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D75C238" w14:textId="77777777" w:rsidR="00547DD9" w:rsidRPr="004462AF" w:rsidRDefault="00547DD9">
      <w:pPr>
        <w:rPr>
          <w:rFonts w:ascii="Calibri" w:hAnsi="Calibri"/>
          <w:lang w:val="en-US"/>
        </w:rPr>
      </w:pPr>
      <w:bookmarkStart w:id="0" w:name="_Hlk127927918"/>
      <w:bookmarkEnd w:id="0"/>
    </w:p>
    <w:p w14:paraId="29A8E298" w14:textId="77777777" w:rsidR="00547DD9" w:rsidRPr="0039736F" w:rsidRDefault="00547DD9">
      <w:pPr>
        <w:rPr>
          <w:rFonts w:ascii="Calibri" w:hAnsi="Calibri"/>
        </w:rPr>
      </w:pPr>
    </w:p>
    <w:p w14:paraId="4F09AB9F" w14:textId="77777777" w:rsidR="00547DD9" w:rsidRPr="0039736F" w:rsidRDefault="00547DD9">
      <w:pPr>
        <w:rPr>
          <w:rFonts w:ascii="Calibri" w:hAnsi="Calibri"/>
        </w:rPr>
      </w:pPr>
    </w:p>
    <w:p w14:paraId="4109DAC3" w14:textId="77777777" w:rsidR="00547DD9" w:rsidRPr="0039736F" w:rsidRDefault="00547DD9">
      <w:pPr>
        <w:rPr>
          <w:rFonts w:ascii="Calibri" w:hAnsi="Calibri"/>
        </w:rPr>
      </w:pPr>
    </w:p>
    <w:p w14:paraId="321A492D" w14:textId="77777777" w:rsidR="00547DD9" w:rsidRPr="0039736F" w:rsidRDefault="00547DD9">
      <w:pPr>
        <w:rPr>
          <w:rFonts w:ascii="Calibri" w:hAnsi="Calibri"/>
        </w:rPr>
      </w:pPr>
    </w:p>
    <w:p w14:paraId="35761120" w14:textId="77777777" w:rsidR="00547DD9" w:rsidRPr="0039736F" w:rsidRDefault="00547DD9">
      <w:pPr>
        <w:rPr>
          <w:rFonts w:ascii="Calibri" w:hAnsi="Calibri"/>
        </w:rPr>
      </w:pPr>
    </w:p>
    <w:p w14:paraId="0D7BC0EF" w14:textId="77777777" w:rsidR="00547DD9" w:rsidRPr="0039736F" w:rsidRDefault="00547DD9">
      <w:pPr>
        <w:rPr>
          <w:rFonts w:ascii="Calibri" w:hAnsi="Calibri"/>
        </w:rPr>
      </w:pPr>
    </w:p>
    <w:p w14:paraId="5FA54F2A" w14:textId="77777777" w:rsidR="00597881" w:rsidRPr="0039736F" w:rsidRDefault="00597881">
      <w:pPr>
        <w:rPr>
          <w:rFonts w:ascii="Calibri" w:hAnsi="Calibri"/>
        </w:rPr>
      </w:pPr>
    </w:p>
    <w:p w14:paraId="63DADCE4" w14:textId="77777777" w:rsidR="00597881" w:rsidRPr="0039736F" w:rsidRDefault="00597881">
      <w:pPr>
        <w:rPr>
          <w:rFonts w:ascii="Calibri" w:hAnsi="Calibri"/>
        </w:rPr>
      </w:pPr>
    </w:p>
    <w:p w14:paraId="5E59007A" w14:textId="77777777" w:rsidR="00597881" w:rsidRPr="0039736F" w:rsidRDefault="00597881">
      <w:pPr>
        <w:rPr>
          <w:rFonts w:ascii="Calibri" w:hAnsi="Calibri"/>
        </w:rPr>
      </w:pPr>
    </w:p>
    <w:p w14:paraId="17742682" w14:textId="77777777" w:rsidR="00597881" w:rsidRPr="0039736F" w:rsidRDefault="00597881">
      <w:pPr>
        <w:rPr>
          <w:rFonts w:ascii="Calibri" w:hAnsi="Calibri"/>
        </w:rPr>
      </w:pPr>
    </w:p>
    <w:p w14:paraId="5DF60910" w14:textId="77777777" w:rsidR="00597881" w:rsidRPr="0039736F" w:rsidRDefault="00597881">
      <w:pPr>
        <w:rPr>
          <w:rFonts w:ascii="Calibri" w:hAnsi="Calibri"/>
        </w:rPr>
      </w:pPr>
    </w:p>
    <w:p w14:paraId="42C6A1B9" w14:textId="77777777" w:rsidR="00547DD9" w:rsidRPr="0039736F" w:rsidRDefault="00547DD9">
      <w:pPr>
        <w:rPr>
          <w:rFonts w:ascii="Calibri" w:hAnsi="Calibri"/>
        </w:rPr>
      </w:pPr>
    </w:p>
    <w:p w14:paraId="59371A29" w14:textId="77777777" w:rsidR="001E2593" w:rsidRPr="0039736F" w:rsidRDefault="001E2593">
      <w:pPr>
        <w:rPr>
          <w:rFonts w:ascii="Calibri" w:hAnsi="Calibri"/>
        </w:rPr>
      </w:pPr>
    </w:p>
    <w:p w14:paraId="31F37C93" w14:textId="77777777" w:rsidR="00547DD9" w:rsidRPr="0039736F" w:rsidRDefault="00547DD9">
      <w:pPr>
        <w:rPr>
          <w:rFonts w:ascii="Calibri" w:hAnsi="Calibri"/>
        </w:rPr>
      </w:pPr>
    </w:p>
    <w:p w14:paraId="64FED989" w14:textId="77777777" w:rsidR="00547DD9" w:rsidRPr="0039736F" w:rsidRDefault="00547DD9">
      <w:pPr>
        <w:rPr>
          <w:rFonts w:ascii="Calibri" w:hAnsi="Calibri"/>
        </w:rPr>
      </w:pPr>
    </w:p>
    <w:p w14:paraId="1FEC3736" w14:textId="77777777" w:rsidR="00547DD9" w:rsidRPr="0039736F" w:rsidRDefault="00547DD9">
      <w:pPr>
        <w:rPr>
          <w:rFonts w:ascii="Calibri" w:hAnsi="Calibri"/>
        </w:rPr>
      </w:pPr>
    </w:p>
    <w:p w14:paraId="440ECF4F" w14:textId="45236965" w:rsidR="00547DD9" w:rsidRPr="0039736F" w:rsidRDefault="00521ED9" w:rsidP="008B2B05">
      <w:pPr>
        <w:pStyle w:val="Ttulo7"/>
        <w:rPr>
          <w:rFonts w:ascii="Calibri" w:hAnsi="Calibri"/>
        </w:rPr>
      </w:pPr>
      <w:r w:rsidRPr="0039736F">
        <w:rPr>
          <w:rFonts w:ascii="Calibri" w:hAnsi="Calibri"/>
        </w:rPr>
        <w:t>DOCUMENTO DE DISEÑO</w:t>
      </w:r>
      <w:r w:rsidR="00030173" w:rsidRPr="0039736F">
        <w:rPr>
          <w:rFonts w:ascii="Calibri" w:hAnsi="Calibri"/>
        </w:rPr>
        <w:t xml:space="preserve"> DE</w:t>
      </w:r>
      <w:r w:rsidR="000A702B" w:rsidRPr="0039736F">
        <w:rPr>
          <w:rFonts w:ascii="Calibri" w:hAnsi="Calibri"/>
        </w:rPr>
        <w:t>TALLADO DE</w:t>
      </w:r>
      <w:r w:rsidR="00030173" w:rsidRPr="0039736F">
        <w:rPr>
          <w:rFonts w:ascii="Calibri" w:hAnsi="Calibri"/>
        </w:rPr>
        <w:t xml:space="preserve"> SOFTWAR</w:t>
      </w:r>
      <w:r w:rsidR="0087458B" w:rsidRPr="0039736F">
        <w:rPr>
          <w:rFonts w:ascii="Calibri" w:hAnsi="Calibri"/>
        </w:rPr>
        <w:t xml:space="preserve">E </w:t>
      </w:r>
      <w:r w:rsidR="00ED716E">
        <w:rPr>
          <w:rFonts w:ascii="Calibri" w:hAnsi="Calibri"/>
        </w:rPr>
        <w:t>REPARACIONES JUAN</w:t>
      </w:r>
    </w:p>
    <w:p w14:paraId="0733E87D" w14:textId="4E3BB705" w:rsidR="002B27F7" w:rsidRPr="0039736F" w:rsidRDefault="0087458B" w:rsidP="002B27F7">
      <w:pPr>
        <w:numPr>
          <w:ilvl w:val="0"/>
          <w:numId w:val="1"/>
        </w:numPr>
        <w:jc w:val="center"/>
      </w:pPr>
      <w:r w:rsidRPr="0039736F">
        <w:t>C</w:t>
      </w:r>
      <w:r w:rsidR="002B27F7" w:rsidRPr="0039736F">
        <w:t xml:space="preserve">urso de </w:t>
      </w:r>
      <w:r w:rsidR="00ED716E">
        <w:t>Construcci</w:t>
      </w:r>
      <w:r w:rsidR="00ED716E">
        <w:rPr>
          <w:lang w:val="es-US"/>
        </w:rPr>
        <w:t>ón</w:t>
      </w:r>
      <w:r w:rsidR="002B27F7" w:rsidRPr="0039736F">
        <w:t xml:space="preserve"> de Software</w:t>
      </w:r>
    </w:p>
    <w:p w14:paraId="191F94B1" w14:textId="77777777" w:rsidR="00CA1E1F" w:rsidRPr="0039736F" w:rsidRDefault="00CA1E1F" w:rsidP="002B27F7">
      <w:pPr>
        <w:numPr>
          <w:ilvl w:val="0"/>
          <w:numId w:val="1"/>
        </w:numPr>
        <w:jc w:val="center"/>
      </w:pPr>
    </w:p>
    <w:p w14:paraId="6D6AAE44" w14:textId="292EC382" w:rsidR="001905F6" w:rsidRDefault="001905F6" w:rsidP="00ED716E">
      <w:pPr>
        <w:jc w:val="center"/>
      </w:pPr>
      <w:r w:rsidRPr="0039736F">
        <w:t>(</w:t>
      </w:r>
      <w:r w:rsidR="00ED716E">
        <w:t>Integrantes</w:t>
      </w:r>
      <w:r w:rsidR="00CA1E1F" w:rsidRPr="0039736F">
        <w:t>)</w:t>
      </w:r>
    </w:p>
    <w:p w14:paraId="1ADB1CB2" w14:textId="77777777" w:rsidR="00ED716E" w:rsidRPr="0039736F" w:rsidRDefault="00ED716E" w:rsidP="00ED716E">
      <w:pPr>
        <w:jc w:val="center"/>
      </w:pPr>
    </w:p>
    <w:p w14:paraId="3414DA05" w14:textId="77777777" w:rsidR="00547DD9" w:rsidRDefault="00547DD9">
      <w:pPr>
        <w:rPr>
          <w:rFonts w:ascii="Calibri" w:hAnsi="Calibri"/>
        </w:rPr>
      </w:pPr>
    </w:p>
    <w:p w14:paraId="33F9793C" w14:textId="77777777" w:rsidR="00ED716E" w:rsidRPr="0039736F" w:rsidRDefault="00ED716E">
      <w:pPr>
        <w:rPr>
          <w:rFonts w:ascii="Calibri" w:hAnsi="Calibri"/>
        </w:rPr>
      </w:pPr>
    </w:p>
    <w:p w14:paraId="1EFCCFDB" w14:textId="77777777" w:rsidR="00547DD9" w:rsidRPr="0039736F" w:rsidRDefault="00547DD9">
      <w:pPr>
        <w:rPr>
          <w:rFonts w:ascii="Calibri" w:hAnsi="Calibri"/>
        </w:rPr>
      </w:pPr>
    </w:p>
    <w:p w14:paraId="63BEB676" w14:textId="77777777" w:rsidR="00547DD9" w:rsidRPr="0039736F" w:rsidRDefault="00547DD9">
      <w:pPr>
        <w:rPr>
          <w:rFonts w:ascii="Calibri" w:hAnsi="Calibri"/>
        </w:rPr>
      </w:pPr>
    </w:p>
    <w:p w14:paraId="266AA5A9" w14:textId="77777777" w:rsidR="00547DD9" w:rsidRPr="0039736F" w:rsidRDefault="00547DD9">
      <w:pPr>
        <w:rPr>
          <w:rFonts w:ascii="Calibri" w:hAnsi="Calibri"/>
        </w:rPr>
      </w:pPr>
    </w:p>
    <w:p w14:paraId="632F98B8" w14:textId="77777777" w:rsidR="00A1079C" w:rsidRPr="0039736F" w:rsidRDefault="00A1079C">
      <w:pPr>
        <w:rPr>
          <w:rFonts w:ascii="Calibri" w:hAnsi="Calibri"/>
        </w:rPr>
      </w:pPr>
    </w:p>
    <w:p w14:paraId="3402BF0F" w14:textId="62E899A1" w:rsidR="00ED716E" w:rsidRDefault="00ED716E">
      <w:pPr>
        <w:suppressAutoHyphens w:val="0"/>
        <w:rPr>
          <w:rFonts w:ascii="Calibri" w:hAnsi="Calibri"/>
        </w:rPr>
      </w:pPr>
      <w:r>
        <w:rPr>
          <w:rFonts w:ascii="Calibri" w:hAnsi="Calibri"/>
        </w:rPr>
        <w:br w:type="page"/>
      </w:r>
    </w:p>
    <w:p w14:paraId="686871B9" w14:textId="77777777" w:rsidR="001A76E4" w:rsidRPr="0039736F" w:rsidRDefault="001A76E4" w:rsidP="00597881">
      <w:pPr>
        <w:pStyle w:val="TtulodeTDC"/>
        <w:tabs>
          <w:tab w:val="left" w:pos="284"/>
        </w:tabs>
        <w:jc w:val="center"/>
        <w:rPr>
          <w:rFonts w:ascii="Calibri" w:hAnsi="Calibri"/>
          <w:color w:val="auto"/>
          <w:sz w:val="16"/>
          <w:szCs w:val="16"/>
        </w:rPr>
      </w:pPr>
    </w:p>
    <w:p w14:paraId="09DFA6CB" w14:textId="77777777" w:rsidR="007F1FAD" w:rsidRPr="0039736F" w:rsidRDefault="007F1FAD" w:rsidP="001A76E4">
      <w:pPr>
        <w:pStyle w:val="TtulodeTDC"/>
        <w:tabs>
          <w:tab w:val="left" w:pos="284"/>
        </w:tabs>
        <w:spacing w:before="0" w:line="240" w:lineRule="auto"/>
        <w:jc w:val="center"/>
        <w:rPr>
          <w:rFonts w:ascii="Calibri" w:hAnsi="Calibri"/>
          <w:color w:val="auto"/>
          <w:sz w:val="40"/>
          <w:szCs w:val="40"/>
        </w:rPr>
      </w:pPr>
      <w:r w:rsidRPr="0039736F">
        <w:rPr>
          <w:rFonts w:ascii="Calibri" w:hAnsi="Calibri"/>
          <w:color w:val="auto"/>
          <w:sz w:val="40"/>
          <w:szCs w:val="40"/>
        </w:rPr>
        <w:t>Tabla de contenido</w:t>
      </w:r>
    </w:p>
    <w:p w14:paraId="1522D881" w14:textId="2910A4F6" w:rsidR="00D01F3D" w:rsidRDefault="007F1FA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r w:rsidRPr="0039736F">
        <w:rPr>
          <w:b w:val="0"/>
          <w:bCs w:val="0"/>
          <w:caps w:val="0"/>
        </w:rPr>
        <w:fldChar w:fldCharType="begin"/>
      </w:r>
      <w:r w:rsidRPr="0039736F">
        <w:rPr>
          <w:b w:val="0"/>
          <w:bCs w:val="0"/>
          <w:caps w:val="0"/>
        </w:rPr>
        <w:instrText xml:space="preserve"> TOC \o "1-3" \h \z \u </w:instrText>
      </w:r>
      <w:r w:rsidRPr="0039736F">
        <w:rPr>
          <w:b w:val="0"/>
          <w:bCs w:val="0"/>
          <w:caps w:val="0"/>
        </w:rPr>
        <w:fldChar w:fldCharType="separate"/>
      </w:r>
      <w:hyperlink w:anchor="_Toc127927428" w:history="1">
        <w:r w:rsidR="00D01F3D" w:rsidRPr="00350A76">
          <w:rPr>
            <w:rStyle w:val="Hipervnculo"/>
            <w:rFonts w:cs="Book Antiqua"/>
            <w:noProof/>
          </w:rPr>
          <w:t>1.</w:t>
        </w:r>
        <w:r w:rsidR="00D01F3D">
          <w:rPr>
            <w:rFonts w:asciiTheme="minorHAnsi" w:eastAsiaTheme="minorEastAsia" w:hAnsiTheme="minorHAnsi" w:cstheme="minorBidi"/>
            <w:b w:val="0"/>
            <w:bCs w:val="0"/>
            <w:caps w:val="0"/>
            <w:noProof/>
            <w:sz w:val="22"/>
            <w:szCs w:val="22"/>
            <w:lang w:eastAsia="es-EC"/>
          </w:rPr>
          <w:tab/>
        </w:r>
        <w:r w:rsidR="00D01F3D" w:rsidRPr="00350A76">
          <w:rPr>
            <w:rStyle w:val="Hipervnculo"/>
            <w:rFonts w:cs="Book Antiqua"/>
            <w:noProof/>
          </w:rPr>
          <w:t>Introducción</w:t>
        </w:r>
        <w:r w:rsidR="00D01F3D">
          <w:rPr>
            <w:noProof/>
            <w:webHidden/>
          </w:rPr>
          <w:tab/>
        </w:r>
        <w:r w:rsidR="00D01F3D">
          <w:rPr>
            <w:noProof/>
            <w:webHidden/>
          </w:rPr>
          <w:fldChar w:fldCharType="begin"/>
        </w:r>
        <w:r w:rsidR="00D01F3D">
          <w:rPr>
            <w:noProof/>
            <w:webHidden/>
          </w:rPr>
          <w:instrText xml:space="preserve"> PAGEREF _Toc127927428 \h </w:instrText>
        </w:r>
        <w:r w:rsidR="00D01F3D">
          <w:rPr>
            <w:noProof/>
            <w:webHidden/>
          </w:rPr>
        </w:r>
        <w:r w:rsidR="00D01F3D">
          <w:rPr>
            <w:noProof/>
            <w:webHidden/>
          </w:rPr>
          <w:fldChar w:fldCharType="separate"/>
        </w:r>
        <w:r w:rsidR="00B32584">
          <w:rPr>
            <w:noProof/>
            <w:webHidden/>
          </w:rPr>
          <w:t>3</w:t>
        </w:r>
        <w:r w:rsidR="00D01F3D">
          <w:rPr>
            <w:noProof/>
            <w:webHidden/>
          </w:rPr>
          <w:fldChar w:fldCharType="end"/>
        </w:r>
      </w:hyperlink>
    </w:p>
    <w:p w14:paraId="74D88821" w14:textId="3E7358F2"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29" w:history="1">
        <w:r w:rsidRPr="00350A76">
          <w:rPr>
            <w:rStyle w:val="Hipervnculo"/>
            <w:rFonts w:cs="Book Antiqua"/>
            <w:noProof/>
          </w:rPr>
          <w:t>1.1.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Objetivo</w:t>
        </w:r>
        <w:r>
          <w:rPr>
            <w:noProof/>
            <w:webHidden/>
          </w:rPr>
          <w:tab/>
        </w:r>
        <w:r>
          <w:rPr>
            <w:noProof/>
            <w:webHidden/>
          </w:rPr>
          <w:fldChar w:fldCharType="begin"/>
        </w:r>
        <w:r>
          <w:rPr>
            <w:noProof/>
            <w:webHidden/>
          </w:rPr>
          <w:instrText xml:space="preserve"> PAGEREF _Toc127927429 \h </w:instrText>
        </w:r>
        <w:r>
          <w:rPr>
            <w:noProof/>
            <w:webHidden/>
          </w:rPr>
        </w:r>
        <w:r>
          <w:rPr>
            <w:noProof/>
            <w:webHidden/>
          </w:rPr>
          <w:fldChar w:fldCharType="separate"/>
        </w:r>
        <w:r w:rsidR="00B32584">
          <w:rPr>
            <w:noProof/>
            <w:webHidden/>
          </w:rPr>
          <w:t>3</w:t>
        </w:r>
        <w:r>
          <w:rPr>
            <w:noProof/>
            <w:webHidden/>
          </w:rPr>
          <w:fldChar w:fldCharType="end"/>
        </w:r>
      </w:hyperlink>
    </w:p>
    <w:p w14:paraId="31EB4DD4" w14:textId="1F78578C"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0" w:history="1">
        <w:r w:rsidRPr="00350A76">
          <w:rPr>
            <w:rStyle w:val="Hipervnculo"/>
            <w:rFonts w:cs="Book Antiqua"/>
            <w:noProof/>
          </w:rPr>
          <w:t>1.2.</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Definiciones, Acrónimos y Abreviaturas</w:t>
        </w:r>
        <w:r>
          <w:rPr>
            <w:noProof/>
            <w:webHidden/>
          </w:rPr>
          <w:tab/>
        </w:r>
        <w:r>
          <w:rPr>
            <w:noProof/>
            <w:webHidden/>
          </w:rPr>
          <w:fldChar w:fldCharType="begin"/>
        </w:r>
        <w:r>
          <w:rPr>
            <w:noProof/>
            <w:webHidden/>
          </w:rPr>
          <w:instrText xml:space="preserve"> PAGEREF _Toc127927430 \h </w:instrText>
        </w:r>
        <w:r>
          <w:rPr>
            <w:noProof/>
            <w:webHidden/>
          </w:rPr>
        </w:r>
        <w:r>
          <w:rPr>
            <w:noProof/>
            <w:webHidden/>
          </w:rPr>
          <w:fldChar w:fldCharType="separate"/>
        </w:r>
        <w:r w:rsidR="00B32584">
          <w:rPr>
            <w:noProof/>
            <w:webHidden/>
          </w:rPr>
          <w:t>3</w:t>
        </w:r>
        <w:r>
          <w:rPr>
            <w:noProof/>
            <w:webHidden/>
          </w:rPr>
          <w:fldChar w:fldCharType="end"/>
        </w:r>
      </w:hyperlink>
    </w:p>
    <w:p w14:paraId="2B1590F6" w14:textId="6CB8FBB9"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1" w:history="1">
        <w:r w:rsidRPr="00350A76">
          <w:rPr>
            <w:rStyle w:val="Hipervnculo"/>
            <w:rFonts w:cs="Book Antiqua"/>
            <w:noProof/>
          </w:rPr>
          <w:t>1.3.</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Audiencia</w:t>
        </w:r>
        <w:r>
          <w:rPr>
            <w:noProof/>
            <w:webHidden/>
          </w:rPr>
          <w:tab/>
        </w:r>
        <w:r>
          <w:rPr>
            <w:noProof/>
            <w:webHidden/>
          </w:rPr>
          <w:fldChar w:fldCharType="begin"/>
        </w:r>
        <w:r>
          <w:rPr>
            <w:noProof/>
            <w:webHidden/>
          </w:rPr>
          <w:instrText xml:space="preserve"> PAGEREF _Toc127927431 \h </w:instrText>
        </w:r>
        <w:r>
          <w:rPr>
            <w:noProof/>
            <w:webHidden/>
          </w:rPr>
        </w:r>
        <w:r>
          <w:rPr>
            <w:noProof/>
            <w:webHidden/>
          </w:rPr>
          <w:fldChar w:fldCharType="separate"/>
        </w:r>
        <w:r w:rsidR="00B32584">
          <w:rPr>
            <w:noProof/>
            <w:webHidden/>
          </w:rPr>
          <w:t>4</w:t>
        </w:r>
        <w:r>
          <w:rPr>
            <w:noProof/>
            <w:webHidden/>
          </w:rPr>
          <w:fldChar w:fldCharType="end"/>
        </w:r>
      </w:hyperlink>
    </w:p>
    <w:p w14:paraId="75670A20" w14:textId="34FE7784"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2" w:history="1">
        <w:r w:rsidRPr="00350A76">
          <w:rPr>
            <w:rStyle w:val="Hipervnculo"/>
            <w:rFonts w:cs="Book Antiqua"/>
            <w:noProof/>
          </w:rPr>
          <w:t>1.4.</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Alcance</w:t>
        </w:r>
        <w:r>
          <w:rPr>
            <w:noProof/>
            <w:webHidden/>
          </w:rPr>
          <w:tab/>
        </w:r>
        <w:r>
          <w:rPr>
            <w:noProof/>
            <w:webHidden/>
          </w:rPr>
          <w:fldChar w:fldCharType="begin"/>
        </w:r>
        <w:r>
          <w:rPr>
            <w:noProof/>
            <w:webHidden/>
          </w:rPr>
          <w:instrText xml:space="preserve"> PAGEREF _Toc127927432 \h </w:instrText>
        </w:r>
        <w:r>
          <w:rPr>
            <w:noProof/>
            <w:webHidden/>
          </w:rPr>
        </w:r>
        <w:r>
          <w:rPr>
            <w:noProof/>
            <w:webHidden/>
          </w:rPr>
          <w:fldChar w:fldCharType="separate"/>
        </w:r>
        <w:r w:rsidR="00B32584">
          <w:rPr>
            <w:noProof/>
            <w:webHidden/>
          </w:rPr>
          <w:t>5</w:t>
        </w:r>
        <w:r>
          <w:rPr>
            <w:noProof/>
            <w:webHidden/>
          </w:rPr>
          <w:fldChar w:fldCharType="end"/>
        </w:r>
      </w:hyperlink>
    </w:p>
    <w:p w14:paraId="0CFC68E3" w14:textId="1124C2D3"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33" w:history="1">
        <w:r w:rsidRPr="00350A76">
          <w:rPr>
            <w:rStyle w:val="Hipervnculo"/>
            <w:rFonts w:cs="Book Antiqua"/>
            <w:noProof/>
          </w:rPr>
          <w:t>2.</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Presentación del Producto</w:t>
        </w:r>
        <w:r>
          <w:rPr>
            <w:noProof/>
            <w:webHidden/>
          </w:rPr>
          <w:tab/>
        </w:r>
        <w:r>
          <w:rPr>
            <w:noProof/>
            <w:webHidden/>
          </w:rPr>
          <w:fldChar w:fldCharType="begin"/>
        </w:r>
        <w:r>
          <w:rPr>
            <w:noProof/>
            <w:webHidden/>
          </w:rPr>
          <w:instrText xml:space="preserve"> PAGEREF _Toc127927433 \h </w:instrText>
        </w:r>
        <w:r>
          <w:rPr>
            <w:noProof/>
            <w:webHidden/>
          </w:rPr>
        </w:r>
        <w:r>
          <w:rPr>
            <w:noProof/>
            <w:webHidden/>
          </w:rPr>
          <w:fldChar w:fldCharType="separate"/>
        </w:r>
        <w:r w:rsidR="00B32584">
          <w:rPr>
            <w:noProof/>
            <w:webHidden/>
          </w:rPr>
          <w:t>6</w:t>
        </w:r>
        <w:r>
          <w:rPr>
            <w:noProof/>
            <w:webHidden/>
          </w:rPr>
          <w:fldChar w:fldCharType="end"/>
        </w:r>
      </w:hyperlink>
    </w:p>
    <w:p w14:paraId="4A50784C" w14:textId="685C1DE7"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4" w:history="1">
        <w:r w:rsidRPr="00350A76">
          <w:rPr>
            <w:rStyle w:val="Hipervnculo"/>
            <w:rFonts w:cs="Book Antiqua"/>
            <w:noProof/>
          </w:rPr>
          <w:t>2.1.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Propósito del Sistema</w:t>
        </w:r>
        <w:r>
          <w:rPr>
            <w:noProof/>
            <w:webHidden/>
          </w:rPr>
          <w:tab/>
        </w:r>
        <w:r>
          <w:rPr>
            <w:noProof/>
            <w:webHidden/>
          </w:rPr>
          <w:fldChar w:fldCharType="begin"/>
        </w:r>
        <w:r>
          <w:rPr>
            <w:noProof/>
            <w:webHidden/>
          </w:rPr>
          <w:instrText xml:space="preserve"> PAGEREF _Toc127927434 \h </w:instrText>
        </w:r>
        <w:r>
          <w:rPr>
            <w:noProof/>
            <w:webHidden/>
          </w:rPr>
        </w:r>
        <w:r>
          <w:rPr>
            <w:noProof/>
            <w:webHidden/>
          </w:rPr>
          <w:fldChar w:fldCharType="separate"/>
        </w:r>
        <w:r w:rsidR="00B32584">
          <w:rPr>
            <w:noProof/>
            <w:webHidden/>
          </w:rPr>
          <w:t>6</w:t>
        </w:r>
        <w:r>
          <w:rPr>
            <w:noProof/>
            <w:webHidden/>
          </w:rPr>
          <w:fldChar w:fldCharType="end"/>
        </w:r>
      </w:hyperlink>
    </w:p>
    <w:p w14:paraId="0C23DF6B" w14:textId="2145C52B"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5" w:history="1">
        <w:r w:rsidRPr="00350A76">
          <w:rPr>
            <w:rStyle w:val="Hipervnculo"/>
            <w:rFonts w:cs="Book Antiqua"/>
            <w:noProof/>
          </w:rPr>
          <w:t>2.2.1.</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Planteamiento del problema</w:t>
        </w:r>
        <w:r>
          <w:rPr>
            <w:noProof/>
            <w:webHidden/>
          </w:rPr>
          <w:tab/>
        </w:r>
        <w:r>
          <w:rPr>
            <w:noProof/>
            <w:webHidden/>
          </w:rPr>
          <w:fldChar w:fldCharType="begin"/>
        </w:r>
        <w:r>
          <w:rPr>
            <w:noProof/>
            <w:webHidden/>
          </w:rPr>
          <w:instrText xml:space="preserve"> PAGEREF _Toc127927435 \h </w:instrText>
        </w:r>
        <w:r>
          <w:rPr>
            <w:noProof/>
            <w:webHidden/>
          </w:rPr>
        </w:r>
        <w:r>
          <w:rPr>
            <w:noProof/>
            <w:webHidden/>
          </w:rPr>
          <w:fldChar w:fldCharType="separate"/>
        </w:r>
        <w:r w:rsidR="00B32584">
          <w:rPr>
            <w:noProof/>
            <w:webHidden/>
          </w:rPr>
          <w:t>6</w:t>
        </w:r>
        <w:r>
          <w:rPr>
            <w:noProof/>
            <w:webHidden/>
          </w:rPr>
          <w:fldChar w:fldCharType="end"/>
        </w:r>
      </w:hyperlink>
    </w:p>
    <w:p w14:paraId="573EBD3F" w14:textId="699B6222"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6" w:history="1">
        <w:r w:rsidRPr="00350A76">
          <w:rPr>
            <w:rStyle w:val="Hipervnculo"/>
            <w:rFonts w:cs="Book Antiqua"/>
            <w:noProof/>
          </w:rPr>
          <w:t>2.2.2.</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Objetivo</w:t>
        </w:r>
        <w:r>
          <w:rPr>
            <w:noProof/>
            <w:webHidden/>
          </w:rPr>
          <w:tab/>
        </w:r>
        <w:r>
          <w:rPr>
            <w:noProof/>
            <w:webHidden/>
          </w:rPr>
          <w:fldChar w:fldCharType="begin"/>
        </w:r>
        <w:r>
          <w:rPr>
            <w:noProof/>
            <w:webHidden/>
          </w:rPr>
          <w:instrText xml:space="preserve"> PAGEREF _Toc127927436 \h </w:instrText>
        </w:r>
        <w:r>
          <w:rPr>
            <w:noProof/>
            <w:webHidden/>
          </w:rPr>
        </w:r>
        <w:r>
          <w:rPr>
            <w:noProof/>
            <w:webHidden/>
          </w:rPr>
          <w:fldChar w:fldCharType="separate"/>
        </w:r>
        <w:r w:rsidR="00B32584">
          <w:rPr>
            <w:noProof/>
            <w:webHidden/>
          </w:rPr>
          <w:t>6</w:t>
        </w:r>
        <w:r>
          <w:rPr>
            <w:noProof/>
            <w:webHidden/>
          </w:rPr>
          <w:fldChar w:fldCharType="end"/>
        </w:r>
      </w:hyperlink>
    </w:p>
    <w:p w14:paraId="1CEF0EA1" w14:textId="6034680B"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7" w:history="1">
        <w:r w:rsidRPr="00350A76">
          <w:rPr>
            <w:rStyle w:val="Hipervnculo"/>
            <w:rFonts w:cs="Book Antiqua"/>
            <w:noProof/>
          </w:rPr>
          <w:t>2.2.3.</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Alcance</w:t>
        </w:r>
        <w:r>
          <w:rPr>
            <w:noProof/>
            <w:webHidden/>
          </w:rPr>
          <w:tab/>
        </w:r>
        <w:r>
          <w:rPr>
            <w:noProof/>
            <w:webHidden/>
          </w:rPr>
          <w:fldChar w:fldCharType="begin"/>
        </w:r>
        <w:r>
          <w:rPr>
            <w:noProof/>
            <w:webHidden/>
          </w:rPr>
          <w:instrText xml:space="preserve"> PAGEREF _Toc127927437 \h </w:instrText>
        </w:r>
        <w:r>
          <w:rPr>
            <w:noProof/>
            <w:webHidden/>
          </w:rPr>
        </w:r>
        <w:r>
          <w:rPr>
            <w:noProof/>
            <w:webHidden/>
          </w:rPr>
          <w:fldChar w:fldCharType="separate"/>
        </w:r>
        <w:r w:rsidR="00B32584">
          <w:rPr>
            <w:noProof/>
            <w:webHidden/>
          </w:rPr>
          <w:t>6</w:t>
        </w:r>
        <w:r>
          <w:rPr>
            <w:noProof/>
            <w:webHidden/>
          </w:rPr>
          <w:fldChar w:fldCharType="end"/>
        </w:r>
      </w:hyperlink>
    </w:p>
    <w:p w14:paraId="1A10E9D1" w14:textId="680210DE"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8" w:history="1">
        <w:r w:rsidRPr="00350A76">
          <w:rPr>
            <w:rStyle w:val="Hipervnculo"/>
            <w:rFonts w:cs="Book Antiqua"/>
            <w:noProof/>
          </w:rPr>
          <w:t>2.2.4.</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El Sistema no contempla</w:t>
        </w:r>
        <w:r>
          <w:rPr>
            <w:noProof/>
            <w:webHidden/>
          </w:rPr>
          <w:tab/>
        </w:r>
        <w:r>
          <w:rPr>
            <w:noProof/>
            <w:webHidden/>
          </w:rPr>
          <w:fldChar w:fldCharType="begin"/>
        </w:r>
        <w:r>
          <w:rPr>
            <w:noProof/>
            <w:webHidden/>
          </w:rPr>
          <w:instrText xml:space="preserve"> PAGEREF _Toc127927438 \h </w:instrText>
        </w:r>
        <w:r>
          <w:rPr>
            <w:noProof/>
            <w:webHidden/>
          </w:rPr>
        </w:r>
        <w:r>
          <w:rPr>
            <w:noProof/>
            <w:webHidden/>
          </w:rPr>
          <w:fldChar w:fldCharType="separate"/>
        </w:r>
        <w:r w:rsidR="00B32584">
          <w:rPr>
            <w:noProof/>
            <w:webHidden/>
          </w:rPr>
          <w:t>7</w:t>
        </w:r>
        <w:r>
          <w:rPr>
            <w:noProof/>
            <w:webHidden/>
          </w:rPr>
          <w:fldChar w:fldCharType="end"/>
        </w:r>
      </w:hyperlink>
    </w:p>
    <w:p w14:paraId="15E6BAAA" w14:textId="78ADDEED"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9" w:history="1">
        <w:r w:rsidRPr="00350A76">
          <w:rPr>
            <w:rStyle w:val="Hipervnculo"/>
            <w:rFonts w:cs="Book Antiqua"/>
            <w:noProof/>
          </w:rPr>
          <w:t>2.2.5.</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Riesgos</w:t>
        </w:r>
        <w:r>
          <w:rPr>
            <w:noProof/>
            <w:webHidden/>
          </w:rPr>
          <w:tab/>
        </w:r>
        <w:r>
          <w:rPr>
            <w:noProof/>
            <w:webHidden/>
          </w:rPr>
          <w:fldChar w:fldCharType="begin"/>
        </w:r>
        <w:r>
          <w:rPr>
            <w:noProof/>
            <w:webHidden/>
          </w:rPr>
          <w:instrText xml:space="preserve"> PAGEREF _Toc127927439 \h </w:instrText>
        </w:r>
        <w:r>
          <w:rPr>
            <w:noProof/>
            <w:webHidden/>
          </w:rPr>
        </w:r>
        <w:r>
          <w:rPr>
            <w:noProof/>
            <w:webHidden/>
          </w:rPr>
          <w:fldChar w:fldCharType="separate"/>
        </w:r>
        <w:r w:rsidR="00B32584">
          <w:rPr>
            <w:noProof/>
            <w:webHidden/>
          </w:rPr>
          <w:t>7</w:t>
        </w:r>
        <w:r>
          <w:rPr>
            <w:noProof/>
            <w:webHidden/>
          </w:rPr>
          <w:fldChar w:fldCharType="end"/>
        </w:r>
      </w:hyperlink>
    </w:p>
    <w:p w14:paraId="4F93C707" w14:textId="6B24A6E6"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40" w:history="1">
        <w:r w:rsidRPr="00350A76">
          <w:rPr>
            <w:rStyle w:val="Hipervnculo"/>
            <w:rFonts w:cs="Book Antiqua"/>
            <w:noProof/>
          </w:rPr>
          <w:t>3.</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Descripción General</w:t>
        </w:r>
        <w:r>
          <w:rPr>
            <w:noProof/>
            <w:webHidden/>
          </w:rPr>
          <w:tab/>
        </w:r>
        <w:r>
          <w:rPr>
            <w:noProof/>
            <w:webHidden/>
          </w:rPr>
          <w:fldChar w:fldCharType="begin"/>
        </w:r>
        <w:r>
          <w:rPr>
            <w:noProof/>
            <w:webHidden/>
          </w:rPr>
          <w:instrText xml:space="preserve"> PAGEREF _Toc127927440 \h </w:instrText>
        </w:r>
        <w:r>
          <w:rPr>
            <w:noProof/>
            <w:webHidden/>
          </w:rPr>
        </w:r>
        <w:r>
          <w:rPr>
            <w:noProof/>
            <w:webHidden/>
          </w:rPr>
          <w:fldChar w:fldCharType="separate"/>
        </w:r>
        <w:r w:rsidR="00B32584">
          <w:rPr>
            <w:noProof/>
            <w:webHidden/>
          </w:rPr>
          <w:t>8</w:t>
        </w:r>
        <w:r>
          <w:rPr>
            <w:noProof/>
            <w:webHidden/>
          </w:rPr>
          <w:fldChar w:fldCharType="end"/>
        </w:r>
      </w:hyperlink>
    </w:p>
    <w:p w14:paraId="73472504" w14:textId="0B1F4693"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1" w:history="1">
        <w:r w:rsidRPr="00350A76">
          <w:rPr>
            <w:rStyle w:val="Hipervnculo"/>
            <w:rFonts w:cs="Book Antiqua"/>
            <w:noProof/>
          </w:rPr>
          <w:t>3.1.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Contexto del Producto</w:t>
        </w:r>
        <w:r>
          <w:rPr>
            <w:noProof/>
            <w:webHidden/>
          </w:rPr>
          <w:tab/>
        </w:r>
        <w:r>
          <w:rPr>
            <w:noProof/>
            <w:webHidden/>
          </w:rPr>
          <w:fldChar w:fldCharType="begin"/>
        </w:r>
        <w:r>
          <w:rPr>
            <w:noProof/>
            <w:webHidden/>
          </w:rPr>
          <w:instrText xml:space="preserve"> PAGEREF _Toc127927441 \h </w:instrText>
        </w:r>
        <w:r>
          <w:rPr>
            <w:noProof/>
            <w:webHidden/>
          </w:rPr>
        </w:r>
        <w:r>
          <w:rPr>
            <w:noProof/>
            <w:webHidden/>
          </w:rPr>
          <w:fldChar w:fldCharType="separate"/>
        </w:r>
        <w:r w:rsidR="00B32584">
          <w:rPr>
            <w:noProof/>
            <w:webHidden/>
          </w:rPr>
          <w:t>8</w:t>
        </w:r>
        <w:r>
          <w:rPr>
            <w:noProof/>
            <w:webHidden/>
          </w:rPr>
          <w:fldChar w:fldCharType="end"/>
        </w:r>
      </w:hyperlink>
    </w:p>
    <w:p w14:paraId="0B64039E" w14:textId="2C41FECA"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2" w:history="1">
        <w:r w:rsidRPr="00350A76">
          <w:rPr>
            <w:rStyle w:val="Hipervnculo"/>
            <w:rFonts w:cs="Book Antiqua"/>
            <w:noProof/>
          </w:rPr>
          <w:t>3.2.</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Perspectivas futuras del producto</w:t>
        </w:r>
        <w:r>
          <w:rPr>
            <w:noProof/>
            <w:webHidden/>
          </w:rPr>
          <w:tab/>
        </w:r>
        <w:r>
          <w:rPr>
            <w:noProof/>
            <w:webHidden/>
          </w:rPr>
          <w:fldChar w:fldCharType="begin"/>
        </w:r>
        <w:r>
          <w:rPr>
            <w:noProof/>
            <w:webHidden/>
          </w:rPr>
          <w:instrText xml:space="preserve"> PAGEREF _Toc127927442 \h </w:instrText>
        </w:r>
        <w:r>
          <w:rPr>
            <w:noProof/>
            <w:webHidden/>
          </w:rPr>
        </w:r>
        <w:r>
          <w:rPr>
            <w:noProof/>
            <w:webHidden/>
          </w:rPr>
          <w:fldChar w:fldCharType="separate"/>
        </w:r>
        <w:r w:rsidR="00B32584">
          <w:rPr>
            <w:noProof/>
            <w:webHidden/>
          </w:rPr>
          <w:t>8</w:t>
        </w:r>
        <w:r>
          <w:rPr>
            <w:noProof/>
            <w:webHidden/>
          </w:rPr>
          <w:fldChar w:fldCharType="end"/>
        </w:r>
      </w:hyperlink>
    </w:p>
    <w:p w14:paraId="16EB6CF0" w14:textId="57ECED31"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3" w:history="1">
        <w:r w:rsidRPr="00350A76">
          <w:rPr>
            <w:rStyle w:val="Hipervnculo"/>
            <w:rFonts w:cs="Book Antiqua"/>
            <w:noProof/>
          </w:rPr>
          <w:t>3.3.</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Reglas y Funciones de Negocio</w:t>
        </w:r>
        <w:r>
          <w:rPr>
            <w:noProof/>
            <w:webHidden/>
          </w:rPr>
          <w:tab/>
        </w:r>
        <w:r>
          <w:rPr>
            <w:noProof/>
            <w:webHidden/>
          </w:rPr>
          <w:fldChar w:fldCharType="begin"/>
        </w:r>
        <w:r>
          <w:rPr>
            <w:noProof/>
            <w:webHidden/>
          </w:rPr>
          <w:instrText xml:space="preserve"> PAGEREF _Toc127927443 \h </w:instrText>
        </w:r>
        <w:r>
          <w:rPr>
            <w:noProof/>
            <w:webHidden/>
          </w:rPr>
        </w:r>
        <w:r>
          <w:rPr>
            <w:noProof/>
            <w:webHidden/>
          </w:rPr>
          <w:fldChar w:fldCharType="separate"/>
        </w:r>
        <w:r w:rsidR="00B32584">
          <w:rPr>
            <w:noProof/>
            <w:webHidden/>
          </w:rPr>
          <w:t>8</w:t>
        </w:r>
        <w:r>
          <w:rPr>
            <w:noProof/>
            <w:webHidden/>
          </w:rPr>
          <w:fldChar w:fldCharType="end"/>
        </w:r>
      </w:hyperlink>
    </w:p>
    <w:p w14:paraId="60BEF0ED" w14:textId="3A21ABD5"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44" w:history="1">
        <w:r w:rsidRPr="00350A76">
          <w:rPr>
            <w:rStyle w:val="Hipervnculo"/>
            <w:rFonts w:cs="Book Antiqua"/>
            <w:noProof/>
          </w:rPr>
          <w:t>4.</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REQUISITOS</w:t>
        </w:r>
        <w:r>
          <w:rPr>
            <w:noProof/>
            <w:webHidden/>
          </w:rPr>
          <w:tab/>
        </w:r>
        <w:r>
          <w:rPr>
            <w:noProof/>
            <w:webHidden/>
          </w:rPr>
          <w:fldChar w:fldCharType="begin"/>
        </w:r>
        <w:r>
          <w:rPr>
            <w:noProof/>
            <w:webHidden/>
          </w:rPr>
          <w:instrText xml:space="preserve"> PAGEREF _Toc127927444 \h </w:instrText>
        </w:r>
        <w:r>
          <w:rPr>
            <w:noProof/>
            <w:webHidden/>
          </w:rPr>
        </w:r>
        <w:r>
          <w:rPr>
            <w:noProof/>
            <w:webHidden/>
          </w:rPr>
          <w:fldChar w:fldCharType="separate"/>
        </w:r>
        <w:r w:rsidR="00B32584">
          <w:rPr>
            <w:noProof/>
            <w:webHidden/>
          </w:rPr>
          <w:t>10</w:t>
        </w:r>
        <w:r>
          <w:rPr>
            <w:noProof/>
            <w:webHidden/>
          </w:rPr>
          <w:fldChar w:fldCharType="end"/>
        </w:r>
      </w:hyperlink>
    </w:p>
    <w:p w14:paraId="182DA7B7" w14:textId="35813BCA"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5" w:history="1">
        <w:r w:rsidRPr="00350A76">
          <w:rPr>
            <w:rStyle w:val="Hipervnculo"/>
            <w:rFonts w:cs="Book Antiqua"/>
            <w:noProof/>
          </w:rPr>
          <w:t>4.1.</w:t>
        </w:r>
        <w:r>
          <w:rPr>
            <w:rFonts w:asciiTheme="minorHAnsi" w:eastAsiaTheme="minorEastAsia" w:hAnsiTheme="minorHAnsi" w:cstheme="minorBidi"/>
            <w:smallCaps w:val="0"/>
            <w:noProof/>
            <w:sz w:val="22"/>
            <w:szCs w:val="22"/>
            <w:lang w:eastAsia="es-EC"/>
          </w:rPr>
          <w:tab/>
        </w:r>
        <w:r w:rsidRPr="00350A76">
          <w:rPr>
            <w:rStyle w:val="Hipervnculo"/>
            <w:rFonts w:cstheme="minorHAnsi"/>
            <w:noProof/>
          </w:rPr>
          <w:t>Funcionales</w:t>
        </w:r>
        <w:r>
          <w:rPr>
            <w:noProof/>
            <w:webHidden/>
          </w:rPr>
          <w:tab/>
        </w:r>
        <w:r>
          <w:rPr>
            <w:noProof/>
            <w:webHidden/>
          </w:rPr>
          <w:fldChar w:fldCharType="begin"/>
        </w:r>
        <w:r>
          <w:rPr>
            <w:noProof/>
            <w:webHidden/>
          </w:rPr>
          <w:instrText xml:space="preserve"> PAGEREF _Toc127927445 \h </w:instrText>
        </w:r>
        <w:r>
          <w:rPr>
            <w:noProof/>
            <w:webHidden/>
          </w:rPr>
        </w:r>
        <w:r>
          <w:rPr>
            <w:noProof/>
            <w:webHidden/>
          </w:rPr>
          <w:fldChar w:fldCharType="separate"/>
        </w:r>
        <w:r w:rsidR="00B32584">
          <w:rPr>
            <w:noProof/>
            <w:webHidden/>
          </w:rPr>
          <w:t>10</w:t>
        </w:r>
        <w:r>
          <w:rPr>
            <w:noProof/>
            <w:webHidden/>
          </w:rPr>
          <w:fldChar w:fldCharType="end"/>
        </w:r>
      </w:hyperlink>
    </w:p>
    <w:p w14:paraId="2A87D55F" w14:textId="515CE6FF"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6" w:history="1">
        <w:r w:rsidRPr="00350A76">
          <w:rPr>
            <w:rStyle w:val="Hipervnculo"/>
            <w:rFonts w:cs="Book Antiqua"/>
            <w:noProof/>
          </w:rPr>
          <w:t>4.2.</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No funcionales</w:t>
        </w:r>
        <w:r>
          <w:rPr>
            <w:noProof/>
            <w:webHidden/>
          </w:rPr>
          <w:tab/>
        </w:r>
        <w:r>
          <w:rPr>
            <w:noProof/>
            <w:webHidden/>
          </w:rPr>
          <w:fldChar w:fldCharType="begin"/>
        </w:r>
        <w:r>
          <w:rPr>
            <w:noProof/>
            <w:webHidden/>
          </w:rPr>
          <w:instrText xml:space="preserve"> PAGEREF _Toc127927446 \h </w:instrText>
        </w:r>
        <w:r>
          <w:rPr>
            <w:noProof/>
            <w:webHidden/>
          </w:rPr>
        </w:r>
        <w:r>
          <w:rPr>
            <w:noProof/>
            <w:webHidden/>
          </w:rPr>
          <w:fldChar w:fldCharType="separate"/>
        </w:r>
        <w:r w:rsidR="00B32584">
          <w:rPr>
            <w:noProof/>
            <w:webHidden/>
          </w:rPr>
          <w:t>37</w:t>
        </w:r>
        <w:r>
          <w:rPr>
            <w:noProof/>
            <w:webHidden/>
          </w:rPr>
          <w:fldChar w:fldCharType="end"/>
        </w:r>
      </w:hyperlink>
    </w:p>
    <w:p w14:paraId="381178B3" w14:textId="25DE1C8F"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47" w:history="1">
        <w:r w:rsidRPr="00350A76">
          <w:rPr>
            <w:rStyle w:val="Hipervnculo"/>
            <w:rFonts w:cs="Book Antiqua"/>
            <w:noProof/>
          </w:rPr>
          <w:t>5.</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Arquitectura del Producto/Sistema</w:t>
        </w:r>
        <w:r>
          <w:rPr>
            <w:noProof/>
            <w:webHidden/>
          </w:rPr>
          <w:tab/>
        </w:r>
        <w:r>
          <w:rPr>
            <w:noProof/>
            <w:webHidden/>
          </w:rPr>
          <w:fldChar w:fldCharType="begin"/>
        </w:r>
        <w:r>
          <w:rPr>
            <w:noProof/>
            <w:webHidden/>
          </w:rPr>
          <w:instrText xml:space="preserve"> PAGEREF _Toc127927447 \h </w:instrText>
        </w:r>
        <w:r>
          <w:rPr>
            <w:noProof/>
            <w:webHidden/>
          </w:rPr>
        </w:r>
        <w:r>
          <w:rPr>
            <w:noProof/>
            <w:webHidden/>
          </w:rPr>
          <w:fldChar w:fldCharType="separate"/>
        </w:r>
        <w:r w:rsidR="00B32584">
          <w:rPr>
            <w:noProof/>
            <w:webHidden/>
          </w:rPr>
          <w:t>42</w:t>
        </w:r>
        <w:r>
          <w:rPr>
            <w:noProof/>
            <w:webHidden/>
          </w:rPr>
          <w:fldChar w:fldCharType="end"/>
        </w:r>
      </w:hyperlink>
    </w:p>
    <w:p w14:paraId="1150470B" w14:textId="24A97B8B"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8" w:history="1">
        <w:r w:rsidRPr="00350A76">
          <w:rPr>
            <w:rStyle w:val="Hipervnculo"/>
            <w:rFonts w:cs="Book Antiqua"/>
            <w:noProof/>
          </w:rPr>
          <w:t>5.1.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Vista de Casos de Uso</w:t>
        </w:r>
        <w:r>
          <w:rPr>
            <w:noProof/>
            <w:webHidden/>
          </w:rPr>
          <w:tab/>
        </w:r>
        <w:r>
          <w:rPr>
            <w:noProof/>
            <w:webHidden/>
          </w:rPr>
          <w:fldChar w:fldCharType="begin"/>
        </w:r>
        <w:r>
          <w:rPr>
            <w:noProof/>
            <w:webHidden/>
          </w:rPr>
          <w:instrText xml:space="preserve"> PAGEREF _Toc127927448 \h </w:instrText>
        </w:r>
        <w:r>
          <w:rPr>
            <w:noProof/>
            <w:webHidden/>
          </w:rPr>
        </w:r>
        <w:r>
          <w:rPr>
            <w:noProof/>
            <w:webHidden/>
          </w:rPr>
          <w:fldChar w:fldCharType="separate"/>
        </w:r>
        <w:r w:rsidR="00B32584">
          <w:rPr>
            <w:noProof/>
            <w:webHidden/>
          </w:rPr>
          <w:t>42</w:t>
        </w:r>
        <w:r>
          <w:rPr>
            <w:noProof/>
            <w:webHidden/>
          </w:rPr>
          <w:fldChar w:fldCharType="end"/>
        </w:r>
      </w:hyperlink>
    </w:p>
    <w:p w14:paraId="4FC22692" w14:textId="210DE051"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49" w:history="1">
        <w:r w:rsidRPr="00350A76">
          <w:rPr>
            <w:rStyle w:val="Hipervnculo"/>
            <w:rFonts w:cs="Calibri"/>
            <w:noProof/>
          </w:rPr>
          <w:t>5.1.1.</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Actores</w:t>
        </w:r>
        <w:r>
          <w:rPr>
            <w:noProof/>
            <w:webHidden/>
          </w:rPr>
          <w:tab/>
        </w:r>
        <w:r>
          <w:rPr>
            <w:noProof/>
            <w:webHidden/>
          </w:rPr>
          <w:fldChar w:fldCharType="begin"/>
        </w:r>
        <w:r>
          <w:rPr>
            <w:noProof/>
            <w:webHidden/>
          </w:rPr>
          <w:instrText xml:space="preserve"> PAGEREF _Toc127927449 \h </w:instrText>
        </w:r>
        <w:r>
          <w:rPr>
            <w:noProof/>
            <w:webHidden/>
          </w:rPr>
        </w:r>
        <w:r>
          <w:rPr>
            <w:noProof/>
            <w:webHidden/>
          </w:rPr>
          <w:fldChar w:fldCharType="separate"/>
        </w:r>
        <w:r w:rsidR="00B32584">
          <w:rPr>
            <w:noProof/>
            <w:webHidden/>
          </w:rPr>
          <w:t>42</w:t>
        </w:r>
        <w:r>
          <w:rPr>
            <w:noProof/>
            <w:webHidden/>
          </w:rPr>
          <w:fldChar w:fldCharType="end"/>
        </w:r>
      </w:hyperlink>
    </w:p>
    <w:p w14:paraId="664E8401" w14:textId="7879E857"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50" w:history="1">
        <w:r w:rsidRPr="00350A76">
          <w:rPr>
            <w:rStyle w:val="Hipervnculo"/>
            <w:rFonts w:cs="Calibri"/>
            <w:noProof/>
          </w:rPr>
          <w:t>5.1.2.</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Modelo de casos de Uso</w:t>
        </w:r>
        <w:r>
          <w:rPr>
            <w:noProof/>
            <w:webHidden/>
          </w:rPr>
          <w:tab/>
        </w:r>
        <w:r>
          <w:rPr>
            <w:noProof/>
            <w:webHidden/>
          </w:rPr>
          <w:fldChar w:fldCharType="begin"/>
        </w:r>
        <w:r>
          <w:rPr>
            <w:noProof/>
            <w:webHidden/>
          </w:rPr>
          <w:instrText xml:space="preserve"> PAGEREF _Toc127927450 \h </w:instrText>
        </w:r>
        <w:r>
          <w:rPr>
            <w:noProof/>
            <w:webHidden/>
          </w:rPr>
        </w:r>
        <w:r>
          <w:rPr>
            <w:noProof/>
            <w:webHidden/>
          </w:rPr>
          <w:fldChar w:fldCharType="separate"/>
        </w:r>
        <w:r w:rsidR="00B32584">
          <w:rPr>
            <w:noProof/>
            <w:webHidden/>
          </w:rPr>
          <w:t>47</w:t>
        </w:r>
        <w:r>
          <w:rPr>
            <w:noProof/>
            <w:webHidden/>
          </w:rPr>
          <w:fldChar w:fldCharType="end"/>
        </w:r>
      </w:hyperlink>
    </w:p>
    <w:p w14:paraId="6D2B19D0" w14:textId="01410096"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51" w:history="1">
        <w:r w:rsidRPr="00350A76">
          <w:rPr>
            <w:rStyle w:val="Hipervnculo"/>
            <w:rFonts w:cs="Calibri"/>
            <w:noProof/>
          </w:rPr>
          <w:t>5.1.3.</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Lista de casos de Uso</w:t>
        </w:r>
        <w:r>
          <w:rPr>
            <w:noProof/>
            <w:webHidden/>
          </w:rPr>
          <w:tab/>
        </w:r>
        <w:r>
          <w:rPr>
            <w:noProof/>
            <w:webHidden/>
          </w:rPr>
          <w:fldChar w:fldCharType="begin"/>
        </w:r>
        <w:r>
          <w:rPr>
            <w:noProof/>
            <w:webHidden/>
          </w:rPr>
          <w:instrText xml:space="preserve"> PAGEREF _Toc127927451 \h </w:instrText>
        </w:r>
        <w:r>
          <w:rPr>
            <w:noProof/>
            <w:webHidden/>
          </w:rPr>
        </w:r>
        <w:r>
          <w:rPr>
            <w:noProof/>
            <w:webHidden/>
          </w:rPr>
          <w:fldChar w:fldCharType="separate"/>
        </w:r>
        <w:r w:rsidR="00B32584">
          <w:rPr>
            <w:noProof/>
            <w:webHidden/>
          </w:rPr>
          <w:t>51</w:t>
        </w:r>
        <w:r>
          <w:rPr>
            <w:noProof/>
            <w:webHidden/>
          </w:rPr>
          <w:fldChar w:fldCharType="end"/>
        </w:r>
      </w:hyperlink>
    </w:p>
    <w:p w14:paraId="298A3FA4" w14:textId="2ADDFBAE"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52" w:history="1">
        <w:r w:rsidRPr="00350A76">
          <w:rPr>
            <w:rStyle w:val="Hipervnculo"/>
            <w:rFonts w:cs="Calibri"/>
            <w:noProof/>
          </w:rPr>
          <w:t>5.1.4.</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Descripción de los Casos de Uso</w:t>
        </w:r>
        <w:r>
          <w:rPr>
            <w:noProof/>
            <w:webHidden/>
          </w:rPr>
          <w:tab/>
        </w:r>
        <w:r>
          <w:rPr>
            <w:noProof/>
            <w:webHidden/>
          </w:rPr>
          <w:fldChar w:fldCharType="begin"/>
        </w:r>
        <w:r>
          <w:rPr>
            <w:noProof/>
            <w:webHidden/>
          </w:rPr>
          <w:instrText xml:space="preserve"> PAGEREF _Toc127927452 \h </w:instrText>
        </w:r>
        <w:r>
          <w:rPr>
            <w:noProof/>
            <w:webHidden/>
          </w:rPr>
        </w:r>
        <w:r>
          <w:rPr>
            <w:noProof/>
            <w:webHidden/>
          </w:rPr>
          <w:fldChar w:fldCharType="separate"/>
        </w:r>
        <w:r w:rsidR="00B32584">
          <w:rPr>
            <w:noProof/>
            <w:webHidden/>
          </w:rPr>
          <w:t>52</w:t>
        </w:r>
        <w:r>
          <w:rPr>
            <w:noProof/>
            <w:webHidden/>
          </w:rPr>
          <w:fldChar w:fldCharType="end"/>
        </w:r>
      </w:hyperlink>
    </w:p>
    <w:p w14:paraId="37B852D1" w14:textId="0BCC74FF"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53" w:history="1">
        <w:r w:rsidRPr="00350A76">
          <w:rPr>
            <w:rStyle w:val="Hipervnculo"/>
            <w:rFonts w:cs="Book Antiqua"/>
            <w:noProof/>
          </w:rPr>
          <w:t>5.2.</w:t>
        </w:r>
        <w:r>
          <w:rPr>
            <w:rFonts w:asciiTheme="minorHAnsi" w:eastAsiaTheme="minorEastAsia" w:hAnsiTheme="minorHAnsi" w:cstheme="minorBidi"/>
            <w:smallCaps w:val="0"/>
            <w:noProof/>
            <w:sz w:val="22"/>
            <w:szCs w:val="22"/>
            <w:lang w:eastAsia="es-EC"/>
          </w:rPr>
          <w:tab/>
        </w:r>
        <w:r w:rsidRPr="00350A76">
          <w:rPr>
            <w:rStyle w:val="Hipervnculo"/>
            <w:rFonts w:cstheme="minorHAnsi"/>
            <w:noProof/>
          </w:rPr>
          <w:t>Vista Funcional</w:t>
        </w:r>
        <w:r>
          <w:rPr>
            <w:noProof/>
            <w:webHidden/>
          </w:rPr>
          <w:tab/>
        </w:r>
        <w:r>
          <w:rPr>
            <w:noProof/>
            <w:webHidden/>
          </w:rPr>
          <w:fldChar w:fldCharType="begin"/>
        </w:r>
        <w:r>
          <w:rPr>
            <w:noProof/>
            <w:webHidden/>
          </w:rPr>
          <w:instrText xml:space="preserve"> PAGEREF _Toc127927453 \h </w:instrText>
        </w:r>
        <w:r>
          <w:rPr>
            <w:noProof/>
            <w:webHidden/>
          </w:rPr>
        </w:r>
        <w:r>
          <w:rPr>
            <w:noProof/>
            <w:webHidden/>
          </w:rPr>
          <w:fldChar w:fldCharType="separate"/>
        </w:r>
        <w:r w:rsidR="00B32584">
          <w:rPr>
            <w:noProof/>
            <w:webHidden/>
          </w:rPr>
          <w:t>89</w:t>
        </w:r>
        <w:r>
          <w:rPr>
            <w:noProof/>
            <w:webHidden/>
          </w:rPr>
          <w:fldChar w:fldCharType="end"/>
        </w:r>
      </w:hyperlink>
    </w:p>
    <w:p w14:paraId="354DE668" w14:textId="4EB34678"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54" w:history="1">
        <w:r w:rsidRPr="00350A76">
          <w:rPr>
            <w:rStyle w:val="Hipervnculo"/>
            <w:rFonts w:cs="Calibri"/>
            <w:noProof/>
          </w:rPr>
          <w:t>5.2.2.</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Interfaces con el usuario</w:t>
        </w:r>
        <w:r>
          <w:rPr>
            <w:noProof/>
            <w:webHidden/>
          </w:rPr>
          <w:tab/>
        </w:r>
        <w:r>
          <w:rPr>
            <w:noProof/>
            <w:webHidden/>
          </w:rPr>
          <w:fldChar w:fldCharType="begin"/>
        </w:r>
        <w:r>
          <w:rPr>
            <w:noProof/>
            <w:webHidden/>
          </w:rPr>
          <w:instrText xml:space="preserve"> PAGEREF _Toc127927454 \h </w:instrText>
        </w:r>
        <w:r>
          <w:rPr>
            <w:noProof/>
            <w:webHidden/>
          </w:rPr>
        </w:r>
        <w:r>
          <w:rPr>
            <w:noProof/>
            <w:webHidden/>
          </w:rPr>
          <w:fldChar w:fldCharType="separate"/>
        </w:r>
        <w:r w:rsidR="00B32584">
          <w:rPr>
            <w:noProof/>
            <w:webHidden/>
          </w:rPr>
          <w:t>153</w:t>
        </w:r>
        <w:r>
          <w:rPr>
            <w:noProof/>
            <w:webHidden/>
          </w:rPr>
          <w:fldChar w:fldCharType="end"/>
        </w:r>
      </w:hyperlink>
    </w:p>
    <w:p w14:paraId="088CEC64" w14:textId="6BE28284"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55" w:history="1">
        <w:r w:rsidRPr="00350A76">
          <w:rPr>
            <w:rStyle w:val="Hipervnculo"/>
            <w:rFonts w:cs="Book Antiqua"/>
            <w:noProof/>
          </w:rPr>
          <w:t>5.3.</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Vista Lógica</w:t>
        </w:r>
        <w:r>
          <w:rPr>
            <w:noProof/>
            <w:webHidden/>
          </w:rPr>
          <w:tab/>
        </w:r>
        <w:r>
          <w:rPr>
            <w:noProof/>
            <w:webHidden/>
          </w:rPr>
          <w:fldChar w:fldCharType="begin"/>
        </w:r>
        <w:r>
          <w:rPr>
            <w:noProof/>
            <w:webHidden/>
          </w:rPr>
          <w:instrText xml:space="preserve"> PAGEREF _Toc127927455 \h </w:instrText>
        </w:r>
        <w:r>
          <w:rPr>
            <w:noProof/>
            <w:webHidden/>
          </w:rPr>
        </w:r>
        <w:r>
          <w:rPr>
            <w:noProof/>
            <w:webHidden/>
          </w:rPr>
          <w:fldChar w:fldCharType="separate"/>
        </w:r>
        <w:r w:rsidR="00B32584">
          <w:rPr>
            <w:noProof/>
            <w:webHidden/>
          </w:rPr>
          <w:t>153</w:t>
        </w:r>
        <w:r>
          <w:rPr>
            <w:noProof/>
            <w:webHidden/>
          </w:rPr>
          <w:fldChar w:fldCharType="end"/>
        </w:r>
      </w:hyperlink>
    </w:p>
    <w:p w14:paraId="21556C2E" w14:textId="3CD75462"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56" w:history="1">
        <w:r w:rsidRPr="00350A76">
          <w:rPr>
            <w:rStyle w:val="Hipervnculo"/>
            <w:rFonts w:cs="Calibri"/>
            <w:noProof/>
          </w:rPr>
          <w:t>5.3.1.</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Descripción</w:t>
        </w:r>
        <w:r>
          <w:rPr>
            <w:noProof/>
            <w:webHidden/>
          </w:rPr>
          <w:tab/>
        </w:r>
        <w:r>
          <w:rPr>
            <w:noProof/>
            <w:webHidden/>
          </w:rPr>
          <w:fldChar w:fldCharType="begin"/>
        </w:r>
        <w:r>
          <w:rPr>
            <w:noProof/>
            <w:webHidden/>
          </w:rPr>
          <w:instrText xml:space="preserve"> PAGEREF _Toc127927456 \h </w:instrText>
        </w:r>
        <w:r>
          <w:rPr>
            <w:noProof/>
            <w:webHidden/>
          </w:rPr>
        </w:r>
        <w:r>
          <w:rPr>
            <w:noProof/>
            <w:webHidden/>
          </w:rPr>
          <w:fldChar w:fldCharType="separate"/>
        </w:r>
        <w:r w:rsidR="00B32584">
          <w:rPr>
            <w:noProof/>
            <w:webHidden/>
          </w:rPr>
          <w:t>205</w:t>
        </w:r>
        <w:r>
          <w:rPr>
            <w:noProof/>
            <w:webHidden/>
          </w:rPr>
          <w:fldChar w:fldCharType="end"/>
        </w:r>
      </w:hyperlink>
    </w:p>
    <w:p w14:paraId="6523EEDC" w14:textId="76106822"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57" w:history="1">
        <w:r w:rsidRPr="00350A76">
          <w:rPr>
            <w:rStyle w:val="Hipervnculo"/>
            <w:rFonts w:cs="Calibri"/>
            <w:noProof/>
          </w:rPr>
          <w:t>5.3.2.</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Paquetes de Diseño Arquitectónicamente Significativos</w:t>
        </w:r>
        <w:r>
          <w:rPr>
            <w:noProof/>
            <w:webHidden/>
          </w:rPr>
          <w:tab/>
        </w:r>
        <w:r>
          <w:rPr>
            <w:noProof/>
            <w:webHidden/>
          </w:rPr>
          <w:fldChar w:fldCharType="begin"/>
        </w:r>
        <w:r>
          <w:rPr>
            <w:noProof/>
            <w:webHidden/>
          </w:rPr>
          <w:instrText xml:space="preserve"> PAGEREF _Toc127927457 \h </w:instrText>
        </w:r>
        <w:r>
          <w:rPr>
            <w:noProof/>
            <w:webHidden/>
          </w:rPr>
        </w:r>
        <w:r>
          <w:rPr>
            <w:noProof/>
            <w:webHidden/>
          </w:rPr>
          <w:fldChar w:fldCharType="separate"/>
        </w:r>
        <w:r w:rsidR="00B32584">
          <w:rPr>
            <w:noProof/>
            <w:webHidden/>
          </w:rPr>
          <w:t>206</w:t>
        </w:r>
        <w:r>
          <w:rPr>
            <w:noProof/>
            <w:webHidden/>
          </w:rPr>
          <w:fldChar w:fldCharType="end"/>
        </w:r>
      </w:hyperlink>
    </w:p>
    <w:p w14:paraId="2E8F5912" w14:textId="045C6276"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58" w:history="1">
        <w:r w:rsidRPr="00350A76">
          <w:rPr>
            <w:rStyle w:val="Hipervnculo"/>
            <w:rFonts w:cs="Calibri"/>
            <w:noProof/>
          </w:rPr>
          <w:t>5.3.3.</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Vista de Implementación - Componentes</w:t>
        </w:r>
        <w:r>
          <w:rPr>
            <w:noProof/>
            <w:webHidden/>
          </w:rPr>
          <w:tab/>
        </w:r>
        <w:r>
          <w:rPr>
            <w:noProof/>
            <w:webHidden/>
          </w:rPr>
          <w:fldChar w:fldCharType="begin"/>
        </w:r>
        <w:r>
          <w:rPr>
            <w:noProof/>
            <w:webHidden/>
          </w:rPr>
          <w:instrText xml:space="preserve"> PAGEREF _Toc127927458 \h </w:instrText>
        </w:r>
        <w:r>
          <w:rPr>
            <w:noProof/>
            <w:webHidden/>
          </w:rPr>
        </w:r>
        <w:r>
          <w:rPr>
            <w:noProof/>
            <w:webHidden/>
          </w:rPr>
          <w:fldChar w:fldCharType="separate"/>
        </w:r>
        <w:r w:rsidR="00B32584">
          <w:rPr>
            <w:noProof/>
            <w:webHidden/>
          </w:rPr>
          <w:t>207</w:t>
        </w:r>
        <w:r>
          <w:rPr>
            <w:noProof/>
            <w:webHidden/>
          </w:rPr>
          <w:fldChar w:fldCharType="end"/>
        </w:r>
      </w:hyperlink>
    </w:p>
    <w:p w14:paraId="4C58D7A3" w14:textId="387B37A8"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59" w:history="1">
        <w:r w:rsidRPr="00350A76">
          <w:rPr>
            <w:rStyle w:val="Hipervnculo"/>
            <w:rFonts w:cs="Book Antiqua"/>
            <w:noProof/>
          </w:rPr>
          <w:t>5.4.</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Vista de Despliegue - Ambiente Físico</w:t>
        </w:r>
        <w:r>
          <w:rPr>
            <w:noProof/>
            <w:webHidden/>
          </w:rPr>
          <w:tab/>
        </w:r>
        <w:r>
          <w:rPr>
            <w:noProof/>
            <w:webHidden/>
          </w:rPr>
          <w:fldChar w:fldCharType="begin"/>
        </w:r>
        <w:r>
          <w:rPr>
            <w:noProof/>
            <w:webHidden/>
          </w:rPr>
          <w:instrText xml:space="preserve"> PAGEREF _Toc127927459 \h </w:instrText>
        </w:r>
        <w:r>
          <w:rPr>
            <w:noProof/>
            <w:webHidden/>
          </w:rPr>
        </w:r>
        <w:r>
          <w:rPr>
            <w:noProof/>
            <w:webHidden/>
          </w:rPr>
          <w:fldChar w:fldCharType="separate"/>
        </w:r>
        <w:r w:rsidR="00B32584">
          <w:rPr>
            <w:noProof/>
            <w:webHidden/>
          </w:rPr>
          <w:t>207</w:t>
        </w:r>
        <w:r>
          <w:rPr>
            <w:noProof/>
            <w:webHidden/>
          </w:rPr>
          <w:fldChar w:fldCharType="end"/>
        </w:r>
      </w:hyperlink>
    </w:p>
    <w:p w14:paraId="075568BA" w14:textId="74A92BC9"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60" w:history="1">
        <w:r w:rsidRPr="00350A76">
          <w:rPr>
            <w:rStyle w:val="Hipervnculo"/>
            <w:rFonts w:cs="Book Antiqua"/>
            <w:noProof/>
          </w:rPr>
          <w:t>5.5.</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Vista de Datos</w:t>
        </w:r>
        <w:r>
          <w:rPr>
            <w:noProof/>
            <w:webHidden/>
          </w:rPr>
          <w:tab/>
        </w:r>
        <w:r>
          <w:rPr>
            <w:noProof/>
            <w:webHidden/>
          </w:rPr>
          <w:fldChar w:fldCharType="begin"/>
        </w:r>
        <w:r>
          <w:rPr>
            <w:noProof/>
            <w:webHidden/>
          </w:rPr>
          <w:instrText xml:space="preserve"> PAGEREF _Toc127927460 \h </w:instrText>
        </w:r>
        <w:r>
          <w:rPr>
            <w:noProof/>
            <w:webHidden/>
          </w:rPr>
        </w:r>
        <w:r>
          <w:rPr>
            <w:noProof/>
            <w:webHidden/>
          </w:rPr>
          <w:fldChar w:fldCharType="separate"/>
        </w:r>
        <w:r w:rsidR="00B32584">
          <w:rPr>
            <w:noProof/>
            <w:webHidden/>
          </w:rPr>
          <w:t>207</w:t>
        </w:r>
        <w:r>
          <w:rPr>
            <w:noProof/>
            <w:webHidden/>
          </w:rPr>
          <w:fldChar w:fldCharType="end"/>
        </w:r>
      </w:hyperlink>
    </w:p>
    <w:p w14:paraId="729F593F" w14:textId="7313A0A4"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61" w:history="1">
        <w:r w:rsidRPr="00350A76">
          <w:rPr>
            <w:rStyle w:val="Hipervnculo"/>
            <w:rFonts w:cs="Calibri"/>
            <w:noProof/>
          </w:rPr>
          <w:t>5.5.1.</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Definiciones</w:t>
        </w:r>
        <w:r>
          <w:rPr>
            <w:noProof/>
            <w:webHidden/>
          </w:rPr>
          <w:tab/>
        </w:r>
        <w:r>
          <w:rPr>
            <w:noProof/>
            <w:webHidden/>
          </w:rPr>
          <w:fldChar w:fldCharType="begin"/>
        </w:r>
        <w:r>
          <w:rPr>
            <w:noProof/>
            <w:webHidden/>
          </w:rPr>
          <w:instrText xml:space="preserve"> PAGEREF _Toc127927461 \h </w:instrText>
        </w:r>
        <w:r>
          <w:rPr>
            <w:noProof/>
            <w:webHidden/>
          </w:rPr>
        </w:r>
        <w:r>
          <w:rPr>
            <w:noProof/>
            <w:webHidden/>
          </w:rPr>
          <w:fldChar w:fldCharType="separate"/>
        </w:r>
        <w:r w:rsidR="00B32584">
          <w:rPr>
            <w:noProof/>
            <w:webHidden/>
          </w:rPr>
          <w:t>208</w:t>
        </w:r>
        <w:r>
          <w:rPr>
            <w:noProof/>
            <w:webHidden/>
          </w:rPr>
          <w:fldChar w:fldCharType="end"/>
        </w:r>
      </w:hyperlink>
    </w:p>
    <w:p w14:paraId="662FB022" w14:textId="41404771"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62" w:history="1">
        <w:r w:rsidRPr="00350A76">
          <w:rPr>
            <w:rStyle w:val="Hipervnculo"/>
            <w:rFonts w:cs="Calibri"/>
            <w:noProof/>
          </w:rPr>
          <w:t>5.5.2.</w:t>
        </w:r>
        <w:r>
          <w:rPr>
            <w:rFonts w:asciiTheme="minorHAnsi" w:eastAsiaTheme="minorEastAsia" w:hAnsiTheme="minorHAnsi" w:cstheme="minorBidi"/>
            <w:i w:val="0"/>
            <w:iCs w:val="0"/>
            <w:noProof/>
            <w:sz w:val="22"/>
            <w:szCs w:val="22"/>
            <w:lang w:eastAsia="es-EC"/>
          </w:rPr>
          <w:tab/>
        </w:r>
        <w:r w:rsidRPr="00350A76">
          <w:rPr>
            <w:rStyle w:val="Hipervnculo"/>
            <w:rFonts w:cs="Calibri"/>
            <w:noProof/>
          </w:rPr>
          <w:t>Diseño de Base de Datos</w:t>
        </w:r>
        <w:r>
          <w:rPr>
            <w:noProof/>
            <w:webHidden/>
          </w:rPr>
          <w:tab/>
        </w:r>
        <w:r>
          <w:rPr>
            <w:noProof/>
            <w:webHidden/>
          </w:rPr>
          <w:fldChar w:fldCharType="begin"/>
        </w:r>
        <w:r>
          <w:rPr>
            <w:noProof/>
            <w:webHidden/>
          </w:rPr>
          <w:instrText xml:space="preserve"> PAGEREF _Toc127927462 \h </w:instrText>
        </w:r>
        <w:r>
          <w:rPr>
            <w:noProof/>
            <w:webHidden/>
          </w:rPr>
        </w:r>
        <w:r>
          <w:rPr>
            <w:noProof/>
            <w:webHidden/>
          </w:rPr>
          <w:fldChar w:fldCharType="separate"/>
        </w:r>
        <w:r w:rsidR="00B32584">
          <w:rPr>
            <w:noProof/>
            <w:webHidden/>
          </w:rPr>
          <w:t>210</w:t>
        </w:r>
        <w:r>
          <w:rPr>
            <w:noProof/>
            <w:webHidden/>
          </w:rPr>
          <w:fldChar w:fldCharType="end"/>
        </w:r>
      </w:hyperlink>
    </w:p>
    <w:p w14:paraId="4E84F812" w14:textId="0BA16BD6"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63" w:history="1">
        <w:r w:rsidRPr="00350A76">
          <w:rPr>
            <w:rStyle w:val="Hipervnculo"/>
            <w:rFonts w:cs="Book Antiqua"/>
            <w:noProof/>
          </w:rPr>
          <w:t>5.6.</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Requisitos de Software/Hardware</w:t>
        </w:r>
        <w:r>
          <w:rPr>
            <w:noProof/>
            <w:webHidden/>
          </w:rPr>
          <w:tab/>
        </w:r>
        <w:r>
          <w:rPr>
            <w:noProof/>
            <w:webHidden/>
          </w:rPr>
          <w:fldChar w:fldCharType="begin"/>
        </w:r>
        <w:r>
          <w:rPr>
            <w:noProof/>
            <w:webHidden/>
          </w:rPr>
          <w:instrText xml:space="preserve"> PAGEREF _Toc127927463 \h </w:instrText>
        </w:r>
        <w:r>
          <w:rPr>
            <w:noProof/>
            <w:webHidden/>
          </w:rPr>
        </w:r>
        <w:r>
          <w:rPr>
            <w:noProof/>
            <w:webHidden/>
          </w:rPr>
          <w:fldChar w:fldCharType="separate"/>
        </w:r>
        <w:r w:rsidR="00B32584">
          <w:rPr>
            <w:noProof/>
            <w:webHidden/>
          </w:rPr>
          <w:t>210</w:t>
        </w:r>
        <w:r>
          <w:rPr>
            <w:noProof/>
            <w:webHidden/>
          </w:rPr>
          <w:fldChar w:fldCharType="end"/>
        </w:r>
      </w:hyperlink>
    </w:p>
    <w:p w14:paraId="5E2D9DB5" w14:textId="44389429"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64" w:history="1">
        <w:r w:rsidRPr="00350A76">
          <w:rPr>
            <w:rStyle w:val="Hipervnculo"/>
            <w:rFonts w:cs="Book Antiqua"/>
            <w:noProof/>
          </w:rPr>
          <w:t>6.</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Calidad</w:t>
        </w:r>
        <w:r>
          <w:rPr>
            <w:noProof/>
            <w:webHidden/>
          </w:rPr>
          <w:tab/>
        </w:r>
        <w:r>
          <w:rPr>
            <w:noProof/>
            <w:webHidden/>
          </w:rPr>
          <w:fldChar w:fldCharType="begin"/>
        </w:r>
        <w:r>
          <w:rPr>
            <w:noProof/>
            <w:webHidden/>
          </w:rPr>
          <w:instrText xml:space="preserve"> PAGEREF _Toc127927464 \h </w:instrText>
        </w:r>
        <w:r>
          <w:rPr>
            <w:noProof/>
            <w:webHidden/>
          </w:rPr>
        </w:r>
        <w:r>
          <w:rPr>
            <w:noProof/>
            <w:webHidden/>
          </w:rPr>
          <w:fldChar w:fldCharType="separate"/>
        </w:r>
        <w:r w:rsidR="00B32584">
          <w:rPr>
            <w:noProof/>
            <w:webHidden/>
          </w:rPr>
          <w:t>211</w:t>
        </w:r>
        <w:r>
          <w:rPr>
            <w:noProof/>
            <w:webHidden/>
          </w:rPr>
          <w:fldChar w:fldCharType="end"/>
        </w:r>
      </w:hyperlink>
    </w:p>
    <w:p w14:paraId="6FDA78F4" w14:textId="560C288F" w:rsidR="00ED716E" w:rsidRDefault="007F1FAD" w:rsidP="00ED716E">
      <w:pPr>
        <w:rPr>
          <w:rFonts w:ascii="Calibri" w:hAnsi="Calibri"/>
          <w:b/>
          <w:bCs/>
          <w:caps/>
          <w:sz w:val="20"/>
          <w:szCs w:val="20"/>
        </w:rPr>
      </w:pPr>
      <w:r w:rsidRPr="0039736F">
        <w:rPr>
          <w:rFonts w:ascii="Calibri" w:hAnsi="Calibri"/>
          <w:b/>
          <w:bCs/>
          <w:caps/>
          <w:sz w:val="20"/>
          <w:szCs w:val="20"/>
        </w:rPr>
        <w:fldChar w:fldCharType="end"/>
      </w:r>
    </w:p>
    <w:p w14:paraId="2B7CCD04" w14:textId="77777777" w:rsidR="00ED716E" w:rsidRDefault="00ED716E">
      <w:pPr>
        <w:suppressAutoHyphens w:val="0"/>
        <w:rPr>
          <w:rFonts w:ascii="Calibri" w:hAnsi="Calibri"/>
          <w:b/>
          <w:bCs/>
          <w:caps/>
          <w:sz w:val="20"/>
          <w:szCs w:val="20"/>
        </w:rPr>
      </w:pPr>
      <w:r>
        <w:rPr>
          <w:rFonts w:ascii="Calibri" w:hAnsi="Calibri"/>
          <w:b/>
          <w:bCs/>
          <w:caps/>
          <w:sz w:val="20"/>
          <w:szCs w:val="20"/>
        </w:rPr>
        <w:br w:type="page"/>
      </w:r>
    </w:p>
    <w:p w14:paraId="2B5F1DC1" w14:textId="77777777" w:rsidR="00547DD9" w:rsidRPr="0039736F" w:rsidRDefault="00547DD9" w:rsidP="00663A4B">
      <w:pPr>
        <w:pStyle w:val="Ttulo1"/>
        <w:numPr>
          <w:ilvl w:val="0"/>
          <w:numId w:val="2"/>
        </w:numPr>
        <w:spacing w:before="0" w:after="0"/>
        <w:rPr>
          <w:rFonts w:ascii="Calibri" w:hAnsi="Calibri" w:cs="Book Antiqua"/>
          <w:sz w:val="24"/>
        </w:rPr>
      </w:pPr>
      <w:bookmarkStart w:id="1" w:name="_Toc384282994"/>
      <w:bookmarkStart w:id="2" w:name="_Toc127927428"/>
      <w:r w:rsidRPr="0039736F">
        <w:rPr>
          <w:rFonts w:ascii="Calibri" w:hAnsi="Calibri" w:cs="Book Antiqua"/>
          <w:sz w:val="28"/>
        </w:rPr>
        <w:lastRenderedPageBreak/>
        <w:t>Introducción</w:t>
      </w:r>
      <w:bookmarkEnd w:id="1"/>
      <w:bookmarkEnd w:id="2"/>
      <w:r w:rsidRPr="0039736F">
        <w:rPr>
          <w:rFonts w:ascii="Calibri" w:hAnsi="Calibri" w:cs="Book Antiqua"/>
          <w:sz w:val="28"/>
        </w:rPr>
        <w:t xml:space="preserve">  </w:t>
      </w:r>
    </w:p>
    <w:p w14:paraId="7B054B5A" w14:textId="77777777" w:rsidR="00547DD9" w:rsidRPr="0039736F" w:rsidRDefault="00DE5EB2" w:rsidP="00663A4B">
      <w:pPr>
        <w:pStyle w:val="Ttulo2"/>
        <w:numPr>
          <w:ilvl w:val="1"/>
          <w:numId w:val="2"/>
        </w:numPr>
        <w:ind w:left="1418"/>
        <w:rPr>
          <w:rFonts w:ascii="Calibri" w:hAnsi="Calibri" w:cs="Book Antiqua"/>
          <w:i w:val="0"/>
          <w:sz w:val="24"/>
        </w:rPr>
      </w:pPr>
      <w:bookmarkStart w:id="3" w:name="_Toc384282995"/>
      <w:bookmarkStart w:id="4" w:name="_Toc127927429"/>
      <w:r w:rsidRPr="0039736F">
        <w:rPr>
          <w:rFonts w:ascii="Calibri" w:hAnsi="Calibri" w:cs="Book Antiqua"/>
          <w:i w:val="0"/>
          <w:sz w:val="24"/>
        </w:rPr>
        <w:t>Objetivo</w:t>
      </w:r>
      <w:bookmarkEnd w:id="3"/>
      <w:bookmarkEnd w:id="4"/>
    </w:p>
    <w:p w14:paraId="095261F9" w14:textId="77777777" w:rsidR="00E41F22" w:rsidRPr="0039736F" w:rsidRDefault="00E41F22" w:rsidP="005D237E">
      <w:pPr>
        <w:jc w:val="both"/>
        <w:rPr>
          <w:rFonts w:ascii="Calibri" w:hAnsi="Calibri" w:cs="Book Antiqua"/>
          <w:i/>
          <w:color w:val="0000FF"/>
        </w:rPr>
      </w:pPr>
    </w:p>
    <w:p w14:paraId="4C1014DD" w14:textId="50EB6301" w:rsidR="005D237E" w:rsidRPr="0039736F" w:rsidRDefault="00ED716E" w:rsidP="00E41F22">
      <w:pPr>
        <w:ind w:left="720"/>
        <w:jc w:val="both"/>
        <w:rPr>
          <w:rFonts w:ascii="Calibri" w:hAnsi="Calibri" w:cs="Book Antiqua"/>
          <w:i/>
          <w:color w:val="595959"/>
        </w:rPr>
      </w:pPr>
      <w:r w:rsidRPr="00ED716E">
        <w:rPr>
          <w:rFonts w:ascii="Calibri" w:hAnsi="Calibri" w:cs="Book Antiqua"/>
          <w:iCs/>
        </w:rPr>
        <w:t>Este documento proporciona un resumen general sobre la arquitectura del producto, utilizando las vistas necesarias de arquitectura para describir los diferentes aspectos del sistema. Para esto se pretende documentar las decisiones de arquitectura más significativas tomadas en cuenta para el proyecto.</w:t>
      </w:r>
    </w:p>
    <w:p w14:paraId="6D9FA565" w14:textId="486E8A02" w:rsidR="00547DD9" w:rsidRPr="0039736F" w:rsidRDefault="00547DD9" w:rsidP="00663A4B">
      <w:pPr>
        <w:pStyle w:val="Ttulo2"/>
        <w:numPr>
          <w:ilvl w:val="1"/>
          <w:numId w:val="2"/>
        </w:numPr>
        <w:ind w:left="1418"/>
        <w:rPr>
          <w:rFonts w:ascii="Calibri" w:hAnsi="Calibri" w:cs="Book Antiqua"/>
          <w:i w:val="0"/>
          <w:sz w:val="24"/>
        </w:rPr>
      </w:pPr>
      <w:bookmarkStart w:id="5" w:name="_Toc384282996"/>
      <w:bookmarkStart w:id="6" w:name="_Toc127927430"/>
      <w:r w:rsidRPr="0039736F">
        <w:rPr>
          <w:rFonts w:ascii="Calibri" w:hAnsi="Calibri" w:cs="Book Antiqua"/>
          <w:i w:val="0"/>
          <w:sz w:val="24"/>
        </w:rPr>
        <w:t>Definiciones, Acrónimos y Abreviaturas</w:t>
      </w:r>
      <w:bookmarkEnd w:id="5"/>
      <w:bookmarkEnd w:id="6"/>
    </w:p>
    <w:tbl>
      <w:tblPr>
        <w:tblW w:w="934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408"/>
        <w:gridCol w:w="5103"/>
        <w:gridCol w:w="850"/>
        <w:gridCol w:w="1985"/>
      </w:tblGrid>
      <w:tr w:rsidR="00ED716E" w:rsidRPr="00653ECE" w14:paraId="63FFC7B6" w14:textId="77777777" w:rsidTr="00E95D6B">
        <w:trPr>
          <w:trHeight w:val="271"/>
        </w:trPr>
        <w:tc>
          <w:tcPr>
            <w:tcW w:w="140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66C06708" w14:textId="77777777" w:rsidR="00ED716E" w:rsidRPr="00653ECE" w:rsidRDefault="00ED716E" w:rsidP="00E95D6B">
            <w:pPr>
              <w:ind w:left="132"/>
              <w:jc w:val="both"/>
              <w:rPr>
                <w:b/>
                <w:color w:val="000000"/>
              </w:rPr>
            </w:pPr>
            <w:r w:rsidRPr="00653ECE">
              <w:rPr>
                <w:b/>
                <w:color w:val="000000"/>
              </w:rPr>
              <w:t>Término</w:t>
            </w:r>
          </w:p>
        </w:tc>
        <w:tc>
          <w:tcPr>
            <w:tcW w:w="5103"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7E3D8E85" w14:textId="77777777" w:rsidR="00ED716E" w:rsidRPr="00653ECE" w:rsidRDefault="00ED716E" w:rsidP="00E95D6B">
            <w:pPr>
              <w:ind w:left="132"/>
              <w:jc w:val="both"/>
              <w:rPr>
                <w:b/>
                <w:color w:val="000000"/>
              </w:rPr>
            </w:pPr>
            <w:r w:rsidRPr="00653ECE">
              <w:rPr>
                <w:b/>
                <w:color w:val="000000"/>
              </w:rPr>
              <w:t>Definición</w:t>
            </w:r>
          </w:p>
        </w:tc>
        <w:tc>
          <w:tcPr>
            <w:tcW w:w="850"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1A9184BF" w14:textId="77777777" w:rsidR="00ED716E" w:rsidRPr="00653ECE" w:rsidRDefault="00ED716E" w:rsidP="00E95D6B">
            <w:pPr>
              <w:ind w:left="132"/>
              <w:jc w:val="both"/>
              <w:rPr>
                <w:b/>
                <w:color w:val="000000"/>
              </w:rPr>
            </w:pPr>
            <w:r w:rsidRPr="00653ECE">
              <w:rPr>
                <w:b/>
                <w:color w:val="000000"/>
              </w:rPr>
              <w:t>Alias</w:t>
            </w:r>
          </w:p>
        </w:tc>
        <w:tc>
          <w:tcPr>
            <w:tcW w:w="1985"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B9E53C0" w14:textId="77777777" w:rsidR="00ED716E" w:rsidRPr="00653ECE" w:rsidRDefault="00ED716E" w:rsidP="00E95D6B">
            <w:pPr>
              <w:ind w:left="132"/>
              <w:jc w:val="both"/>
              <w:rPr>
                <w:b/>
                <w:color w:val="000000"/>
              </w:rPr>
            </w:pPr>
            <w:r w:rsidRPr="00653ECE">
              <w:rPr>
                <w:b/>
                <w:color w:val="000000"/>
              </w:rPr>
              <w:t>Abreviatura</w:t>
            </w:r>
          </w:p>
        </w:tc>
      </w:tr>
      <w:tr w:rsidR="00ED716E" w:rsidRPr="00653ECE" w14:paraId="569D9E65" w14:textId="77777777" w:rsidTr="00E95D6B">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69D7E96" w14:textId="77777777" w:rsidR="00ED716E" w:rsidRPr="00653ECE" w:rsidRDefault="00ED716E" w:rsidP="00E95D6B">
            <w:pPr>
              <w:ind w:left="132"/>
              <w:jc w:val="center"/>
              <w:rPr>
                <w:iCs/>
              </w:rPr>
            </w:pPr>
            <w:r w:rsidRPr="00653ECE">
              <w:rPr>
                <w:iCs/>
              </w:rPr>
              <w:t>Aplicación de escritorio</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30E28CB" w14:textId="77777777" w:rsidR="00ED716E" w:rsidRPr="00653ECE" w:rsidRDefault="00ED716E">
            <w:pPr>
              <w:numPr>
                <w:ilvl w:val="0"/>
                <w:numId w:val="4"/>
              </w:numPr>
              <w:tabs>
                <w:tab w:val="num" w:pos="283"/>
              </w:tabs>
              <w:ind w:left="132"/>
              <w:rPr>
                <w:iCs/>
              </w:rPr>
            </w:pPr>
            <w:r w:rsidRPr="00653ECE">
              <w:rPr>
                <w:iCs/>
              </w:rPr>
              <w:t>Programa diseñado para ejecutarse en el sistema operativo de una computadora.</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3FC798" w14:textId="77777777" w:rsidR="00ED716E" w:rsidRPr="00653ECE" w:rsidRDefault="00ED716E" w:rsidP="00E95D6B">
            <w:pPr>
              <w:ind w:left="132"/>
              <w:jc w:val="both"/>
              <w:rPr>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6D8CF82" w14:textId="77777777" w:rsidR="00ED716E" w:rsidRPr="00653ECE" w:rsidRDefault="00ED716E" w:rsidP="00E95D6B">
            <w:pPr>
              <w:ind w:left="128"/>
              <w:jc w:val="center"/>
              <w:rPr>
                <w:iCs/>
              </w:rPr>
            </w:pPr>
          </w:p>
        </w:tc>
      </w:tr>
      <w:tr w:rsidR="00ED716E" w:rsidRPr="00653ECE" w14:paraId="3EFDB4C1" w14:textId="77777777" w:rsidTr="00E95D6B">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7D25F4E" w14:textId="77777777" w:rsidR="00ED716E" w:rsidRPr="00653ECE" w:rsidRDefault="00ED716E" w:rsidP="00E95D6B">
            <w:pPr>
              <w:ind w:left="132"/>
              <w:jc w:val="center"/>
              <w:rPr>
                <w:iCs/>
              </w:rPr>
            </w:pPr>
            <w:r w:rsidRPr="00653ECE">
              <w:rPr>
                <w:iCs/>
              </w:rPr>
              <w:t>Cliente</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C9F32A3" w14:textId="77777777" w:rsidR="00ED716E" w:rsidRPr="00653ECE" w:rsidRDefault="00ED716E">
            <w:pPr>
              <w:numPr>
                <w:ilvl w:val="0"/>
                <w:numId w:val="4"/>
              </w:numPr>
              <w:tabs>
                <w:tab w:val="num" w:pos="283"/>
              </w:tabs>
              <w:ind w:left="132"/>
              <w:rPr>
                <w:iCs/>
              </w:rPr>
            </w:pPr>
            <w:r w:rsidRPr="00653ECE">
              <w:rPr>
                <w:iCs/>
              </w:rPr>
              <w:t xml:space="preserve">Persona que solicita el servicio de reparación del celular. </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266886E" w14:textId="77777777" w:rsidR="00ED716E" w:rsidRPr="00653ECE" w:rsidRDefault="00ED716E" w:rsidP="00E95D6B">
            <w:pPr>
              <w:ind w:left="132"/>
              <w:jc w:val="both"/>
              <w:rPr>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28CCF69" w14:textId="77777777" w:rsidR="00ED716E" w:rsidRPr="00653ECE" w:rsidRDefault="00ED716E" w:rsidP="00E95D6B">
            <w:pPr>
              <w:ind w:left="128"/>
              <w:jc w:val="center"/>
              <w:rPr>
                <w:iCs/>
              </w:rPr>
            </w:pPr>
          </w:p>
        </w:tc>
      </w:tr>
      <w:tr w:rsidR="00ED716E" w:rsidRPr="00653ECE" w14:paraId="49558590" w14:textId="77777777" w:rsidTr="00E95D6B">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60C2023" w14:textId="77777777" w:rsidR="00ED716E" w:rsidRPr="00653ECE" w:rsidRDefault="00ED716E" w:rsidP="00E95D6B">
            <w:pPr>
              <w:ind w:left="132"/>
              <w:jc w:val="center"/>
              <w:rPr>
                <w:iCs/>
              </w:rPr>
            </w:pPr>
            <w:r w:rsidRPr="00653ECE">
              <w:rPr>
                <w:iCs/>
              </w:rPr>
              <w:t xml:space="preserve">Factura </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A39B841" w14:textId="77777777" w:rsidR="00ED716E" w:rsidRPr="00653ECE" w:rsidRDefault="00ED716E">
            <w:pPr>
              <w:numPr>
                <w:ilvl w:val="0"/>
                <w:numId w:val="4"/>
              </w:numPr>
              <w:tabs>
                <w:tab w:val="num" w:pos="283"/>
              </w:tabs>
              <w:ind w:left="132"/>
              <w:rPr>
                <w:iCs/>
              </w:rPr>
            </w:pPr>
            <w:r w:rsidRPr="00653ECE">
              <w:rPr>
                <w:iCs/>
              </w:rPr>
              <w:t xml:space="preserve">Proceso de emisión de una factura por el servicio de reparación y venta de repuesto. </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35E71C6" w14:textId="77777777" w:rsidR="00ED716E" w:rsidRPr="00653ECE" w:rsidRDefault="00ED716E" w:rsidP="00E95D6B">
            <w:pPr>
              <w:ind w:left="132"/>
              <w:jc w:val="both"/>
              <w:rPr>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93FA2CD" w14:textId="77777777" w:rsidR="00ED716E" w:rsidRPr="00653ECE" w:rsidRDefault="00ED716E" w:rsidP="00E95D6B">
            <w:pPr>
              <w:ind w:left="128"/>
              <w:jc w:val="center"/>
              <w:rPr>
                <w:iCs/>
              </w:rPr>
            </w:pPr>
          </w:p>
        </w:tc>
      </w:tr>
      <w:tr w:rsidR="00ED716E" w:rsidRPr="00653ECE" w14:paraId="1686E252" w14:textId="77777777" w:rsidTr="00E95D6B">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0F1BF26" w14:textId="77777777" w:rsidR="00ED716E" w:rsidRPr="00653ECE" w:rsidRDefault="00ED716E" w:rsidP="00E95D6B">
            <w:pPr>
              <w:ind w:left="132"/>
              <w:jc w:val="center"/>
              <w:rPr>
                <w:iCs/>
              </w:rPr>
            </w:pPr>
            <w:r w:rsidRPr="00653ECE">
              <w:rPr>
                <w:iCs/>
              </w:rPr>
              <w:t>Celular</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53F0CD8" w14:textId="77777777" w:rsidR="00ED716E" w:rsidRPr="00653ECE" w:rsidRDefault="00ED716E">
            <w:pPr>
              <w:numPr>
                <w:ilvl w:val="0"/>
                <w:numId w:val="4"/>
              </w:numPr>
              <w:tabs>
                <w:tab w:val="num" w:pos="283"/>
              </w:tabs>
              <w:ind w:left="132"/>
              <w:rPr>
                <w:iCs/>
              </w:rPr>
            </w:pPr>
            <w:r w:rsidRPr="00653ECE">
              <w:rPr>
                <w:iCs/>
              </w:rPr>
              <w:t>Dispositivo móvil de comunicación que los clientes entregan para ser reparados en el negocio.</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EDC6DA5" w14:textId="77777777" w:rsidR="00ED716E" w:rsidRPr="00653ECE" w:rsidRDefault="00ED716E" w:rsidP="00E95D6B">
            <w:pPr>
              <w:ind w:left="132"/>
              <w:jc w:val="both"/>
              <w:rPr>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9672F1A" w14:textId="77777777" w:rsidR="00ED716E" w:rsidRPr="00653ECE" w:rsidRDefault="00ED716E" w:rsidP="00E95D6B">
            <w:pPr>
              <w:ind w:left="128"/>
              <w:jc w:val="center"/>
              <w:rPr>
                <w:iCs/>
              </w:rPr>
            </w:pPr>
          </w:p>
        </w:tc>
      </w:tr>
      <w:tr w:rsidR="00ED716E" w:rsidRPr="00653ECE" w14:paraId="36B42C91" w14:textId="77777777" w:rsidTr="00E95D6B">
        <w:trPr>
          <w:trHeight w:val="486"/>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FA53084" w14:textId="77777777" w:rsidR="00ED716E" w:rsidRPr="00653ECE" w:rsidRDefault="00ED716E" w:rsidP="00E95D6B">
            <w:pPr>
              <w:ind w:left="132"/>
              <w:jc w:val="center"/>
              <w:rPr>
                <w:iCs/>
              </w:rPr>
            </w:pPr>
            <w:r w:rsidRPr="00653ECE">
              <w:rPr>
                <w:iCs/>
              </w:rPr>
              <w:t>Repuesto</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F4311CC" w14:textId="77777777" w:rsidR="00ED716E" w:rsidRPr="00653ECE" w:rsidRDefault="00ED716E">
            <w:pPr>
              <w:numPr>
                <w:ilvl w:val="0"/>
                <w:numId w:val="4"/>
              </w:numPr>
              <w:tabs>
                <w:tab w:val="num" w:pos="283"/>
              </w:tabs>
              <w:ind w:left="132"/>
              <w:rPr>
                <w:iCs/>
              </w:rPr>
            </w:pPr>
            <w:r w:rsidRPr="00653ECE">
              <w:rPr>
                <w:iCs/>
              </w:rPr>
              <w:t xml:space="preserve">Parte o componente que se utiliza para reparar un celular. </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B0E6A6C" w14:textId="77777777" w:rsidR="00ED716E" w:rsidRPr="00653ECE" w:rsidRDefault="00ED716E" w:rsidP="00E95D6B">
            <w:pPr>
              <w:ind w:left="132"/>
              <w:jc w:val="both"/>
              <w:rPr>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3156443" w14:textId="77777777" w:rsidR="00ED716E" w:rsidRPr="00653ECE" w:rsidRDefault="00ED716E" w:rsidP="00E95D6B">
            <w:pPr>
              <w:rPr>
                <w:iCs/>
              </w:rPr>
            </w:pPr>
          </w:p>
        </w:tc>
      </w:tr>
      <w:tr w:rsidR="00ED716E" w:rsidRPr="00653ECE" w14:paraId="62CF3D17" w14:textId="77777777" w:rsidTr="00E95D6B">
        <w:trPr>
          <w:trHeight w:val="486"/>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91E826E" w14:textId="77777777" w:rsidR="00ED716E" w:rsidRPr="00653ECE" w:rsidRDefault="00ED716E" w:rsidP="00E95D6B">
            <w:pPr>
              <w:ind w:left="132"/>
              <w:jc w:val="center"/>
              <w:rPr>
                <w:iCs/>
              </w:rPr>
            </w:pPr>
            <w:r w:rsidRPr="00653ECE">
              <w:rPr>
                <w:iCs/>
              </w:rPr>
              <w:t>Reparación</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27E81F0" w14:textId="77777777" w:rsidR="00ED716E" w:rsidRPr="00653ECE" w:rsidRDefault="00ED716E">
            <w:pPr>
              <w:numPr>
                <w:ilvl w:val="0"/>
                <w:numId w:val="4"/>
              </w:numPr>
              <w:tabs>
                <w:tab w:val="num" w:pos="283"/>
              </w:tabs>
              <w:ind w:left="132"/>
              <w:rPr>
                <w:iCs/>
              </w:rPr>
            </w:pPr>
            <w:r w:rsidRPr="00653ECE">
              <w:rPr>
                <w:iCs/>
              </w:rPr>
              <w:t>Mantenimiento o arreglo de un celular dañado.</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A4BB512" w14:textId="77777777" w:rsidR="00ED716E" w:rsidRPr="00653ECE" w:rsidRDefault="00ED716E" w:rsidP="00E95D6B">
            <w:pPr>
              <w:ind w:left="132"/>
              <w:jc w:val="both"/>
              <w:rPr>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56E480F" w14:textId="77777777" w:rsidR="00ED716E" w:rsidRPr="00653ECE" w:rsidRDefault="00ED716E" w:rsidP="00E95D6B">
            <w:pPr>
              <w:rPr>
                <w:iCs/>
              </w:rPr>
            </w:pPr>
          </w:p>
        </w:tc>
      </w:tr>
      <w:tr w:rsidR="00ED716E" w:rsidRPr="00653ECE" w14:paraId="5F1B1BC0" w14:textId="77777777" w:rsidTr="00E95D6B">
        <w:trPr>
          <w:trHeight w:val="486"/>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3678CCC" w14:textId="77777777" w:rsidR="00ED716E" w:rsidRPr="00653ECE" w:rsidRDefault="00ED716E" w:rsidP="00E95D6B">
            <w:pPr>
              <w:ind w:left="132"/>
              <w:jc w:val="center"/>
              <w:rPr>
                <w:iCs/>
              </w:rPr>
            </w:pPr>
            <w:r w:rsidRPr="00653ECE">
              <w:rPr>
                <w:iCs/>
              </w:rPr>
              <w:t>Estado del Equipo</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6914818" w14:textId="77777777" w:rsidR="00ED716E" w:rsidRPr="00653ECE" w:rsidRDefault="00ED716E">
            <w:pPr>
              <w:numPr>
                <w:ilvl w:val="0"/>
                <w:numId w:val="4"/>
              </w:numPr>
              <w:tabs>
                <w:tab w:val="num" w:pos="283"/>
              </w:tabs>
              <w:ind w:left="132"/>
              <w:rPr>
                <w:iCs/>
              </w:rPr>
            </w:pPr>
            <w:r w:rsidRPr="00653ECE">
              <w:rPr>
                <w:iCs/>
              </w:rPr>
              <w:t xml:space="preserve">Información sobre el progreso de la reparación del celular. </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E87C6B1" w14:textId="77777777" w:rsidR="00ED716E" w:rsidRPr="00653ECE" w:rsidRDefault="00ED716E" w:rsidP="00E95D6B">
            <w:pPr>
              <w:ind w:left="132"/>
              <w:jc w:val="both"/>
              <w:rPr>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9DE4572" w14:textId="77777777" w:rsidR="00ED716E" w:rsidRPr="00653ECE" w:rsidRDefault="00ED716E" w:rsidP="00E95D6B">
            <w:pPr>
              <w:rPr>
                <w:iCs/>
              </w:rPr>
            </w:pPr>
          </w:p>
        </w:tc>
      </w:tr>
      <w:tr w:rsidR="00ED716E" w:rsidRPr="00653ECE" w14:paraId="42976674" w14:textId="77777777" w:rsidTr="00E95D6B">
        <w:trPr>
          <w:trHeight w:val="486"/>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E047FF9" w14:textId="77777777" w:rsidR="00ED716E" w:rsidRPr="00653ECE" w:rsidRDefault="00ED716E" w:rsidP="00E95D6B">
            <w:pPr>
              <w:ind w:left="132"/>
              <w:jc w:val="center"/>
              <w:rPr>
                <w:iCs/>
              </w:rPr>
            </w:pPr>
            <w:r w:rsidRPr="00653ECE">
              <w:rPr>
                <w:iCs/>
              </w:rPr>
              <w:t>Cantidad</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DAE4A85" w14:textId="77777777" w:rsidR="00ED716E" w:rsidRPr="00653ECE" w:rsidRDefault="00ED716E">
            <w:pPr>
              <w:numPr>
                <w:ilvl w:val="0"/>
                <w:numId w:val="4"/>
              </w:numPr>
              <w:tabs>
                <w:tab w:val="num" w:pos="283"/>
              </w:tabs>
              <w:ind w:left="132"/>
              <w:rPr>
                <w:iCs/>
              </w:rPr>
            </w:pPr>
            <w:r w:rsidRPr="00653ECE">
              <w:rPr>
                <w:iCs/>
              </w:rPr>
              <w:t xml:space="preserve">Registro de repuestos disponibles para realizar reparaciones. </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26DD312" w14:textId="77777777" w:rsidR="00ED716E" w:rsidRPr="00653ECE" w:rsidRDefault="00ED716E" w:rsidP="00E95D6B">
            <w:pPr>
              <w:ind w:left="132"/>
              <w:jc w:val="both"/>
              <w:rPr>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A470BAA" w14:textId="77777777" w:rsidR="00ED716E" w:rsidRPr="00653ECE" w:rsidRDefault="00ED716E" w:rsidP="00E95D6B">
            <w:pPr>
              <w:rPr>
                <w:iCs/>
              </w:rPr>
            </w:pPr>
          </w:p>
        </w:tc>
      </w:tr>
    </w:tbl>
    <w:p w14:paraId="53B14EA2" w14:textId="731FFB37" w:rsidR="00ED716E" w:rsidRDefault="00ED716E" w:rsidP="005D237E"/>
    <w:p w14:paraId="2CF551B0" w14:textId="77777777" w:rsidR="00ED716E" w:rsidRDefault="00ED716E">
      <w:pPr>
        <w:suppressAutoHyphens w:val="0"/>
      </w:pPr>
      <w:r>
        <w:br w:type="page"/>
      </w:r>
    </w:p>
    <w:p w14:paraId="29E73636" w14:textId="77777777" w:rsidR="00547DD9" w:rsidRPr="0039736F" w:rsidRDefault="00547DD9" w:rsidP="00663A4B">
      <w:pPr>
        <w:pStyle w:val="Ttulo2"/>
        <w:numPr>
          <w:ilvl w:val="1"/>
          <w:numId w:val="2"/>
        </w:numPr>
        <w:ind w:left="1418"/>
        <w:rPr>
          <w:rFonts w:ascii="Calibri" w:hAnsi="Calibri" w:cs="Book Antiqua"/>
          <w:i w:val="0"/>
          <w:sz w:val="24"/>
        </w:rPr>
      </w:pPr>
      <w:bookmarkStart w:id="7" w:name="_Toc127927431"/>
      <w:r w:rsidRPr="0039736F">
        <w:rPr>
          <w:rFonts w:ascii="Calibri" w:hAnsi="Calibri" w:cs="Book Antiqua"/>
          <w:i w:val="0"/>
          <w:sz w:val="24"/>
        </w:rPr>
        <w:lastRenderedPageBreak/>
        <w:t>Audiencia</w:t>
      </w:r>
      <w:bookmarkEnd w:id="7"/>
    </w:p>
    <w:tbl>
      <w:tblPr>
        <w:tblW w:w="10915" w:type="dxa"/>
        <w:tblInd w:w="-7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702"/>
        <w:gridCol w:w="1134"/>
        <w:gridCol w:w="1478"/>
        <w:gridCol w:w="1555"/>
        <w:gridCol w:w="1721"/>
        <w:gridCol w:w="1557"/>
        <w:gridCol w:w="1768"/>
      </w:tblGrid>
      <w:tr w:rsidR="00ED716E" w:rsidRPr="00653ECE" w14:paraId="7C865055" w14:textId="77777777" w:rsidTr="00ED716E">
        <w:trPr>
          <w:trHeight w:val="1244"/>
        </w:trPr>
        <w:tc>
          <w:tcPr>
            <w:tcW w:w="1702"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A7E7B80" w14:textId="77777777" w:rsidR="00ED716E" w:rsidRPr="00653ECE" w:rsidRDefault="00ED716E" w:rsidP="00ED716E">
            <w:pPr>
              <w:jc w:val="center"/>
              <w:rPr>
                <w:b/>
              </w:rPr>
            </w:pPr>
            <w:r w:rsidRPr="00653ECE">
              <w:rPr>
                <w:b/>
              </w:rPr>
              <w:t>Stakeholder</w:t>
            </w:r>
          </w:p>
        </w:tc>
        <w:tc>
          <w:tcPr>
            <w:tcW w:w="1134"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B7829D0" w14:textId="77777777" w:rsidR="00ED716E" w:rsidRPr="00653ECE" w:rsidRDefault="00ED716E" w:rsidP="00ED716E">
            <w:pPr>
              <w:ind w:left="142"/>
              <w:jc w:val="center"/>
              <w:rPr>
                <w:b/>
              </w:rPr>
            </w:pPr>
            <w:r w:rsidRPr="00653ECE">
              <w:rPr>
                <w:b/>
              </w:rPr>
              <w:t>Rol</w:t>
            </w:r>
          </w:p>
        </w:tc>
        <w:tc>
          <w:tcPr>
            <w:tcW w:w="147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65BE06E3" w14:textId="77777777" w:rsidR="00ED716E" w:rsidRPr="00653ECE" w:rsidRDefault="00ED716E" w:rsidP="00ED716E">
            <w:pPr>
              <w:jc w:val="center"/>
              <w:rPr>
                <w:b/>
              </w:rPr>
            </w:pPr>
            <w:r w:rsidRPr="00653ECE">
              <w:rPr>
                <w:b/>
              </w:rPr>
              <w:t>Responsabilidad</w:t>
            </w:r>
          </w:p>
        </w:tc>
        <w:tc>
          <w:tcPr>
            <w:tcW w:w="1555"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1F82DC2" w14:textId="77777777" w:rsidR="00ED716E" w:rsidRPr="00653ECE" w:rsidRDefault="00ED716E" w:rsidP="00ED716E">
            <w:pPr>
              <w:ind w:left="142"/>
              <w:jc w:val="center"/>
              <w:rPr>
                <w:b/>
              </w:rPr>
            </w:pPr>
            <w:r w:rsidRPr="00653ECE">
              <w:rPr>
                <w:b/>
              </w:rPr>
              <w:t>Intereses</w:t>
            </w:r>
          </w:p>
        </w:tc>
        <w:tc>
          <w:tcPr>
            <w:tcW w:w="172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98170D5" w14:textId="77777777" w:rsidR="00ED716E" w:rsidRPr="00653ECE" w:rsidRDefault="00ED716E" w:rsidP="00ED716E">
            <w:pPr>
              <w:ind w:left="142"/>
              <w:jc w:val="center"/>
              <w:rPr>
                <w:b/>
              </w:rPr>
            </w:pPr>
            <w:r w:rsidRPr="00653ECE">
              <w:rPr>
                <w:b/>
              </w:rPr>
              <w:t>Criterios de éxito</w:t>
            </w:r>
          </w:p>
        </w:tc>
        <w:tc>
          <w:tcPr>
            <w:tcW w:w="1557"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69EAA933" w14:textId="77777777" w:rsidR="00ED716E" w:rsidRPr="00653ECE" w:rsidRDefault="00ED716E" w:rsidP="00ED716E">
            <w:pPr>
              <w:jc w:val="center"/>
              <w:rPr>
                <w:b/>
              </w:rPr>
            </w:pPr>
            <w:r w:rsidRPr="00653ECE">
              <w:rPr>
                <w:b/>
              </w:rPr>
              <w:t>Preocupación</w:t>
            </w:r>
          </w:p>
        </w:tc>
        <w:tc>
          <w:tcPr>
            <w:tcW w:w="176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6A69EBC2" w14:textId="77777777" w:rsidR="00ED716E" w:rsidRPr="00653ECE" w:rsidRDefault="00ED716E" w:rsidP="00ED716E">
            <w:pPr>
              <w:ind w:left="142"/>
              <w:jc w:val="center"/>
              <w:rPr>
                <w:b/>
              </w:rPr>
            </w:pPr>
            <w:r w:rsidRPr="00653ECE">
              <w:rPr>
                <w:b/>
              </w:rPr>
              <w:t>Competencias técnicas/ Relación de ambiente de trabajo.</w:t>
            </w:r>
          </w:p>
        </w:tc>
      </w:tr>
      <w:tr w:rsidR="00ED716E" w:rsidRPr="00653ECE" w14:paraId="321FE666" w14:textId="77777777" w:rsidTr="00ED716E">
        <w:trPr>
          <w:trHeight w:val="383"/>
        </w:trPr>
        <w:tc>
          <w:tcPr>
            <w:tcW w:w="170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7C4CB6F" w14:textId="77777777" w:rsidR="00ED716E" w:rsidRPr="00653ECE" w:rsidRDefault="00ED716E" w:rsidP="00ED716E">
            <w:r w:rsidRPr="00653ECE">
              <w:t>Propietario del Negocio</w:t>
            </w:r>
          </w:p>
        </w:tc>
        <w:tc>
          <w:tcPr>
            <w:tcW w:w="1134"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6C62D9A3" w14:textId="77777777" w:rsidR="00ED716E" w:rsidRPr="00653ECE" w:rsidRDefault="00ED716E" w:rsidP="00ED716E">
            <w:r w:rsidRPr="00653ECE">
              <w:t>Usuario interno</w:t>
            </w:r>
          </w:p>
        </w:tc>
        <w:tc>
          <w:tcPr>
            <w:tcW w:w="147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7442A71" w14:textId="77777777" w:rsidR="00ED716E" w:rsidRPr="00653ECE" w:rsidRDefault="00ED716E" w:rsidP="00ED716E">
            <w:r w:rsidRPr="00653ECE">
              <w:t xml:space="preserve">Supervisar la administración general del negocio. </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D1CFE00" w14:textId="77777777" w:rsidR="00ED716E" w:rsidRPr="00653ECE" w:rsidRDefault="00ED716E" w:rsidP="00ED716E">
            <w:pPr>
              <w:ind w:left="142"/>
            </w:pPr>
            <w:r w:rsidRPr="00653ECE">
              <w:t xml:space="preserve">Mejorar la eficiencia operativa, reducir consultas de clientes. </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5C4934BE" w14:textId="77777777" w:rsidR="00ED716E" w:rsidRPr="00653ECE" w:rsidRDefault="00ED716E" w:rsidP="00ED716E">
            <w:r w:rsidRPr="00653ECE">
              <w:t xml:space="preserve">Sistema fácil de usar, disminución de tiempo en tareas. </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F7948D7" w14:textId="77777777" w:rsidR="00ED716E" w:rsidRPr="00653ECE" w:rsidRDefault="00ED716E" w:rsidP="00ED716E">
            <w:pPr>
              <w:ind w:left="142"/>
            </w:pPr>
            <w:r w:rsidRPr="00653ECE">
              <w:t>Preocupación por la transición al nuevo sistema, adaptación del personal</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6AEC6EEB" w14:textId="77777777" w:rsidR="00ED716E" w:rsidRPr="00653ECE" w:rsidRDefault="00ED716E" w:rsidP="00ED716E">
            <w:pPr>
              <w:ind w:left="142"/>
            </w:pPr>
            <w:r w:rsidRPr="00653ECE">
              <w:t xml:space="preserve">Conocimientos básicos en manejo de computadora. </w:t>
            </w:r>
          </w:p>
          <w:p w14:paraId="0B680F4E" w14:textId="77777777" w:rsidR="00ED716E" w:rsidRPr="00653ECE" w:rsidRDefault="00ED716E" w:rsidP="00ED716E">
            <w:pPr>
              <w:ind w:left="142"/>
            </w:pPr>
          </w:p>
        </w:tc>
      </w:tr>
      <w:tr w:rsidR="00ED716E" w:rsidRPr="00653ECE" w14:paraId="326E1687" w14:textId="77777777" w:rsidTr="00ED716E">
        <w:trPr>
          <w:trHeight w:val="383"/>
        </w:trPr>
        <w:tc>
          <w:tcPr>
            <w:tcW w:w="170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CD6A057" w14:textId="77777777" w:rsidR="00ED716E" w:rsidRPr="00653ECE" w:rsidRDefault="00ED716E" w:rsidP="00ED716E">
            <w:r w:rsidRPr="00653ECE">
              <w:t>Cliente</w:t>
            </w:r>
          </w:p>
        </w:tc>
        <w:tc>
          <w:tcPr>
            <w:tcW w:w="1134"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C1017D7" w14:textId="6AB56B38" w:rsidR="00ED716E" w:rsidRPr="00653ECE" w:rsidRDefault="00ED716E" w:rsidP="00ED716E">
            <w:pPr>
              <w:ind w:left="142"/>
            </w:pPr>
            <w:r w:rsidRPr="00653ECE">
              <w:t>Usuario externo</w:t>
            </w:r>
          </w:p>
        </w:tc>
        <w:tc>
          <w:tcPr>
            <w:tcW w:w="147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06F5B44" w14:textId="77777777" w:rsidR="00ED716E" w:rsidRPr="00653ECE" w:rsidRDefault="00ED716E" w:rsidP="00ED716E">
            <w:r w:rsidRPr="00653ECE">
              <w:t xml:space="preserve">Pagar por la reparación del celular. </w:t>
            </w:r>
          </w:p>
          <w:p w14:paraId="4B0CF01B" w14:textId="77777777" w:rsidR="00ED716E" w:rsidRPr="00653ECE" w:rsidRDefault="00ED716E" w:rsidP="00ED716E">
            <w:r w:rsidRPr="00653ECE">
              <w:t>Consultar el estado de sus reparaciones y recibir servicios de calidad</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A6422B0" w14:textId="77777777" w:rsidR="00ED716E" w:rsidRPr="00653ECE" w:rsidRDefault="00ED716E" w:rsidP="00ED716E">
            <w:pPr>
              <w:ind w:left="142"/>
            </w:pPr>
            <w:r w:rsidRPr="00653ECE">
              <w:t>Obtener información confiable y rápida del estado de reparación de su celular.</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E9387EF" w14:textId="77777777" w:rsidR="00ED716E" w:rsidRPr="00653ECE" w:rsidRDefault="00ED716E" w:rsidP="00ED716E">
            <w:r w:rsidRPr="00653ECE">
              <w:t>Información exacta y en tiempo real sobre el estado de sus equipos.</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CD2DF65" w14:textId="77777777" w:rsidR="00ED716E" w:rsidRPr="00653ECE" w:rsidRDefault="00ED716E" w:rsidP="00ED716E">
            <w:pPr>
              <w:ind w:left="142"/>
            </w:pPr>
            <w:r w:rsidRPr="00653ECE">
              <w:t>Preocupación de que el sistema no refleje de forma exacta el estado de los equipos</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0D12465" w14:textId="77777777" w:rsidR="00ED716E" w:rsidRPr="00653ECE" w:rsidRDefault="00ED716E" w:rsidP="00ED716E"/>
        </w:tc>
      </w:tr>
      <w:tr w:rsidR="00ED716E" w:rsidRPr="00653ECE" w14:paraId="5785B9C8" w14:textId="77777777" w:rsidTr="00ED716E">
        <w:trPr>
          <w:trHeight w:val="383"/>
        </w:trPr>
        <w:tc>
          <w:tcPr>
            <w:tcW w:w="170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462F8BB" w14:textId="77777777" w:rsidR="00ED716E" w:rsidRPr="00653ECE" w:rsidRDefault="00ED716E" w:rsidP="00ED716E">
            <w:pPr>
              <w:ind w:left="142"/>
            </w:pPr>
            <w:r w:rsidRPr="00653ECE">
              <w:t xml:space="preserve">Técnicos </w:t>
            </w:r>
          </w:p>
        </w:tc>
        <w:tc>
          <w:tcPr>
            <w:tcW w:w="1134"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3ED06E9" w14:textId="77777777" w:rsidR="00ED716E" w:rsidRPr="00653ECE" w:rsidRDefault="00ED716E" w:rsidP="00ED716E">
            <w:r w:rsidRPr="00653ECE">
              <w:t>Usuario interno</w:t>
            </w:r>
          </w:p>
        </w:tc>
        <w:tc>
          <w:tcPr>
            <w:tcW w:w="147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572EDE7A" w14:textId="77777777" w:rsidR="00ED716E" w:rsidRPr="00653ECE" w:rsidRDefault="00ED716E" w:rsidP="00ED716E">
            <w:r w:rsidRPr="00653ECE">
              <w:t>Actualizar el estado de los dispositivos en reparación, indicando avances o finalización de cada equipo.</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3C19D340" w14:textId="77777777" w:rsidR="00ED716E" w:rsidRPr="00653ECE" w:rsidRDefault="00ED716E" w:rsidP="00ED716E">
            <w:pPr>
              <w:ind w:left="142"/>
            </w:pPr>
            <w:r w:rsidRPr="00653ECE">
              <w:t>Que el sistema permita una actualización rápida sin interrumpir su flujo de trabajo.</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5CA0B6D" w14:textId="77777777" w:rsidR="00ED716E" w:rsidRPr="00653ECE" w:rsidRDefault="00ED716E" w:rsidP="00ED716E">
            <w:pPr>
              <w:ind w:left="142"/>
            </w:pPr>
            <w:r w:rsidRPr="00653ECE">
              <w:t>Actualización rápida y accesible del estado de cada reparación.</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32531E1" w14:textId="77777777" w:rsidR="00ED716E" w:rsidRPr="00653ECE" w:rsidRDefault="00ED716E" w:rsidP="00ED716E">
            <w:pPr>
              <w:ind w:left="142"/>
            </w:pPr>
            <w:r w:rsidRPr="00653ECE">
              <w:t xml:space="preserve">Perder tiempo en actualizar el sistema o interferencia en las tareas técnicas. </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4F78A68" w14:textId="77777777" w:rsidR="00ED716E" w:rsidRPr="00653ECE" w:rsidRDefault="00ED716E" w:rsidP="00ED716E">
            <w:r w:rsidRPr="00653ECE">
              <w:t>Competencias en reparación técnica, relación moderada con el sistema</w:t>
            </w:r>
          </w:p>
        </w:tc>
      </w:tr>
    </w:tbl>
    <w:p w14:paraId="6B83F944" w14:textId="77777777" w:rsidR="00605082" w:rsidRPr="0039736F" w:rsidRDefault="00605082" w:rsidP="00605082"/>
    <w:p w14:paraId="40FE8A55" w14:textId="77777777" w:rsidR="00547DD9" w:rsidRPr="0039736F" w:rsidRDefault="00547DD9" w:rsidP="00663A4B">
      <w:pPr>
        <w:pStyle w:val="Ttulo2"/>
        <w:numPr>
          <w:ilvl w:val="1"/>
          <w:numId w:val="2"/>
        </w:numPr>
        <w:ind w:left="1418"/>
        <w:rPr>
          <w:rFonts w:ascii="Calibri" w:hAnsi="Calibri" w:cs="Book Antiqua"/>
          <w:i w:val="0"/>
          <w:sz w:val="24"/>
        </w:rPr>
      </w:pPr>
      <w:bookmarkStart w:id="8" w:name="_Toc384282998"/>
      <w:bookmarkStart w:id="9" w:name="_Toc127927432"/>
      <w:r w:rsidRPr="0039736F">
        <w:rPr>
          <w:rFonts w:ascii="Calibri" w:hAnsi="Calibri" w:cs="Book Antiqua"/>
          <w:i w:val="0"/>
          <w:sz w:val="24"/>
        </w:rPr>
        <w:t>Alcance</w:t>
      </w:r>
      <w:bookmarkEnd w:id="8"/>
      <w:bookmarkEnd w:id="9"/>
    </w:p>
    <w:p w14:paraId="5B8ED867" w14:textId="77777777" w:rsidR="00806C7C" w:rsidRPr="0039736F" w:rsidRDefault="00806C7C" w:rsidP="00806C7C">
      <w:pPr>
        <w:pStyle w:val="Ttulo1"/>
        <w:spacing w:before="0" w:after="0"/>
        <w:ind w:left="720"/>
        <w:rPr>
          <w:rFonts w:ascii="Calibri" w:hAnsi="Calibri" w:cs="Book Antiqua"/>
          <w:b w:val="0"/>
          <w:bCs w:val="0"/>
          <w:i/>
          <w:color w:val="0000FF"/>
          <w:kern w:val="0"/>
          <w:sz w:val="24"/>
          <w:szCs w:val="24"/>
        </w:rPr>
      </w:pPr>
      <w:bookmarkStart w:id="10" w:name="_Toc384282999"/>
    </w:p>
    <w:p w14:paraId="7DD5A8C1" w14:textId="5EFCCF96" w:rsidR="00857C2C" w:rsidRPr="0039736F" w:rsidRDefault="00ED716E" w:rsidP="00D76415">
      <w:pPr>
        <w:suppressAutoHyphens w:val="0"/>
        <w:rPr>
          <w:rFonts w:ascii="Calibri" w:hAnsi="Calibri" w:cs="Book Antiqua"/>
          <w:iCs/>
        </w:rPr>
      </w:pPr>
      <w:r w:rsidRPr="00ED716E">
        <w:rPr>
          <w:rFonts w:ascii="Calibri" w:hAnsi="Calibri" w:cs="Book Antiqua"/>
          <w:iCs/>
        </w:rPr>
        <w:t>Este documento define el planteamiento de la arquitectura del software para el negocio de reparación de celulares de Juan. Su objetivo es optimizar la gestión interna, facilitando la organización de la cantidad de repuestos, el registro del estado de las reparaciones, y la facturación de los servicios. El sistema estará diseñado para establecer procedimientos eficientes y brindar soporte al manejo de datos, asegurando que el proceso administrativo del negocio sea ordenado y preciso</w:t>
      </w:r>
      <w:r>
        <w:rPr>
          <w:rFonts w:ascii="Calibri" w:hAnsi="Calibri" w:cs="Book Antiqua"/>
          <w:iCs/>
        </w:rPr>
        <w:t>.</w:t>
      </w:r>
      <w:r w:rsidR="00D76415" w:rsidRPr="0039736F">
        <w:rPr>
          <w:rFonts w:ascii="Calibri" w:hAnsi="Calibri" w:cs="Book Antiqua"/>
          <w:iCs/>
        </w:rPr>
        <w:br w:type="page"/>
      </w:r>
      <w:r>
        <w:rPr>
          <w:rFonts w:ascii="Calibri" w:hAnsi="Calibri" w:cs="Book Antiqua"/>
          <w:iCs/>
        </w:rPr>
        <w:lastRenderedPageBreak/>
        <w:t>.</w:t>
      </w:r>
    </w:p>
    <w:p w14:paraId="2C4DBF0D" w14:textId="77777777" w:rsidR="00857C2C" w:rsidRPr="0039736F" w:rsidRDefault="00857C2C" w:rsidP="00857C2C">
      <w:pPr>
        <w:rPr>
          <w:rFonts w:ascii="Calibri" w:hAnsi="Calibri"/>
        </w:rPr>
      </w:pPr>
    </w:p>
    <w:p w14:paraId="3DA70E12" w14:textId="77777777" w:rsidR="00857C2C" w:rsidRPr="0039736F" w:rsidRDefault="00857C2C" w:rsidP="00857C2C">
      <w:pPr>
        <w:pStyle w:val="Ttulo1"/>
        <w:numPr>
          <w:ilvl w:val="0"/>
          <w:numId w:val="2"/>
        </w:numPr>
        <w:spacing w:before="0" w:after="0"/>
        <w:rPr>
          <w:rFonts w:ascii="Calibri" w:hAnsi="Calibri" w:cs="Book Antiqua"/>
          <w:sz w:val="28"/>
        </w:rPr>
      </w:pPr>
      <w:bookmarkStart w:id="11" w:name="_Toc127927433"/>
      <w:r w:rsidRPr="0039736F">
        <w:rPr>
          <w:rFonts w:ascii="Calibri" w:hAnsi="Calibri" w:cs="Book Antiqua"/>
          <w:sz w:val="28"/>
        </w:rPr>
        <w:t>Presentación del Producto</w:t>
      </w:r>
      <w:bookmarkEnd w:id="11"/>
      <w:r w:rsidRPr="0039736F">
        <w:rPr>
          <w:rFonts w:ascii="Calibri" w:hAnsi="Calibri" w:cs="Book Antiqua"/>
          <w:sz w:val="28"/>
        </w:rPr>
        <w:t xml:space="preserve"> </w:t>
      </w:r>
    </w:p>
    <w:p w14:paraId="4CD392CB" w14:textId="77777777" w:rsidR="00857C2C" w:rsidRPr="0039736F" w:rsidRDefault="00857C2C" w:rsidP="00857C2C">
      <w:pPr>
        <w:pStyle w:val="Ttulo2"/>
        <w:numPr>
          <w:ilvl w:val="1"/>
          <w:numId w:val="2"/>
        </w:numPr>
        <w:ind w:left="1418"/>
        <w:rPr>
          <w:rFonts w:ascii="Calibri" w:hAnsi="Calibri" w:cs="Book Antiqua"/>
          <w:i w:val="0"/>
          <w:sz w:val="24"/>
        </w:rPr>
      </w:pPr>
      <w:bookmarkStart w:id="12" w:name="_Toc127927434"/>
      <w:r w:rsidRPr="0039736F">
        <w:rPr>
          <w:rFonts w:ascii="Calibri" w:hAnsi="Calibri" w:cs="Book Antiqua"/>
          <w:i w:val="0"/>
          <w:sz w:val="24"/>
        </w:rPr>
        <w:t>Propósito del Sistema</w:t>
      </w:r>
      <w:bookmarkEnd w:id="12"/>
    </w:p>
    <w:p w14:paraId="59099EC6" w14:textId="451AD719" w:rsidR="00670299" w:rsidRPr="0039736F" w:rsidRDefault="00670299" w:rsidP="0053466E">
      <w:pPr>
        <w:pStyle w:val="Ttulo3"/>
        <w:numPr>
          <w:ilvl w:val="2"/>
          <w:numId w:val="3"/>
        </w:numPr>
        <w:ind w:left="1843"/>
        <w:rPr>
          <w:rFonts w:ascii="Calibri" w:hAnsi="Calibri" w:cs="Book Antiqua"/>
          <w:sz w:val="24"/>
        </w:rPr>
      </w:pPr>
      <w:bookmarkStart w:id="13" w:name="_Toc59650440"/>
      <w:bookmarkStart w:id="14" w:name="_Toc127927435"/>
      <w:r w:rsidRPr="0039736F">
        <w:rPr>
          <w:rFonts w:ascii="Calibri" w:hAnsi="Calibri" w:cs="Book Antiqua"/>
          <w:sz w:val="24"/>
        </w:rPr>
        <w:t>Planteamiento del problema</w:t>
      </w:r>
      <w:bookmarkEnd w:id="13"/>
      <w:bookmarkEnd w:id="14"/>
      <w:r w:rsidRPr="0039736F">
        <w:rPr>
          <w:rFonts w:ascii="Calibri" w:hAnsi="Calibri" w:cs="Book Antiqua"/>
          <w:sz w:val="24"/>
        </w:rPr>
        <w:t xml:space="preserve"> </w:t>
      </w:r>
    </w:p>
    <w:p w14:paraId="5B4CC88C" w14:textId="77777777" w:rsidR="0053466E" w:rsidRPr="0039736F" w:rsidRDefault="0053466E" w:rsidP="00670299">
      <w:pPr>
        <w:ind w:left="1134"/>
        <w:jc w:val="both"/>
        <w:rPr>
          <w:rFonts w:ascii="Calibri" w:hAnsi="Calibri" w:cs="Book Antiqua"/>
          <w:i/>
          <w:color w:val="0000FF"/>
        </w:rPr>
      </w:pPr>
    </w:p>
    <w:p w14:paraId="5658318F" w14:textId="77777777" w:rsidR="00ED716E" w:rsidRDefault="00ED716E" w:rsidP="00ED716E">
      <w:pPr>
        <w:pStyle w:val="Prrafodelista"/>
        <w:ind w:left="1080"/>
      </w:pPr>
      <w:bookmarkStart w:id="15" w:name="_Toc384283001"/>
      <w:bookmarkStart w:id="16" w:name="_Toc59650441"/>
      <w:bookmarkStart w:id="17" w:name="_Toc127927436"/>
      <w:r w:rsidRPr="00093B1E">
        <w:t xml:space="preserve">Juan tiene un negocio de reparación de equipos celulares, él importa los repuestos y debido a esto los precios que oferta son accesible para sus clientes (factura por repuestos y también el servicio de reparación). El negocio de Juan ha crecido mucho y el número de reparaciones ahora son demasiadas, tanto así que ha tenido que contratar técnicos para poder cumplir con las cuotas de reparaciones, no obstante, también tiene un problema y es que los clientes llaman y escriben a cada momento a su número para saber el estado de su equipo enviado a reparar, Juan no se abastece para contestar y ha tenido demasiados reclamos últimamente por ese inconveniente. </w:t>
      </w:r>
      <w:r w:rsidRPr="00A2304C">
        <w:t>La falta de un sistema administrativo eficiente limita la organización y el seguimiento de las reparaciones, lo que resulta en una comunicación ineficaz con los clientes.</w:t>
      </w:r>
    </w:p>
    <w:p w14:paraId="10722A85" w14:textId="77777777" w:rsidR="00ED716E" w:rsidRPr="003620D7" w:rsidRDefault="00ED716E" w:rsidP="00ED716E">
      <w:pPr>
        <w:pStyle w:val="Prrafodelista"/>
        <w:ind w:left="1080"/>
        <w:rPr>
          <w:b/>
          <w:bCs/>
        </w:rPr>
      </w:pPr>
      <w:r w:rsidRPr="003620D7">
        <w:rPr>
          <w:b/>
          <w:bCs/>
        </w:rPr>
        <w:t xml:space="preserve">Afecta a: </w:t>
      </w:r>
    </w:p>
    <w:p w14:paraId="06D5F58E" w14:textId="77777777" w:rsidR="00ED716E" w:rsidRDefault="00ED716E" w:rsidP="00ED716E">
      <w:pPr>
        <w:pStyle w:val="Prrafodelista"/>
        <w:ind w:left="1080"/>
      </w:pPr>
      <w:r>
        <w:t xml:space="preserve">Clientes, Administrador, Técnicos. </w:t>
      </w:r>
    </w:p>
    <w:p w14:paraId="2D656DAC" w14:textId="77777777" w:rsidR="00ED716E" w:rsidRDefault="00ED716E" w:rsidP="00ED716E">
      <w:pPr>
        <w:pStyle w:val="Prrafodelista"/>
        <w:ind w:left="1080"/>
        <w:rPr>
          <w:b/>
          <w:bCs/>
        </w:rPr>
      </w:pPr>
      <w:r w:rsidRPr="003620D7">
        <w:rPr>
          <w:b/>
          <w:bCs/>
        </w:rPr>
        <w:t>Cuyo impacto es:</w:t>
      </w:r>
    </w:p>
    <w:p w14:paraId="3F577087" w14:textId="77777777" w:rsidR="00ED716E" w:rsidRDefault="00ED716E">
      <w:pPr>
        <w:pStyle w:val="Prrafodelista"/>
        <w:numPr>
          <w:ilvl w:val="0"/>
          <w:numId w:val="117"/>
        </w:numPr>
      </w:pPr>
      <w:r>
        <w:t>Mejor satisfacción del Cliente.</w:t>
      </w:r>
    </w:p>
    <w:p w14:paraId="1884BA52" w14:textId="77777777" w:rsidR="00ED716E" w:rsidRDefault="00ED716E">
      <w:pPr>
        <w:pStyle w:val="Prrafodelista"/>
        <w:numPr>
          <w:ilvl w:val="0"/>
          <w:numId w:val="117"/>
        </w:numPr>
      </w:pPr>
      <w:r>
        <w:t>Mejor Organización del negocio.</w:t>
      </w:r>
    </w:p>
    <w:p w14:paraId="36EC9602" w14:textId="77777777" w:rsidR="00ED716E" w:rsidRPr="00ED716E" w:rsidRDefault="00ED716E">
      <w:pPr>
        <w:pStyle w:val="Prrafodelista"/>
        <w:numPr>
          <w:ilvl w:val="0"/>
          <w:numId w:val="117"/>
        </w:numPr>
        <w:rPr>
          <w:b/>
          <w:bCs/>
        </w:rPr>
      </w:pPr>
      <w:r>
        <w:t>Automatización de procesos administrativos.</w:t>
      </w:r>
    </w:p>
    <w:p w14:paraId="2C520029" w14:textId="50A6F60A" w:rsidR="00670299" w:rsidRPr="0039736F" w:rsidRDefault="00670299" w:rsidP="00670299">
      <w:pPr>
        <w:pStyle w:val="Ttulo3"/>
        <w:numPr>
          <w:ilvl w:val="2"/>
          <w:numId w:val="3"/>
        </w:numPr>
        <w:ind w:left="1843"/>
        <w:rPr>
          <w:rFonts w:ascii="Calibri" w:hAnsi="Calibri" w:cs="Book Antiqua"/>
          <w:sz w:val="24"/>
        </w:rPr>
      </w:pPr>
      <w:r w:rsidRPr="0039736F">
        <w:rPr>
          <w:rFonts w:ascii="Calibri" w:hAnsi="Calibri" w:cs="Book Antiqua"/>
          <w:sz w:val="24"/>
        </w:rPr>
        <w:t>Objetivo</w:t>
      </w:r>
      <w:bookmarkEnd w:id="15"/>
      <w:bookmarkEnd w:id="16"/>
      <w:bookmarkEnd w:id="17"/>
    </w:p>
    <w:p w14:paraId="3039BE84" w14:textId="77777777" w:rsidR="00ED75C8" w:rsidRPr="0039736F" w:rsidRDefault="00ED75C8" w:rsidP="00ED75C8"/>
    <w:p w14:paraId="30C9B03F" w14:textId="406F615B" w:rsidR="00670299" w:rsidRPr="0039736F" w:rsidRDefault="00ED716E" w:rsidP="00D76415">
      <w:pPr>
        <w:ind w:left="1134"/>
        <w:jc w:val="both"/>
        <w:rPr>
          <w:rFonts w:ascii="Calibri" w:hAnsi="Calibri" w:cs="Book Antiqua"/>
          <w:iCs/>
        </w:rPr>
      </w:pPr>
      <w:r w:rsidRPr="00ED716E">
        <w:rPr>
          <w:rFonts w:ascii="Calibri" w:hAnsi="Calibri" w:cs="Book Antiqua"/>
          <w:iCs/>
        </w:rPr>
        <w:t>Desarrollar una aplicación de escritorio que permita a Juan gestionar de manera organizada los repuestos, el estado de las reparaciones, y la facturación de los servicios, optimizando la administración de su negocio de reparación de celulares.</w:t>
      </w:r>
    </w:p>
    <w:p w14:paraId="401C4CBC" w14:textId="77777777" w:rsidR="00670299" w:rsidRPr="0039736F" w:rsidRDefault="00670299" w:rsidP="00670299">
      <w:pPr>
        <w:pStyle w:val="Ttulo3"/>
        <w:numPr>
          <w:ilvl w:val="2"/>
          <w:numId w:val="3"/>
        </w:numPr>
        <w:ind w:left="1843"/>
        <w:rPr>
          <w:rFonts w:ascii="Calibri" w:hAnsi="Calibri" w:cs="Book Antiqua"/>
          <w:sz w:val="24"/>
        </w:rPr>
      </w:pPr>
      <w:bookmarkStart w:id="18" w:name="_Toc59650442"/>
      <w:bookmarkStart w:id="19" w:name="_Toc127927437"/>
      <w:r w:rsidRPr="0039736F">
        <w:rPr>
          <w:rFonts w:ascii="Calibri" w:hAnsi="Calibri" w:cs="Book Antiqua"/>
          <w:sz w:val="24"/>
        </w:rPr>
        <w:t>Alcance</w:t>
      </w:r>
      <w:bookmarkEnd w:id="18"/>
      <w:bookmarkEnd w:id="19"/>
      <w:r w:rsidRPr="0039736F">
        <w:rPr>
          <w:rFonts w:ascii="Calibri" w:hAnsi="Calibri" w:cs="Book Antiqua"/>
          <w:sz w:val="24"/>
        </w:rPr>
        <w:t xml:space="preserve"> </w:t>
      </w:r>
    </w:p>
    <w:p w14:paraId="54DE75E6" w14:textId="77777777" w:rsidR="00ED716E" w:rsidRDefault="00ED716E" w:rsidP="00ED716E">
      <w:pPr>
        <w:ind w:left="1123"/>
      </w:pPr>
      <w:r>
        <w:t>Nuestra solución permitirá:</w:t>
      </w:r>
    </w:p>
    <w:p w14:paraId="755DCD39" w14:textId="301C05F1" w:rsidR="00ED716E" w:rsidRDefault="00ED716E">
      <w:pPr>
        <w:pStyle w:val="Prrafodelista"/>
        <w:numPr>
          <w:ilvl w:val="0"/>
          <w:numId w:val="118"/>
        </w:numPr>
      </w:pPr>
      <w:r>
        <w:t>Una gestión más organizada de las reparaciones.</w:t>
      </w:r>
    </w:p>
    <w:p w14:paraId="2A96E74A" w14:textId="0C1678B6" w:rsidR="00ED716E" w:rsidRDefault="00ED716E">
      <w:pPr>
        <w:pStyle w:val="Prrafodelista"/>
        <w:numPr>
          <w:ilvl w:val="0"/>
          <w:numId w:val="118"/>
        </w:numPr>
      </w:pPr>
      <w:r>
        <w:t>Mejorar la comunicación con los clientes al permitirles consultar el estado de sus equipos sin necesidad de contactar directamente al negocio.</w:t>
      </w:r>
    </w:p>
    <w:p w14:paraId="3F2B535D" w14:textId="6FA5687E" w:rsidR="00ED716E" w:rsidRPr="0039736F" w:rsidRDefault="00ED716E">
      <w:pPr>
        <w:pStyle w:val="Prrafodelista"/>
        <w:numPr>
          <w:ilvl w:val="0"/>
          <w:numId w:val="118"/>
        </w:numPr>
      </w:pPr>
      <w:r>
        <w:t>Reducir el número de reclamos por falta de información sobre el estado de las reparaciones.</w:t>
      </w:r>
    </w:p>
    <w:p w14:paraId="34D5562F" w14:textId="77777777" w:rsidR="00670299" w:rsidRPr="0039736F" w:rsidRDefault="00670299" w:rsidP="00670299">
      <w:pPr>
        <w:pStyle w:val="Ttulo3"/>
        <w:numPr>
          <w:ilvl w:val="2"/>
          <w:numId w:val="3"/>
        </w:numPr>
        <w:ind w:left="1843"/>
        <w:rPr>
          <w:rFonts w:ascii="Calibri" w:hAnsi="Calibri" w:cs="Book Antiqua"/>
          <w:sz w:val="24"/>
        </w:rPr>
      </w:pPr>
      <w:bookmarkStart w:id="20" w:name="_Toc384283003"/>
      <w:bookmarkStart w:id="21" w:name="_Toc59650443"/>
      <w:bookmarkStart w:id="22" w:name="_Toc127927438"/>
      <w:r w:rsidRPr="0039736F">
        <w:rPr>
          <w:rFonts w:ascii="Calibri" w:hAnsi="Calibri" w:cs="Book Antiqua"/>
          <w:sz w:val="24"/>
        </w:rPr>
        <w:t>El Sistema no contempla</w:t>
      </w:r>
      <w:bookmarkEnd w:id="20"/>
      <w:bookmarkEnd w:id="21"/>
      <w:bookmarkEnd w:id="22"/>
    </w:p>
    <w:p w14:paraId="14F45E66" w14:textId="77777777" w:rsidR="00ED716E" w:rsidRDefault="00ED716E" w:rsidP="00ED716E">
      <w:pPr>
        <w:pStyle w:val="Prrafodelista"/>
        <w:ind w:left="1080"/>
      </w:pPr>
      <w:r>
        <w:t xml:space="preserve">Nuestra solución no contemplará: </w:t>
      </w:r>
    </w:p>
    <w:p w14:paraId="7DD6248D" w14:textId="77777777" w:rsidR="00ED716E" w:rsidRDefault="00ED716E">
      <w:pPr>
        <w:pStyle w:val="Prrafodelista"/>
        <w:numPr>
          <w:ilvl w:val="0"/>
          <w:numId w:val="119"/>
        </w:numPr>
        <w:spacing w:after="160" w:line="259" w:lineRule="auto"/>
      </w:pPr>
      <w:r>
        <w:t xml:space="preserve">Sistemas de pago en línea. </w:t>
      </w:r>
    </w:p>
    <w:p w14:paraId="1B452997" w14:textId="77777777" w:rsidR="00ED716E" w:rsidRDefault="00ED716E">
      <w:pPr>
        <w:pStyle w:val="Prrafodelista"/>
        <w:numPr>
          <w:ilvl w:val="0"/>
          <w:numId w:val="119"/>
        </w:numPr>
        <w:spacing w:after="160" w:line="259" w:lineRule="auto"/>
      </w:pPr>
      <w:r>
        <w:t xml:space="preserve">Asistencia técnica al cliente. </w:t>
      </w:r>
    </w:p>
    <w:p w14:paraId="15F08BF3" w14:textId="1B56BDFB" w:rsidR="00ED716E" w:rsidRDefault="00ED716E">
      <w:pPr>
        <w:pStyle w:val="Prrafodelista"/>
        <w:numPr>
          <w:ilvl w:val="0"/>
          <w:numId w:val="119"/>
        </w:numPr>
        <w:spacing w:after="160" w:line="259" w:lineRule="auto"/>
      </w:pPr>
      <w:r>
        <w:t>Gestión de logística y transporte</w:t>
      </w:r>
    </w:p>
    <w:p w14:paraId="69C2FED4" w14:textId="77777777" w:rsidR="00ED716E" w:rsidRDefault="00ED716E">
      <w:pPr>
        <w:suppressAutoHyphens w:val="0"/>
        <w:rPr>
          <w:lang w:eastAsia="es-ES"/>
        </w:rPr>
      </w:pPr>
      <w:r>
        <w:br w:type="page"/>
      </w:r>
    </w:p>
    <w:p w14:paraId="6DAA96F0" w14:textId="62808E7C" w:rsidR="00857C2C" w:rsidRPr="0039736F" w:rsidRDefault="00D76415" w:rsidP="00D76415">
      <w:pPr>
        <w:pStyle w:val="Ttulo3"/>
        <w:numPr>
          <w:ilvl w:val="2"/>
          <w:numId w:val="3"/>
        </w:numPr>
        <w:ind w:left="1843"/>
        <w:rPr>
          <w:rFonts w:ascii="Calibri" w:hAnsi="Calibri" w:cs="Book Antiqua"/>
          <w:sz w:val="24"/>
        </w:rPr>
      </w:pPr>
      <w:bookmarkStart w:id="23" w:name="_Toc127927439"/>
      <w:r w:rsidRPr="0039736F">
        <w:rPr>
          <w:rFonts w:ascii="Calibri" w:hAnsi="Calibri" w:cs="Book Antiqua"/>
          <w:sz w:val="24"/>
        </w:rPr>
        <w:lastRenderedPageBreak/>
        <w:t>Riesgos</w:t>
      </w:r>
      <w:bookmarkEnd w:id="23"/>
    </w:p>
    <w:p w14:paraId="78E70F99" w14:textId="77777777" w:rsidR="00D76415" w:rsidRPr="0039736F" w:rsidRDefault="00D76415" w:rsidP="00D76415"/>
    <w:tbl>
      <w:tblPr>
        <w:tblW w:w="9913" w:type="dxa"/>
        <w:jc w:val="center"/>
        <w:tblCellMar>
          <w:left w:w="0" w:type="dxa"/>
          <w:right w:w="0" w:type="dxa"/>
        </w:tblCellMar>
        <w:tblLook w:val="0600" w:firstRow="0" w:lastRow="0" w:firstColumn="0" w:lastColumn="0" w:noHBand="1" w:noVBand="1"/>
      </w:tblPr>
      <w:tblGrid>
        <w:gridCol w:w="1833"/>
        <w:gridCol w:w="1418"/>
        <w:gridCol w:w="992"/>
        <w:gridCol w:w="3969"/>
        <w:gridCol w:w="1701"/>
      </w:tblGrid>
      <w:tr w:rsidR="00ED716E" w:rsidRPr="0039736F" w14:paraId="2E021695" w14:textId="77777777" w:rsidTr="00E95D6B">
        <w:trPr>
          <w:trHeight w:val="564"/>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0499D970"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Factor de riesgo</w:t>
            </w:r>
          </w:p>
        </w:tc>
        <w:tc>
          <w:tcPr>
            <w:tcW w:w="1418"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D3744F4"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Probabilidad</w:t>
            </w:r>
          </w:p>
        </w:tc>
        <w:tc>
          <w:tcPr>
            <w:tcW w:w="992"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6C5CFF02"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Impacto</w:t>
            </w:r>
          </w:p>
        </w:tc>
        <w:tc>
          <w:tcPr>
            <w:tcW w:w="3969"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46AFDCAC" w14:textId="77777777" w:rsidR="00ED716E" w:rsidRPr="0039736F" w:rsidRDefault="00ED716E" w:rsidP="00E95D6B">
            <w:pPr>
              <w:ind w:left="126"/>
              <w:jc w:val="center"/>
              <w:rPr>
                <w:rFonts w:ascii="Calibri" w:hAnsi="Calibri" w:cs="Book Antiqua"/>
                <w:iCs/>
                <w:color w:val="000000" w:themeColor="text1"/>
              </w:rPr>
            </w:pPr>
            <w:r w:rsidRPr="0039736F">
              <w:rPr>
                <w:rFonts w:ascii="Calibri" w:hAnsi="Calibri" w:cs="Book Antiqua"/>
                <w:b/>
                <w:bCs/>
                <w:iCs/>
                <w:color w:val="000000" w:themeColor="text1"/>
              </w:rPr>
              <w:t>Estrategia de mitigación</w:t>
            </w:r>
          </w:p>
        </w:tc>
        <w:tc>
          <w:tcPr>
            <w:tcW w:w="1701"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63B19084"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Responsable</w:t>
            </w:r>
          </w:p>
        </w:tc>
      </w:tr>
      <w:tr w:rsidR="00ED716E" w:rsidRPr="0039736F" w14:paraId="31BC20E9" w14:textId="77777777" w:rsidTr="00E95D6B">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1292AEC" w14:textId="77777777" w:rsidR="00ED716E" w:rsidRPr="003620D7" w:rsidRDefault="00ED716E" w:rsidP="00E95D6B">
            <w:pPr>
              <w:rPr>
                <w:iCs/>
                <w:color w:val="000000" w:themeColor="text1"/>
              </w:rPr>
            </w:pPr>
            <w:r w:rsidRPr="003620D7">
              <w:rPr>
                <w:iCs/>
                <w:color w:val="000000" w:themeColor="text1"/>
              </w:rPr>
              <w:t>Resistencia al cambio por parte de los empleados.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43605C94" w14:textId="77777777" w:rsidR="00ED716E" w:rsidRPr="003620D7" w:rsidRDefault="00ED716E" w:rsidP="00E95D6B">
            <w:pPr>
              <w:ind w:left="127"/>
              <w:rPr>
                <w:iCs/>
                <w:color w:val="000000" w:themeColor="text1"/>
              </w:rPr>
            </w:pPr>
            <w:r w:rsidRPr="003620D7">
              <w:rPr>
                <w:iCs/>
                <w:color w:val="000000" w:themeColor="text1"/>
              </w:rPr>
              <w:t>Alto</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62CC601F" w14:textId="77777777" w:rsidR="00ED716E" w:rsidRPr="003620D7" w:rsidRDefault="00ED716E" w:rsidP="00E95D6B">
            <w:pPr>
              <w:rPr>
                <w:iCs/>
                <w:color w:val="000000" w:themeColor="text1"/>
              </w:rPr>
            </w:pPr>
            <w:r w:rsidRPr="003620D7">
              <w:rPr>
                <w:iCs/>
                <w:color w:val="000000" w:themeColor="text1"/>
              </w:rPr>
              <w:t>Alto</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5590749B" w14:textId="77777777" w:rsidR="00ED716E" w:rsidRPr="003620D7" w:rsidRDefault="00ED716E" w:rsidP="00E95D6B">
            <w:pPr>
              <w:ind w:left="126"/>
              <w:rPr>
                <w:iCs/>
                <w:color w:val="000000" w:themeColor="text1"/>
              </w:rPr>
            </w:pPr>
            <w:r w:rsidRPr="003620D7">
              <w:rPr>
                <w:iCs/>
                <w:color w:val="000000" w:themeColor="text1"/>
              </w:rPr>
              <w:t>Realizar capacitaciones periódicas para enseñar a los empleados a utilizar la aplicación.</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1D63501" w14:textId="77777777" w:rsidR="00ED716E" w:rsidRPr="003620D7" w:rsidRDefault="00ED716E" w:rsidP="00E95D6B">
            <w:pPr>
              <w:ind w:left="164"/>
              <w:rPr>
                <w:iCs/>
                <w:color w:val="000000" w:themeColor="text1"/>
              </w:rPr>
            </w:pPr>
            <w:r w:rsidRPr="003620D7">
              <w:rPr>
                <w:iCs/>
                <w:color w:val="000000" w:themeColor="text1"/>
              </w:rPr>
              <w:t>Equipo de TI</w:t>
            </w:r>
          </w:p>
        </w:tc>
      </w:tr>
      <w:tr w:rsidR="00ED716E" w:rsidRPr="0039736F" w14:paraId="14443AC2" w14:textId="77777777" w:rsidTr="00E95D6B">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947514E" w14:textId="77777777" w:rsidR="00ED716E" w:rsidRPr="003620D7" w:rsidRDefault="00ED716E" w:rsidP="00E95D6B">
            <w:pPr>
              <w:rPr>
                <w:iCs/>
                <w:color w:val="000000" w:themeColor="text1"/>
              </w:rPr>
            </w:pPr>
            <w:r w:rsidRPr="003620D7">
              <w:rPr>
                <w:iCs/>
                <w:color w:val="000000" w:themeColor="text1"/>
              </w:rPr>
              <w:t>Fallos técnicos en el sistema</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006DBD3" w14:textId="77777777" w:rsidR="00ED716E" w:rsidRPr="003620D7" w:rsidRDefault="00ED716E" w:rsidP="00E95D6B">
            <w:pPr>
              <w:rPr>
                <w:iCs/>
                <w:color w:val="000000" w:themeColor="text1"/>
              </w:rPr>
            </w:pPr>
            <w:r w:rsidRPr="003620D7">
              <w:rPr>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22C1A3A" w14:textId="77777777" w:rsidR="00ED716E" w:rsidRPr="003620D7" w:rsidRDefault="00ED716E" w:rsidP="00E95D6B">
            <w:pPr>
              <w:rPr>
                <w:iCs/>
                <w:color w:val="000000" w:themeColor="text1"/>
              </w:rPr>
            </w:pPr>
            <w:r w:rsidRPr="003620D7">
              <w:rPr>
                <w:iCs/>
                <w:color w:val="000000" w:themeColor="text1"/>
              </w:rPr>
              <w:t>Alto</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70F6DE1C" w14:textId="77777777" w:rsidR="00ED716E" w:rsidRPr="003620D7" w:rsidRDefault="00ED716E" w:rsidP="00E95D6B">
            <w:pPr>
              <w:ind w:left="126"/>
              <w:rPr>
                <w:iCs/>
                <w:color w:val="000000" w:themeColor="text1"/>
              </w:rPr>
            </w:pPr>
            <w:r w:rsidRPr="003620D7">
              <w:rPr>
                <w:iCs/>
                <w:color w:val="000000" w:themeColor="text1"/>
              </w:rPr>
              <w:t xml:space="preserve">Implementar pruebas antes de la implementación y contar con un plan de soporte técnico para resolver posibles errores rápidamente. </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9B3DD79" w14:textId="77777777" w:rsidR="00ED716E" w:rsidRPr="003620D7" w:rsidRDefault="00ED716E" w:rsidP="00E95D6B">
            <w:pPr>
              <w:ind w:left="164"/>
              <w:rPr>
                <w:iCs/>
                <w:color w:val="000000" w:themeColor="text1"/>
              </w:rPr>
            </w:pPr>
            <w:r w:rsidRPr="003620D7">
              <w:rPr>
                <w:iCs/>
                <w:color w:val="000000" w:themeColor="text1"/>
              </w:rPr>
              <w:t xml:space="preserve">Equipo TI </w:t>
            </w:r>
          </w:p>
        </w:tc>
      </w:tr>
      <w:tr w:rsidR="00ED716E" w:rsidRPr="0039736F" w14:paraId="7F82EB77" w14:textId="77777777" w:rsidTr="00E95D6B">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88EE91D" w14:textId="77777777" w:rsidR="00ED716E" w:rsidRPr="003620D7" w:rsidRDefault="00ED716E" w:rsidP="00E95D6B">
            <w:pPr>
              <w:rPr>
                <w:iCs/>
                <w:color w:val="000000" w:themeColor="text1"/>
              </w:rPr>
            </w:pPr>
            <w:r w:rsidRPr="003620D7">
              <w:rPr>
                <w:iCs/>
                <w:color w:val="000000" w:themeColor="text1"/>
              </w:rPr>
              <w:t xml:space="preserve">Falta de capacitación </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D91BFB3" w14:textId="77777777" w:rsidR="00ED716E" w:rsidRPr="003620D7" w:rsidRDefault="00ED716E" w:rsidP="00E95D6B">
            <w:pPr>
              <w:rPr>
                <w:iCs/>
                <w:color w:val="000000" w:themeColor="text1"/>
              </w:rPr>
            </w:pPr>
            <w:r w:rsidRPr="003620D7">
              <w:rPr>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B73F86B" w14:textId="77777777" w:rsidR="00ED716E" w:rsidRPr="003620D7" w:rsidRDefault="00ED716E" w:rsidP="00E95D6B">
            <w:pPr>
              <w:ind w:left="121"/>
              <w:rPr>
                <w:iCs/>
                <w:color w:val="000000" w:themeColor="text1"/>
              </w:rPr>
            </w:pPr>
            <w:r w:rsidRPr="003620D7">
              <w:rPr>
                <w:iCs/>
                <w:color w:val="000000" w:themeColor="text1"/>
              </w:rPr>
              <w:t>Alto</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B0DD1CD" w14:textId="77777777" w:rsidR="00ED716E" w:rsidRPr="003620D7" w:rsidRDefault="00ED716E" w:rsidP="00E95D6B">
            <w:pPr>
              <w:ind w:left="126"/>
              <w:rPr>
                <w:iCs/>
                <w:color w:val="000000" w:themeColor="text1"/>
              </w:rPr>
            </w:pPr>
            <w:r w:rsidRPr="003620D7">
              <w:rPr>
                <w:iCs/>
                <w:color w:val="000000" w:themeColor="text1"/>
              </w:rPr>
              <w:t>Ofrecer capacitaciones iniciales completa a todos los usuarios del sistema.</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C367066" w14:textId="77777777" w:rsidR="00ED716E" w:rsidRPr="003620D7" w:rsidRDefault="00ED716E" w:rsidP="00E95D6B">
            <w:pPr>
              <w:ind w:left="164"/>
              <w:rPr>
                <w:iCs/>
                <w:color w:val="000000" w:themeColor="text1"/>
              </w:rPr>
            </w:pPr>
            <w:r w:rsidRPr="003620D7">
              <w:rPr>
                <w:iCs/>
                <w:color w:val="000000" w:themeColor="text1"/>
              </w:rPr>
              <w:t xml:space="preserve">Equipo de TI </w:t>
            </w:r>
          </w:p>
        </w:tc>
      </w:tr>
    </w:tbl>
    <w:p w14:paraId="3C619D39" w14:textId="77777777" w:rsidR="00857C2C" w:rsidRPr="0039736F" w:rsidRDefault="00857C2C" w:rsidP="00857C2C">
      <w:pPr>
        <w:rPr>
          <w:rFonts w:ascii="Calibri" w:hAnsi="Calibri" w:cs="Book Antiqua"/>
        </w:rPr>
      </w:pPr>
    </w:p>
    <w:p w14:paraId="07D96289" w14:textId="77777777" w:rsidR="00857C2C" w:rsidRPr="0039736F" w:rsidRDefault="00857C2C" w:rsidP="00857C2C">
      <w:pPr>
        <w:pStyle w:val="Ttulo1"/>
        <w:numPr>
          <w:ilvl w:val="0"/>
          <w:numId w:val="2"/>
        </w:numPr>
        <w:spacing w:before="0" w:after="0"/>
        <w:rPr>
          <w:rFonts w:ascii="Calibri" w:hAnsi="Calibri" w:cs="Book Antiqua"/>
        </w:rPr>
      </w:pPr>
      <w:bookmarkStart w:id="24" w:name="_Toc127927440"/>
      <w:r w:rsidRPr="0039736F">
        <w:rPr>
          <w:rFonts w:ascii="Calibri" w:hAnsi="Calibri" w:cs="Book Antiqua"/>
          <w:sz w:val="28"/>
        </w:rPr>
        <w:t>Descripción General</w:t>
      </w:r>
      <w:bookmarkEnd w:id="24"/>
      <w:r w:rsidRPr="0039736F">
        <w:rPr>
          <w:rFonts w:ascii="Calibri" w:hAnsi="Calibri" w:cs="Book Antiqua"/>
          <w:sz w:val="28"/>
        </w:rPr>
        <w:t xml:space="preserve"> </w:t>
      </w:r>
    </w:p>
    <w:p w14:paraId="39A5D88B" w14:textId="77777777" w:rsidR="00857C2C" w:rsidRPr="0039736F" w:rsidRDefault="00857C2C" w:rsidP="00857C2C">
      <w:pPr>
        <w:pStyle w:val="Ttulo2"/>
        <w:numPr>
          <w:ilvl w:val="1"/>
          <w:numId w:val="2"/>
        </w:numPr>
        <w:ind w:left="1418"/>
        <w:rPr>
          <w:rFonts w:ascii="Calibri" w:hAnsi="Calibri" w:cs="Book Antiqua"/>
          <w:i w:val="0"/>
          <w:sz w:val="24"/>
        </w:rPr>
      </w:pPr>
      <w:bookmarkStart w:id="25" w:name="_Toc127927441"/>
      <w:r w:rsidRPr="0039736F">
        <w:rPr>
          <w:rFonts w:ascii="Calibri" w:hAnsi="Calibri" w:cs="Book Antiqua"/>
          <w:i w:val="0"/>
          <w:sz w:val="24"/>
        </w:rPr>
        <w:t>Contexto del Producto</w:t>
      </w:r>
      <w:bookmarkEnd w:id="25"/>
    </w:p>
    <w:p w14:paraId="3C82AD13" w14:textId="41EDF081" w:rsidR="00FF729D" w:rsidRPr="002102BA" w:rsidRDefault="00FF729D" w:rsidP="00FF729D">
      <w:pPr>
        <w:pStyle w:val="Prrafodelista"/>
        <w:jc w:val="both"/>
        <w:rPr>
          <w:rFonts w:ascii="Calibri" w:hAnsi="Calibri" w:cs="Book Antiqua"/>
          <w:iCs/>
          <w:lang w:val="es-US" w:eastAsia="ar-SA"/>
        </w:rPr>
      </w:pPr>
      <w:r w:rsidRPr="0039736F">
        <w:rPr>
          <w:rFonts w:ascii="Calibri" w:hAnsi="Calibri" w:cs="Book Antiqua"/>
          <w:iCs/>
        </w:rPr>
        <w:t xml:space="preserve">A diferencia del proceso manual actual donde </w:t>
      </w:r>
      <w:r w:rsidR="002102BA">
        <w:rPr>
          <w:rFonts w:ascii="Calibri" w:hAnsi="Calibri" w:cs="Book Antiqua"/>
          <w:iCs/>
        </w:rPr>
        <w:t>el administrador y los técnicos llevan los registros de las reparaciones en hojas y el contacto de los clientes se pierde por momentos y también que los técnicos trabajan con muchos dispositivos sin saber con exactitud que caso le corresponde a cada uno ahora con el producto buscamos gestionar con mucha mejoría por completo el proceso del negocio</w:t>
      </w:r>
    </w:p>
    <w:p w14:paraId="4E4DDAF2" w14:textId="77777777" w:rsidR="00857C2C" w:rsidRPr="0039736F" w:rsidRDefault="00857C2C" w:rsidP="00857C2C">
      <w:pPr>
        <w:pStyle w:val="Ttulo2"/>
        <w:numPr>
          <w:ilvl w:val="1"/>
          <w:numId w:val="2"/>
        </w:numPr>
        <w:ind w:left="1418"/>
        <w:rPr>
          <w:rFonts w:ascii="Calibri" w:hAnsi="Calibri" w:cs="Book Antiqua"/>
          <w:i w:val="0"/>
          <w:sz w:val="24"/>
        </w:rPr>
      </w:pPr>
      <w:bookmarkStart w:id="26" w:name="_Toc127927442"/>
      <w:r w:rsidRPr="0039736F">
        <w:rPr>
          <w:rFonts w:ascii="Calibri" w:hAnsi="Calibri" w:cs="Book Antiqua"/>
          <w:i w:val="0"/>
          <w:sz w:val="24"/>
        </w:rPr>
        <w:t>Perspectivas futuras del producto</w:t>
      </w:r>
      <w:bookmarkEnd w:id="26"/>
    </w:p>
    <w:p w14:paraId="1DCCB855" w14:textId="5B0595B2" w:rsidR="00050239" w:rsidRPr="0039736F" w:rsidRDefault="002102BA">
      <w:pPr>
        <w:pStyle w:val="Prrafodelista"/>
        <w:numPr>
          <w:ilvl w:val="0"/>
          <w:numId w:val="7"/>
        </w:numPr>
        <w:jc w:val="both"/>
        <w:rPr>
          <w:rFonts w:ascii="Calibri" w:hAnsi="Calibri" w:cs="Book Antiqua"/>
          <w:iCs/>
        </w:rPr>
      </w:pPr>
      <w:r>
        <w:rPr>
          <w:rFonts w:ascii="Calibri" w:hAnsi="Calibri" w:cs="Book Antiqua"/>
          <w:iCs/>
        </w:rPr>
        <w:t>El sistema recibirá mantenimiento, pero no agregando nuevas funcionalidades al mismo.</w:t>
      </w:r>
    </w:p>
    <w:p w14:paraId="36395E55" w14:textId="77777777" w:rsidR="00ED716E" w:rsidRDefault="00ED716E">
      <w:pPr>
        <w:suppressAutoHyphens w:val="0"/>
        <w:rPr>
          <w:rFonts w:ascii="Calibri" w:hAnsi="Calibri" w:cs="Book Antiqua"/>
          <w:b/>
          <w:bCs/>
          <w:iCs/>
          <w:szCs w:val="28"/>
        </w:rPr>
      </w:pPr>
      <w:bookmarkStart w:id="27" w:name="_Toc127927443"/>
      <w:r>
        <w:rPr>
          <w:rFonts w:ascii="Calibri" w:hAnsi="Calibri" w:cs="Book Antiqua"/>
          <w:i/>
        </w:rPr>
        <w:br w:type="page"/>
      </w:r>
    </w:p>
    <w:p w14:paraId="400BD585" w14:textId="1C7456F9" w:rsidR="00472F8F" w:rsidRPr="0039736F" w:rsidRDefault="00857C2C" w:rsidP="00472F8F">
      <w:pPr>
        <w:pStyle w:val="Ttulo2"/>
        <w:numPr>
          <w:ilvl w:val="1"/>
          <w:numId w:val="2"/>
        </w:numPr>
        <w:ind w:left="1418"/>
        <w:rPr>
          <w:rFonts w:ascii="Calibri" w:hAnsi="Calibri" w:cs="Book Antiqua"/>
          <w:i w:val="0"/>
          <w:sz w:val="24"/>
        </w:rPr>
      </w:pPr>
      <w:r w:rsidRPr="0039736F">
        <w:rPr>
          <w:rFonts w:ascii="Calibri" w:hAnsi="Calibri" w:cs="Book Antiqua"/>
          <w:i w:val="0"/>
          <w:sz w:val="24"/>
        </w:rPr>
        <w:lastRenderedPageBreak/>
        <w:t>Reglas y Funciones de Negocio</w:t>
      </w:r>
      <w:bookmarkEnd w:id="27"/>
    </w:p>
    <w:p w14:paraId="4E63C7C5" w14:textId="77777777" w:rsidR="00050239" w:rsidRPr="0039736F" w:rsidRDefault="00050239" w:rsidP="00050239">
      <w:pPr>
        <w:pStyle w:val="Prrafodelista"/>
        <w:jc w:val="both"/>
        <w:rPr>
          <w:rFonts w:ascii="Calibri" w:hAnsi="Calibri" w:cs="Book Antiqua"/>
          <w:b/>
          <w:bCs/>
          <w:iCs/>
        </w:rPr>
      </w:pPr>
      <w:r w:rsidRPr="0039736F">
        <w:rPr>
          <w:rFonts w:ascii="Calibri" w:hAnsi="Calibri" w:cs="Book Antiqua"/>
          <w:b/>
          <w:bCs/>
          <w:iCs/>
        </w:rPr>
        <w:t>Mapeo AS IS</w:t>
      </w:r>
    </w:p>
    <w:p w14:paraId="21A5005A" w14:textId="3EB283EA" w:rsidR="002710B4" w:rsidRDefault="002710B4" w:rsidP="00ED716E">
      <w:pPr>
        <w:ind w:left="720"/>
        <w:jc w:val="center"/>
        <w:rPr>
          <w:rFonts w:ascii="Calibri" w:hAnsi="Calibri" w:cs="Book Antiqua"/>
          <w:i/>
          <w:color w:val="0000FF"/>
        </w:rPr>
      </w:pPr>
      <w:r>
        <w:rPr>
          <w:noProof/>
        </w:rPr>
        <w:drawing>
          <wp:inline distT="0" distB="0" distL="0" distR="0" wp14:anchorId="13EAB9C8" wp14:editId="1FF373DC">
            <wp:extent cx="3667125" cy="5038725"/>
            <wp:effectExtent l="0" t="0" r="9525" b="9525"/>
            <wp:docPr id="169526527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7125" cy="5038725"/>
                    </a:xfrm>
                    <a:prstGeom prst="rect">
                      <a:avLst/>
                    </a:prstGeom>
                    <a:noFill/>
                    <a:ln>
                      <a:noFill/>
                    </a:ln>
                  </pic:spPr>
                </pic:pic>
              </a:graphicData>
            </a:graphic>
          </wp:inline>
        </w:drawing>
      </w:r>
    </w:p>
    <w:p w14:paraId="4C11DCCE" w14:textId="7E90E3B4" w:rsidR="002710B4" w:rsidRDefault="002710B4">
      <w:pPr>
        <w:suppressAutoHyphens w:val="0"/>
        <w:rPr>
          <w:rFonts w:ascii="Calibri" w:hAnsi="Calibri" w:cs="Book Antiqua"/>
          <w:i/>
          <w:color w:val="0000FF"/>
        </w:rPr>
      </w:pPr>
      <w:r>
        <w:rPr>
          <w:rFonts w:ascii="Calibri" w:hAnsi="Calibri" w:cs="Book Antiqua"/>
          <w:i/>
          <w:color w:val="0000FF"/>
        </w:rPr>
        <w:br w:type="page"/>
      </w:r>
    </w:p>
    <w:p w14:paraId="4D9ECC18" w14:textId="79DADF41" w:rsidR="00050239" w:rsidRPr="0039736F" w:rsidRDefault="00050239" w:rsidP="00050239">
      <w:pPr>
        <w:jc w:val="both"/>
        <w:rPr>
          <w:rFonts w:ascii="Calibri" w:hAnsi="Calibri" w:cs="Book Antiqua"/>
          <w:b/>
          <w:bCs/>
          <w:iCs/>
          <w:color w:val="0000FF"/>
        </w:rPr>
      </w:pPr>
      <w:bookmarkStart w:id="28" w:name="_Hlk123331775"/>
      <w:r w:rsidRPr="0039736F">
        <w:rPr>
          <w:rFonts w:ascii="Calibri" w:hAnsi="Calibri" w:cs="Book Antiqua"/>
          <w:i/>
          <w:color w:val="0000FF"/>
        </w:rPr>
        <w:lastRenderedPageBreak/>
        <w:t xml:space="preserve">             </w:t>
      </w:r>
      <w:r w:rsidRPr="0039736F">
        <w:rPr>
          <w:rFonts w:ascii="Calibri" w:hAnsi="Calibri" w:cs="Book Antiqua"/>
          <w:b/>
          <w:bCs/>
          <w:iCs/>
        </w:rPr>
        <w:t>Mapeo TO BE</w:t>
      </w:r>
    </w:p>
    <w:bookmarkEnd w:id="28"/>
    <w:p w14:paraId="58326DA4" w14:textId="31E6E5F3" w:rsidR="00050239" w:rsidRPr="0039736F" w:rsidRDefault="002710B4" w:rsidP="00ED716E">
      <w:pPr>
        <w:ind w:left="720"/>
        <w:jc w:val="center"/>
        <w:rPr>
          <w:rFonts w:ascii="Calibri" w:hAnsi="Calibri" w:cs="Book Antiqua"/>
          <w:i/>
          <w:color w:val="0000FF"/>
        </w:rPr>
      </w:pPr>
      <w:r>
        <w:rPr>
          <w:rFonts w:ascii="Calibri" w:hAnsi="Calibri" w:cs="Book Antiqua"/>
          <w:i/>
          <w:noProof/>
          <w:color w:val="0000FF"/>
        </w:rPr>
        <w:drawing>
          <wp:inline distT="0" distB="0" distL="0" distR="0" wp14:anchorId="0524011B" wp14:editId="6198048D">
            <wp:extent cx="3667125" cy="5724525"/>
            <wp:effectExtent l="0" t="0" r="9525" b="9525"/>
            <wp:docPr id="16684161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7125" cy="5724525"/>
                    </a:xfrm>
                    <a:prstGeom prst="rect">
                      <a:avLst/>
                    </a:prstGeom>
                    <a:noFill/>
                    <a:ln>
                      <a:noFill/>
                    </a:ln>
                  </pic:spPr>
                </pic:pic>
              </a:graphicData>
            </a:graphic>
          </wp:inline>
        </w:drawing>
      </w:r>
    </w:p>
    <w:p w14:paraId="45B0B591" w14:textId="77777777" w:rsidR="00050239" w:rsidRPr="0039736F" w:rsidRDefault="00050239" w:rsidP="00DE2736">
      <w:pPr>
        <w:ind w:left="720"/>
        <w:jc w:val="both"/>
        <w:rPr>
          <w:rFonts w:ascii="Calibri" w:hAnsi="Calibri" w:cs="Book Antiqua"/>
          <w:i/>
          <w:color w:val="0000FF"/>
        </w:rPr>
      </w:pPr>
    </w:p>
    <w:p w14:paraId="4CE84F1D" w14:textId="02106C21" w:rsidR="002710B4" w:rsidRDefault="002710B4">
      <w:pPr>
        <w:suppressAutoHyphens w:val="0"/>
        <w:rPr>
          <w:rFonts w:ascii="Calibri" w:hAnsi="Calibri" w:cs="Book Antiqua"/>
          <w:i/>
          <w:color w:val="0000FF"/>
        </w:rPr>
      </w:pPr>
      <w:r>
        <w:rPr>
          <w:rFonts w:ascii="Calibri" w:hAnsi="Calibri" w:cs="Book Antiqua"/>
          <w:i/>
          <w:color w:val="0000FF"/>
        </w:rPr>
        <w:br w:type="page"/>
      </w:r>
    </w:p>
    <w:p w14:paraId="7AF3CD66" w14:textId="77777777" w:rsidR="00A2466D" w:rsidRPr="0039736F" w:rsidRDefault="00A2466D" w:rsidP="00A2466D">
      <w:pPr>
        <w:pStyle w:val="Ttulo1"/>
        <w:numPr>
          <w:ilvl w:val="0"/>
          <w:numId w:val="2"/>
        </w:numPr>
        <w:spacing w:before="0" w:after="0"/>
        <w:rPr>
          <w:rFonts w:ascii="Calibri" w:hAnsi="Calibri" w:cs="Book Antiqua"/>
          <w:sz w:val="28"/>
        </w:rPr>
      </w:pPr>
      <w:bookmarkStart w:id="29" w:name="_Toc453064074"/>
      <w:bookmarkStart w:id="30" w:name="_Toc127927444"/>
      <w:r w:rsidRPr="0039736F">
        <w:rPr>
          <w:rFonts w:ascii="Calibri" w:hAnsi="Calibri" w:cs="Book Antiqua"/>
          <w:sz w:val="28"/>
        </w:rPr>
        <w:lastRenderedPageBreak/>
        <w:t>REQUISITOS</w:t>
      </w:r>
      <w:bookmarkEnd w:id="29"/>
      <w:bookmarkEnd w:id="30"/>
    </w:p>
    <w:p w14:paraId="761BCEC4" w14:textId="1AAF4A1D" w:rsidR="00A2466D" w:rsidRPr="0039736F" w:rsidRDefault="00A2466D" w:rsidP="00A2466D">
      <w:pPr>
        <w:pStyle w:val="Ttulo2"/>
        <w:numPr>
          <w:ilvl w:val="1"/>
          <w:numId w:val="2"/>
        </w:numPr>
        <w:ind w:left="1418"/>
        <w:rPr>
          <w:rFonts w:ascii="Calibri" w:hAnsi="Calibri" w:cs="Book Antiqua"/>
          <w:i w:val="0"/>
          <w:sz w:val="24"/>
        </w:rPr>
      </w:pPr>
      <w:bookmarkStart w:id="31" w:name="_Toc453064075"/>
      <w:bookmarkStart w:id="32" w:name="_Toc127927445"/>
      <w:r w:rsidRPr="0039736F">
        <w:rPr>
          <w:rFonts w:asciiTheme="minorHAnsi" w:hAnsiTheme="minorHAnsi" w:cstheme="minorHAnsi"/>
          <w:i w:val="0"/>
          <w:sz w:val="24"/>
        </w:rPr>
        <w:t>Funcionales</w:t>
      </w:r>
      <w:bookmarkEnd w:id="31"/>
      <w:bookmarkEnd w:id="32"/>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0"/>
        <w:gridCol w:w="7410"/>
      </w:tblGrid>
      <w:tr w:rsidR="00557418" w:rsidRPr="00557418" w14:paraId="032D164A"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279330B8" w14:textId="77777777" w:rsidR="00557418" w:rsidRPr="00557418" w:rsidRDefault="00557418" w:rsidP="00557418">
            <w:r w:rsidRPr="00557418">
              <w:rPr>
                <w:lang w:val="es-ES"/>
              </w:rPr>
              <w:t>Número: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54C0CAB3" w14:textId="77777777" w:rsidR="00557418" w:rsidRPr="00557418" w:rsidRDefault="00557418" w:rsidP="00557418">
            <w:r w:rsidRPr="00557418">
              <w:rPr>
                <w:b/>
                <w:bCs/>
                <w:lang w:val="es-ES"/>
              </w:rPr>
              <w:t>RF-#1</w:t>
            </w:r>
            <w:r w:rsidRPr="00557418">
              <w:t> </w:t>
            </w:r>
          </w:p>
        </w:tc>
      </w:tr>
      <w:tr w:rsidR="00557418" w:rsidRPr="00557418" w14:paraId="09291117"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73BCBF84" w14:textId="77777777" w:rsidR="00557418" w:rsidRPr="00557418" w:rsidRDefault="00557418" w:rsidP="00557418">
            <w:r w:rsidRPr="00557418">
              <w:rPr>
                <w:lang w:val="es-ES"/>
              </w:rPr>
              <w:t>Título: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2B0C125C" w14:textId="77777777" w:rsidR="00557418" w:rsidRPr="00557418" w:rsidRDefault="00557418" w:rsidP="00557418">
            <w:r w:rsidRPr="00557418">
              <w:rPr>
                <w:lang w:val="es-ES"/>
              </w:rPr>
              <w:t>Login de negocio</w:t>
            </w:r>
            <w:r w:rsidRPr="00557418">
              <w:t> </w:t>
            </w:r>
          </w:p>
        </w:tc>
      </w:tr>
      <w:tr w:rsidR="00557418" w:rsidRPr="00557418" w14:paraId="497AA9AB"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078165A4" w14:textId="77777777" w:rsidR="00557418" w:rsidRPr="00557418" w:rsidRDefault="00557418" w:rsidP="00557418">
            <w:r w:rsidRPr="00557418">
              <w:rPr>
                <w:lang w:val="es-ES"/>
              </w:rPr>
              <w:t>Texto: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0A250698" w14:textId="77777777" w:rsidR="00557418" w:rsidRPr="00557418" w:rsidRDefault="00557418" w:rsidP="00557418">
            <w:r w:rsidRPr="00557418">
              <w:rPr>
                <w:lang w:val="es-ES"/>
              </w:rPr>
              <w:t>El sistema debe permitir a los técnicos o al administrador iniciar sesión en el sistema.</w:t>
            </w:r>
            <w:r w:rsidRPr="00557418">
              <w:t> </w:t>
            </w:r>
          </w:p>
        </w:tc>
      </w:tr>
      <w:tr w:rsidR="00557418" w:rsidRPr="00557418" w14:paraId="26F3A9B8"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01CBE4A9" w14:textId="77777777" w:rsidR="00557418" w:rsidRPr="00557418" w:rsidRDefault="00557418" w:rsidP="00557418">
            <w:r w:rsidRPr="00557418">
              <w:rPr>
                <w:lang w:val="es-ES"/>
              </w:rPr>
              <w:t>Tipo: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060FCB37" w14:textId="77777777" w:rsidR="00557418" w:rsidRPr="00557418" w:rsidRDefault="00557418" w:rsidP="00557418">
            <w:r w:rsidRPr="00557418">
              <w:rPr>
                <w:lang w:val="es-ES"/>
              </w:rPr>
              <w:t>Funcional - Datos </w:t>
            </w:r>
            <w:r w:rsidRPr="00557418">
              <w:t> </w:t>
            </w:r>
          </w:p>
        </w:tc>
      </w:tr>
      <w:tr w:rsidR="00557418" w:rsidRPr="00557418" w14:paraId="439A126F"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6CC2ACCE" w14:textId="77777777" w:rsidR="00557418" w:rsidRPr="00557418" w:rsidRDefault="00557418" w:rsidP="00557418">
            <w:r w:rsidRPr="00557418">
              <w:rPr>
                <w:lang w:val="es-ES"/>
              </w:rPr>
              <w:t>Detalles de requisitos y restricciones: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036C5BE7" w14:textId="77777777" w:rsidR="00557418" w:rsidRPr="00557418" w:rsidRDefault="00557418" w:rsidP="00557418">
            <w:r w:rsidRPr="00557418">
              <w:rPr>
                <w:lang w:val="es-ES"/>
              </w:rPr>
              <w:t>El sistema debe comprobar la siguiente información:</w:t>
            </w:r>
            <w:r w:rsidRPr="00557418">
              <w:t> </w:t>
            </w:r>
          </w:p>
          <w:p w14:paraId="6F0E6EED" w14:textId="77777777" w:rsidR="00557418" w:rsidRPr="00557418" w:rsidRDefault="00557418" w:rsidP="00557418">
            <w:r w:rsidRPr="00557418">
              <w:rPr>
                <w:lang w:val="es-ES"/>
              </w:rPr>
              <w:t> </w:t>
            </w:r>
            <w:r w:rsidRPr="00557418">
              <w:t> </w:t>
            </w:r>
          </w:p>
          <w:p w14:paraId="17C27B47" w14:textId="77777777" w:rsidR="00557418" w:rsidRPr="00557418" w:rsidRDefault="00557418">
            <w:pPr>
              <w:numPr>
                <w:ilvl w:val="0"/>
                <w:numId w:val="14"/>
              </w:numPr>
            </w:pPr>
            <w:r w:rsidRPr="00557418">
              <w:rPr>
                <w:lang w:val="es-ES"/>
              </w:rPr>
              <w:t>Nombres de usuario (string, 10 caracteres)</w:t>
            </w:r>
            <w:r w:rsidRPr="00557418">
              <w:t> </w:t>
            </w:r>
          </w:p>
          <w:p w14:paraId="1B000BF7" w14:textId="77777777" w:rsidR="00557418" w:rsidRPr="00557418" w:rsidRDefault="00557418">
            <w:pPr>
              <w:numPr>
                <w:ilvl w:val="0"/>
                <w:numId w:val="15"/>
              </w:numPr>
            </w:pPr>
            <w:r w:rsidRPr="00557418">
              <w:rPr>
                <w:lang w:val="es-ES"/>
              </w:rPr>
              <w:t>Contraseña (string, 30 caracteres) </w:t>
            </w:r>
            <w:r w:rsidRPr="00557418">
              <w:t> </w:t>
            </w:r>
          </w:p>
          <w:p w14:paraId="6BD7CCE8" w14:textId="77777777" w:rsidR="00557418" w:rsidRPr="00557418" w:rsidRDefault="00557418" w:rsidP="00557418">
            <w:r w:rsidRPr="00557418">
              <w:rPr>
                <w:lang w:val="es-ES"/>
              </w:rPr>
              <w:t>Restricciones </w:t>
            </w:r>
            <w:r w:rsidRPr="00557418">
              <w:t> </w:t>
            </w:r>
          </w:p>
          <w:p w14:paraId="50DCD9BD" w14:textId="77777777" w:rsidR="00557418" w:rsidRPr="00557418" w:rsidRDefault="00557418">
            <w:pPr>
              <w:numPr>
                <w:ilvl w:val="0"/>
                <w:numId w:val="16"/>
              </w:numPr>
            </w:pPr>
            <w:r w:rsidRPr="00557418">
              <w:rPr>
                <w:lang w:val="es-ES"/>
              </w:rPr>
              <w:t>El campo de nombre de usuario/cédula no permite el uso de caracteres especiales.</w:t>
            </w:r>
            <w:r w:rsidRPr="00557418">
              <w:t> </w:t>
            </w:r>
          </w:p>
        </w:tc>
      </w:tr>
      <w:tr w:rsidR="00557418" w:rsidRPr="00557418" w14:paraId="11A82998"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08C1FFF3" w14:textId="77777777" w:rsidR="00557418" w:rsidRPr="00557418" w:rsidRDefault="00557418" w:rsidP="00557418">
            <w:r w:rsidRPr="00557418">
              <w:rPr>
                <w:lang w:val="es-ES"/>
              </w:rPr>
              <w:t>Fecha de revisión y versión: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1584B5AB" w14:textId="77777777" w:rsidR="00557418" w:rsidRPr="00557418" w:rsidRDefault="00557418" w:rsidP="00557418">
            <w:r w:rsidRPr="00557418">
              <w:rPr>
                <w:lang w:val="es-ES"/>
              </w:rPr>
              <w:t>14/10/2024 </w:t>
            </w:r>
            <w:r w:rsidRPr="00557418">
              <w:t> </w:t>
            </w:r>
          </w:p>
          <w:p w14:paraId="1F3A10ED" w14:textId="77777777" w:rsidR="00557418" w:rsidRPr="00557418" w:rsidRDefault="00557418" w:rsidP="00557418">
            <w:r w:rsidRPr="00557418">
              <w:rPr>
                <w:lang w:val="es-ES"/>
              </w:rPr>
              <w:t>Versión 1.0</w:t>
            </w:r>
            <w:r w:rsidRPr="00557418">
              <w:t> </w:t>
            </w:r>
          </w:p>
        </w:tc>
      </w:tr>
      <w:tr w:rsidR="00557418" w:rsidRPr="00557418" w14:paraId="6FDF7599"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7B50695B" w14:textId="77777777" w:rsidR="00557418" w:rsidRPr="00557418" w:rsidRDefault="00557418" w:rsidP="00557418">
            <w:r w:rsidRPr="00557418">
              <w:rPr>
                <w:lang w:val="es-ES"/>
              </w:rPr>
              <w:t>Prioridad: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56E6D0A7" w14:textId="77777777" w:rsidR="00557418" w:rsidRPr="00557418" w:rsidRDefault="00557418" w:rsidP="00557418">
            <w:r w:rsidRPr="00557418">
              <w:rPr>
                <w:b/>
                <w:bCs/>
                <w:lang w:val="es-ES"/>
              </w:rPr>
              <w:t>Alta </w:t>
            </w:r>
            <w:r w:rsidRPr="00557418">
              <w:rPr>
                <w:lang w:val="es-ES"/>
              </w:rPr>
              <w:t> </w:t>
            </w:r>
            <w:r w:rsidRPr="00557418">
              <w:t> </w:t>
            </w:r>
          </w:p>
        </w:tc>
      </w:tr>
    </w:tbl>
    <w:p w14:paraId="6AAF741A"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7C897FB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805FDA8"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8E10BAB" w14:textId="77777777" w:rsidR="00557418" w:rsidRPr="00557418" w:rsidRDefault="00557418" w:rsidP="00557418">
            <w:r w:rsidRPr="00557418">
              <w:rPr>
                <w:b/>
                <w:bCs/>
                <w:lang w:val="es-ES"/>
              </w:rPr>
              <w:t>RF-#2</w:t>
            </w:r>
            <w:r w:rsidRPr="00557418">
              <w:t> </w:t>
            </w:r>
          </w:p>
        </w:tc>
      </w:tr>
      <w:tr w:rsidR="00557418" w:rsidRPr="00557418" w14:paraId="0EF2FAA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1F4FB66"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E5D5E2E" w14:textId="77777777" w:rsidR="00557418" w:rsidRPr="00557418" w:rsidRDefault="00557418" w:rsidP="00557418">
            <w:r w:rsidRPr="00557418">
              <w:rPr>
                <w:lang w:val="es-ES"/>
              </w:rPr>
              <w:t>Registrar cliente</w:t>
            </w:r>
            <w:r w:rsidRPr="00557418">
              <w:t> </w:t>
            </w:r>
          </w:p>
        </w:tc>
      </w:tr>
      <w:tr w:rsidR="00557418" w:rsidRPr="00557418" w14:paraId="092E19F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A86C0E5"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EA2DE11" w14:textId="77777777" w:rsidR="00557418" w:rsidRPr="00557418" w:rsidRDefault="00557418" w:rsidP="00557418">
            <w:r w:rsidRPr="00557418">
              <w:rPr>
                <w:lang w:val="es-ES"/>
              </w:rPr>
              <w:t>El sistema debe permitir al técnico o administrador registrar los datos del cliente requerido para el servicio.</w:t>
            </w:r>
            <w:r w:rsidRPr="00557418">
              <w:t> </w:t>
            </w:r>
          </w:p>
        </w:tc>
      </w:tr>
      <w:tr w:rsidR="00557418" w:rsidRPr="00557418" w14:paraId="7A34DD64"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8A66F12"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3FFDFAE" w14:textId="77777777" w:rsidR="00557418" w:rsidRPr="00557418" w:rsidRDefault="00557418" w:rsidP="00557418">
            <w:r w:rsidRPr="00557418">
              <w:rPr>
                <w:lang w:val="es-ES"/>
              </w:rPr>
              <w:t>Funcional - Datos </w:t>
            </w:r>
            <w:r w:rsidRPr="00557418">
              <w:t> </w:t>
            </w:r>
          </w:p>
        </w:tc>
      </w:tr>
      <w:tr w:rsidR="00557418" w:rsidRPr="00557418" w14:paraId="30584C81"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1E3498"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6D4A161" w14:textId="77777777" w:rsidR="00557418" w:rsidRPr="00557418" w:rsidRDefault="00557418" w:rsidP="00557418">
            <w:r w:rsidRPr="00557418">
              <w:rPr>
                <w:lang w:val="es-ES"/>
              </w:rPr>
              <w:t>El sistema debe mantener/guardar la siguiente información sobre el registro del cliente: </w:t>
            </w:r>
            <w:r w:rsidRPr="00557418">
              <w:t> </w:t>
            </w:r>
          </w:p>
          <w:p w14:paraId="563FF13C" w14:textId="77777777" w:rsidR="00557418" w:rsidRPr="00557418" w:rsidRDefault="00557418" w:rsidP="00557418">
            <w:r w:rsidRPr="00557418">
              <w:rPr>
                <w:lang w:val="es-ES"/>
              </w:rPr>
              <w:t> </w:t>
            </w:r>
            <w:r w:rsidRPr="00557418">
              <w:t> </w:t>
            </w:r>
          </w:p>
          <w:p w14:paraId="6E167352" w14:textId="77777777" w:rsidR="00557418" w:rsidRPr="00557418" w:rsidRDefault="00557418">
            <w:pPr>
              <w:numPr>
                <w:ilvl w:val="0"/>
                <w:numId w:val="17"/>
              </w:numPr>
            </w:pPr>
            <w:r w:rsidRPr="00557418">
              <w:rPr>
                <w:lang w:val="es-ES"/>
              </w:rPr>
              <w:t>Nombres del cliente: (string, hasta 30 caracteres) </w:t>
            </w:r>
            <w:r w:rsidRPr="00557418">
              <w:t> </w:t>
            </w:r>
          </w:p>
          <w:p w14:paraId="6E52F989" w14:textId="77777777" w:rsidR="00557418" w:rsidRPr="00557418" w:rsidRDefault="00557418">
            <w:pPr>
              <w:numPr>
                <w:ilvl w:val="0"/>
                <w:numId w:val="18"/>
              </w:numPr>
            </w:pPr>
            <w:r w:rsidRPr="00557418">
              <w:rPr>
                <w:lang w:val="es-ES"/>
              </w:rPr>
              <w:t>Apellidos del cliente: (string, hasta 30 caracteres) </w:t>
            </w:r>
            <w:r w:rsidRPr="00557418">
              <w:t> </w:t>
            </w:r>
          </w:p>
          <w:p w14:paraId="003BFA94" w14:textId="77777777" w:rsidR="00557418" w:rsidRPr="00557418" w:rsidRDefault="00557418">
            <w:pPr>
              <w:numPr>
                <w:ilvl w:val="0"/>
                <w:numId w:val="19"/>
              </w:numPr>
            </w:pPr>
            <w:r w:rsidRPr="00557418">
              <w:rPr>
                <w:lang w:val="es-ES"/>
              </w:rPr>
              <w:t>Número de cédula: (string, hasta 10 caracteres) </w:t>
            </w:r>
            <w:r w:rsidRPr="00557418">
              <w:t> </w:t>
            </w:r>
          </w:p>
          <w:p w14:paraId="1808B258" w14:textId="77777777" w:rsidR="00557418" w:rsidRPr="00557418" w:rsidRDefault="00557418">
            <w:pPr>
              <w:numPr>
                <w:ilvl w:val="0"/>
                <w:numId w:val="20"/>
              </w:numPr>
            </w:pPr>
            <w:r w:rsidRPr="00557418">
              <w:rPr>
                <w:lang w:val="es-ES"/>
              </w:rPr>
              <w:t>Número de teléfono: (string, hasta 10 caracteres)  </w:t>
            </w:r>
            <w:r w:rsidRPr="00557418">
              <w:t> </w:t>
            </w:r>
          </w:p>
          <w:p w14:paraId="20AEA4C0" w14:textId="77777777" w:rsidR="00557418" w:rsidRPr="00557418" w:rsidRDefault="00557418">
            <w:pPr>
              <w:numPr>
                <w:ilvl w:val="0"/>
                <w:numId w:val="21"/>
              </w:numPr>
            </w:pPr>
            <w:r w:rsidRPr="00557418">
              <w:rPr>
                <w:lang w:val="es-ES"/>
              </w:rPr>
              <w:t>Correo electrónico: (string, hasta 50 caracteres) </w:t>
            </w:r>
            <w:r w:rsidRPr="00557418">
              <w:t> </w:t>
            </w:r>
          </w:p>
          <w:p w14:paraId="66F3263B" w14:textId="77777777" w:rsidR="00557418" w:rsidRPr="00557418" w:rsidRDefault="00557418" w:rsidP="00557418">
            <w:r w:rsidRPr="00557418">
              <w:rPr>
                <w:lang w:val="es-ES"/>
              </w:rPr>
              <w:t>Restricciones </w:t>
            </w:r>
            <w:r w:rsidRPr="00557418">
              <w:t> </w:t>
            </w:r>
          </w:p>
          <w:p w14:paraId="190E989A" w14:textId="77777777" w:rsidR="00557418" w:rsidRPr="00557418" w:rsidRDefault="00557418">
            <w:pPr>
              <w:numPr>
                <w:ilvl w:val="0"/>
                <w:numId w:val="22"/>
              </w:numPr>
            </w:pPr>
            <w:r w:rsidRPr="00557418">
              <w:rPr>
                <w:lang w:val="es-ES"/>
              </w:rPr>
              <w:t>Los campos Nombres y Apellidos del cliente no permiten el uso de caracteres especiales ni caracteres numéricos. </w:t>
            </w:r>
            <w:r w:rsidRPr="00557418">
              <w:t> </w:t>
            </w:r>
          </w:p>
          <w:p w14:paraId="60010663" w14:textId="77777777" w:rsidR="00557418" w:rsidRPr="00557418" w:rsidRDefault="00557418">
            <w:pPr>
              <w:numPr>
                <w:ilvl w:val="0"/>
                <w:numId w:val="23"/>
              </w:numPr>
            </w:pPr>
            <w:r w:rsidRPr="00557418">
              <w:rPr>
                <w:lang w:val="es-ES"/>
              </w:rPr>
              <w:t>Los campos Cedula y Teléfono no permiten el uso de caracteres especiales, símbolos de puntuación, solo permite el uso de caracteres numéricos. </w:t>
            </w:r>
            <w:r w:rsidRPr="00557418">
              <w:t> </w:t>
            </w:r>
          </w:p>
          <w:p w14:paraId="225EF7E2" w14:textId="77777777" w:rsidR="00557418" w:rsidRPr="00557418" w:rsidRDefault="00557418">
            <w:pPr>
              <w:numPr>
                <w:ilvl w:val="0"/>
                <w:numId w:val="24"/>
              </w:numPr>
            </w:pPr>
            <w:r w:rsidRPr="00557418">
              <w:rPr>
                <w:lang w:val="es-ES"/>
              </w:rPr>
              <w:t>Todos los campos deben estar completos para su registro.</w:t>
            </w:r>
            <w:r w:rsidRPr="00557418">
              <w:t> </w:t>
            </w:r>
          </w:p>
        </w:tc>
      </w:tr>
      <w:tr w:rsidR="00557418" w:rsidRPr="00557418" w14:paraId="5519882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67BBB91"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3D78730" w14:textId="77777777" w:rsidR="00557418" w:rsidRPr="00557418" w:rsidRDefault="00557418" w:rsidP="00557418">
            <w:r w:rsidRPr="00557418">
              <w:rPr>
                <w:lang w:val="es-ES"/>
              </w:rPr>
              <w:t>14/10/2024  </w:t>
            </w:r>
            <w:r w:rsidRPr="00557418">
              <w:t> </w:t>
            </w:r>
          </w:p>
          <w:p w14:paraId="4E6A0A4A" w14:textId="77777777" w:rsidR="00557418" w:rsidRPr="00557418" w:rsidRDefault="00557418" w:rsidP="00557418">
            <w:r w:rsidRPr="00557418">
              <w:rPr>
                <w:lang w:val="es-ES"/>
              </w:rPr>
              <w:t>Versión 1.0</w:t>
            </w:r>
            <w:r w:rsidRPr="00557418">
              <w:t> </w:t>
            </w:r>
          </w:p>
        </w:tc>
      </w:tr>
      <w:tr w:rsidR="00557418" w:rsidRPr="00557418" w14:paraId="43C074A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F89471D"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07A028B" w14:textId="77777777" w:rsidR="00557418" w:rsidRPr="00557418" w:rsidRDefault="00557418" w:rsidP="00557418">
            <w:r w:rsidRPr="00557418">
              <w:rPr>
                <w:b/>
                <w:bCs/>
                <w:lang w:val="es-ES"/>
              </w:rPr>
              <w:t>Alta </w:t>
            </w:r>
            <w:r w:rsidRPr="00557418">
              <w:rPr>
                <w:lang w:val="es-ES"/>
              </w:rPr>
              <w:t> </w:t>
            </w:r>
            <w:r w:rsidRPr="00557418">
              <w:t> </w:t>
            </w:r>
          </w:p>
        </w:tc>
      </w:tr>
    </w:tbl>
    <w:p w14:paraId="4946E7B4"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5F2E0F6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033CC77"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E37D689" w14:textId="77777777" w:rsidR="00557418" w:rsidRPr="00557418" w:rsidRDefault="00557418" w:rsidP="00557418">
            <w:r w:rsidRPr="00557418">
              <w:rPr>
                <w:b/>
                <w:bCs/>
                <w:lang w:val="es-ES"/>
              </w:rPr>
              <w:t>RF-#3</w:t>
            </w:r>
            <w:r w:rsidRPr="00557418">
              <w:t> </w:t>
            </w:r>
          </w:p>
        </w:tc>
      </w:tr>
      <w:tr w:rsidR="00557418" w:rsidRPr="00557418" w14:paraId="4FF60DD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05129148"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45C31FA" w14:textId="77777777" w:rsidR="00557418" w:rsidRPr="00557418" w:rsidRDefault="00557418" w:rsidP="00557418">
            <w:r w:rsidRPr="00557418">
              <w:rPr>
                <w:lang w:val="es-ES"/>
              </w:rPr>
              <w:t>Actualizar cliente</w:t>
            </w:r>
            <w:r w:rsidRPr="00557418">
              <w:t> </w:t>
            </w:r>
          </w:p>
        </w:tc>
      </w:tr>
      <w:tr w:rsidR="00557418" w:rsidRPr="00557418" w14:paraId="538CBD1E"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D7E295B" w14:textId="77777777" w:rsidR="00557418" w:rsidRPr="00557418" w:rsidRDefault="00557418" w:rsidP="00557418">
            <w:r w:rsidRPr="00557418">
              <w:rPr>
                <w:lang w:val="es-ES"/>
              </w:rPr>
              <w:lastRenderedPageBreak/>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C0554A2" w14:textId="77777777" w:rsidR="00557418" w:rsidRPr="00557418" w:rsidRDefault="00557418" w:rsidP="00557418">
            <w:r w:rsidRPr="00557418">
              <w:rPr>
                <w:lang w:val="es-ES"/>
              </w:rPr>
              <w:t>El sistema debe permitir al técnico o administrador actualizar los datos del cliente.</w:t>
            </w:r>
            <w:r w:rsidRPr="00557418">
              <w:t> </w:t>
            </w:r>
          </w:p>
        </w:tc>
      </w:tr>
      <w:tr w:rsidR="00557418" w:rsidRPr="00557418" w14:paraId="15A7DD2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4001D0"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7926135" w14:textId="77777777" w:rsidR="00557418" w:rsidRPr="00557418" w:rsidRDefault="00557418" w:rsidP="00557418">
            <w:r w:rsidRPr="00557418">
              <w:rPr>
                <w:lang w:val="es-ES"/>
              </w:rPr>
              <w:t>Funcional - Datos </w:t>
            </w:r>
            <w:r w:rsidRPr="00557418">
              <w:t> </w:t>
            </w:r>
          </w:p>
        </w:tc>
      </w:tr>
      <w:tr w:rsidR="00557418" w:rsidRPr="00557418" w14:paraId="62144C8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3DC3C7E"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3099C5F" w14:textId="77777777" w:rsidR="00557418" w:rsidRPr="00557418" w:rsidRDefault="00557418" w:rsidP="00557418">
            <w:r w:rsidRPr="00557418">
              <w:rPr>
                <w:lang w:val="es-ES"/>
              </w:rPr>
              <w:t>El sistema debe mantener/guardar/actualizar la siguiente información sobre el registro del cliente: </w:t>
            </w:r>
            <w:r w:rsidRPr="00557418">
              <w:t> </w:t>
            </w:r>
          </w:p>
          <w:p w14:paraId="72C09FE2" w14:textId="77777777" w:rsidR="00557418" w:rsidRPr="00557418" w:rsidRDefault="00557418" w:rsidP="00557418">
            <w:r w:rsidRPr="00557418">
              <w:rPr>
                <w:lang w:val="es-ES"/>
              </w:rPr>
              <w:t> </w:t>
            </w:r>
            <w:r w:rsidRPr="00557418">
              <w:t> </w:t>
            </w:r>
          </w:p>
          <w:p w14:paraId="62C283DB" w14:textId="77777777" w:rsidR="00557418" w:rsidRPr="00557418" w:rsidRDefault="00557418">
            <w:pPr>
              <w:numPr>
                <w:ilvl w:val="0"/>
                <w:numId w:val="25"/>
              </w:numPr>
            </w:pPr>
            <w:r w:rsidRPr="00557418">
              <w:rPr>
                <w:lang w:val="es-ES"/>
              </w:rPr>
              <w:t>Nombres del cliente: (string, hasta 30 caracteres) </w:t>
            </w:r>
            <w:r w:rsidRPr="00557418">
              <w:t> </w:t>
            </w:r>
          </w:p>
          <w:p w14:paraId="5B4951FB" w14:textId="77777777" w:rsidR="00557418" w:rsidRPr="00557418" w:rsidRDefault="00557418">
            <w:pPr>
              <w:numPr>
                <w:ilvl w:val="0"/>
                <w:numId w:val="26"/>
              </w:numPr>
            </w:pPr>
            <w:r w:rsidRPr="00557418">
              <w:rPr>
                <w:lang w:val="es-ES"/>
              </w:rPr>
              <w:t>Apellidos del cliente: (string, hasta 30 caracteres) </w:t>
            </w:r>
            <w:r w:rsidRPr="00557418">
              <w:t> </w:t>
            </w:r>
          </w:p>
          <w:p w14:paraId="26DAF9D4" w14:textId="77777777" w:rsidR="00557418" w:rsidRPr="00557418" w:rsidRDefault="00557418">
            <w:pPr>
              <w:numPr>
                <w:ilvl w:val="0"/>
                <w:numId w:val="27"/>
              </w:numPr>
            </w:pPr>
            <w:r w:rsidRPr="00557418">
              <w:rPr>
                <w:lang w:val="es-ES"/>
              </w:rPr>
              <w:t>Número de cédula: (string, hasta 10 caracteres) </w:t>
            </w:r>
            <w:r w:rsidRPr="00557418">
              <w:t> </w:t>
            </w:r>
          </w:p>
          <w:p w14:paraId="39AF0638" w14:textId="77777777" w:rsidR="00557418" w:rsidRPr="00557418" w:rsidRDefault="00557418">
            <w:pPr>
              <w:numPr>
                <w:ilvl w:val="0"/>
                <w:numId w:val="28"/>
              </w:numPr>
            </w:pPr>
            <w:r w:rsidRPr="00557418">
              <w:rPr>
                <w:lang w:val="es-ES"/>
              </w:rPr>
              <w:t>Número de teléfono: (string, hasta 10 caracteres)  </w:t>
            </w:r>
            <w:r w:rsidRPr="00557418">
              <w:t> </w:t>
            </w:r>
          </w:p>
          <w:p w14:paraId="0A8E61C5" w14:textId="77777777" w:rsidR="00557418" w:rsidRPr="00557418" w:rsidRDefault="00557418">
            <w:pPr>
              <w:numPr>
                <w:ilvl w:val="0"/>
                <w:numId w:val="29"/>
              </w:numPr>
            </w:pPr>
            <w:r w:rsidRPr="00557418">
              <w:rPr>
                <w:lang w:val="es-ES"/>
              </w:rPr>
              <w:t>Correo electrónico: (string, hasta 50 caracteres) </w:t>
            </w:r>
            <w:r w:rsidRPr="00557418">
              <w:t> </w:t>
            </w:r>
          </w:p>
          <w:p w14:paraId="13498ABA" w14:textId="77777777" w:rsidR="00557418" w:rsidRPr="00557418" w:rsidRDefault="00557418" w:rsidP="00557418">
            <w:r w:rsidRPr="00557418">
              <w:rPr>
                <w:lang w:val="es-ES"/>
              </w:rPr>
              <w:t>Restricciones </w:t>
            </w:r>
            <w:r w:rsidRPr="00557418">
              <w:t> </w:t>
            </w:r>
          </w:p>
          <w:p w14:paraId="075BB1FA" w14:textId="77777777" w:rsidR="00557418" w:rsidRPr="00557418" w:rsidRDefault="00557418">
            <w:pPr>
              <w:numPr>
                <w:ilvl w:val="0"/>
                <w:numId w:val="30"/>
              </w:numPr>
            </w:pPr>
            <w:r w:rsidRPr="00557418">
              <w:rPr>
                <w:lang w:val="es-ES"/>
              </w:rPr>
              <w:t>Los campos Nombres y Apellidos del cliente no permiten el uso de caracteres especiales ni caracteres numéricos. </w:t>
            </w:r>
            <w:r w:rsidRPr="00557418">
              <w:t> </w:t>
            </w:r>
          </w:p>
          <w:p w14:paraId="63C78455" w14:textId="77777777" w:rsidR="00557418" w:rsidRPr="00557418" w:rsidRDefault="00557418">
            <w:pPr>
              <w:numPr>
                <w:ilvl w:val="0"/>
                <w:numId w:val="31"/>
              </w:numPr>
            </w:pPr>
            <w:r w:rsidRPr="00557418">
              <w:rPr>
                <w:lang w:val="es-ES"/>
              </w:rPr>
              <w:t>Los campos Cedula y Teléfono no permiten el uso de caracteres especiales, símbolos de puntuación, solo permite el uso de caracteres numéricos. </w:t>
            </w:r>
            <w:r w:rsidRPr="00557418">
              <w:t> </w:t>
            </w:r>
          </w:p>
          <w:p w14:paraId="782C99C7" w14:textId="77777777" w:rsidR="00557418" w:rsidRPr="00557418" w:rsidRDefault="00557418">
            <w:pPr>
              <w:numPr>
                <w:ilvl w:val="0"/>
                <w:numId w:val="32"/>
              </w:numPr>
            </w:pPr>
            <w:r w:rsidRPr="00557418">
              <w:rPr>
                <w:lang w:val="es-ES"/>
              </w:rPr>
              <w:t>Todos los campos deben estar completos para su actualización.</w:t>
            </w:r>
            <w:r w:rsidRPr="00557418">
              <w:t> </w:t>
            </w:r>
          </w:p>
        </w:tc>
      </w:tr>
      <w:tr w:rsidR="00557418" w:rsidRPr="00557418" w14:paraId="311E59BF"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FC87371"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80189D3" w14:textId="77777777" w:rsidR="00557418" w:rsidRPr="00557418" w:rsidRDefault="00557418" w:rsidP="00557418">
            <w:r w:rsidRPr="00557418">
              <w:rPr>
                <w:lang w:val="es-ES"/>
              </w:rPr>
              <w:t>14/10/2024 </w:t>
            </w:r>
            <w:r w:rsidRPr="00557418">
              <w:t> </w:t>
            </w:r>
          </w:p>
          <w:p w14:paraId="3E1119FA" w14:textId="77777777" w:rsidR="00557418" w:rsidRPr="00557418" w:rsidRDefault="00557418" w:rsidP="00557418">
            <w:r w:rsidRPr="00557418">
              <w:rPr>
                <w:lang w:val="es-ES"/>
              </w:rPr>
              <w:t>Versión 1.0</w:t>
            </w:r>
            <w:r w:rsidRPr="00557418">
              <w:t> </w:t>
            </w:r>
          </w:p>
        </w:tc>
      </w:tr>
      <w:tr w:rsidR="00557418" w:rsidRPr="00557418" w14:paraId="35166FD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465CAA0"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01B5EF4" w14:textId="77777777" w:rsidR="00557418" w:rsidRPr="00557418" w:rsidRDefault="00557418" w:rsidP="00557418">
            <w:r w:rsidRPr="00557418">
              <w:rPr>
                <w:b/>
                <w:bCs/>
                <w:lang w:val="es-ES"/>
              </w:rPr>
              <w:t>Alta </w:t>
            </w:r>
            <w:r w:rsidRPr="00557418">
              <w:rPr>
                <w:lang w:val="es-ES"/>
              </w:rPr>
              <w:t> </w:t>
            </w:r>
            <w:r w:rsidRPr="00557418">
              <w:t> </w:t>
            </w:r>
          </w:p>
        </w:tc>
      </w:tr>
    </w:tbl>
    <w:p w14:paraId="38CC48BE"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4BA25E3E"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00F8282"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E0E74C4" w14:textId="77777777" w:rsidR="00557418" w:rsidRPr="00557418" w:rsidRDefault="00557418" w:rsidP="00557418">
            <w:r w:rsidRPr="00557418">
              <w:rPr>
                <w:b/>
                <w:bCs/>
                <w:lang w:val="es-ES"/>
              </w:rPr>
              <w:t>RF-#4</w:t>
            </w:r>
            <w:r w:rsidRPr="00557418">
              <w:t> </w:t>
            </w:r>
          </w:p>
        </w:tc>
      </w:tr>
      <w:tr w:rsidR="00557418" w:rsidRPr="00557418" w14:paraId="11DFA81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F063E9A"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D9C57C3" w14:textId="77777777" w:rsidR="00557418" w:rsidRPr="00557418" w:rsidRDefault="00557418" w:rsidP="00557418">
            <w:r w:rsidRPr="00557418">
              <w:rPr>
                <w:lang w:val="es-ES"/>
              </w:rPr>
              <w:t>Comprobar cliente</w:t>
            </w:r>
            <w:r w:rsidRPr="00557418">
              <w:t> </w:t>
            </w:r>
          </w:p>
        </w:tc>
      </w:tr>
      <w:tr w:rsidR="00557418" w:rsidRPr="00557418" w14:paraId="464A10C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C3F2795"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DDE5AB1" w14:textId="77777777" w:rsidR="00557418" w:rsidRPr="00557418" w:rsidRDefault="00557418" w:rsidP="00557418">
            <w:r w:rsidRPr="00557418">
              <w:rPr>
                <w:lang w:val="es-ES"/>
              </w:rPr>
              <w:t>El sistema debe permitir al técnico o administrador comprobar los datos del cliente en la base de datos.</w:t>
            </w:r>
            <w:r w:rsidRPr="00557418">
              <w:t> </w:t>
            </w:r>
          </w:p>
        </w:tc>
      </w:tr>
      <w:tr w:rsidR="00557418" w:rsidRPr="00557418" w14:paraId="7C1A12A6"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2730314"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149ED1C" w14:textId="77777777" w:rsidR="00557418" w:rsidRPr="00557418" w:rsidRDefault="00557418" w:rsidP="00557418">
            <w:r w:rsidRPr="00557418">
              <w:rPr>
                <w:lang w:val="es-ES"/>
              </w:rPr>
              <w:t>Funcional - Datos </w:t>
            </w:r>
            <w:r w:rsidRPr="00557418">
              <w:t> </w:t>
            </w:r>
          </w:p>
        </w:tc>
      </w:tr>
      <w:tr w:rsidR="00557418" w:rsidRPr="00557418" w14:paraId="086CA82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0F4A7573"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6887C18" w14:textId="77777777" w:rsidR="00557418" w:rsidRPr="00557418" w:rsidRDefault="00557418" w:rsidP="00557418">
            <w:r w:rsidRPr="00557418">
              <w:rPr>
                <w:lang w:val="es-ES"/>
              </w:rPr>
              <w:t>El sistema debe comprobar la existencia del cliente usando la siguiente información:</w:t>
            </w:r>
            <w:r w:rsidRPr="00557418">
              <w:t> </w:t>
            </w:r>
          </w:p>
          <w:p w14:paraId="2D0D6ADA" w14:textId="77777777" w:rsidR="00557418" w:rsidRPr="00557418" w:rsidRDefault="00557418" w:rsidP="00557418">
            <w:r w:rsidRPr="00557418">
              <w:rPr>
                <w:lang w:val="es-ES"/>
              </w:rPr>
              <w:t> </w:t>
            </w:r>
            <w:r w:rsidRPr="00557418">
              <w:t> </w:t>
            </w:r>
          </w:p>
          <w:p w14:paraId="76C907A1" w14:textId="77777777" w:rsidR="00557418" w:rsidRPr="00557418" w:rsidRDefault="00557418">
            <w:pPr>
              <w:numPr>
                <w:ilvl w:val="0"/>
                <w:numId w:val="33"/>
              </w:numPr>
            </w:pPr>
            <w:r w:rsidRPr="00557418">
              <w:rPr>
                <w:lang w:val="es-ES"/>
              </w:rPr>
              <w:t>Número de cédula: (string, hasta 10 caracteres)</w:t>
            </w:r>
            <w:r w:rsidRPr="00557418">
              <w:t> </w:t>
            </w:r>
          </w:p>
          <w:p w14:paraId="1936B4E9" w14:textId="77777777" w:rsidR="00557418" w:rsidRPr="00557418" w:rsidRDefault="00557418" w:rsidP="00557418">
            <w:r w:rsidRPr="00557418">
              <w:rPr>
                <w:lang w:val="es-ES"/>
              </w:rPr>
              <w:t>Restricciones </w:t>
            </w:r>
            <w:r w:rsidRPr="00557418">
              <w:t> </w:t>
            </w:r>
          </w:p>
          <w:p w14:paraId="62C70737" w14:textId="77777777" w:rsidR="00557418" w:rsidRPr="00557418" w:rsidRDefault="00557418">
            <w:pPr>
              <w:numPr>
                <w:ilvl w:val="0"/>
                <w:numId w:val="34"/>
              </w:numPr>
            </w:pPr>
            <w:r w:rsidRPr="00557418">
              <w:rPr>
                <w:lang w:val="es-ES"/>
              </w:rPr>
              <w:t>El campo Cédula no permiten el uso de caracteres especiales, símbolos de puntuación, solo permite el uso de caracteres numéricos.</w:t>
            </w:r>
            <w:r w:rsidRPr="00557418">
              <w:t> </w:t>
            </w:r>
          </w:p>
        </w:tc>
      </w:tr>
      <w:tr w:rsidR="00557418" w:rsidRPr="00557418" w14:paraId="0063755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B7B3AC7"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18ACBFE" w14:textId="77777777" w:rsidR="00557418" w:rsidRPr="00557418" w:rsidRDefault="00557418" w:rsidP="00557418">
            <w:r w:rsidRPr="00557418">
              <w:rPr>
                <w:lang w:val="es-ES"/>
              </w:rPr>
              <w:t>14/10/2024 </w:t>
            </w:r>
            <w:r w:rsidRPr="00557418">
              <w:t> </w:t>
            </w:r>
          </w:p>
          <w:p w14:paraId="54C0B819" w14:textId="77777777" w:rsidR="00557418" w:rsidRPr="00557418" w:rsidRDefault="00557418" w:rsidP="00557418">
            <w:r w:rsidRPr="00557418">
              <w:rPr>
                <w:lang w:val="es-ES"/>
              </w:rPr>
              <w:t>Versión 1.0</w:t>
            </w:r>
            <w:r w:rsidRPr="00557418">
              <w:t> </w:t>
            </w:r>
          </w:p>
        </w:tc>
      </w:tr>
      <w:tr w:rsidR="00557418" w:rsidRPr="00557418" w14:paraId="6D715A8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029977C8"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494D9B8" w14:textId="77777777" w:rsidR="00557418" w:rsidRPr="00557418" w:rsidRDefault="00557418" w:rsidP="00557418">
            <w:r w:rsidRPr="00557418">
              <w:rPr>
                <w:b/>
                <w:bCs/>
                <w:lang w:val="es-ES"/>
              </w:rPr>
              <w:t>Alta </w:t>
            </w:r>
            <w:r w:rsidRPr="00557418">
              <w:rPr>
                <w:lang w:val="es-ES"/>
              </w:rPr>
              <w:t> </w:t>
            </w:r>
            <w:r w:rsidRPr="00557418">
              <w:t> </w:t>
            </w:r>
          </w:p>
        </w:tc>
      </w:tr>
    </w:tbl>
    <w:p w14:paraId="30AB8A4C"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40E128B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FE54C91"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AB7310A" w14:textId="77777777" w:rsidR="00557418" w:rsidRPr="00557418" w:rsidRDefault="00557418" w:rsidP="00557418">
            <w:r w:rsidRPr="00557418">
              <w:rPr>
                <w:b/>
                <w:bCs/>
                <w:lang w:val="es-ES"/>
              </w:rPr>
              <w:t>RF-#5</w:t>
            </w:r>
            <w:r w:rsidRPr="00557418">
              <w:t> </w:t>
            </w:r>
          </w:p>
        </w:tc>
      </w:tr>
      <w:tr w:rsidR="00557418" w:rsidRPr="00557418" w14:paraId="454DEA0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8E3FDC0"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D8A7F98" w14:textId="77777777" w:rsidR="00557418" w:rsidRPr="00557418" w:rsidRDefault="00557418" w:rsidP="00557418">
            <w:r w:rsidRPr="00557418">
              <w:rPr>
                <w:lang w:val="es-ES"/>
              </w:rPr>
              <w:t>Dar de baja cliente</w:t>
            </w:r>
            <w:r w:rsidRPr="00557418">
              <w:t> </w:t>
            </w:r>
          </w:p>
        </w:tc>
      </w:tr>
      <w:tr w:rsidR="00557418" w:rsidRPr="00557418" w14:paraId="22EA727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18A3B4"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14D05F6" w14:textId="77777777" w:rsidR="00557418" w:rsidRPr="00557418" w:rsidRDefault="00557418" w:rsidP="00557418">
            <w:r w:rsidRPr="00557418">
              <w:rPr>
                <w:lang w:val="es-ES"/>
              </w:rPr>
              <w:t>El sistema debe permitir al administrador dar de baja los datos del cliente en la base de datos.</w:t>
            </w:r>
            <w:r w:rsidRPr="00557418">
              <w:t> </w:t>
            </w:r>
          </w:p>
        </w:tc>
      </w:tr>
      <w:tr w:rsidR="00557418" w:rsidRPr="00557418" w14:paraId="426771D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736906F"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34FAB32" w14:textId="77777777" w:rsidR="00557418" w:rsidRPr="00557418" w:rsidRDefault="00557418" w:rsidP="00557418">
            <w:r w:rsidRPr="00557418">
              <w:rPr>
                <w:lang w:val="es-ES"/>
              </w:rPr>
              <w:t>Funcional - Datos </w:t>
            </w:r>
            <w:r w:rsidRPr="00557418">
              <w:t> </w:t>
            </w:r>
          </w:p>
        </w:tc>
      </w:tr>
      <w:tr w:rsidR="00557418" w:rsidRPr="00557418" w14:paraId="2BB8F41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586DBF6" w14:textId="77777777" w:rsidR="00557418" w:rsidRPr="00557418" w:rsidRDefault="00557418" w:rsidP="00557418">
            <w:r w:rsidRPr="00557418">
              <w:rPr>
                <w:lang w:val="es-ES"/>
              </w:rPr>
              <w:lastRenderedPageBreak/>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1B12F33" w14:textId="77777777" w:rsidR="00557418" w:rsidRPr="00557418" w:rsidRDefault="00557418" w:rsidP="00557418">
            <w:r w:rsidRPr="00557418">
              <w:rPr>
                <w:lang w:val="es-ES"/>
              </w:rPr>
              <w:t>El sistema debe dar de baja al cliente usando la siguiente información:</w:t>
            </w:r>
            <w:r w:rsidRPr="00557418">
              <w:t> </w:t>
            </w:r>
          </w:p>
          <w:p w14:paraId="356CB8A1" w14:textId="77777777" w:rsidR="00557418" w:rsidRPr="00557418" w:rsidRDefault="00557418" w:rsidP="00557418">
            <w:r w:rsidRPr="00557418">
              <w:rPr>
                <w:lang w:val="es-ES"/>
              </w:rPr>
              <w:t> </w:t>
            </w:r>
            <w:r w:rsidRPr="00557418">
              <w:t> </w:t>
            </w:r>
          </w:p>
          <w:p w14:paraId="26F3D121" w14:textId="77777777" w:rsidR="00557418" w:rsidRPr="00557418" w:rsidRDefault="00557418">
            <w:pPr>
              <w:numPr>
                <w:ilvl w:val="0"/>
                <w:numId w:val="35"/>
              </w:numPr>
            </w:pPr>
            <w:r w:rsidRPr="00557418">
              <w:rPr>
                <w:lang w:val="es-ES"/>
              </w:rPr>
              <w:t>Número de cédula: (string, hasta 10 caracteres)</w:t>
            </w:r>
            <w:r w:rsidRPr="00557418">
              <w:t> </w:t>
            </w:r>
          </w:p>
          <w:p w14:paraId="72AAB441" w14:textId="77777777" w:rsidR="00557418" w:rsidRPr="00557418" w:rsidRDefault="00557418" w:rsidP="00557418">
            <w:r w:rsidRPr="00557418">
              <w:rPr>
                <w:lang w:val="es-ES"/>
              </w:rPr>
              <w:t>Restricciones </w:t>
            </w:r>
            <w:r w:rsidRPr="00557418">
              <w:t> </w:t>
            </w:r>
          </w:p>
          <w:p w14:paraId="19D21694" w14:textId="77777777" w:rsidR="00557418" w:rsidRPr="00557418" w:rsidRDefault="00557418">
            <w:pPr>
              <w:numPr>
                <w:ilvl w:val="0"/>
                <w:numId w:val="36"/>
              </w:numPr>
            </w:pPr>
            <w:r w:rsidRPr="00557418">
              <w:rPr>
                <w:lang w:val="es-ES"/>
              </w:rPr>
              <w:t>El campo Cédula no permiten el uso de caracteres especiales, símbolos de puntuación, solo permite el uso de caracteres numéricos.</w:t>
            </w:r>
            <w:r w:rsidRPr="00557418">
              <w:t> </w:t>
            </w:r>
          </w:p>
        </w:tc>
      </w:tr>
      <w:tr w:rsidR="00557418" w:rsidRPr="00557418" w14:paraId="3D8142C4"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1783B3D"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C859829" w14:textId="77777777" w:rsidR="00557418" w:rsidRPr="00557418" w:rsidRDefault="00557418" w:rsidP="00557418">
            <w:r w:rsidRPr="00557418">
              <w:rPr>
                <w:lang w:val="es-ES"/>
              </w:rPr>
              <w:t>14/10/2024 </w:t>
            </w:r>
            <w:r w:rsidRPr="00557418">
              <w:t> </w:t>
            </w:r>
          </w:p>
          <w:p w14:paraId="1C2B2042" w14:textId="77777777" w:rsidR="00557418" w:rsidRPr="00557418" w:rsidRDefault="00557418" w:rsidP="00557418">
            <w:r w:rsidRPr="00557418">
              <w:rPr>
                <w:lang w:val="es-ES"/>
              </w:rPr>
              <w:t>Versión 1.0</w:t>
            </w:r>
            <w:r w:rsidRPr="00557418">
              <w:t> </w:t>
            </w:r>
          </w:p>
        </w:tc>
      </w:tr>
      <w:tr w:rsidR="00557418" w:rsidRPr="00557418" w14:paraId="13A53F7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2EB3B49"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54E3071" w14:textId="77777777" w:rsidR="00557418" w:rsidRPr="00557418" w:rsidRDefault="00557418" w:rsidP="00557418">
            <w:r w:rsidRPr="00557418">
              <w:rPr>
                <w:b/>
                <w:bCs/>
                <w:lang w:val="es-ES"/>
              </w:rPr>
              <w:t>Alta </w:t>
            </w:r>
            <w:r w:rsidRPr="00557418">
              <w:rPr>
                <w:lang w:val="es-ES"/>
              </w:rPr>
              <w:t> </w:t>
            </w:r>
            <w:r w:rsidRPr="00557418">
              <w:t> </w:t>
            </w:r>
          </w:p>
        </w:tc>
      </w:tr>
    </w:tbl>
    <w:p w14:paraId="4581491F" w14:textId="77777777" w:rsidR="00557418" w:rsidRPr="00557418" w:rsidRDefault="00557418" w:rsidP="00557418">
      <w:r w:rsidRPr="00557418">
        <w:t> </w:t>
      </w:r>
    </w:p>
    <w:p w14:paraId="0BDEF245" w14:textId="77777777" w:rsidR="00557418" w:rsidRPr="00557418" w:rsidRDefault="00557418" w:rsidP="00557418">
      <w:r w:rsidRPr="00557418">
        <w:rPr>
          <w:b/>
          <w:bCs/>
          <w:lang w:val="es-ES"/>
        </w:rPr>
        <w:t>Módulo de técnico</w:t>
      </w:r>
      <w:r w:rsidRPr="00557418">
        <w:t> </w:t>
      </w:r>
    </w:p>
    <w:p w14:paraId="030109E7"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62C4FB1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E5854F"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5380FDA" w14:textId="77777777" w:rsidR="00557418" w:rsidRPr="00557418" w:rsidRDefault="00557418" w:rsidP="00557418">
            <w:r w:rsidRPr="00557418">
              <w:rPr>
                <w:b/>
                <w:bCs/>
                <w:lang w:val="es-ES"/>
              </w:rPr>
              <w:t>RF-#6</w:t>
            </w:r>
            <w:r w:rsidRPr="00557418">
              <w:t> </w:t>
            </w:r>
          </w:p>
        </w:tc>
      </w:tr>
      <w:tr w:rsidR="00557418" w:rsidRPr="00557418" w14:paraId="0870F41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9E21DA4"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297E675" w14:textId="77777777" w:rsidR="00557418" w:rsidRPr="00557418" w:rsidRDefault="00557418" w:rsidP="00557418">
            <w:r w:rsidRPr="00557418">
              <w:rPr>
                <w:lang w:val="es-ES"/>
              </w:rPr>
              <w:t>Registrar técnico</w:t>
            </w:r>
            <w:r w:rsidRPr="00557418">
              <w:t> </w:t>
            </w:r>
          </w:p>
        </w:tc>
      </w:tr>
      <w:tr w:rsidR="00557418" w:rsidRPr="00557418" w14:paraId="1996578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050EB2C"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B5AE880" w14:textId="77777777" w:rsidR="00557418" w:rsidRPr="00557418" w:rsidRDefault="00557418" w:rsidP="00557418">
            <w:r w:rsidRPr="00557418">
              <w:rPr>
                <w:lang w:val="es-ES"/>
              </w:rPr>
              <w:t>El sistema debe permitir al administrador registrar los datos del técnico.</w:t>
            </w:r>
            <w:r w:rsidRPr="00557418">
              <w:t> </w:t>
            </w:r>
          </w:p>
        </w:tc>
      </w:tr>
      <w:tr w:rsidR="00557418" w:rsidRPr="00557418" w14:paraId="3B7A42A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7A8DEF0"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47D718E" w14:textId="77777777" w:rsidR="00557418" w:rsidRPr="00557418" w:rsidRDefault="00557418" w:rsidP="00557418">
            <w:r w:rsidRPr="00557418">
              <w:rPr>
                <w:lang w:val="es-ES"/>
              </w:rPr>
              <w:t>Funcional - Datos </w:t>
            </w:r>
            <w:r w:rsidRPr="00557418">
              <w:t> </w:t>
            </w:r>
          </w:p>
        </w:tc>
      </w:tr>
      <w:tr w:rsidR="00557418" w:rsidRPr="00557418" w14:paraId="1A16C42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C5BFA5A"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FA027EF" w14:textId="77777777" w:rsidR="00557418" w:rsidRPr="00557418" w:rsidRDefault="00557418" w:rsidP="00557418">
            <w:r w:rsidRPr="00557418">
              <w:rPr>
                <w:lang w:val="es-ES"/>
              </w:rPr>
              <w:t>El sistema debe mantener/guardar la siguiente información sobre el registro del técnico: </w:t>
            </w:r>
            <w:r w:rsidRPr="00557418">
              <w:t> </w:t>
            </w:r>
          </w:p>
          <w:p w14:paraId="4E28E27A" w14:textId="77777777" w:rsidR="00557418" w:rsidRPr="00557418" w:rsidRDefault="00557418" w:rsidP="00557418">
            <w:r w:rsidRPr="00557418">
              <w:rPr>
                <w:lang w:val="es-ES"/>
              </w:rPr>
              <w:t> </w:t>
            </w:r>
            <w:r w:rsidRPr="00557418">
              <w:t> </w:t>
            </w:r>
          </w:p>
          <w:p w14:paraId="11853651" w14:textId="77777777" w:rsidR="00557418" w:rsidRPr="00557418" w:rsidRDefault="00557418">
            <w:pPr>
              <w:numPr>
                <w:ilvl w:val="0"/>
                <w:numId w:val="37"/>
              </w:numPr>
            </w:pPr>
            <w:r w:rsidRPr="00557418">
              <w:rPr>
                <w:lang w:val="es-ES"/>
              </w:rPr>
              <w:t>Nombres del técnico: (string, hasta 30 caracteres) </w:t>
            </w:r>
            <w:r w:rsidRPr="00557418">
              <w:t> </w:t>
            </w:r>
          </w:p>
          <w:p w14:paraId="3E818CA7" w14:textId="77777777" w:rsidR="00557418" w:rsidRPr="00557418" w:rsidRDefault="00557418">
            <w:pPr>
              <w:numPr>
                <w:ilvl w:val="0"/>
                <w:numId w:val="38"/>
              </w:numPr>
            </w:pPr>
            <w:r w:rsidRPr="00557418">
              <w:rPr>
                <w:lang w:val="es-ES"/>
              </w:rPr>
              <w:t>Apellidos del técnico: (string, hasta 30 caracteres) </w:t>
            </w:r>
            <w:r w:rsidRPr="00557418">
              <w:t> </w:t>
            </w:r>
          </w:p>
          <w:p w14:paraId="0AFDCA99" w14:textId="77777777" w:rsidR="00557418" w:rsidRPr="00557418" w:rsidRDefault="00557418">
            <w:pPr>
              <w:numPr>
                <w:ilvl w:val="0"/>
                <w:numId w:val="39"/>
              </w:numPr>
            </w:pPr>
            <w:r w:rsidRPr="00557418">
              <w:rPr>
                <w:lang w:val="es-ES"/>
              </w:rPr>
              <w:t>Nombre de usuario: (string, hasta 30 caracteres)</w:t>
            </w:r>
            <w:r w:rsidRPr="00557418">
              <w:t> </w:t>
            </w:r>
          </w:p>
          <w:p w14:paraId="45520096" w14:textId="77777777" w:rsidR="00557418" w:rsidRPr="00557418" w:rsidRDefault="00557418">
            <w:pPr>
              <w:numPr>
                <w:ilvl w:val="0"/>
                <w:numId w:val="40"/>
              </w:numPr>
            </w:pPr>
            <w:r w:rsidRPr="00557418">
              <w:rPr>
                <w:lang w:val="es-ES"/>
              </w:rPr>
              <w:t>Número de cédula: (string, hasta 10 caracteres) </w:t>
            </w:r>
            <w:r w:rsidRPr="00557418">
              <w:t> </w:t>
            </w:r>
          </w:p>
          <w:p w14:paraId="75ED4C63" w14:textId="77777777" w:rsidR="00557418" w:rsidRPr="00557418" w:rsidRDefault="00557418">
            <w:pPr>
              <w:numPr>
                <w:ilvl w:val="0"/>
                <w:numId w:val="41"/>
              </w:numPr>
            </w:pPr>
            <w:r w:rsidRPr="00557418">
              <w:rPr>
                <w:lang w:val="es-ES"/>
              </w:rPr>
              <w:t>Número de teléfono: (string, hasta 10 caracteres)  </w:t>
            </w:r>
            <w:r w:rsidRPr="00557418">
              <w:t> </w:t>
            </w:r>
          </w:p>
          <w:p w14:paraId="2B986043" w14:textId="77777777" w:rsidR="00557418" w:rsidRPr="00557418" w:rsidRDefault="00557418">
            <w:pPr>
              <w:numPr>
                <w:ilvl w:val="0"/>
                <w:numId w:val="42"/>
              </w:numPr>
            </w:pPr>
            <w:r w:rsidRPr="00557418">
              <w:rPr>
                <w:lang w:val="es-ES"/>
              </w:rPr>
              <w:t>Correo electrónico: (string, hasta 50 caracteres) </w:t>
            </w:r>
            <w:r w:rsidRPr="00557418">
              <w:t> </w:t>
            </w:r>
          </w:p>
          <w:p w14:paraId="0FB1AC35" w14:textId="77777777" w:rsidR="00557418" w:rsidRPr="00557418" w:rsidRDefault="00557418" w:rsidP="00557418">
            <w:r w:rsidRPr="00557418">
              <w:rPr>
                <w:lang w:val="es-ES"/>
              </w:rPr>
              <w:t>Restricciones </w:t>
            </w:r>
            <w:r w:rsidRPr="00557418">
              <w:t> </w:t>
            </w:r>
          </w:p>
          <w:p w14:paraId="2E2813C5" w14:textId="77777777" w:rsidR="00557418" w:rsidRPr="00557418" w:rsidRDefault="00557418">
            <w:pPr>
              <w:numPr>
                <w:ilvl w:val="0"/>
                <w:numId w:val="43"/>
              </w:numPr>
            </w:pPr>
            <w:r w:rsidRPr="00557418">
              <w:rPr>
                <w:lang w:val="es-ES"/>
              </w:rPr>
              <w:t>Los campos Nombres y Apellidos del cliente no permiten el uso de caracteres especiales ni caracteres numéricos. </w:t>
            </w:r>
            <w:r w:rsidRPr="00557418">
              <w:t> </w:t>
            </w:r>
          </w:p>
          <w:p w14:paraId="528B2DFA" w14:textId="77777777" w:rsidR="00557418" w:rsidRPr="00557418" w:rsidRDefault="00557418">
            <w:pPr>
              <w:numPr>
                <w:ilvl w:val="0"/>
                <w:numId w:val="44"/>
              </w:numPr>
            </w:pPr>
            <w:r w:rsidRPr="00557418">
              <w:rPr>
                <w:lang w:val="es-ES"/>
              </w:rPr>
              <w:t>Los campos Cedula y Teléfono no permiten el uso de caracteres especiales, símbolos de puntuación, solo permite el uso de caracteres numéricos. </w:t>
            </w:r>
            <w:r w:rsidRPr="00557418">
              <w:t> </w:t>
            </w:r>
          </w:p>
          <w:p w14:paraId="406FBF9D" w14:textId="77777777" w:rsidR="00557418" w:rsidRPr="00557418" w:rsidRDefault="00557418">
            <w:pPr>
              <w:numPr>
                <w:ilvl w:val="0"/>
                <w:numId w:val="45"/>
              </w:numPr>
            </w:pPr>
            <w:r w:rsidRPr="00557418">
              <w:rPr>
                <w:lang w:val="es-ES"/>
              </w:rPr>
              <w:t>Todos los campos deben estar completos para su registro.</w:t>
            </w:r>
            <w:r w:rsidRPr="00557418">
              <w:t> </w:t>
            </w:r>
          </w:p>
        </w:tc>
      </w:tr>
      <w:tr w:rsidR="00557418" w:rsidRPr="00557418" w14:paraId="1C3F95E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670B987"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D8A5F4F" w14:textId="77777777" w:rsidR="00557418" w:rsidRPr="00557418" w:rsidRDefault="00557418" w:rsidP="00557418">
            <w:r w:rsidRPr="00557418">
              <w:rPr>
                <w:lang w:val="es-ES"/>
              </w:rPr>
              <w:t>14/10/2024  </w:t>
            </w:r>
            <w:r w:rsidRPr="00557418">
              <w:t> </w:t>
            </w:r>
          </w:p>
          <w:p w14:paraId="20774FDD" w14:textId="77777777" w:rsidR="00557418" w:rsidRPr="00557418" w:rsidRDefault="00557418" w:rsidP="00557418">
            <w:r w:rsidRPr="00557418">
              <w:rPr>
                <w:lang w:val="es-ES"/>
              </w:rPr>
              <w:t>Versión 1.0</w:t>
            </w:r>
            <w:r w:rsidRPr="00557418">
              <w:t> </w:t>
            </w:r>
          </w:p>
        </w:tc>
      </w:tr>
      <w:tr w:rsidR="00557418" w:rsidRPr="00557418" w14:paraId="071FE9D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E6740E5"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A3179F0" w14:textId="77777777" w:rsidR="00557418" w:rsidRPr="00557418" w:rsidRDefault="00557418" w:rsidP="00557418">
            <w:r w:rsidRPr="00557418">
              <w:rPr>
                <w:b/>
                <w:bCs/>
                <w:lang w:val="es-ES"/>
              </w:rPr>
              <w:t>Alta </w:t>
            </w:r>
            <w:r w:rsidRPr="00557418">
              <w:rPr>
                <w:lang w:val="es-ES"/>
              </w:rPr>
              <w:t> </w:t>
            </w:r>
            <w:r w:rsidRPr="00557418">
              <w:t> </w:t>
            </w:r>
          </w:p>
        </w:tc>
      </w:tr>
    </w:tbl>
    <w:p w14:paraId="6E5ACE65"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06A6CDA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CACEB1C"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0C452BD" w14:textId="77777777" w:rsidR="00557418" w:rsidRPr="00557418" w:rsidRDefault="00557418" w:rsidP="00557418">
            <w:r w:rsidRPr="00557418">
              <w:rPr>
                <w:b/>
                <w:bCs/>
                <w:lang w:val="es-ES"/>
              </w:rPr>
              <w:t>RF-#7</w:t>
            </w:r>
            <w:r w:rsidRPr="00557418">
              <w:t> </w:t>
            </w:r>
          </w:p>
        </w:tc>
      </w:tr>
      <w:tr w:rsidR="00557418" w:rsidRPr="00557418" w14:paraId="0FC65BC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82CC4A8"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8813475" w14:textId="77777777" w:rsidR="00557418" w:rsidRPr="00557418" w:rsidRDefault="00557418" w:rsidP="00557418">
            <w:r w:rsidRPr="00557418">
              <w:rPr>
                <w:lang w:val="es-ES"/>
              </w:rPr>
              <w:t>Actualizar técnico</w:t>
            </w:r>
            <w:r w:rsidRPr="00557418">
              <w:t> </w:t>
            </w:r>
          </w:p>
        </w:tc>
      </w:tr>
      <w:tr w:rsidR="00557418" w:rsidRPr="00557418" w14:paraId="44115F3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7BB8ABA"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0C5EC92" w14:textId="77777777" w:rsidR="00557418" w:rsidRPr="00557418" w:rsidRDefault="00557418" w:rsidP="00557418">
            <w:r w:rsidRPr="00557418">
              <w:rPr>
                <w:lang w:val="es-ES"/>
              </w:rPr>
              <w:t>El sistema debe permitir al administrador actualizar los datos del técnico.</w:t>
            </w:r>
            <w:r w:rsidRPr="00557418">
              <w:t> </w:t>
            </w:r>
          </w:p>
        </w:tc>
      </w:tr>
      <w:tr w:rsidR="00557418" w:rsidRPr="00557418" w14:paraId="465C222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97E1047"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443568D" w14:textId="77777777" w:rsidR="00557418" w:rsidRPr="00557418" w:rsidRDefault="00557418" w:rsidP="00557418">
            <w:r w:rsidRPr="00557418">
              <w:rPr>
                <w:lang w:val="es-ES"/>
              </w:rPr>
              <w:t>Funcional - Datos </w:t>
            </w:r>
            <w:r w:rsidRPr="00557418">
              <w:t> </w:t>
            </w:r>
          </w:p>
        </w:tc>
      </w:tr>
      <w:tr w:rsidR="00557418" w:rsidRPr="00557418" w14:paraId="6211792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796540F"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D2397E5" w14:textId="77777777" w:rsidR="00557418" w:rsidRPr="00557418" w:rsidRDefault="00557418" w:rsidP="00557418">
            <w:r w:rsidRPr="00557418">
              <w:rPr>
                <w:lang w:val="es-ES"/>
              </w:rPr>
              <w:t>El sistema debe mantener/guardar/actualizar la siguiente información sobre el registro del técnico: </w:t>
            </w:r>
            <w:r w:rsidRPr="00557418">
              <w:t> </w:t>
            </w:r>
          </w:p>
          <w:p w14:paraId="1986FADE" w14:textId="77777777" w:rsidR="00557418" w:rsidRPr="00557418" w:rsidRDefault="00557418" w:rsidP="00557418">
            <w:r w:rsidRPr="00557418">
              <w:rPr>
                <w:lang w:val="es-ES"/>
              </w:rPr>
              <w:t> </w:t>
            </w:r>
            <w:r w:rsidRPr="00557418">
              <w:t> </w:t>
            </w:r>
          </w:p>
          <w:p w14:paraId="6A52E5D8" w14:textId="77777777" w:rsidR="00557418" w:rsidRPr="00557418" w:rsidRDefault="00557418">
            <w:pPr>
              <w:numPr>
                <w:ilvl w:val="0"/>
                <w:numId w:val="46"/>
              </w:numPr>
            </w:pPr>
            <w:r w:rsidRPr="00557418">
              <w:rPr>
                <w:lang w:val="es-ES"/>
              </w:rPr>
              <w:t>Nombres del técnico: (string, hasta 30 caracteres) </w:t>
            </w:r>
            <w:r w:rsidRPr="00557418">
              <w:t> </w:t>
            </w:r>
          </w:p>
          <w:p w14:paraId="09488F73" w14:textId="77777777" w:rsidR="00557418" w:rsidRPr="00557418" w:rsidRDefault="00557418">
            <w:pPr>
              <w:numPr>
                <w:ilvl w:val="0"/>
                <w:numId w:val="47"/>
              </w:numPr>
            </w:pPr>
            <w:r w:rsidRPr="00557418">
              <w:rPr>
                <w:lang w:val="es-ES"/>
              </w:rPr>
              <w:t>Apellidos del técnico: (string, hasta 30 caracteres) </w:t>
            </w:r>
            <w:r w:rsidRPr="00557418">
              <w:t> </w:t>
            </w:r>
          </w:p>
          <w:p w14:paraId="3FB3EB8B" w14:textId="77777777" w:rsidR="00557418" w:rsidRPr="00557418" w:rsidRDefault="00557418">
            <w:pPr>
              <w:numPr>
                <w:ilvl w:val="0"/>
                <w:numId w:val="48"/>
              </w:numPr>
            </w:pPr>
            <w:r w:rsidRPr="00557418">
              <w:rPr>
                <w:lang w:val="es-ES"/>
              </w:rPr>
              <w:lastRenderedPageBreak/>
              <w:t>Nombre de usuario: (string, hasta 30 caracteres)</w:t>
            </w:r>
            <w:r w:rsidRPr="00557418">
              <w:t> </w:t>
            </w:r>
          </w:p>
          <w:p w14:paraId="7460193F" w14:textId="77777777" w:rsidR="00557418" w:rsidRPr="00557418" w:rsidRDefault="00557418">
            <w:pPr>
              <w:numPr>
                <w:ilvl w:val="0"/>
                <w:numId w:val="49"/>
              </w:numPr>
            </w:pPr>
            <w:r w:rsidRPr="00557418">
              <w:rPr>
                <w:lang w:val="es-ES"/>
              </w:rPr>
              <w:t>Número de cédula: (string, hasta 10 caracteres) </w:t>
            </w:r>
            <w:r w:rsidRPr="00557418">
              <w:t> </w:t>
            </w:r>
          </w:p>
          <w:p w14:paraId="25B5795A" w14:textId="77777777" w:rsidR="00557418" w:rsidRPr="00557418" w:rsidRDefault="00557418">
            <w:pPr>
              <w:numPr>
                <w:ilvl w:val="0"/>
                <w:numId w:val="50"/>
              </w:numPr>
            </w:pPr>
            <w:r w:rsidRPr="00557418">
              <w:rPr>
                <w:lang w:val="es-ES"/>
              </w:rPr>
              <w:t>Número de teléfono: (string, hasta 10 caracteres)  </w:t>
            </w:r>
            <w:r w:rsidRPr="00557418">
              <w:t> </w:t>
            </w:r>
          </w:p>
          <w:p w14:paraId="3DFD4817" w14:textId="77777777" w:rsidR="00557418" w:rsidRPr="00557418" w:rsidRDefault="00557418">
            <w:pPr>
              <w:numPr>
                <w:ilvl w:val="0"/>
                <w:numId w:val="51"/>
              </w:numPr>
            </w:pPr>
            <w:r w:rsidRPr="00557418">
              <w:rPr>
                <w:lang w:val="es-ES"/>
              </w:rPr>
              <w:t>Correo electrónico: (string, hasta 50 caracteres) </w:t>
            </w:r>
            <w:r w:rsidRPr="00557418">
              <w:t> </w:t>
            </w:r>
          </w:p>
          <w:p w14:paraId="38C35E64" w14:textId="77777777" w:rsidR="00557418" w:rsidRPr="00557418" w:rsidRDefault="00557418" w:rsidP="00557418">
            <w:r w:rsidRPr="00557418">
              <w:rPr>
                <w:lang w:val="es-ES"/>
              </w:rPr>
              <w:t>Restricciones </w:t>
            </w:r>
            <w:r w:rsidRPr="00557418">
              <w:t> </w:t>
            </w:r>
          </w:p>
          <w:p w14:paraId="3A08F978" w14:textId="77777777" w:rsidR="00557418" w:rsidRPr="00557418" w:rsidRDefault="00557418">
            <w:pPr>
              <w:numPr>
                <w:ilvl w:val="0"/>
                <w:numId w:val="52"/>
              </w:numPr>
            </w:pPr>
            <w:r w:rsidRPr="00557418">
              <w:rPr>
                <w:lang w:val="es-ES"/>
              </w:rPr>
              <w:t>Los campos Nombres y Apellidos del cliente no permiten el uso de caracteres especiales ni caracteres numéricos. </w:t>
            </w:r>
            <w:r w:rsidRPr="00557418">
              <w:t> </w:t>
            </w:r>
          </w:p>
          <w:p w14:paraId="055753F4" w14:textId="77777777" w:rsidR="00557418" w:rsidRPr="00557418" w:rsidRDefault="00557418">
            <w:pPr>
              <w:numPr>
                <w:ilvl w:val="0"/>
                <w:numId w:val="53"/>
              </w:numPr>
            </w:pPr>
            <w:r w:rsidRPr="00557418">
              <w:rPr>
                <w:lang w:val="es-ES"/>
              </w:rPr>
              <w:t>Los campos Cedula y Teléfono no permiten el uso de caracteres especiales, símbolos de puntuación, solo permite el uso de caracteres numéricos. </w:t>
            </w:r>
            <w:r w:rsidRPr="00557418">
              <w:t> </w:t>
            </w:r>
          </w:p>
          <w:p w14:paraId="023C6593" w14:textId="77777777" w:rsidR="00557418" w:rsidRPr="00557418" w:rsidRDefault="00557418">
            <w:pPr>
              <w:numPr>
                <w:ilvl w:val="0"/>
                <w:numId w:val="54"/>
              </w:numPr>
            </w:pPr>
            <w:r w:rsidRPr="00557418">
              <w:rPr>
                <w:lang w:val="es-ES"/>
              </w:rPr>
              <w:t>Todos los campos deben estar completos para su registro.</w:t>
            </w:r>
            <w:r w:rsidRPr="00557418">
              <w:t> </w:t>
            </w:r>
          </w:p>
        </w:tc>
      </w:tr>
      <w:tr w:rsidR="00557418" w:rsidRPr="00557418" w14:paraId="0B3ACD2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3613185" w14:textId="77777777" w:rsidR="00557418" w:rsidRPr="00557418" w:rsidRDefault="00557418" w:rsidP="00557418">
            <w:r w:rsidRPr="00557418">
              <w:rPr>
                <w:lang w:val="es-ES"/>
              </w:rPr>
              <w:lastRenderedPageBreak/>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2B5AB2F" w14:textId="77777777" w:rsidR="00557418" w:rsidRPr="00557418" w:rsidRDefault="00557418" w:rsidP="00557418">
            <w:r w:rsidRPr="00557418">
              <w:rPr>
                <w:lang w:val="es-ES"/>
              </w:rPr>
              <w:t>14/10/2024  </w:t>
            </w:r>
            <w:r w:rsidRPr="00557418">
              <w:t> </w:t>
            </w:r>
          </w:p>
          <w:p w14:paraId="1E750B2F" w14:textId="77777777" w:rsidR="00557418" w:rsidRPr="00557418" w:rsidRDefault="00557418" w:rsidP="00557418">
            <w:r w:rsidRPr="00557418">
              <w:rPr>
                <w:lang w:val="es-ES"/>
              </w:rPr>
              <w:t>Versión 1.0</w:t>
            </w:r>
            <w:r w:rsidRPr="00557418">
              <w:t> </w:t>
            </w:r>
          </w:p>
        </w:tc>
      </w:tr>
      <w:tr w:rsidR="00557418" w:rsidRPr="00557418" w14:paraId="77A1418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9DC80FE"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B4D82D7" w14:textId="77777777" w:rsidR="00557418" w:rsidRPr="00557418" w:rsidRDefault="00557418" w:rsidP="00557418">
            <w:r w:rsidRPr="00557418">
              <w:rPr>
                <w:b/>
                <w:bCs/>
                <w:lang w:val="es-ES"/>
              </w:rPr>
              <w:t>Alta </w:t>
            </w:r>
            <w:r w:rsidRPr="00557418">
              <w:rPr>
                <w:lang w:val="es-ES"/>
              </w:rPr>
              <w:t> </w:t>
            </w:r>
            <w:r w:rsidRPr="00557418">
              <w:t> </w:t>
            </w:r>
          </w:p>
        </w:tc>
      </w:tr>
    </w:tbl>
    <w:p w14:paraId="005BC691"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2CC3354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BDD5927"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5B21B03" w14:textId="77777777" w:rsidR="00557418" w:rsidRPr="00557418" w:rsidRDefault="00557418" w:rsidP="00557418">
            <w:r w:rsidRPr="00557418">
              <w:rPr>
                <w:b/>
                <w:bCs/>
                <w:lang w:val="es-ES"/>
              </w:rPr>
              <w:t>RF-#8</w:t>
            </w:r>
            <w:r w:rsidRPr="00557418">
              <w:t> </w:t>
            </w:r>
          </w:p>
        </w:tc>
      </w:tr>
      <w:tr w:rsidR="00557418" w:rsidRPr="00557418" w14:paraId="2BBA9BC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7DEDF6B"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C2DFFCA" w14:textId="77777777" w:rsidR="00557418" w:rsidRPr="00557418" w:rsidRDefault="00557418" w:rsidP="00557418">
            <w:r w:rsidRPr="00557418">
              <w:rPr>
                <w:lang w:val="es-ES"/>
              </w:rPr>
              <w:t>Dar de baja técnico</w:t>
            </w:r>
            <w:r w:rsidRPr="00557418">
              <w:t> </w:t>
            </w:r>
          </w:p>
        </w:tc>
      </w:tr>
      <w:tr w:rsidR="00557418" w:rsidRPr="00557418" w14:paraId="3D9DD6B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0F738B9"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747EEB8" w14:textId="77777777" w:rsidR="00557418" w:rsidRPr="00557418" w:rsidRDefault="00557418" w:rsidP="00557418">
            <w:r w:rsidRPr="00557418">
              <w:rPr>
                <w:lang w:val="es-ES"/>
              </w:rPr>
              <w:t>El sistema debe permitir al administrador dar de baja los datos del técnico en la base de datos.</w:t>
            </w:r>
            <w:r w:rsidRPr="00557418">
              <w:t> </w:t>
            </w:r>
          </w:p>
        </w:tc>
      </w:tr>
      <w:tr w:rsidR="00557418" w:rsidRPr="00557418" w14:paraId="5DE640A6"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B4239F0"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6B58CC5" w14:textId="77777777" w:rsidR="00557418" w:rsidRPr="00557418" w:rsidRDefault="00557418" w:rsidP="00557418">
            <w:r w:rsidRPr="00557418">
              <w:rPr>
                <w:lang w:val="es-ES"/>
              </w:rPr>
              <w:t>Funcional - Datos </w:t>
            </w:r>
            <w:r w:rsidRPr="00557418">
              <w:t> </w:t>
            </w:r>
          </w:p>
        </w:tc>
      </w:tr>
      <w:tr w:rsidR="00557418" w:rsidRPr="00557418" w14:paraId="7C716DA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54B0D66"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B4DEDE1" w14:textId="77777777" w:rsidR="00557418" w:rsidRPr="00557418" w:rsidRDefault="00557418" w:rsidP="00557418">
            <w:r w:rsidRPr="00557418">
              <w:rPr>
                <w:lang w:val="es-ES"/>
              </w:rPr>
              <w:t>El sistema debe dar de baja al técnico usando la siguiente información:</w:t>
            </w:r>
            <w:r w:rsidRPr="00557418">
              <w:t> </w:t>
            </w:r>
          </w:p>
          <w:p w14:paraId="47AB92D3" w14:textId="77777777" w:rsidR="00557418" w:rsidRPr="00557418" w:rsidRDefault="00557418" w:rsidP="00557418">
            <w:r w:rsidRPr="00557418">
              <w:rPr>
                <w:lang w:val="es-ES"/>
              </w:rPr>
              <w:t> </w:t>
            </w:r>
            <w:r w:rsidRPr="00557418">
              <w:t> </w:t>
            </w:r>
          </w:p>
          <w:p w14:paraId="1C2C8A70" w14:textId="77777777" w:rsidR="00557418" w:rsidRPr="00557418" w:rsidRDefault="00557418">
            <w:pPr>
              <w:numPr>
                <w:ilvl w:val="0"/>
                <w:numId w:val="55"/>
              </w:numPr>
            </w:pPr>
            <w:r w:rsidRPr="00557418">
              <w:rPr>
                <w:lang w:val="es-ES"/>
              </w:rPr>
              <w:t>Número de cédula: (string, hasta 10 caracteres)</w:t>
            </w:r>
            <w:r w:rsidRPr="00557418">
              <w:t> </w:t>
            </w:r>
          </w:p>
          <w:p w14:paraId="73C79FBC" w14:textId="77777777" w:rsidR="00557418" w:rsidRPr="00557418" w:rsidRDefault="00557418" w:rsidP="00557418">
            <w:r w:rsidRPr="00557418">
              <w:rPr>
                <w:lang w:val="es-ES"/>
              </w:rPr>
              <w:t>Restricciones </w:t>
            </w:r>
            <w:r w:rsidRPr="00557418">
              <w:t> </w:t>
            </w:r>
          </w:p>
          <w:p w14:paraId="4C47E037" w14:textId="77777777" w:rsidR="00557418" w:rsidRPr="00557418" w:rsidRDefault="00557418">
            <w:pPr>
              <w:numPr>
                <w:ilvl w:val="0"/>
                <w:numId w:val="56"/>
              </w:numPr>
            </w:pPr>
            <w:r w:rsidRPr="00557418">
              <w:rPr>
                <w:lang w:val="es-ES"/>
              </w:rPr>
              <w:t>El campo Cédula no permiten el uso de caracteres especiales, símbolos de puntuación, solo permite el uso de caracteres numéricos.</w:t>
            </w:r>
            <w:r w:rsidRPr="00557418">
              <w:t> </w:t>
            </w:r>
          </w:p>
        </w:tc>
      </w:tr>
      <w:tr w:rsidR="00557418" w:rsidRPr="00557418" w14:paraId="4A8708BE"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687968D"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AA769C7" w14:textId="77777777" w:rsidR="00557418" w:rsidRPr="00557418" w:rsidRDefault="00557418" w:rsidP="00557418">
            <w:r w:rsidRPr="00557418">
              <w:rPr>
                <w:lang w:val="es-ES"/>
              </w:rPr>
              <w:t>14/10/2024 </w:t>
            </w:r>
            <w:r w:rsidRPr="00557418">
              <w:t> </w:t>
            </w:r>
          </w:p>
          <w:p w14:paraId="4391C6DE" w14:textId="77777777" w:rsidR="00557418" w:rsidRPr="00557418" w:rsidRDefault="00557418" w:rsidP="00557418">
            <w:r w:rsidRPr="00557418">
              <w:rPr>
                <w:lang w:val="es-ES"/>
              </w:rPr>
              <w:t>Versión 1.0</w:t>
            </w:r>
            <w:r w:rsidRPr="00557418">
              <w:t> </w:t>
            </w:r>
          </w:p>
        </w:tc>
      </w:tr>
      <w:tr w:rsidR="00557418" w:rsidRPr="00557418" w14:paraId="4EB177E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9672F8D"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697F57C" w14:textId="77777777" w:rsidR="00557418" w:rsidRPr="00557418" w:rsidRDefault="00557418" w:rsidP="00557418">
            <w:r w:rsidRPr="00557418">
              <w:rPr>
                <w:b/>
                <w:bCs/>
                <w:lang w:val="es-ES"/>
              </w:rPr>
              <w:t>Alta </w:t>
            </w:r>
            <w:r w:rsidRPr="00557418">
              <w:rPr>
                <w:lang w:val="es-ES"/>
              </w:rPr>
              <w:t> </w:t>
            </w:r>
            <w:r w:rsidRPr="00557418">
              <w:t> </w:t>
            </w:r>
          </w:p>
        </w:tc>
      </w:tr>
    </w:tbl>
    <w:p w14:paraId="0951BB4D" w14:textId="77777777" w:rsidR="00557418" w:rsidRPr="00557418" w:rsidRDefault="00557418" w:rsidP="00557418">
      <w:r w:rsidRPr="00557418">
        <w:t> </w:t>
      </w:r>
    </w:p>
    <w:p w14:paraId="1F8B3F68" w14:textId="77777777" w:rsidR="00557418" w:rsidRPr="00557418" w:rsidRDefault="00557418" w:rsidP="00557418">
      <w:r w:rsidRPr="00557418">
        <w:t> </w:t>
      </w:r>
    </w:p>
    <w:p w14:paraId="3C0C48BB" w14:textId="77777777" w:rsidR="00557418" w:rsidRPr="00557418" w:rsidRDefault="00557418" w:rsidP="00557418">
      <w:r w:rsidRPr="00557418">
        <w:rPr>
          <w:b/>
          <w:bCs/>
          <w:lang w:val="es-ES"/>
        </w:rPr>
        <w:t>Módulo de repuesto</w:t>
      </w:r>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7CAAB5F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E4F0081"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7D33525" w14:textId="77777777" w:rsidR="00557418" w:rsidRPr="00557418" w:rsidRDefault="00557418" w:rsidP="00557418">
            <w:r w:rsidRPr="00557418">
              <w:rPr>
                <w:b/>
                <w:bCs/>
                <w:lang w:val="es-ES"/>
              </w:rPr>
              <w:t>RF-#9</w:t>
            </w:r>
            <w:r w:rsidRPr="00557418">
              <w:t> </w:t>
            </w:r>
          </w:p>
        </w:tc>
      </w:tr>
      <w:tr w:rsidR="00557418" w:rsidRPr="00557418" w14:paraId="3613154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C12AECD"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3C8B6A1" w14:textId="77777777" w:rsidR="00557418" w:rsidRPr="00557418" w:rsidRDefault="00557418" w:rsidP="00557418">
            <w:r w:rsidRPr="00557418">
              <w:rPr>
                <w:lang w:val="es-ES"/>
              </w:rPr>
              <w:t>Registrar repuesto</w:t>
            </w:r>
            <w:r w:rsidRPr="00557418">
              <w:t> </w:t>
            </w:r>
          </w:p>
        </w:tc>
      </w:tr>
      <w:tr w:rsidR="00557418" w:rsidRPr="00557418" w14:paraId="45917CE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523457E"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52DB550" w14:textId="77777777" w:rsidR="00557418" w:rsidRPr="00557418" w:rsidRDefault="00557418" w:rsidP="00557418">
            <w:r w:rsidRPr="00557418">
              <w:rPr>
                <w:lang w:val="es-ES"/>
              </w:rPr>
              <w:t>El sistema debe permitir al administrador registrar el repuesto.</w:t>
            </w:r>
            <w:r w:rsidRPr="00557418">
              <w:t> </w:t>
            </w:r>
          </w:p>
        </w:tc>
      </w:tr>
      <w:tr w:rsidR="00557418" w:rsidRPr="00557418" w14:paraId="54C5E231"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9727925"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79E739B" w14:textId="77777777" w:rsidR="00557418" w:rsidRPr="00557418" w:rsidRDefault="00557418" w:rsidP="00557418">
            <w:r w:rsidRPr="00557418">
              <w:rPr>
                <w:lang w:val="es-ES"/>
              </w:rPr>
              <w:t>Funcional - Datos </w:t>
            </w:r>
            <w:r w:rsidRPr="00557418">
              <w:t> </w:t>
            </w:r>
          </w:p>
        </w:tc>
      </w:tr>
      <w:tr w:rsidR="00557418" w:rsidRPr="00557418" w14:paraId="26B37FE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6834652"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52D8D6F" w14:textId="77777777" w:rsidR="00557418" w:rsidRPr="00557418" w:rsidRDefault="00557418" w:rsidP="00557418">
            <w:r w:rsidRPr="00557418">
              <w:rPr>
                <w:lang w:val="es-ES"/>
              </w:rPr>
              <w:t>El sistema debe mantener/guardar la siguiente información sobre el registro del técnico: </w:t>
            </w:r>
            <w:r w:rsidRPr="00557418">
              <w:t> </w:t>
            </w:r>
          </w:p>
          <w:p w14:paraId="2F97A667" w14:textId="77777777" w:rsidR="00557418" w:rsidRPr="00557418" w:rsidRDefault="00557418" w:rsidP="00557418">
            <w:r w:rsidRPr="00557418">
              <w:rPr>
                <w:lang w:val="es-ES"/>
              </w:rPr>
              <w:t> </w:t>
            </w:r>
            <w:r w:rsidRPr="00557418">
              <w:t> </w:t>
            </w:r>
          </w:p>
          <w:p w14:paraId="67D79768" w14:textId="77777777" w:rsidR="00557418" w:rsidRPr="00557418" w:rsidRDefault="00557418">
            <w:pPr>
              <w:numPr>
                <w:ilvl w:val="0"/>
                <w:numId w:val="57"/>
              </w:numPr>
            </w:pPr>
            <w:r w:rsidRPr="00557418">
              <w:rPr>
                <w:lang w:val="es-ES"/>
              </w:rPr>
              <w:t>Modelo de repuesto: (string, hasta 30 caracteres) </w:t>
            </w:r>
            <w:r w:rsidRPr="00557418">
              <w:t> </w:t>
            </w:r>
          </w:p>
          <w:p w14:paraId="54D85064" w14:textId="77777777" w:rsidR="00557418" w:rsidRPr="00557418" w:rsidRDefault="00557418">
            <w:pPr>
              <w:numPr>
                <w:ilvl w:val="0"/>
                <w:numId w:val="58"/>
              </w:numPr>
            </w:pPr>
            <w:r w:rsidRPr="00557418">
              <w:rPr>
                <w:lang w:val="es-ES"/>
              </w:rPr>
              <w:t>Marca de repuesto: (string, hasta 30 caracteres) </w:t>
            </w:r>
            <w:r w:rsidRPr="00557418">
              <w:t> </w:t>
            </w:r>
          </w:p>
          <w:p w14:paraId="0990DD7B" w14:textId="77777777" w:rsidR="00557418" w:rsidRPr="00557418" w:rsidRDefault="00557418">
            <w:pPr>
              <w:numPr>
                <w:ilvl w:val="0"/>
                <w:numId w:val="59"/>
              </w:numPr>
            </w:pPr>
            <w:r w:rsidRPr="00557418">
              <w:rPr>
                <w:lang w:val="es-ES"/>
              </w:rPr>
              <w:t>Descripcion de repuesto: (string, hasta 30 caracteres)</w:t>
            </w:r>
            <w:r w:rsidRPr="00557418">
              <w:t> </w:t>
            </w:r>
          </w:p>
          <w:p w14:paraId="158D604C" w14:textId="77777777" w:rsidR="00557418" w:rsidRPr="00557418" w:rsidRDefault="00557418">
            <w:pPr>
              <w:numPr>
                <w:ilvl w:val="0"/>
                <w:numId w:val="60"/>
              </w:numPr>
            </w:pPr>
            <w:r w:rsidRPr="00557418">
              <w:rPr>
                <w:lang w:val="es-ES"/>
              </w:rPr>
              <w:t>Tipo de repuesto: (string, hasta 30 caracteres)</w:t>
            </w:r>
            <w:r w:rsidRPr="00557418">
              <w:t> </w:t>
            </w:r>
          </w:p>
          <w:p w14:paraId="6BB40851" w14:textId="77777777" w:rsidR="00557418" w:rsidRPr="00557418" w:rsidRDefault="00557418">
            <w:pPr>
              <w:numPr>
                <w:ilvl w:val="0"/>
                <w:numId w:val="61"/>
              </w:numPr>
            </w:pPr>
            <w:r w:rsidRPr="00557418">
              <w:rPr>
                <w:lang w:val="es-ES"/>
              </w:rPr>
              <w:t>Valor: (decimal)</w:t>
            </w:r>
            <w:r w:rsidRPr="00557418">
              <w:t> </w:t>
            </w:r>
          </w:p>
          <w:p w14:paraId="74AFFAEB" w14:textId="77777777" w:rsidR="00557418" w:rsidRPr="00557418" w:rsidRDefault="00557418">
            <w:pPr>
              <w:numPr>
                <w:ilvl w:val="0"/>
                <w:numId w:val="62"/>
              </w:numPr>
            </w:pPr>
            <w:r w:rsidRPr="00557418">
              <w:rPr>
                <w:lang w:val="es-ES"/>
              </w:rPr>
              <w:t>Cantidad: (int)</w:t>
            </w:r>
            <w:r w:rsidRPr="00557418">
              <w:t> </w:t>
            </w:r>
          </w:p>
          <w:p w14:paraId="1E39EE01" w14:textId="77777777" w:rsidR="00557418" w:rsidRPr="00557418" w:rsidRDefault="00557418">
            <w:pPr>
              <w:numPr>
                <w:ilvl w:val="0"/>
                <w:numId w:val="63"/>
              </w:numPr>
            </w:pPr>
            <w:r w:rsidRPr="00557418">
              <w:rPr>
                <w:lang w:val="es-ES"/>
              </w:rPr>
              <w:lastRenderedPageBreak/>
              <w:t>Fecha de ingreso: ( datetime )</w:t>
            </w:r>
            <w:r w:rsidRPr="00557418">
              <w:t> </w:t>
            </w:r>
          </w:p>
          <w:p w14:paraId="2F6C4DBE" w14:textId="77777777" w:rsidR="00557418" w:rsidRPr="00557418" w:rsidRDefault="00557418" w:rsidP="00557418">
            <w:r w:rsidRPr="00557418">
              <w:rPr>
                <w:lang w:val="es-ES"/>
              </w:rPr>
              <w:t>Restricciones </w:t>
            </w:r>
            <w:r w:rsidRPr="00557418">
              <w:t> </w:t>
            </w:r>
          </w:p>
          <w:p w14:paraId="68EF4065" w14:textId="77777777" w:rsidR="00557418" w:rsidRPr="00557418" w:rsidRDefault="00557418">
            <w:pPr>
              <w:numPr>
                <w:ilvl w:val="0"/>
                <w:numId w:val="64"/>
              </w:numPr>
            </w:pPr>
            <w:r w:rsidRPr="00557418">
              <w:rPr>
                <w:lang w:val="es-ES"/>
              </w:rPr>
              <w:t>El campo Modelo de repuesto no permite el uso de caracteres especiales. </w:t>
            </w:r>
            <w:r w:rsidRPr="00557418">
              <w:t> </w:t>
            </w:r>
          </w:p>
          <w:p w14:paraId="3D8662BF" w14:textId="77777777" w:rsidR="00557418" w:rsidRPr="00557418" w:rsidRDefault="00557418">
            <w:pPr>
              <w:numPr>
                <w:ilvl w:val="0"/>
                <w:numId w:val="65"/>
              </w:numPr>
            </w:pPr>
            <w:r w:rsidRPr="00557418">
              <w:rPr>
                <w:lang w:val="es-ES"/>
              </w:rPr>
              <w:t>El campo Marca de repuesto no permite símbolos de puntuación ni caracteres numéricos. </w:t>
            </w:r>
            <w:r w:rsidRPr="00557418">
              <w:t> </w:t>
            </w:r>
          </w:p>
          <w:p w14:paraId="6786FD1F" w14:textId="77777777" w:rsidR="00557418" w:rsidRPr="00557418" w:rsidRDefault="00557418">
            <w:pPr>
              <w:numPr>
                <w:ilvl w:val="0"/>
                <w:numId w:val="66"/>
              </w:numPr>
            </w:pPr>
            <w:r w:rsidRPr="00557418">
              <w:rPr>
                <w:lang w:val="es-ES"/>
              </w:rPr>
              <w:t>El campo Valor, cantidad solo permite caracteres numéricos.</w:t>
            </w:r>
            <w:r w:rsidRPr="00557418">
              <w:t> </w:t>
            </w:r>
          </w:p>
          <w:p w14:paraId="40A96FE5" w14:textId="77777777" w:rsidR="00557418" w:rsidRPr="00557418" w:rsidRDefault="00557418">
            <w:pPr>
              <w:numPr>
                <w:ilvl w:val="0"/>
                <w:numId w:val="67"/>
              </w:numPr>
            </w:pPr>
            <w:r w:rsidRPr="00557418">
              <w:rPr>
                <w:lang w:val="es-ES"/>
              </w:rPr>
              <w:t>Fecha de ingreso solo permite datetime.</w:t>
            </w:r>
            <w:r w:rsidRPr="00557418">
              <w:t> </w:t>
            </w:r>
          </w:p>
          <w:p w14:paraId="3F3671AB" w14:textId="77777777" w:rsidR="00557418" w:rsidRPr="00557418" w:rsidRDefault="00557418">
            <w:pPr>
              <w:numPr>
                <w:ilvl w:val="0"/>
                <w:numId w:val="68"/>
              </w:numPr>
            </w:pPr>
            <w:r w:rsidRPr="00557418">
              <w:rPr>
                <w:lang w:val="es-ES"/>
              </w:rPr>
              <w:t>Todos los campos deben estar completos para su registro.</w:t>
            </w:r>
            <w:r w:rsidRPr="00557418">
              <w:t> </w:t>
            </w:r>
          </w:p>
        </w:tc>
      </w:tr>
      <w:tr w:rsidR="00557418" w:rsidRPr="00557418" w14:paraId="6EE362D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F3F2932" w14:textId="77777777" w:rsidR="00557418" w:rsidRPr="00557418" w:rsidRDefault="00557418" w:rsidP="00557418">
            <w:r w:rsidRPr="00557418">
              <w:rPr>
                <w:lang w:val="es-ES"/>
              </w:rPr>
              <w:lastRenderedPageBreak/>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51C404D" w14:textId="77777777" w:rsidR="00557418" w:rsidRPr="00557418" w:rsidRDefault="00557418" w:rsidP="00557418">
            <w:r w:rsidRPr="00557418">
              <w:rPr>
                <w:lang w:val="es-ES"/>
              </w:rPr>
              <w:t>14/10/2024  </w:t>
            </w:r>
            <w:r w:rsidRPr="00557418">
              <w:t> </w:t>
            </w:r>
          </w:p>
          <w:p w14:paraId="67DB9B58" w14:textId="77777777" w:rsidR="00557418" w:rsidRPr="00557418" w:rsidRDefault="00557418" w:rsidP="00557418">
            <w:r w:rsidRPr="00557418">
              <w:rPr>
                <w:lang w:val="es-ES"/>
              </w:rPr>
              <w:t>Versión 1.0</w:t>
            </w:r>
            <w:r w:rsidRPr="00557418">
              <w:t> </w:t>
            </w:r>
          </w:p>
        </w:tc>
      </w:tr>
      <w:tr w:rsidR="00557418" w:rsidRPr="00557418" w14:paraId="3E8EAAD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453FD8B"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53287C0" w14:textId="77777777" w:rsidR="00557418" w:rsidRPr="00557418" w:rsidRDefault="00557418" w:rsidP="00557418">
            <w:r w:rsidRPr="00557418">
              <w:rPr>
                <w:b/>
                <w:bCs/>
                <w:lang w:val="es-ES"/>
              </w:rPr>
              <w:t>Alta </w:t>
            </w:r>
            <w:r w:rsidRPr="00557418">
              <w:rPr>
                <w:lang w:val="es-ES"/>
              </w:rPr>
              <w:t> </w:t>
            </w:r>
            <w:r w:rsidRPr="00557418">
              <w:t> </w:t>
            </w:r>
          </w:p>
        </w:tc>
      </w:tr>
    </w:tbl>
    <w:p w14:paraId="023BD425"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73B2F21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C46361B"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C967929" w14:textId="77777777" w:rsidR="00557418" w:rsidRPr="00557418" w:rsidRDefault="00557418" w:rsidP="00557418">
            <w:r w:rsidRPr="00557418">
              <w:rPr>
                <w:b/>
                <w:bCs/>
                <w:lang w:val="es-ES"/>
              </w:rPr>
              <w:t>RF-#10</w:t>
            </w:r>
            <w:r w:rsidRPr="00557418">
              <w:t> </w:t>
            </w:r>
          </w:p>
        </w:tc>
      </w:tr>
      <w:tr w:rsidR="00557418" w:rsidRPr="00557418" w14:paraId="527BF9CF"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2FE07D1"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67E9DE3" w14:textId="77777777" w:rsidR="00557418" w:rsidRPr="00557418" w:rsidRDefault="00557418" w:rsidP="00557418">
            <w:r w:rsidRPr="00557418">
              <w:rPr>
                <w:lang w:val="es-ES"/>
              </w:rPr>
              <w:t>Actualizar repuesto</w:t>
            </w:r>
            <w:r w:rsidRPr="00557418">
              <w:t> </w:t>
            </w:r>
          </w:p>
        </w:tc>
      </w:tr>
      <w:tr w:rsidR="00557418" w:rsidRPr="00557418" w14:paraId="3B39123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92B6D10"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203EA1D" w14:textId="77777777" w:rsidR="00557418" w:rsidRPr="00557418" w:rsidRDefault="00557418" w:rsidP="00557418">
            <w:r w:rsidRPr="00557418">
              <w:rPr>
                <w:lang w:val="es-ES"/>
              </w:rPr>
              <w:t>El sistema debe permitir al administrador actualizar el repuesto.</w:t>
            </w:r>
            <w:r w:rsidRPr="00557418">
              <w:t> </w:t>
            </w:r>
          </w:p>
        </w:tc>
      </w:tr>
      <w:tr w:rsidR="00557418" w:rsidRPr="00557418" w14:paraId="7A67650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77C5386"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79CEE1C" w14:textId="77777777" w:rsidR="00557418" w:rsidRPr="00557418" w:rsidRDefault="00557418" w:rsidP="00557418">
            <w:r w:rsidRPr="00557418">
              <w:rPr>
                <w:lang w:val="es-ES"/>
              </w:rPr>
              <w:t>Funcional - Datos </w:t>
            </w:r>
            <w:r w:rsidRPr="00557418">
              <w:t> </w:t>
            </w:r>
          </w:p>
        </w:tc>
      </w:tr>
      <w:tr w:rsidR="00557418" w:rsidRPr="00557418" w14:paraId="08C6FD3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B9B10CF"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6E0C49E" w14:textId="77777777" w:rsidR="00557418" w:rsidRPr="00557418" w:rsidRDefault="00557418" w:rsidP="00557418">
            <w:r w:rsidRPr="00557418">
              <w:rPr>
                <w:lang w:val="es-ES"/>
              </w:rPr>
              <w:t>El sistema debe mantener/guardar/actualizar la siguiente información sobre el registro del técnico: </w:t>
            </w:r>
            <w:r w:rsidRPr="00557418">
              <w:t> </w:t>
            </w:r>
          </w:p>
          <w:p w14:paraId="67E3BF22" w14:textId="77777777" w:rsidR="00557418" w:rsidRPr="00557418" w:rsidRDefault="00557418" w:rsidP="00557418">
            <w:r w:rsidRPr="00557418">
              <w:rPr>
                <w:lang w:val="es-ES"/>
              </w:rPr>
              <w:t> </w:t>
            </w:r>
            <w:r w:rsidRPr="00557418">
              <w:t> </w:t>
            </w:r>
          </w:p>
          <w:p w14:paraId="27285E1C" w14:textId="77777777" w:rsidR="00557418" w:rsidRPr="00557418" w:rsidRDefault="00557418">
            <w:pPr>
              <w:numPr>
                <w:ilvl w:val="0"/>
                <w:numId w:val="69"/>
              </w:numPr>
            </w:pPr>
            <w:r w:rsidRPr="00557418">
              <w:rPr>
                <w:lang w:val="es-ES"/>
              </w:rPr>
              <w:t>Modelo de repuesto: (string, hasta 30 caracteres) </w:t>
            </w:r>
            <w:r w:rsidRPr="00557418">
              <w:t> </w:t>
            </w:r>
          </w:p>
          <w:p w14:paraId="52AF1B15" w14:textId="77777777" w:rsidR="00557418" w:rsidRPr="00557418" w:rsidRDefault="00557418">
            <w:pPr>
              <w:numPr>
                <w:ilvl w:val="0"/>
                <w:numId w:val="70"/>
              </w:numPr>
            </w:pPr>
            <w:r w:rsidRPr="00557418">
              <w:rPr>
                <w:lang w:val="es-ES"/>
              </w:rPr>
              <w:t>Marca de repuesto: (string, hasta 30 caracteres) </w:t>
            </w:r>
            <w:r w:rsidRPr="00557418">
              <w:t> </w:t>
            </w:r>
          </w:p>
          <w:p w14:paraId="22AED656" w14:textId="77777777" w:rsidR="00557418" w:rsidRPr="00557418" w:rsidRDefault="00557418">
            <w:pPr>
              <w:numPr>
                <w:ilvl w:val="0"/>
                <w:numId w:val="71"/>
              </w:numPr>
            </w:pPr>
            <w:r w:rsidRPr="00557418">
              <w:rPr>
                <w:lang w:val="es-ES"/>
              </w:rPr>
              <w:t>Descripcion de repuesto: (string, hasta 30 caracteres)</w:t>
            </w:r>
            <w:r w:rsidRPr="00557418">
              <w:t> </w:t>
            </w:r>
          </w:p>
          <w:p w14:paraId="286175B0" w14:textId="77777777" w:rsidR="00557418" w:rsidRPr="00557418" w:rsidRDefault="00557418">
            <w:pPr>
              <w:numPr>
                <w:ilvl w:val="0"/>
                <w:numId w:val="72"/>
              </w:numPr>
            </w:pPr>
            <w:r w:rsidRPr="00557418">
              <w:rPr>
                <w:lang w:val="es-ES"/>
              </w:rPr>
              <w:t>Tipo de repuesto: (string, hasta 30 caracteres)</w:t>
            </w:r>
            <w:r w:rsidRPr="00557418">
              <w:t> </w:t>
            </w:r>
          </w:p>
          <w:p w14:paraId="3DECAF9D" w14:textId="77777777" w:rsidR="00557418" w:rsidRPr="00557418" w:rsidRDefault="00557418">
            <w:pPr>
              <w:numPr>
                <w:ilvl w:val="0"/>
                <w:numId w:val="73"/>
              </w:numPr>
            </w:pPr>
            <w:r w:rsidRPr="00557418">
              <w:rPr>
                <w:lang w:val="es-ES"/>
              </w:rPr>
              <w:t>Valor: (decimal)</w:t>
            </w:r>
            <w:r w:rsidRPr="00557418">
              <w:t> </w:t>
            </w:r>
          </w:p>
          <w:p w14:paraId="3C19E93C" w14:textId="77777777" w:rsidR="00557418" w:rsidRPr="00557418" w:rsidRDefault="00557418">
            <w:pPr>
              <w:numPr>
                <w:ilvl w:val="0"/>
                <w:numId w:val="74"/>
              </w:numPr>
            </w:pPr>
            <w:r w:rsidRPr="00557418">
              <w:rPr>
                <w:lang w:val="es-ES"/>
              </w:rPr>
              <w:t>Cantidad: (int)</w:t>
            </w:r>
            <w:r w:rsidRPr="00557418">
              <w:t> </w:t>
            </w:r>
          </w:p>
          <w:p w14:paraId="49157C69" w14:textId="77777777" w:rsidR="00557418" w:rsidRPr="00557418" w:rsidRDefault="00557418">
            <w:pPr>
              <w:numPr>
                <w:ilvl w:val="0"/>
                <w:numId w:val="75"/>
              </w:numPr>
            </w:pPr>
            <w:r w:rsidRPr="00557418">
              <w:rPr>
                <w:lang w:val="es-ES"/>
              </w:rPr>
              <w:t>Fecha de ingreso: ( datetime )</w:t>
            </w:r>
            <w:r w:rsidRPr="00557418">
              <w:t> </w:t>
            </w:r>
          </w:p>
          <w:p w14:paraId="5852AB46" w14:textId="77777777" w:rsidR="00557418" w:rsidRPr="00557418" w:rsidRDefault="00557418" w:rsidP="00557418">
            <w:r w:rsidRPr="00557418">
              <w:rPr>
                <w:lang w:val="es-ES"/>
              </w:rPr>
              <w:t>Restricciones </w:t>
            </w:r>
            <w:r w:rsidRPr="00557418">
              <w:t> </w:t>
            </w:r>
          </w:p>
          <w:p w14:paraId="7681822E" w14:textId="77777777" w:rsidR="00557418" w:rsidRPr="00557418" w:rsidRDefault="00557418">
            <w:pPr>
              <w:numPr>
                <w:ilvl w:val="0"/>
                <w:numId w:val="76"/>
              </w:numPr>
            </w:pPr>
            <w:r w:rsidRPr="00557418">
              <w:rPr>
                <w:lang w:val="es-ES"/>
              </w:rPr>
              <w:t>El campo Modelo de repuesto no permite el uso de caracteres especiales. </w:t>
            </w:r>
            <w:r w:rsidRPr="00557418">
              <w:t> </w:t>
            </w:r>
          </w:p>
          <w:p w14:paraId="616C122C" w14:textId="77777777" w:rsidR="00557418" w:rsidRPr="00557418" w:rsidRDefault="00557418">
            <w:pPr>
              <w:numPr>
                <w:ilvl w:val="0"/>
                <w:numId w:val="77"/>
              </w:numPr>
            </w:pPr>
            <w:r w:rsidRPr="00557418">
              <w:rPr>
                <w:lang w:val="es-ES"/>
              </w:rPr>
              <w:t>El campo Marca de repuesto no permite símbolos de puntuación ni caracteres numéricos. </w:t>
            </w:r>
            <w:r w:rsidRPr="00557418">
              <w:t> </w:t>
            </w:r>
          </w:p>
          <w:p w14:paraId="0A021EBE" w14:textId="77777777" w:rsidR="00557418" w:rsidRPr="00557418" w:rsidRDefault="00557418">
            <w:pPr>
              <w:numPr>
                <w:ilvl w:val="0"/>
                <w:numId w:val="78"/>
              </w:numPr>
            </w:pPr>
            <w:r w:rsidRPr="00557418">
              <w:rPr>
                <w:lang w:val="es-ES"/>
              </w:rPr>
              <w:t>El campo Valor, cantidad solo permite caracteres numéricos.</w:t>
            </w:r>
            <w:r w:rsidRPr="00557418">
              <w:t> </w:t>
            </w:r>
          </w:p>
          <w:p w14:paraId="0E622310" w14:textId="77777777" w:rsidR="00557418" w:rsidRPr="00557418" w:rsidRDefault="00557418">
            <w:pPr>
              <w:numPr>
                <w:ilvl w:val="0"/>
                <w:numId w:val="79"/>
              </w:numPr>
            </w:pPr>
            <w:r w:rsidRPr="00557418">
              <w:rPr>
                <w:lang w:val="es-ES"/>
              </w:rPr>
              <w:t>Fecha de ingreso solo permite datetime.</w:t>
            </w:r>
            <w:r w:rsidRPr="00557418">
              <w:t> </w:t>
            </w:r>
          </w:p>
          <w:p w14:paraId="65E7CD97" w14:textId="77777777" w:rsidR="00557418" w:rsidRPr="00557418" w:rsidRDefault="00557418">
            <w:pPr>
              <w:numPr>
                <w:ilvl w:val="0"/>
                <w:numId w:val="80"/>
              </w:numPr>
            </w:pPr>
            <w:r w:rsidRPr="00557418">
              <w:rPr>
                <w:lang w:val="es-ES"/>
              </w:rPr>
              <w:t>Todos los campos deben estar completos para su registro.</w:t>
            </w:r>
            <w:r w:rsidRPr="00557418">
              <w:t> </w:t>
            </w:r>
          </w:p>
        </w:tc>
      </w:tr>
      <w:tr w:rsidR="00557418" w:rsidRPr="00557418" w14:paraId="1FD8B8E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4ECD4E9"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CB0D5C0" w14:textId="77777777" w:rsidR="00557418" w:rsidRPr="00557418" w:rsidRDefault="00557418" w:rsidP="00557418">
            <w:r w:rsidRPr="00557418">
              <w:rPr>
                <w:lang w:val="es-ES"/>
              </w:rPr>
              <w:t>14/10/2024  </w:t>
            </w:r>
            <w:r w:rsidRPr="00557418">
              <w:t> </w:t>
            </w:r>
          </w:p>
          <w:p w14:paraId="4704D7D4" w14:textId="77777777" w:rsidR="00557418" w:rsidRPr="00557418" w:rsidRDefault="00557418" w:rsidP="00557418">
            <w:r w:rsidRPr="00557418">
              <w:rPr>
                <w:lang w:val="es-ES"/>
              </w:rPr>
              <w:t>Versión 1.0</w:t>
            </w:r>
            <w:r w:rsidRPr="00557418">
              <w:t> </w:t>
            </w:r>
          </w:p>
        </w:tc>
      </w:tr>
      <w:tr w:rsidR="00557418" w:rsidRPr="00557418" w14:paraId="0F3CE23F"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83979E9"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006C83F" w14:textId="77777777" w:rsidR="00557418" w:rsidRPr="00557418" w:rsidRDefault="00557418" w:rsidP="00557418">
            <w:r w:rsidRPr="00557418">
              <w:rPr>
                <w:b/>
                <w:bCs/>
                <w:lang w:val="es-ES"/>
              </w:rPr>
              <w:t>Alta </w:t>
            </w:r>
            <w:r w:rsidRPr="00557418">
              <w:rPr>
                <w:lang w:val="es-ES"/>
              </w:rPr>
              <w:t> </w:t>
            </w:r>
            <w:r w:rsidRPr="00557418">
              <w:t> </w:t>
            </w:r>
          </w:p>
        </w:tc>
      </w:tr>
    </w:tbl>
    <w:p w14:paraId="2DC037B2"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08C6396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22572F8"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1B85CA0" w14:textId="77777777" w:rsidR="00557418" w:rsidRPr="00557418" w:rsidRDefault="00557418" w:rsidP="00557418">
            <w:r w:rsidRPr="00557418">
              <w:rPr>
                <w:b/>
                <w:bCs/>
                <w:lang w:val="es-ES"/>
              </w:rPr>
              <w:t>RF-#11</w:t>
            </w:r>
            <w:r w:rsidRPr="00557418">
              <w:t> </w:t>
            </w:r>
          </w:p>
        </w:tc>
      </w:tr>
      <w:tr w:rsidR="00557418" w:rsidRPr="00557418" w14:paraId="0E5EE196"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793C3C9"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ACABA6E" w14:textId="77777777" w:rsidR="00557418" w:rsidRPr="00557418" w:rsidRDefault="00557418" w:rsidP="00557418">
            <w:r w:rsidRPr="00557418">
              <w:rPr>
                <w:lang w:val="es-ES"/>
              </w:rPr>
              <w:t>Comprobar repuesto</w:t>
            </w:r>
            <w:r w:rsidRPr="00557418">
              <w:t> </w:t>
            </w:r>
          </w:p>
        </w:tc>
      </w:tr>
      <w:tr w:rsidR="00557418" w:rsidRPr="00557418" w14:paraId="5B58E9C6"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900DFE0"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19990E7" w14:textId="77777777" w:rsidR="00557418" w:rsidRPr="00557418" w:rsidRDefault="00557418" w:rsidP="00557418">
            <w:r w:rsidRPr="00557418">
              <w:rPr>
                <w:lang w:val="es-ES"/>
              </w:rPr>
              <w:t>El sistema debe permitir al técnico o administrador comprobar la disponibilidad del repuesto.</w:t>
            </w:r>
            <w:r w:rsidRPr="00557418">
              <w:t> </w:t>
            </w:r>
          </w:p>
        </w:tc>
      </w:tr>
      <w:tr w:rsidR="00557418" w:rsidRPr="00557418" w14:paraId="1134EE86"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D0D346E"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EA1688D" w14:textId="77777777" w:rsidR="00557418" w:rsidRPr="00557418" w:rsidRDefault="00557418" w:rsidP="00557418">
            <w:r w:rsidRPr="00557418">
              <w:rPr>
                <w:lang w:val="es-ES"/>
              </w:rPr>
              <w:t>Funcional - Datos </w:t>
            </w:r>
            <w:r w:rsidRPr="00557418">
              <w:t> </w:t>
            </w:r>
          </w:p>
        </w:tc>
      </w:tr>
      <w:tr w:rsidR="00557418" w:rsidRPr="00557418" w14:paraId="3135B09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6AF438D" w14:textId="77777777" w:rsidR="00557418" w:rsidRPr="00557418" w:rsidRDefault="00557418" w:rsidP="00557418">
            <w:r w:rsidRPr="00557418">
              <w:rPr>
                <w:lang w:val="es-ES"/>
              </w:rPr>
              <w:lastRenderedPageBreak/>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CBF4CE3" w14:textId="77777777" w:rsidR="00557418" w:rsidRPr="00557418" w:rsidRDefault="00557418" w:rsidP="00557418">
            <w:r w:rsidRPr="00557418">
              <w:rPr>
                <w:lang w:val="es-ES"/>
              </w:rPr>
              <w:t>El sistema debe comprobar la existencia del repuesto usando la siguiente información:</w:t>
            </w:r>
            <w:r w:rsidRPr="00557418">
              <w:t> </w:t>
            </w:r>
          </w:p>
          <w:p w14:paraId="51F5AA68" w14:textId="77777777" w:rsidR="00557418" w:rsidRPr="00557418" w:rsidRDefault="00557418" w:rsidP="00557418">
            <w:r w:rsidRPr="00557418">
              <w:rPr>
                <w:lang w:val="es-ES"/>
              </w:rPr>
              <w:t> </w:t>
            </w:r>
            <w:r w:rsidRPr="00557418">
              <w:t> </w:t>
            </w:r>
          </w:p>
          <w:p w14:paraId="5897410E" w14:textId="77777777" w:rsidR="00557418" w:rsidRPr="00557418" w:rsidRDefault="00557418">
            <w:pPr>
              <w:numPr>
                <w:ilvl w:val="0"/>
                <w:numId w:val="81"/>
              </w:numPr>
            </w:pPr>
            <w:r w:rsidRPr="00557418">
              <w:rPr>
                <w:lang w:val="es-ES"/>
              </w:rPr>
              <w:t>Modelo de repuesto: (string, hasta 30 caracteres) </w:t>
            </w:r>
            <w:r w:rsidRPr="00557418">
              <w:t> </w:t>
            </w:r>
          </w:p>
          <w:p w14:paraId="3DA797CB" w14:textId="77777777" w:rsidR="00557418" w:rsidRPr="00557418" w:rsidRDefault="00557418">
            <w:pPr>
              <w:numPr>
                <w:ilvl w:val="0"/>
                <w:numId w:val="82"/>
              </w:numPr>
            </w:pPr>
            <w:r w:rsidRPr="00557418">
              <w:rPr>
                <w:lang w:val="es-ES"/>
              </w:rPr>
              <w:t>Marca de repuesto: (string, hasta 30 caracteres) </w:t>
            </w:r>
            <w:r w:rsidRPr="00557418">
              <w:t> </w:t>
            </w:r>
          </w:p>
          <w:p w14:paraId="61771B30" w14:textId="77777777" w:rsidR="00557418" w:rsidRPr="00557418" w:rsidRDefault="00557418" w:rsidP="00557418">
            <w:r w:rsidRPr="00557418">
              <w:rPr>
                <w:lang w:val="es-ES"/>
              </w:rPr>
              <w:t>Restricciones </w:t>
            </w:r>
            <w:r w:rsidRPr="00557418">
              <w:t> </w:t>
            </w:r>
          </w:p>
          <w:p w14:paraId="315AF57A" w14:textId="77777777" w:rsidR="00557418" w:rsidRPr="00557418" w:rsidRDefault="00557418">
            <w:pPr>
              <w:numPr>
                <w:ilvl w:val="0"/>
                <w:numId w:val="83"/>
              </w:numPr>
            </w:pPr>
            <w:r w:rsidRPr="00557418">
              <w:rPr>
                <w:lang w:val="es-ES"/>
              </w:rPr>
              <w:t>El campo Modelo de repuesto no permite el uso de caracteres especiales. </w:t>
            </w:r>
            <w:r w:rsidRPr="00557418">
              <w:t> </w:t>
            </w:r>
          </w:p>
          <w:p w14:paraId="09881886" w14:textId="77777777" w:rsidR="00557418" w:rsidRPr="00557418" w:rsidRDefault="00557418">
            <w:pPr>
              <w:numPr>
                <w:ilvl w:val="0"/>
                <w:numId w:val="84"/>
              </w:numPr>
            </w:pPr>
            <w:r w:rsidRPr="00557418">
              <w:rPr>
                <w:lang w:val="es-ES"/>
              </w:rPr>
              <w:t>El campo Marca de repuesto no permite el uso de caracteres especiales, símbolos de puntuación ni caracteres numéricos. </w:t>
            </w:r>
            <w:r w:rsidRPr="00557418">
              <w:t> </w:t>
            </w:r>
          </w:p>
          <w:p w14:paraId="45217FEE" w14:textId="77777777" w:rsidR="00557418" w:rsidRPr="00557418" w:rsidRDefault="00557418">
            <w:pPr>
              <w:numPr>
                <w:ilvl w:val="0"/>
                <w:numId w:val="85"/>
              </w:numPr>
            </w:pPr>
            <w:r w:rsidRPr="00557418">
              <w:rPr>
                <w:lang w:val="es-ES"/>
              </w:rPr>
              <w:t>Todos los campos deben estar completos para su comprobación.</w:t>
            </w:r>
            <w:r w:rsidRPr="00557418">
              <w:t> </w:t>
            </w:r>
          </w:p>
        </w:tc>
      </w:tr>
      <w:tr w:rsidR="00557418" w:rsidRPr="00557418" w14:paraId="617D112F"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3C4769B"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3070BC6" w14:textId="77777777" w:rsidR="00557418" w:rsidRPr="00557418" w:rsidRDefault="00557418" w:rsidP="00557418">
            <w:r w:rsidRPr="00557418">
              <w:rPr>
                <w:lang w:val="es-ES"/>
              </w:rPr>
              <w:t>14/10/2024  </w:t>
            </w:r>
            <w:r w:rsidRPr="00557418">
              <w:t> </w:t>
            </w:r>
          </w:p>
          <w:p w14:paraId="505B8152" w14:textId="77777777" w:rsidR="00557418" w:rsidRPr="00557418" w:rsidRDefault="00557418" w:rsidP="00557418">
            <w:r w:rsidRPr="00557418">
              <w:rPr>
                <w:lang w:val="es-ES"/>
              </w:rPr>
              <w:t>Versión 1.0</w:t>
            </w:r>
            <w:r w:rsidRPr="00557418">
              <w:t> </w:t>
            </w:r>
          </w:p>
        </w:tc>
      </w:tr>
      <w:tr w:rsidR="00557418" w:rsidRPr="00557418" w14:paraId="4FB0438E"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6093595"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A59521E" w14:textId="77777777" w:rsidR="00557418" w:rsidRPr="00557418" w:rsidRDefault="00557418" w:rsidP="00557418">
            <w:r w:rsidRPr="00557418">
              <w:rPr>
                <w:b/>
                <w:bCs/>
                <w:lang w:val="es-ES"/>
              </w:rPr>
              <w:t>Alta </w:t>
            </w:r>
            <w:r w:rsidRPr="00557418">
              <w:rPr>
                <w:lang w:val="es-ES"/>
              </w:rPr>
              <w:t> </w:t>
            </w:r>
            <w:r w:rsidRPr="00557418">
              <w:t> </w:t>
            </w:r>
          </w:p>
        </w:tc>
      </w:tr>
    </w:tbl>
    <w:p w14:paraId="381C85C3" w14:textId="77777777" w:rsidR="00557418" w:rsidRPr="00557418" w:rsidRDefault="00557418" w:rsidP="00557418">
      <w:r w:rsidRPr="00557418">
        <w:t> </w:t>
      </w:r>
    </w:p>
    <w:p w14:paraId="39446840" w14:textId="77777777" w:rsidR="00557418" w:rsidRPr="00557418" w:rsidRDefault="00557418" w:rsidP="00557418">
      <w:r w:rsidRPr="00557418">
        <w:t> </w:t>
      </w:r>
    </w:p>
    <w:p w14:paraId="106033FF" w14:textId="77777777" w:rsidR="00557418" w:rsidRPr="00557418" w:rsidRDefault="00557418" w:rsidP="00557418">
      <w:r w:rsidRPr="00557418">
        <w:rPr>
          <w:b/>
          <w:bCs/>
          <w:lang w:val="es-ES"/>
        </w:rPr>
        <w:t>Módulo de dispositivo</w:t>
      </w:r>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16580344"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5B781D2"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BFC3A5D" w14:textId="77777777" w:rsidR="00557418" w:rsidRPr="00557418" w:rsidRDefault="00557418" w:rsidP="00557418">
            <w:r w:rsidRPr="00557418">
              <w:rPr>
                <w:b/>
                <w:bCs/>
                <w:lang w:val="es-ES"/>
              </w:rPr>
              <w:t>RF-#12</w:t>
            </w:r>
            <w:r w:rsidRPr="00557418">
              <w:t> </w:t>
            </w:r>
          </w:p>
        </w:tc>
      </w:tr>
      <w:tr w:rsidR="00557418" w:rsidRPr="00557418" w14:paraId="3F0B40F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981F662"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9D5EDAA" w14:textId="77777777" w:rsidR="00557418" w:rsidRPr="00557418" w:rsidRDefault="00557418" w:rsidP="00557418">
            <w:r w:rsidRPr="00557418">
              <w:rPr>
                <w:lang w:val="es-ES"/>
              </w:rPr>
              <w:t>Registrar dispositivo</w:t>
            </w:r>
            <w:r w:rsidRPr="00557418">
              <w:t> </w:t>
            </w:r>
          </w:p>
        </w:tc>
      </w:tr>
      <w:tr w:rsidR="00557418" w:rsidRPr="00557418" w14:paraId="2CDA8C94"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DC90686"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40C09A4" w14:textId="77777777" w:rsidR="00557418" w:rsidRPr="00557418" w:rsidRDefault="00557418" w:rsidP="00557418">
            <w:r w:rsidRPr="00557418">
              <w:rPr>
                <w:lang w:val="es-ES"/>
              </w:rPr>
              <w:t>El sistema debe permitir al técnico o administrador registrar los datos del dispositivo.</w:t>
            </w:r>
            <w:r w:rsidRPr="00557418">
              <w:t> </w:t>
            </w:r>
          </w:p>
        </w:tc>
      </w:tr>
      <w:tr w:rsidR="00557418" w:rsidRPr="00557418" w14:paraId="227D194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74FE5DA"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F31BF1A" w14:textId="77777777" w:rsidR="00557418" w:rsidRPr="00557418" w:rsidRDefault="00557418" w:rsidP="00557418">
            <w:r w:rsidRPr="00557418">
              <w:rPr>
                <w:lang w:val="es-ES"/>
              </w:rPr>
              <w:t>Funcional - Datos </w:t>
            </w:r>
            <w:r w:rsidRPr="00557418">
              <w:t> </w:t>
            </w:r>
          </w:p>
        </w:tc>
      </w:tr>
      <w:tr w:rsidR="00557418" w:rsidRPr="00557418" w14:paraId="5BDDEE7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4402BB6"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CD9BA50" w14:textId="77777777" w:rsidR="00557418" w:rsidRPr="00557418" w:rsidRDefault="00557418" w:rsidP="00557418">
            <w:r w:rsidRPr="00557418">
              <w:rPr>
                <w:lang w:val="es-ES"/>
              </w:rPr>
              <w:t>El sistema debe mantener/guardar la siguiente información sobre el registro del dispositivo: </w:t>
            </w:r>
            <w:r w:rsidRPr="00557418">
              <w:t> </w:t>
            </w:r>
          </w:p>
          <w:p w14:paraId="67CD56B1" w14:textId="77777777" w:rsidR="00557418" w:rsidRPr="00557418" w:rsidRDefault="00557418" w:rsidP="00557418">
            <w:r w:rsidRPr="00557418">
              <w:rPr>
                <w:lang w:val="es-ES"/>
              </w:rPr>
              <w:t> </w:t>
            </w:r>
            <w:r w:rsidRPr="00557418">
              <w:t> </w:t>
            </w:r>
          </w:p>
          <w:p w14:paraId="4B83B704" w14:textId="77777777" w:rsidR="00557418" w:rsidRPr="00557418" w:rsidRDefault="00557418">
            <w:pPr>
              <w:numPr>
                <w:ilvl w:val="0"/>
                <w:numId w:val="86"/>
              </w:numPr>
            </w:pPr>
            <w:r w:rsidRPr="00557418">
              <w:rPr>
                <w:lang w:val="es-ES"/>
              </w:rPr>
              <w:t>Nombre de Cliente: (string, hasta 30 caracteres) </w:t>
            </w:r>
            <w:r w:rsidRPr="00557418">
              <w:t> </w:t>
            </w:r>
          </w:p>
          <w:p w14:paraId="1710F1D1" w14:textId="77777777" w:rsidR="00557418" w:rsidRPr="00557418" w:rsidRDefault="00557418">
            <w:pPr>
              <w:numPr>
                <w:ilvl w:val="0"/>
                <w:numId w:val="87"/>
              </w:numPr>
            </w:pPr>
            <w:r w:rsidRPr="00557418">
              <w:rPr>
                <w:lang w:val="es-ES"/>
              </w:rPr>
              <w:t>Modelo de Dispositivo: (string, hasta 30 caracteres)</w:t>
            </w:r>
            <w:r w:rsidRPr="00557418">
              <w:t> </w:t>
            </w:r>
          </w:p>
          <w:p w14:paraId="00199ED8" w14:textId="77777777" w:rsidR="00557418" w:rsidRPr="00557418" w:rsidRDefault="00557418">
            <w:pPr>
              <w:numPr>
                <w:ilvl w:val="0"/>
                <w:numId w:val="88"/>
              </w:numPr>
            </w:pPr>
            <w:r w:rsidRPr="00557418">
              <w:rPr>
                <w:lang w:val="es-ES"/>
              </w:rPr>
              <w:t>Marca de Dispositivo: (string, hasta 30 caracteres)</w:t>
            </w:r>
            <w:r w:rsidRPr="00557418">
              <w:t> </w:t>
            </w:r>
          </w:p>
          <w:p w14:paraId="71EF759E" w14:textId="77777777" w:rsidR="00557418" w:rsidRPr="00557418" w:rsidRDefault="00557418">
            <w:pPr>
              <w:numPr>
                <w:ilvl w:val="0"/>
                <w:numId w:val="89"/>
              </w:numPr>
            </w:pPr>
            <w:r w:rsidRPr="00557418">
              <w:rPr>
                <w:lang w:val="es-ES"/>
              </w:rPr>
              <w:t>Color: (string, hasta 20 caracteres)</w:t>
            </w:r>
            <w:r w:rsidRPr="00557418">
              <w:t> </w:t>
            </w:r>
          </w:p>
          <w:p w14:paraId="0A80349A" w14:textId="77777777" w:rsidR="00557418" w:rsidRPr="00557418" w:rsidRDefault="00557418" w:rsidP="00557418">
            <w:r w:rsidRPr="00557418">
              <w:rPr>
                <w:lang w:val="es-ES"/>
              </w:rPr>
              <w:t>Restricciones </w:t>
            </w:r>
            <w:r w:rsidRPr="00557418">
              <w:t> </w:t>
            </w:r>
          </w:p>
          <w:p w14:paraId="736E9EFB" w14:textId="77777777" w:rsidR="00557418" w:rsidRPr="00557418" w:rsidRDefault="00557418">
            <w:pPr>
              <w:numPr>
                <w:ilvl w:val="0"/>
                <w:numId w:val="90"/>
              </w:numPr>
            </w:pPr>
            <w:r w:rsidRPr="00557418">
              <w:rPr>
                <w:lang w:val="es-ES"/>
              </w:rPr>
              <w:t>El campo Nombre de cliente, Modelo de dispositivo, Marca y color no permite el uso de caracteres especiales. </w:t>
            </w:r>
            <w:r w:rsidRPr="00557418">
              <w:t> </w:t>
            </w:r>
          </w:p>
          <w:p w14:paraId="75D5F55F" w14:textId="77777777" w:rsidR="00557418" w:rsidRPr="00557418" w:rsidRDefault="00557418">
            <w:pPr>
              <w:numPr>
                <w:ilvl w:val="0"/>
                <w:numId w:val="91"/>
              </w:numPr>
            </w:pPr>
            <w:r w:rsidRPr="00557418">
              <w:rPr>
                <w:lang w:val="es-ES"/>
              </w:rPr>
              <w:t>El campo Marca de dispositivo y color no permite símbolos de puntuación ni caracteres numéricos.</w:t>
            </w:r>
            <w:r w:rsidRPr="00557418">
              <w:t> </w:t>
            </w:r>
          </w:p>
          <w:p w14:paraId="2C3336D2" w14:textId="77777777" w:rsidR="00557418" w:rsidRPr="00557418" w:rsidRDefault="00557418">
            <w:pPr>
              <w:numPr>
                <w:ilvl w:val="0"/>
                <w:numId w:val="92"/>
              </w:numPr>
            </w:pPr>
            <w:r w:rsidRPr="00557418">
              <w:rPr>
                <w:lang w:val="es-ES"/>
              </w:rPr>
              <w:t>El campo Nombre de Cliente solo acepta el nombre completo del propietario</w:t>
            </w:r>
            <w:r w:rsidRPr="00557418">
              <w:t> </w:t>
            </w:r>
          </w:p>
          <w:p w14:paraId="43CAF320" w14:textId="77777777" w:rsidR="00557418" w:rsidRPr="00557418" w:rsidRDefault="00557418">
            <w:pPr>
              <w:numPr>
                <w:ilvl w:val="0"/>
                <w:numId w:val="93"/>
              </w:numPr>
            </w:pPr>
            <w:r w:rsidRPr="00557418">
              <w:rPr>
                <w:lang w:val="es-ES"/>
              </w:rPr>
              <w:t>Todos los campos deben estar completos para su registro.</w:t>
            </w:r>
            <w:r w:rsidRPr="00557418">
              <w:t> </w:t>
            </w:r>
          </w:p>
        </w:tc>
      </w:tr>
      <w:tr w:rsidR="00557418" w:rsidRPr="00557418" w14:paraId="0FFCF3D1"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C12FF68"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FDD3C5B" w14:textId="77777777" w:rsidR="00557418" w:rsidRPr="00557418" w:rsidRDefault="00557418" w:rsidP="00557418">
            <w:r w:rsidRPr="00557418">
              <w:rPr>
                <w:lang w:val="es-ES"/>
              </w:rPr>
              <w:t>14/10/2024  </w:t>
            </w:r>
            <w:r w:rsidRPr="00557418">
              <w:t> </w:t>
            </w:r>
          </w:p>
          <w:p w14:paraId="55614766" w14:textId="77777777" w:rsidR="00557418" w:rsidRPr="00557418" w:rsidRDefault="00557418" w:rsidP="00557418">
            <w:r w:rsidRPr="00557418">
              <w:rPr>
                <w:lang w:val="es-ES"/>
              </w:rPr>
              <w:t>Versión 1.0</w:t>
            </w:r>
            <w:r w:rsidRPr="00557418">
              <w:t> </w:t>
            </w:r>
          </w:p>
        </w:tc>
      </w:tr>
      <w:tr w:rsidR="00557418" w:rsidRPr="00557418" w14:paraId="1444891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62251A5"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DA3140A" w14:textId="77777777" w:rsidR="00557418" w:rsidRPr="00557418" w:rsidRDefault="00557418" w:rsidP="00557418">
            <w:r w:rsidRPr="00557418">
              <w:rPr>
                <w:b/>
                <w:bCs/>
                <w:lang w:val="es-ES"/>
              </w:rPr>
              <w:t>Alta </w:t>
            </w:r>
            <w:r w:rsidRPr="00557418">
              <w:rPr>
                <w:lang w:val="es-ES"/>
              </w:rPr>
              <w:t> </w:t>
            </w:r>
            <w:r w:rsidRPr="00557418">
              <w:t> </w:t>
            </w:r>
          </w:p>
        </w:tc>
      </w:tr>
    </w:tbl>
    <w:p w14:paraId="244C1FCF"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006FB91F"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76D039F"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C309FCF" w14:textId="77777777" w:rsidR="00557418" w:rsidRPr="00557418" w:rsidRDefault="00557418" w:rsidP="00557418">
            <w:r w:rsidRPr="00557418">
              <w:rPr>
                <w:b/>
                <w:bCs/>
                <w:lang w:val="es-ES"/>
              </w:rPr>
              <w:t>RF-#13</w:t>
            </w:r>
            <w:r w:rsidRPr="00557418">
              <w:t> </w:t>
            </w:r>
          </w:p>
        </w:tc>
      </w:tr>
      <w:tr w:rsidR="00557418" w:rsidRPr="00557418" w14:paraId="0D01BFB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1D8379"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C498F0D" w14:textId="77777777" w:rsidR="00557418" w:rsidRPr="00557418" w:rsidRDefault="00557418" w:rsidP="00557418">
            <w:r w:rsidRPr="00557418">
              <w:rPr>
                <w:lang w:val="es-ES"/>
              </w:rPr>
              <w:t>Actualizar dispositivo</w:t>
            </w:r>
            <w:r w:rsidRPr="00557418">
              <w:t> </w:t>
            </w:r>
          </w:p>
        </w:tc>
      </w:tr>
      <w:tr w:rsidR="00557418" w:rsidRPr="00557418" w14:paraId="1F2719D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72488BA"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F9E18B7" w14:textId="77777777" w:rsidR="00557418" w:rsidRPr="00557418" w:rsidRDefault="00557418" w:rsidP="00557418">
            <w:r w:rsidRPr="00557418">
              <w:rPr>
                <w:lang w:val="es-ES"/>
              </w:rPr>
              <w:t>El sistema debe permitir al técnico o administrador Actualizar los datos del dispositivo.</w:t>
            </w:r>
            <w:r w:rsidRPr="00557418">
              <w:t> </w:t>
            </w:r>
          </w:p>
        </w:tc>
      </w:tr>
      <w:tr w:rsidR="00557418" w:rsidRPr="00557418" w14:paraId="752A116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A165226"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55A52E0" w14:textId="77777777" w:rsidR="00557418" w:rsidRPr="00557418" w:rsidRDefault="00557418" w:rsidP="00557418">
            <w:r w:rsidRPr="00557418">
              <w:rPr>
                <w:lang w:val="es-ES"/>
              </w:rPr>
              <w:t>Funcional - Datos </w:t>
            </w:r>
            <w:r w:rsidRPr="00557418">
              <w:t> </w:t>
            </w:r>
          </w:p>
        </w:tc>
      </w:tr>
      <w:tr w:rsidR="00557418" w:rsidRPr="00557418" w14:paraId="1D8A740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9EA4E78" w14:textId="77777777" w:rsidR="00557418" w:rsidRPr="00557418" w:rsidRDefault="00557418" w:rsidP="00557418">
            <w:r w:rsidRPr="00557418">
              <w:rPr>
                <w:lang w:val="es-ES"/>
              </w:rPr>
              <w:lastRenderedPageBreak/>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CD13852" w14:textId="77777777" w:rsidR="00557418" w:rsidRPr="00557418" w:rsidRDefault="00557418" w:rsidP="00557418">
            <w:r w:rsidRPr="00557418">
              <w:rPr>
                <w:lang w:val="es-ES"/>
              </w:rPr>
              <w:t>El sistema debe mantener/guardar/actualizar la siguiente información sobre el registro del dispositivo: </w:t>
            </w:r>
            <w:r w:rsidRPr="00557418">
              <w:t> </w:t>
            </w:r>
          </w:p>
          <w:p w14:paraId="616A7CC0" w14:textId="77777777" w:rsidR="00557418" w:rsidRPr="00557418" w:rsidRDefault="00557418" w:rsidP="00557418">
            <w:r w:rsidRPr="00557418">
              <w:rPr>
                <w:lang w:val="es-ES"/>
              </w:rPr>
              <w:t> </w:t>
            </w:r>
            <w:r w:rsidRPr="00557418">
              <w:t> </w:t>
            </w:r>
          </w:p>
          <w:p w14:paraId="4D40BF38" w14:textId="77777777" w:rsidR="00557418" w:rsidRPr="00557418" w:rsidRDefault="00557418">
            <w:pPr>
              <w:numPr>
                <w:ilvl w:val="0"/>
                <w:numId w:val="94"/>
              </w:numPr>
            </w:pPr>
            <w:r w:rsidRPr="00557418">
              <w:rPr>
                <w:lang w:val="es-ES"/>
              </w:rPr>
              <w:t>Nombre de Cliente: (string, hasta 30 caracteres) </w:t>
            </w:r>
            <w:r w:rsidRPr="00557418">
              <w:t> </w:t>
            </w:r>
          </w:p>
          <w:p w14:paraId="47F4AFA5" w14:textId="77777777" w:rsidR="00557418" w:rsidRPr="00557418" w:rsidRDefault="00557418">
            <w:pPr>
              <w:numPr>
                <w:ilvl w:val="0"/>
                <w:numId w:val="95"/>
              </w:numPr>
            </w:pPr>
            <w:r w:rsidRPr="00557418">
              <w:rPr>
                <w:lang w:val="es-ES"/>
              </w:rPr>
              <w:t>Modelo de Dispositivo: (string, hasta 30 caracteres)</w:t>
            </w:r>
            <w:r w:rsidRPr="00557418">
              <w:t> </w:t>
            </w:r>
          </w:p>
          <w:p w14:paraId="110320CA" w14:textId="77777777" w:rsidR="00557418" w:rsidRPr="00557418" w:rsidRDefault="00557418">
            <w:pPr>
              <w:numPr>
                <w:ilvl w:val="0"/>
                <w:numId w:val="96"/>
              </w:numPr>
            </w:pPr>
            <w:r w:rsidRPr="00557418">
              <w:rPr>
                <w:lang w:val="es-ES"/>
              </w:rPr>
              <w:t>Marca de Dispositivo: (string, hasta 30 caracteres)</w:t>
            </w:r>
            <w:r w:rsidRPr="00557418">
              <w:t> </w:t>
            </w:r>
          </w:p>
          <w:p w14:paraId="400DA2AD" w14:textId="77777777" w:rsidR="00557418" w:rsidRPr="00557418" w:rsidRDefault="00557418">
            <w:pPr>
              <w:numPr>
                <w:ilvl w:val="0"/>
                <w:numId w:val="97"/>
              </w:numPr>
            </w:pPr>
            <w:r w:rsidRPr="00557418">
              <w:rPr>
                <w:lang w:val="es-ES"/>
              </w:rPr>
              <w:t>Color: (string, hasta 20 caracteres)</w:t>
            </w:r>
            <w:r w:rsidRPr="00557418">
              <w:t> </w:t>
            </w:r>
          </w:p>
          <w:p w14:paraId="662690A6" w14:textId="77777777" w:rsidR="00557418" w:rsidRPr="00557418" w:rsidRDefault="00557418" w:rsidP="00557418">
            <w:r w:rsidRPr="00557418">
              <w:rPr>
                <w:lang w:val="es-ES"/>
              </w:rPr>
              <w:t>Restricciones </w:t>
            </w:r>
            <w:r w:rsidRPr="00557418">
              <w:t> </w:t>
            </w:r>
          </w:p>
          <w:p w14:paraId="70882D48" w14:textId="77777777" w:rsidR="00557418" w:rsidRPr="00557418" w:rsidRDefault="00557418">
            <w:pPr>
              <w:numPr>
                <w:ilvl w:val="0"/>
                <w:numId w:val="98"/>
              </w:numPr>
            </w:pPr>
            <w:r w:rsidRPr="00557418">
              <w:rPr>
                <w:lang w:val="es-ES"/>
              </w:rPr>
              <w:t>El campo Nombre de cliente, Modelo de dispositivo, Marca y color no permite el uso de caracteres especiales. </w:t>
            </w:r>
            <w:r w:rsidRPr="00557418">
              <w:t> </w:t>
            </w:r>
          </w:p>
          <w:p w14:paraId="333E2276" w14:textId="77777777" w:rsidR="00557418" w:rsidRPr="00557418" w:rsidRDefault="00557418">
            <w:pPr>
              <w:numPr>
                <w:ilvl w:val="0"/>
                <w:numId w:val="99"/>
              </w:numPr>
            </w:pPr>
            <w:r w:rsidRPr="00557418">
              <w:rPr>
                <w:lang w:val="es-ES"/>
              </w:rPr>
              <w:t>El campo Marca de dispositivo y color no permite símbolos de puntuación ni caracteres numéricos.</w:t>
            </w:r>
            <w:r w:rsidRPr="00557418">
              <w:t> </w:t>
            </w:r>
          </w:p>
          <w:p w14:paraId="71BCD3B8" w14:textId="77777777" w:rsidR="00557418" w:rsidRPr="00557418" w:rsidRDefault="00557418">
            <w:pPr>
              <w:numPr>
                <w:ilvl w:val="0"/>
                <w:numId w:val="100"/>
              </w:numPr>
            </w:pPr>
            <w:r w:rsidRPr="00557418">
              <w:rPr>
                <w:lang w:val="es-ES"/>
              </w:rPr>
              <w:t>El campo Nombre de Cliente solo acepta el nombre completo del propietario</w:t>
            </w:r>
            <w:r w:rsidRPr="00557418">
              <w:t> </w:t>
            </w:r>
          </w:p>
          <w:p w14:paraId="7413254A" w14:textId="77777777" w:rsidR="00557418" w:rsidRPr="00557418" w:rsidRDefault="00557418">
            <w:pPr>
              <w:numPr>
                <w:ilvl w:val="0"/>
                <w:numId w:val="101"/>
              </w:numPr>
            </w:pPr>
            <w:r w:rsidRPr="00557418">
              <w:rPr>
                <w:lang w:val="es-ES"/>
              </w:rPr>
              <w:t>Todos los campos deben estar completos para su registro.</w:t>
            </w:r>
            <w:r w:rsidRPr="00557418">
              <w:t> </w:t>
            </w:r>
          </w:p>
        </w:tc>
      </w:tr>
      <w:tr w:rsidR="00557418" w:rsidRPr="00557418" w14:paraId="2BD91BF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3912865"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2C7A952" w14:textId="77777777" w:rsidR="00557418" w:rsidRPr="00557418" w:rsidRDefault="00557418" w:rsidP="00557418">
            <w:r w:rsidRPr="00557418">
              <w:rPr>
                <w:lang w:val="es-ES"/>
              </w:rPr>
              <w:t>14/10/2024  </w:t>
            </w:r>
            <w:r w:rsidRPr="00557418">
              <w:t> </w:t>
            </w:r>
          </w:p>
          <w:p w14:paraId="50B78794" w14:textId="77777777" w:rsidR="00557418" w:rsidRPr="00557418" w:rsidRDefault="00557418" w:rsidP="00557418">
            <w:r w:rsidRPr="00557418">
              <w:rPr>
                <w:lang w:val="es-ES"/>
              </w:rPr>
              <w:t>Versión 1.0</w:t>
            </w:r>
            <w:r w:rsidRPr="00557418">
              <w:t> </w:t>
            </w:r>
          </w:p>
        </w:tc>
      </w:tr>
      <w:tr w:rsidR="00557418" w:rsidRPr="00557418" w14:paraId="7DF7D9F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312E5D1"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7074BE8" w14:textId="77777777" w:rsidR="00557418" w:rsidRPr="00557418" w:rsidRDefault="00557418" w:rsidP="00557418">
            <w:r w:rsidRPr="00557418">
              <w:rPr>
                <w:b/>
                <w:bCs/>
                <w:lang w:val="es-ES"/>
              </w:rPr>
              <w:t>Alta </w:t>
            </w:r>
            <w:r w:rsidRPr="00557418">
              <w:rPr>
                <w:lang w:val="es-ES"/>
              </w:rPr>
              <w:t> </w:t>
            </w:r>
            <w:r w:rsidRPr="00557418">
              <w:t> </w:t>
            </w:r>
          </w:p>
        </w:tc>
      </w:tr>
    </w:tbl>
    <w:p w14:paraId="2872055E" w14:textId="77777777" w:rsidR="00557418" w:rsidRPr="00557418" w:rsidRDefault="00557418" w:rsidP="00557418">
      <w:r w:rsidRPr="00557418">
        <w:t> </w:t>
      </w:r>
    </w:p>
    <w:p w14:paraId="3944ADCE" w14:textId="77777777" w:rsidR="00557418" w:rsidRPr="00557418" w:rsidRDefault="00557418" w:rsidP="00557418">
      <w:r w:rsidRPr="00557418">
        <w:rPr>
          <w:b/>
          <w:bCs/>
          <w:lang w:val="es-ES"/>
        </w:rPr>
        <w:t>Módulo de reparación</w:t>
      </w:r>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4B8174A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ACC9CB1"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6A3F882" w14:textId="77777777" w:rsidR="00557418" w:rsidRPr="00557418" w:rsidRDefault="00557418" w:rsidP="00557418">
            <w:r w:rsidRPr="00557418">
              <w:rPr>
                <w:b/>
                <w:bCs/>
                <w:lang w:val="es-ES"/>
              </w:rPr>
              <w:t>RF-#14</w:t>
            </w:r>
            <w:r w:rsidRPr="00557418">
              <w:t> </w:t>
            </w:r>
          </w:p>
        </w:tc>
      </w:tr>
      <w:tr w:rsidR="00557418" w:rsidRPr="00557418" w14:paraId="6B08496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06449C9"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26F832D" w14:textId="77777777" w:rsidR="00557418" w:rsidRPr="00557418" w:rsidRDefault="00557418" w:rsidP="00557418">
            <w:r w:rsidRPr="00557418">
              <w:rPr>
                <w:lang w:val="es-ES"/>
              </w:rPr>
              <w:t>Registrar reparación</w:t>
            </w:r>
            <w:r w:rsidRPr="00557418">
              <w:t> </w:t>
            </w:r>
          </w:p>
        </w:tc>
      </w:tr>
      <w:tr w:rsidR="00557418" w:rsidRPr="00557418" w14:paraId="79194E81"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7F528D9"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32CCF4B" w14:textId="77777777" w:rsidR="00557418" w:rsidRPr="00557418" w:rsidRDefault="00557418" w:rsidP="00557418">
            <w:r w:rsidRPr="00557418">
              <w:rPr>
                <w:lang w:val="es-ES"/>
              </w:rPr>
              <w:t>El sistema debe permitir al técnico o administrador registrar la reparación.</w:t>
            </w:r>
            <w:r w:rsidRPr="00557418">
              <w:t> </w:t>
            </w:r>
          </w:p>
        </w:tc>
      </w:tr>
      <w:tr w:rsidR="00557418" w:rsidRPr="00557418" w14:paraId="504839D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AE59808"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5065DC6" w14:textId="77777777" w:rsidR="00557418" w:rsidRPr="00557418" w:rsidRDefault="00557418" w:rsidP="00557418">
            <w:r w:rsidRPr="00557418">
              <w:rPr>
                <w:lang w:val="es-ES"/>
              </w:rPr>
              <w:t>Funcional - Datos </w:t>
            </w:r>
            <w:r w:rsidRPr="00557418">
              <w:t> </w:t>
            </w:r>
          </w:p>
        </w:tc>
      </w:tr>
      <w:tr w:rsidR="00557418" w:rsidRPr="00557418" w14:paraId="273E7136"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DE0B151"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FFF6F0E" w14:textId="77777777" w:rsidR="00557418" w:rsidRPr="00557418" w:rsidRDefault="00557418" w:rsidP="00557418">
            <w:r w:rsidRPr="00557418">
              <w:rPr>
                <w:lang w:val="es-ES"/>
              </w:rPr>
              <w:t>El sistema debe mantener/guardar la siguiente información sobre el registro de la reparación: </w:t>
            </w:r>
            <w:r w:rsidRPr="00557418">
              <w:t> </w:t>
            </w:r>
          </w:p>
          <w:p w14:paraId="75544506" w14:textId="77777777" w:rsidR="00557418" w:rsidRPr="00557418" w:rsidRDefault="00557418" w:rsidP="00557418">
            <w:r w:rsidRPr="00557418">
              <w:rPr>
                <w:lang w:val="es-ES"/>
              </w:rPr>
              <w:t> </w:t>
            </w:r>
            <w:r w:rsidRPr="00557418">
              <w:t> </w:t>
            </w:r>
          </w:p>
          <w:p w14:paraId="3CE8E852" w14:textId="77777777" w:rsidR="00557418" w:rsidRPr="00557418" w:rsidRDefault="00557418">
            <w:pPr>
              <w:numPr>
                <w:ilvl w:val="0"/>
                <w:numId w:val="102"/>
              </w:numPr>
            </w:pPr>
            <w:r w:rsidRPr="00557418">
              <w:rPr>
                <w:lang w:val="es-ES"/>
              </w:rPr>
              <w:t>Id dispositivo: (string, hasta 30 caracteres) </w:t>
            </w:r>
            <w:r w:rsidRPr="00557418">
              <w:t> </w:t>
            </w:r>
          </w:p>
          <w:p w14:paraId="4E25766B" w14:textId="77777777" w:rsidR="00557418" w:rsidRPr="00557418" w:rsidRDefault="00557418">
            <w:pPr>
              <w:numPr>
                <w:ilvl w:val="0"/>
                <w:numId w:val="103"/>
              </w:numPr>
            </w:pPr>
            <w:r w:rsidRPr="00557418">
              <w:rPr>
                <w:lang w:val="es-ES"/>
              </w:rPr>
              <w:t>Id repuesto: (string, hasta 30 caracteres) </w:t>
            </w:r>
            <w:r w:rsidRPr="00557418">
              <w:t> </w:t>
            </w:r>
          </w:p>
          <w:p w14:paraId="0E3CBE8A" w14:textId="77777777" w:rsidR="00557418" w:rsidRPr="00557418" w:rsidRDefault="00557418">
            <w:pPr>
              <w:numPr>
                <w:ilvl w:val="0"/>
                <w:numId w:val="104"/>
              </w:numPr>
            </w:pPr>
            <w:r w:rsidRPr="00557418">
              <w:rPr>
                <w:lang w:val="es-ES"/>
              </w:rPr>
              <w:t>Descripción: (string, hasta 30 caracteres)</w:t>
            </w:r>
            <w:r w:rsidRPr="00557418">
              <w:t> </w:t>
            </w:r>
          </w:p>
          <w:p w14:paraId="4B667B8A" w14:textId="77777777" w:rsidR="00557418" w:rsidRPr="00557418" w:rsidRDefault="00557418">
            <w:pPr>
              <w:numPr>
                <w:ilvl w:val="0"/>
                <w:numId w:val="105"/>
              </w:numPr>
            </w:pPr>
            <w:r w:rsidRPr="00557418">
              <w:rPr>
                <w:lang w:val="es-ES"/>
              </w:rPr>
              <w:t>Id cliente: (string, hasta 30 caracteres)</w:t>
            </w:r>
            <w:r w:rsidRPr="00557418">
              <w:t> </w:t>
            </w:r>
          </w:p>
          <w:p w14:paraId="359E3AF2" w14:textId="77777777" w:rsidR="00557418" w:rsidRPr="00557418" w:rsidRDefault="00557418" w:rsidP="00557418">
            <w:r w:rsidRPr="00557418">
              <w:rPr>
                <w:lang w:val="es-ES"/>
              </w:rPr>
              <w:t>Restricciones </w:t>
            </w:r>
            <w:r w:rsidRPr="00557418">
              <w:t> </w:t>
            </w:r>
          </w:p>
          <w:p w14:paraId="12481947" w14:textId="77777777" w:rsidR="00557418" w:rsidRPr="00557418" w:rsidRDefault="00557418">
            <w:pPr>
              <w:numPr>
                <w:ilvl w:val="0"/>
                <w:numId w:val="106"/>
              </w:numPr>
            </w:pPr>
            <w:r w:rsidRPr="00557418">
              <w:rPr>
                <w:lang w:val="es-ES"/>
              </w:rPr>
              <w:t>Los campos “Id dispositivo, Id repuesto, Id Cliente” deben contener solamente caracteres numéricos</w:t>
            </w:r>
            <w:r w:rsidRPr="00557418">
              <w:t> </w:t>
            </w:r>
          </w:p>
          <w:p w14:paraId="72FE7795" w14:textId="77777777" w:rsidR="00557418" w:rsidRPr="00557418" w:rsidRDefault="00557418">
            <w:pPr>
              <w:numPr>
                <w:ilvl w:val="0"/>
                <w:numId w:val="107"/>
              </w:numPr>
            </w:pPr>
            <w:r w:rsidRPr="00557418">
              <w:rPr>
                <w:lang w:val="es-ES"/>
              </w:rPr>
              <w:t>Todos los campos deben estar completos para su registro excepto “Fecha terminado”.</w:t>
            </w:r>
            <w:r w:rsidRPr="00557418">
              <w:t> </w:t>
            </w:r>
          </w:p>
        </w:tc>
      </w:tr>
      <w:tr w:rsidR="00557418" w:rsidRPr="00557418" w14:paraId="7DECA3F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189F59E"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4A06F70" w14:textId="77777777" w:rsidR="00557418" w:rsidRPr="00557418" w:rsidRDefault="00557418" w:rsidP="00557418">
            <w:r w:rsidRPr="00557418">
              <w:rPr>
                <w:lang w:val="es-ES"/>
              </w:rPr>
              <w:t>14/10/2024  </w:t>
            </w:r>
            <w:r w:rsidRPr="00557418">
              <w:t> </w:t>
            </w:r>
          </w:p>
          <w:p w14:paraId="59DFE8A3" w14:textId="77777777" w:rsidR="00557418" w:rsidRPr="00557418" w:rsidRDefault="00557418" w:rsidP="00557418">
            <w:r w:rsidRPr="00557418">
              <w:rPr>
                <w:lang w:val="es-ES"/>
              </w:rPr>
              <w:t>Versión 1.0</w:t>
            </w:r>
            <w:r w:rsidRPr="00557418">
              <w:t> </w:t>
            </w:r>
          </w:p>
        </w:tc>
      </w:tr>
      <w:tr w:rsidR="00557418" w:rsidRPr="00557418" w14:paraId="44473F64"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A5AD9AC"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A5D9C71" w14:textId="77777777" w:rsidR="00557418" w:rsidRPr="00557418" w:rsidRDefault="00557418" w:rsidP="00557418">
            <w:r w:rsidRPr="00557418">
              <w:rPr>
                <w:b/>
                <w:bCs/>
                <w:lang w:val="es-ES"/>
              </w:rPr>
              <w:t>Alta </w:t>
            </w:r>
            <w:r w:rsidRPr="00557418">
              <w:rPr>
                <w:lang w:val="es-ES"/>
              </w:rPr>
              <w:t> </w:t>
            </w:r>
            <w:r w:rsidRPr="00557418">
              <w:t> </w:t>
            </w:r>
          </w:p>
        </w:tc>
      </w:tr>
    </w:tbl>
    <w:p w14:paraId="7C57BCD6"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109CAB4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CF451F5"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3F8F35A" w14:textId="77777777" w:rsidR="00557418" w:rsidRPr="00557418" w:rsidRDefault="00557418" w:rsidP="00557418">
            <w:r w:rsidRPr="00557418">
              <w:rPr>
                <w:b/>
                <w:bCs/>
                <w:lang w:val="es-ES"/>
              </w:rPr>
              <w:t>RF-#15</w:t>
            </w:r>
            <w:r w:rsidRPr="00557418">
              <w:t> </w:t>
            </w:r>
          </w:p>
        </w:tc>
      </w:tr>
      <w:tr w:rsidR="00557418" w:rsidRPr="00557418" w14:paraId="23C7AC6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5626AC6"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BA7146F" w14:textId="77777777" w:rsidR="00557418" w:rsidRPr="00557418" w:rsidRDefault="00557418" w:rsidP="00557418">
            <w:r w:rsidRPr="00557418">
              <w:rPr>
                <w:lang w:val="es-ES"/>
              </w:rPr>
              <w:t>Actualizar estado reparación</w:t>
            </w:r>
            <w:r w:rsidRPr="00557418">
              <w:t> </w:t>
            </w:r>
          </w:p>
        </w:tc>
      </w:tr>
      <w:tr w:rsidR="00557418" w:rsidRPr="00557418" w14:paraId="0B2016E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E2CFF12"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F423CB7" w14:textId="77777777" w:rsidR="00557418" w:rsidRPr="00557418" w:rsidRDefault="00557418" w:rsidP="00557418">
            <w:r w:rsidRPr="00557418">
              <w:rPr>
                <w:lang w:val="es-ES"/>
              </w:rPr>
              <w:t>El sistema debe permitir al técnico o administrador actualizar el estado de la reparación.</w:t>
            </w:r>
            <w:r w:rsidRPr="00557418">
              <w:t> </w:t>
            </w:r>
          </w:p>
        </w:tc>
      </w:tr>
      <w:tr w:rsidR="00557418" w:rsidRPr="00557418" w14:paraId="56E2C39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91AFD92"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B7EB496" w14:textId="77777777" w:rsidR="00557418" w:rsidRPr="00557418" w:rsidRDefault="00557418" w:rsidP="00557418">
            <w:r w:rsidRPr="00557418">
              <w:rPr>
                <w:lang w:val="es-ES"/>
              </w:rPr>
              <w:t>Funcional - Datos </w:t>
            </w:r>
            <w:r w:rsidRPr="00557418">
              <w:t> </w:t>
            </w:r>
          </w:p>
        </w:tc>
      </w:tr>
      <w:tr w:rsidR="00557418" w:rsidRPr="00557418" w14:paraId="6D3958E6"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4759327" w14:textId="77777777" w:rsidR="00557418" w:rsidRPr="00557418" w:rsidRDefault="00557418" w:rsidP="00557418">
            <w:r w:rsidRPr="00557418">
              <w:rPr>
                <w:lang w:val="es-ES"/>
              </w:rPr>
              <w:lastRenderedPageBreak/>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D9B1436" w14:textId="77777777" w:rsidR="00557418" w:rsidRPr="00557418" w:rsidRDefault="00557418" w:rsidP="00557418">
            <w:r w:rsidRPr="00557418">
              <w:rPr>
                <w:lang w:val="es-ES"/>
              </w:rPr>
              <w:t>El sistema debe mantener/guardar/actualziar la siguiente información sobre el estado de la reparación: </w:t>
            </w:r>
            <w:r w:rsidRPr="00557418">
              <w:t> </w:t>
            </w:r>
          </w:p>
          <w:p w14:paraId="01633BAE" w14:textId="77777777" w:rsidR="00557418" w:rsidRPr="00557418" w:rsidRDefault="00557418" w:rsidP="00557418">
            <w:r w:rsidRPr="00557418">
              <w:rPr>
                <w:lang w:val="es-ES"/>
              </w:rPr>
              <w:t> </w:t>
            </w:r>
            <w:r w:rsidRPr="00557418">
              <w:t> </w:t>
            </w:r>
          </w:p>
          <w:p w14:paraId="56F53071" w14:textId="77777777" w:rsidR="00557418" w:rsidRPr="00557418" w:rsidRDefault="00557418">
            <w:pPr>
              <w:numPr>
                <w:ilvl w:val="0"/>
                <w:numId w:val="108"/>
              </w:numPr>
            </w:pPr>
            <w:r w:rsidRPr="00557418">
              <w:rPr>
                <w:lang w:val="es-ES"/>
              </w:rPr>
              <w:t>Estado: (string, hasta 20 caracteres)</w:t>
            </w:r>
            <w:r w:rsidRPr="00557418">
              <w:t> </w:t>
            </w:r>
          </w:p>
          <w:p w14:paraId="17503BAB" w14:textId="77777777" w:rsidR="00557418" w:rsidRPr="00557418" w:rsidRDefault="00557418">
            <w:pPr>
              <w:numPr>
                <w:ilvl w:val="0"/>
                <w:numId w:val="109"/>
              </w:numPr>
            </w:pPr>
            <w:r w:rsidRPr="00557418">
              <w:rPr>
                <w:lang w:val="es-ES"/>
              </w:rPr>
              <w:t>Fecha terminado: (DateTime)</w:t>
            </w:r>
            <w:r w:rsidRPr="00557418">
              <w:t> </w:t>
            </w:r>
          </w:p>
          <w:p w14:paraId="7C0DBB2D" w14:textId="77777777" w:rsidR="00557418" w:rsidRPr="00557418" w:rsidRDefault="00557418" w:rsidP="00557418">
            <w:r w:rsidRPr="00557418">
              <w:rPr>
                <w:lang w:val="es-ES"/>
              </w:rPr>
              <w:t>Restricciones </w:t>
            </w:r>
            <w:r w:rsidRPr="00557418">
              <w:t> </w:t>
            </w:r>
          </w:p>
          <w:p w14:paraId="35D2A60F" w14:textId="77777777" w:rsidR="00557418" w:rsidRPr="00557418" w:rsidRDefault="00557418">
            <w:pPr>
              <w:numPr>
                <w:ilvl w:val="0"/>
                <w:numId w:val="110"/>
              </w:numPr>
            </w:pPr>
            <w:r w:rsidRPr="00557418">
              <w:rPr>
                <w:lang w:val="es-ES"/>
              </w:rPr>
              <w:t>Todos los campos deben estar completos para su registro excepto “Fecha terminado”.</w:t>
            </w:r>
            <w:r w:rsidRPr="00557418">
              <w:t> </w:t>
            </w:r>
          </w:p>
        </w:tc>
      </w:tr>
      <w:tr w:rsidR="00557418" w:rsidRPr="00557418" w14:paraId="46EBB50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C146C63"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68EDD1E" w14:textId="77777777" w:rsidR="00557418" w:rsidRPr="00557418" w:rsidRDefault="00557418" w:rsidP="00557418">
            <w:r w:rsidRPr="00557418">
              <w:rPr>
                <w:lang w:val="es-ES"/>
              </w:rPr>
              <w:t>14/10/2024  </w:t>
            </w:r>
            <w:r w:rsidRPr="00557418">
              <w:t> </w:t>
            </w:r>
          </w:p>
          <w:p w14:paraId="71C5A8DA" w14:textId="77777777" w:rsidR="00557418" w:rsidRPr="00557418" w:rsidRDefault="00557418" w:rsidP="00557418">
            <w:r w:rsidRPr="00557418">
              <w:rPr>
                <w:lang w:val="es-ES"/>
              </w:rPr>
              <w:t>Versión 1.0</w:t>
            </w:r>
            <w:r w:rsidRPr="00557418">
              <w:t> </w:t>
            </w:r>
          </w:p>
        </w:tc>
      </w:tr>
      <w:tr w:rsidR="00557418" w:rsidRPr="00557418" w14:paraId="38D6BAF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B8D5EF4"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980AF6C" w14:textId="77777777" w:rsidR="00557418" w:rsidRPr="00557418" w:rsidRDefault="00557418" w:rsidP="00557418">
            <w:r w:rsidRPr="00557418">
              <w:rPr>
                <w:b/>
                <w:bCs/>
                <w:lang w:val="es-ES"/>
              </w:rPr>
              <w:t>Alta </w:t>
            </w:r>
            <w:r w:rsidRPr="00557418">
              <w:rPr>
                <w:lang w:val="es-ES"/>
              </w:rPr>
              <w:t> </w:t>
            </w:r>
            <w:r w:rsidRPr="00557418">
              <w:t> </w:t>
            </w:r>
          </w:p>
        </w:tc>
      </w:tr>
    </w:tbl>
    <w:p w14:paraId="20CEA14B" w14:textId="77777777" w:rsidR="00557418" w:rsidRPr="00557418" w:rsidRDefault="00557418" w:rsidP="00557418">
      <w:r w:rsidRPr="00557418">
        <w:t> </w:t>
      </w:r>
    </w:p>
    <w:p w14:paraId="320E89BF" w14:textId="77777777" w:rsidR="00557418" w:rsidRPr="00557418" w:rsidRDefault="00557418" w:rsidP="00557418">
      <w:r w:rsidRPr="00557418">
        <w:rPr>
          <w:b/>
          <w:bCs/>
          <w:lang w:val="es-ES"/>
        </w:rPr>
        <w:t>Módulo de factura</w:t>
      </w:r>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03261421"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2C73382"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F0FFB3C" w14:textId="77777777" w:rsidR="00557418" w:rsidRPr="00557418" w:rsidRDefault="00557418" w:rsidP="00557418">
            <w:r w:rsidRPr="00557418">
              <w:rPr>
                <w:b/>
                <w:bCs/>
                <w:lang w:val="es-ES"/>
              </w:rPr>
              <w:t>RF-#16</w:t>
            </w:r>
            <w:r w:rsidRPr="00557418">
              <w:t> </w:t>
            </w:r>
          </w:p>
        </w:tc>
      </w:tr>
      <w:tr w:rsidR="00557418" w:rsidRPr="00557418" w14:paraId="091C304A"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6DED59B"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DB58E2E" w14:textId="77777777" w:rsidR="00557418" w:rsidRPr="00557418" w:rsidRDefault="00557418" w:rsidP="00557418">
            <w:r w:rsidRPr="00557418">
              <w:rPr>
                <w:lang w:val="es-ES"/>
              </w:rPr>
              <w:t>Emitir factura</w:t>
            </w:r>
            <w:r w:rsidRPr="00557418">
              <w:t> </w:t>
            </w:r>
          </w:p>
        </w:tc>
      </w:tr>
      <w:tr w:rsidR="00557418" w:rsidRPr="00557418" w14:paraId="35B8683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975357E"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091D580" w14:textId="77777777" w:rsidR="00557418" w:rsidRPr="00557418" w:rsidRDefault="00557418" w:rsidP="00557418">
            <w:r w:rsidRPr="00557418">
              <w:rPr>
                <w:lang w:val="es-ES"/>
              </w:rPr>
              <w:t>El sistema debe permitir al técnico o administrador emitir una factura.</w:t>
            </w:r>
            <w:r w:rsidRPr="00557418">
              <w:t> </w:t>
            </w:r>
          </w:p>
        </w:tc>
      </w:tr>
      <w:tr w:rsidR="00557418" w:rsidRPr="00557418" w14:paraId="2A4F8F6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E82E237"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E2D48D2" w14:textId="77777777" w:rsidR="00557418" w:rsidRPr="00557418" w:rsidRDefault="00557418" w:rsidP="00557418">
            <w:r w:rsidRPr="00557418">
              <w:rPr>
                <w:lang w:val="es-ES"/>
              </w:rPr>
              <w:t>Funcional - Datos </w:t>
            </w:r>
            <w:r w:rsidRPr="00557418">
              <w:t> </w:t>
            </w:r>
          </w:p>
        </w:tc>
      </w:tr>
      <w:tr w:rsidR="00557418" w:rsidRPr="00557418" w14:paraId="069DB97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93D7102"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525269A" w14:textId="77777777" w:rsidR="00557418" w:rsidRPr="00557418" w:rsidRDefault="00557418" w:rsidP="00557418">
            <w:r w:rsidRPr="00557418">
              <w:rPr>
                <w:lang w:val="es-ES"/>
              </w:rPr>
              <w:t>El sistema debe mantener/guardar la siguiente información sobre la factura: </w:t>
            </w:r>
            <w:r w:rsidRPr="00557418">
              <w:t> </w:t>
            </w:r>
          </w:p>
          <w:p w14:paraId="0D46C9B9" w14:textId="77777777" w:rsidR="00557418" w:rsidRPr="00557418" w:rsidRDefault="00557418" w:rsidP="00557418">
            <w:r w:rsidRPr="00557418">
              <w:rPr>
                <w:lang w:val="es-ES"/>
              </w:rPr>
              <w:t> </w:t>
            </w:r>
            <w:r w:rsidRPr="00557418">
              <w:t> </w:t>
            </w:r>
          </w:p>
          <w:p w14:paraId="6FB587A2" w14:textId="77777777" w:rsidR="00557418" w:rsidRPr="00557418" w:rsidRDefault="00557418">
            <w:pPr>
              <w:numPr>
                <w:ilvl w:val="0"/>
                <w:numId w:val="111"/>
              </w:numPr>
            </w:pPr>
            <w:r w:rsidRPr="00557418">
              <w:rPr>
                <w:lang w:val="es-ES"/>
              </w:rPr>
              <w:t>Id de negocio: (int)</w:t>
            </w:r>
            <w:r w:rsidRPr="00557418">
              <w:t> </w:t>
            </w:r>
          </w:p>
          <w:p w14:paraId="2221525B" w14:textId="77777777" w:rsidR="00557418" w:rsidRPr="00557418" w:rsidRDefault="00557418">
            <w:pPr>
              <w:numPr>
                <w:ilvl w:val="0"/>
                <w:numId w:val="112"/>
              </w:numPr>
            </w:pPr>
            <w:r w:rsidRPr="00557418">
              <w:rPr>
                <w:lang w:val="es-ES"/>
              </w:rPr>
              <w:t>Id de reparación: (int)</w:t>
            </w:r>
            <w:r w:rsidRPr="00557418">
              <w:t> </w:t>
            </w:r>
          </w:p>
          <w:p w14:paraId="73613450" w14:textId="77777777" w:rsidR="00557418" w:rsidRPr="00557418" w:rsidRDefault="00557418">
            <w:pPr>
              <w:numPr>
                <w:ilvl w:val="0"/>
                <w:numId w:val="113"/>
              </w:numPr>
            </w:pPr>
            <w:r w:rsidRPr="00557418">
              <w:rPr>
                <w:lang w:val="es-ES"/>
              </w:rPr>
              <w:t>Id de cliente: (int)</w:t>
            </w:r>
            <w:r w:rsidRPr="00557418">
              <w:t> </w:t>
            </w:r>
          </w:p>
          <w:p w14:paraId="7320D74C" w14:textId="77777777" w:rsidR="00557418" w:rsidRPr="00557418" w:rsidRDefault="00557418">
            <w:pPr>
              <w:numPr>
                <w:ilvl w:val="0"/>
                <w:numId w:val="114"/>
              </w:numPr>
            </w:pPr>
            <w:r w:rsidRPr="00557418">
              <w:rPr>
                <w:lang w:val="es-ES"/>
              </w:rPr>
              <w:t>Valor: (decimal)</w:t>
            </w:r>
            <w:r w:rsidRPr="00557418">
              <w:t> </w:t>
            </w:r>
          </w:p>
          <w:p w14:paraId="4DF070BA" w14:textId="77777777" w:rsidR="00557418" w:rsidRPr="00557418" w:rsidRDefault="00557418">
            <w:pPr>
              <w:numPr>
                <w:ilvl w:val="0"/>
                <w:numId w:val="115"/>
              </w:numPr>
            </w:pPr>
            <w:r w:rsidRPr="00557418">
              <w:rPr>
                <w:lang w:val="es-ES"/>
              </w:rPr>
              <w:t>Fecha: (datetime)</w:t>
            </w:r>
            <w:r w:rsidRPr="00557418">
              <w:t> </w:t>
            </w:r>
          </w:p>
          <w:p w14:paraId="1C215BA0" w14:textId="77777777" w:rsidR="00557418" w:rsidRPr="00557418" w:rsidRDefault="00557418" w:rsidP="00557418">
            <w:r w:rsidRPr="00557418">
              <w:rPr>
                <w:lang w:val="es-ES"/>
              </w:rPr>
              <w:t>Restricciones </w:t>
            </w:r>
            <w:r w:rsidRPr="00557418">
              <w:t> </w:t>
            </w:r>
          </w:p>
          <w:p w14:paraId="46C4CA9D" w14:textId="77777777" w:rsidR="00557418" w:rsidRPr="00557418" w:rsidRDefault="00557418">
            <w:pPr>
              <w:numPr>
                <w:ilvl w:val="0"/>
                <w:numId w:val="116"/>
              </w:numPr>
            </w:pPr>
            <w:r w:rsidRPr="00557418">
              <w:rPr>
                <w:lang w:val="es-ES"/>
              </w:rPr>
              <w:t>Todos los campos deben estar completos para su registro.</w:t>
            </w:r>
            <w:r w:rsidRPr="00557418">
              <w:t> </w:t>
            </w:r>
          </w:p>
        </w:tc>
      </w:tr>
      <w:tr w:rsidR="00557418" w:rsidRPr="00557418" w14:paraId="0961670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BDFAD57"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F09D086" w14:textId="77777777" w:rsidR="00557418" w:rsidRPr="00557418" w:rsidRDefault="00557418" w:rsidP="00557418">
            <w:r w:rsidRPr="00557418">
              <w:rPr>
                <w:lang w:val="es-ES"/>
              </w:rPr>
              <w:t>14/10/2024  </w:t>
            </w:r>
            <w:r w:rsidRPr="00557418">
              <w:t> </w:t>
            </w:r>
          </w:p>
          <w:p w14:paraId="36919081" w14:textId="77777777" w:rsidR="00557418" w:rsidRPr="00557418" w:rsidRDefault="00557418" w:rsidP="00557418">
            <w:r w:rsidRPr="00557418">
              <w:rPr>
                <w:lang w:val="es-ES"/>
              </w:rPr>
              <w:t>Versión 1.0</w:t>
            </w:r>
            <w:r w:rsidRPr="00557418">
              <w:t> </w:t>
            </w:r>
          </w:p>
        </w:tc>
      </w:tr>
      <w:tr w:rsidR="00557418" w:rsidRPr="00557418" w14:paraId="7C3A551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8BA39ED"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B4D36C1" w14:textId="77777777" w:rsidR="00557418" w:rsidRPr="00557418" w:rsidRDefault="00557418" w:rsidP="00557418">
            <w:r w:rsidRPr="00557418">
              <w:rPr>
                <w:b/>
                <w:bCs/>
                <w:lang w:val="es-ES"/>
              </w:rPr>
              <w:t>Alta </w:t>
            </w:r>
            <w:r w:rsidRPr="00557418">
              <w:rPr>
                <w:lang w:val="es-ES"/>
              </w:rPr>
              <w:t> </w:t>
            </w:r>
            <w:r w:rsidRPr="00557418">
              <w:t> </w:t>
            </w:r>
          </w:p>
        </w:tc>
      </w:tr>
    </w:tbl>
    <w:p w14:paraId="3D5C1A8C" w14:textId="1EB77DF8" w:rsidR="00C76502" w:rsidRDefault="00C76502" w:rsidP="00C76502"/>
    <w:p w14:paraId="00685050" w14:textId="77777777" w:rsidR="00C76502" w:rsidRDefault="00C76502">
      <w:pPr>
        <w:suppressAutoHyphens w:val="0"/>
      </w:pPr>
      <w:r>
        <w:br w:type="page"/>
      </w:r>
    </w:p>
    <w:p w14:paraId="09F3DCE0" w14:textId="77777777" w:rsidR="00C67250" w:rsidRPr="0039736F" w:rsidRDefault="00C67250" w:rsidP="00C67250">
      <w:pPr>
        <w:pStyle w:val="Ttulo1"/>
        <w:numPr>
          <w:ilvl w:val="0"/>
          <w:numId w:val="2"/>
        </w:numPr>
        <w:tabs>
          <w:tab w:val="num" w:pos="360"/>
        </w:tabs>
        <w:spacing w:before="0" w:after="0"/>
        <w:rPr>
          <w:rFonts w:ascii="Calibri" w:hAnsi="Calibri" w:cs="Book Antiqua"/>
          <w:sz w:val="28"/>
        </w:rPr>
      </w:pPr>
      <w:bookmarkStart w:id="33" w:name="_Toc391994523"/>
      <w:bookmarkStart w:id="34" w:name="_Toc127927447"/>
      <w:r w:rsidRPr="0039736F">
        <w:rPr>
          <w:rFonts w:ascii="Calibri" w:hAnsi="Calibri" w:cs="Book Antiqua"/>
          <w:sz w:val="28"/>
        </w:rPr>
        <w:lastRenderedPageBreak/>
        <w:t>Arquitectura del Producto/Sistema</w:t>
      </w:r>
      <w:bookmarkEnd w:id="33"/>
      <w:bookmarkEnd w:id="34"/>
      <w:r w:rsidRPr="0039736F">
        <w:rPr>
          <w:rFonts w:ascii="Calibri" w:hAnsi="Calibri" w:cs="Book Antiqua"/>
          <w:sz w:val="28"/>
        </w:rPr>
        <w:t xml:space="preserve"> </w:t>
      </w:r>
    </w:p>
    <w:p w14:paraId="6B6D40F5" w14:textId="77777777" w:rsidR="00A3332F" w:rsidRPr="0039736F" w:rsidRDefault="00A3332F" w:rsidP="002D4328">
      <w:pPr>
        <w:pStyle w:val="Ttulo2"/>
        <w:numPr>
          <w:ilvl w:val="1"/>
          <w:numId w:val="2"/>
        </w:numPr>
        <w:ind w:left="1418"/>
        <w:rPr>
          <w:rFonts w:ascii="Calibri" w:hAnsi="Calibri" w:cs="Book Antiqua"/>
          <w:i w:val="0"/>
          <w:sz w:val="24"/>
        </w:rPr>
      </w:pPr>
      <w:bookmarkStart w:id="35" w:name="_Toc127927448"/>
      <w:r w:rsidRPr="0039736F">
        <w:rPr>
          <w:rFonts w:ascii="Calibri" w:hAnsi="Calibri" w:cs="Book Antiqua"/>
          <w:i w:val="0"/>
          <w:sz w:val="24"/>
        </w:rPr>
        <w:t>Vista de Casos de Uso</w:t>
      </w:r>
      <w:bookmarkEnd w:id="35"/>
      <w:r w:rsidRPr="0039736F">
        <w:rPr>
          <w:rFonts w:ascii="Calibri" w:hAnsi="Calibri" w:cs="Book Antiqua"/>
          <w:i w:val="0"/>
          <w:sz w:val="24"/>
        </w:rPr>
        <w:t xml:space="preserve"> </w:t>
      </w:r>
    </w:p>
    <w:p w14:paraId="6741D198" w14:textId="31D3628F" w:rsidR="00615CAE" w:rsidRPr="0039736F" w:rsidRDefault="00F305B8" w:rsidP="00615CAE">
      <w:pPr>
        <w:pStyle w:val="Ttulo3"/>
        <w:numPr>
          <w:ilvl w:val="2"/>
          <w:numId w:val="2"/>
        </w:numPr>
        <w:ind w:left="1843"/>
        <w:rPr>
          <w:rFonts w:ascii="Calibri" w:hAnsi="Calibri" w:cs="Calibri"/>
          <w:sz w:val="24"/>
          <w:szCs w:val="24"/>
        </w:rPr>
      </w:pPr>
      <w:bookmarkStart w:id="36" w:name="_Toc127927449"/>
      <w:r w:rsidRPr="0039736F">
        <w:rPr>
          <w:rFonts w:ascii="Calibri" w:hAnsi="Calibri" w:cs="Calibri"/>
          <w:sz w:val="24"/>
          <w:szCs w:val="24"/>
        </w:rPr>
        <w:t>Actores</w:t>
      </w:r>
      <w:bookmarkEnd w:id="36"/>
    </w:p>
    <w:p w14:paraId="1D69C89C" w14:textId="77777777" w:rsidR="00F305B8" w:rsidRPr="0039736F" w:rsidRDefault="00F305B8" w:rsidP="00F305B8"/>
    <w:tbl>
      <w:tblPr>
        <w:tblW w:w="0" w:type="auto"/>
        <w:jc w:val="center"/>
        <w:tblCellMar>
          <w:left w:w="0" w:type="dxa"/>
          <w:right w:w="0" w:type="dxa"/>
        </w:tblCellMar>
        <w:tblLook w:val="0600" w:firstRow="0" w:lastRow="0" w:firstColumn="0" w:lastColumn="0" w:noHBand="1" w:noVBand="1"/>
      </w:tblPr>
      <w:tblGrid>
        <w:gridCol w:w="2156"/>
        <w:gridCol w:w="5230"/>
      </w:tblGrid>
      <w:tr w:rsidR="002433EF" w:rsidRPr="0039736F" w14:paraId="4F89E560" w14:textId="77777777" w:rsidTr="00615CAE">
        <w:trPr>
          <w:trHeight w:val="299"/>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33CBE4FD"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Número:</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01C7A3B" w14:textId="77777777" w:rsidR="002433EF" w:rsidRPr="0039736F" w:rsidRDefault="002433EF" w:rsidP="00131A7C">
            <w:pPr>
              <w:keepLines/>
              <w:widowControl w:val="0"/>
              <w:spacing w:after="160"/>
              <w:contextualSpacing/>
              <w:rPr>
                <w:rFonts w:asciiTheme="minorHAnsi" w:hAnsiTheme="minorHAnsi" w:cstheme="minorHAnsi"/>
              </w:rPr>
            </w:pPr>
            <w:r w:rsidRPr="0039736F">
              <w:rPr>
                <w:rFonts w:asciiTheme="minorHAnsi" w:hAnsiTheme="minorHAnsi" w:cstheme="minorHAnsi"/>
                <w:b/>
                <w:bCs/>
              </w:rPr>
              <w:t>ACT-1</w:t>
            </w:r>
          </w:p>
        </w:tc>
      </w:tr>
      <w:tr w:rsidR="002433EF" w:rsidRPr="0039736F" w14:paraId="0D2EFB38" w14:textId="77777777" w:rsidTr="00615CAE">
        <w:trPr>
          <w:trHeight w:val="25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tcPr>
          <w:p w14:paraId="783179B3"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Actor:</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D16C276" w14:textId="08F6A430" w:rsidR="002433EF" w:rsidRPr="00C76502" w:rsidRDefault="00C76502" w:rsidP="00131A7C">
            <w:pPr>
              <w:pStyle w:val="NormalWeb"/>
              <w:spacing w:before="0" w:beforeAutospacing="0" w:after="0" w:afterAutospacing="0"/>
              <w:textAlignment w:val="top"/>
              <w:rPr>
                <w:rFonts w:asciiTheme="minorHAnsi" w:hAnsiTheme="minorHAnsi" w:cstheme="minorHAnsi"/>
                <w:lang w:val="es-US"/>
              </w:rPr>
            </w:pPr>
            <w:r>
              <w:rPr>
                <w:rFonts w:asciiTheme="minorHAnsi" w:hAnsiTheme="minorHAnsi" w:cstheme="minorHAnsi"/>
              </w:rPr>
              <w:t>Dueño del</w:t>
            </w:r>
            <w:r>
              <w:rPr>
                <w:rFonts w:asciiTheme="minorHAnsi" w:hAnsiTheme="minorHAnsi" w:cstheme="minorHAnsi"/>
                <w:lang w:val="es-US"/>
              </w:rPr>
              <w:t xml:space="preserve"> local</w:t>
            </w:r>
          </w:p>
        </w:tc>
      </w:tr>
      <w:tr w:rsidR="002433EF" w:rsidRPr="0039736F" w14:paraId="3F955CDC" w14:textId="77777777" w:rsidTr="00615CAE">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5E68385B"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Descripción:</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F46F0EB" w14:textId="17A7EE79" w:rsidR="002433EF" w:rsidRPr="0039736F" w:rsidRDefault="002433EF" w:rsidP="00131A7C">
            <w:pPr>
              <w:pStyle w:val="NormalWeb"/>
              <w:spacing w:before="0" w:beforeAutospacing="0" w:after="0" w:afterAutospacing="0"/>
              <w:jc w:val="both"/>
              <w:rPr>
                <w:rFonts w:asciiTheme="minorHAnsi" w:hAnsiTheme="minorHAnsi" w:cstheme="minorHAnsi"/>
              </w:rPr>
            </w:pPr>
            <w:r w:rsidRPr="0039736F">
              <w:rPr>
                <w:rFonts w:asciiTheme="minorHAnsi" w:hAnsiTheme="minorHAnsi" w:cstheme="minorHAnsi"/>
                <w:kern w:val="24"/>
              </w:rPr>
              <w:t xml:space="preserve">Persona </w:t>
            </w:r>
            <w:r w:rsidR="00C76502">
              <w:rPr>
                <w:rFonts w:asciiTheme="minorHAnsi" w:hAnsiTheme="minorHAnsi" w:cstheme="minorHAnsi"/>
                <w:kern w:val="24"/>
              </w:rPr>
              <w:t>que es el propietario del negocio y realiza varias actividades si así lo desea:</w:t>
            </w:r>
          </w:p>
        </w:tc>
      </w:tr>
      <w:tr w:rsidR="002433EF" w:rsidRPr="0039736F" w14:paraId="12E95156" w14:textId="77777777" w:rsidTr="00615CAE">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60183691" w14:textId="7D688A58"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Respon</w:t>
            </w:r>
            <w:r w:rsidR="00615CAE" w:rsidRPr="0039736F">
              <w:rPr>
                <w:rFonts w:asciiTheme="minorHAnsi" w:hAnsiTheme="minorHAnsi" w:cstheme="minorHAnsi"/>
              </w:rPr>
              <w:t>s</w:t>
            </w:r>
            <w:r w:rsidRPr="0039736F">
              <w:rPr>
                <w:rFonts w:asciiTheme="minorHAnsi" w:hAnsiTheme="minorHAnsi" w:cstheme="minorHAnsi"/>
              </w:rPr>
              <w:t>abilidades:</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BF23FEE" w14:textId="293E432D" w:rsidR="002433EF" w:rsidRPr="0039736F" w:rsidRDefault="00C76502" w:rsidP="00131A7C">
            <w:pPr>
              <w:pStyle w:val="NormalWeb"/>
              <w:spacing w:before="0" w:beforeAutospacing="0" w:after="0" w:afterAutospacing="0"/>
              <w:textAlignment w:val="top"/>
              <w:rPr>
                <w:rFonts w:asciiTheme="minorHAnsi" w:hAnsiTheme="minorHAnsi" w:cstheme="minorHAnsi"/>
              </w:rPr>
            </w:pPr>
            <w:r>
              <w:rPr>
                <w:rFonts w:asciiTheme="minorHAnsi" w:hAnsiTheme="minorHAnsi" w:cstheme="minorHAnsi"/>
                <w:kern w:val="24"/>
              </w:rPr>
              <w:t xml:space="preserve">El dueño </w:t>
            </w:r>
            <w:r w:rsidR="002433EF" w:rsidRPr="0039736F">
              <w:rPr>
                <w:rFonts w:asciiTheme="minorHAnsi" w:hAnsiTheme="minorHAnsi" w:cstheme="minorHAnsi"/>
                <w:kern w:val="24"/>
              </w:rPr>
              <w:t>puede realizar lo siguiente:</w:t>
            </w:r>
          </w:p>
          <w:p w14:paraId="3A876C79" w14:textId="210749D0" w:rsidR="002433EF" w:rsidRDefault="00C76502">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Gestionar Clientes</w:t>
            </w:r>
          </w:p>
          <w:p w14:paraId="479E0F4D" w14:textId="117C7A21" w:rsidR="00C76502" w:rsidRDefault="00C76502">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Gestionar Técnicos</w:t>
            </w:r>
          </w:p>
          <w:p w14:paraId="37CA6B45" w14:textId="345687B6" w:rsidR="00C76502" w:rsidRDefault="00C76502">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Gestionar Reparaciones</w:t>
            </w:r>
          </w:p>
          <w:p w14:paraId="1DE8E279" w14:textId="7FF843AF" w:rsidR="00C76502" w:rsidRDefault="00C76502">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Gestionar Repuestos</w:t>
            </w:r>
          </w:p>
          <w:p w14:paraId="249FBB07" w14:textId="2E5F3E90" w:rsidR="00C76502" w:rsidRDefault="00C76502">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Gestionar Dispositivos</w:t>
            </w:r>
          </w:p>
          <w:p w14:paraId="78593F96" w14:textId="046F2574" w:rsidR="002433EF" w:rsidRPr="00C76502" w:rsidRDefault="00C76502">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Emitir Facturas</w:t>
            </w:r>
          </w:p>
        </w:tc>
      </w:tr>
      <w:tr w:rsidR="002433EF" w:rsidRPr="0039736F" w14:paraId="54024267" w14:textId="77777777" w:rsidTr="00615CAE">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1BE1FCD4"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Fuentes:</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7AD076A" w14:textId="6AF9CCD7" w:rsidR="002433EF" w:rsidRPr="0039736F" w:rsidRDefault="00C76502" w:rsidP="00131A7C">
            <w:pPr>
              <w:pStyle w:val="NormalWeb"/>
              <w:spacing w:before="0" w:beforeAutospacing="0" w:after="0" w:afterAutospacing="0"/>
              <w:textAlignment w:val="top"/>
              <w:rPr>
                <w:rFonts w:asciiTheme="minorHAnsi" w:hAnsiTheme="minorHAnsi" w:cstheme="minorHAnsi"/>
              </w:rPr>
            </w:pPr>
            <w:r>
              <w:rPr>
                <w:rFonts w:asciiTheme="minorHAnsi" w:hAnsiTheme="minorHAnsi" w:cstheme="minorHAnsi"/>
                <w:kern w:val="24"/>
              </w:rPr>
              <w:t>Reparaciones Juan</w:t>
            </w:r>
          </w:p>
        </w:tc>
      </w:tr>
    </w:tbl>
    <w:p w14:paraId="78D8EC1E" w14:textId="4A014102" w:rsidR="00394113" w:rsidRPr="0039736F" w:rsidRDefault="00394113" w:rsidP="00A3332F"/>
    <w:tbl>
      <w:tblPr>
        <w:tblW w:w="0" w:type="auto"/>
        <w:jc w:val="center"/>
        <w:tblCellMar>
          <w:left w:w="0" w:type="dxa"/>
          <w:right w:w="0" w:type="dxa"/>
        </w:tblCellMar>
        <w:tblLook w:val="0600" w:firstRow="0" w:lastRow="0" w:firstColumn="0" w:lastColumn="0" w:noHBand="1" w:noVBand="1"/>
      </w:tblPr>
      <w:tblGrid>
        <w:gridCol w:w="2156"/>
        <w:gridCol w:w="5230"/>
      </w:tblGrid>
      <w:tr w:rsidR="00C76502" w:rsidRPr="0039736F" w14:paraId="24F8B00D" w14:textId="77777777" w:rsidTr="00A26A8F">
        <w:trPr>
          <w:trHeight w:val="299"/>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7EE9F496" w14:textId="77777777" w:rsidR="00C76502" w:rsidRPr="0039736F" w:rsidRDefault="00C76502" w:rsidP="00A26A8F">
            <w:pPr>
              <w:keepLines/>
              <w:widowControl w:val="0"/>
              <w:contextualSpacing/>
              <w:rPr>
                <w:rFonts w:asciiTheme="minorHAnsi" w:hAnsiTheme="minorHAnsi" w:cstheme="minorHAnsi"/>
              </w:rPr>
            </w:pPr>
            <w:r w:rsidRPr="0039736F">
              <w:rPr>
                <w:rFonts w:asciiTheme="minorHAnsi" w:hAnsiTheme="minorHAnsi" w:cstheme="minorHAnsi"/>
              </w:rPr>
              <w:t>Número:</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05917F3" w14:textId="3BDB0C90" w:rsidR="00C76502" w:rsidRPr="0039736F" w:rsidRDefault="00C76502" w:rsidP="00A26A8F">
            <w:pPr>
              <w:keepLines/>
              <w:widowControl w:val="0"/>
              <w:spacing w:after="160"/>
              <w:contextualSpacing/>
              <w:rPr>
                <w:rFonts w:asciiTheme="minorHAnsi" w:hAnsiTheme="minorHAnsi" w:cstheme="minorHAnsi"/>
              </w:rPr>
            </w:pPr>
            <w:r w:rsidRPr="0039736F">
              <w:rPr>
                <w:rFonts w:asciiTheme="minorHAnsi" w:hAnsiTheme="minorHAnsi" w:cstheme="minorHAnsi"/>
                <w:b/>
                <w:bCs/>
              </w:rPr>
              <w:t>ACT-</w:t>
            </w:r>
            <w:r>
              <w:rPr>
                <w:rFonts w:asciiTheme="minorHAnsi" w:hAnsiTheme="minorHAnsi" w:cstheme="minorHAnsi"/>
                <w:b/>
                <w:bCs/>
              </w:rPr>
              <w:t>2</w:t>
            </w:r>
          </w:p>
        </w:tc>
      </w:tr>
      <w:tr w:rsidR="00C76502" w:rsidRPr="0039736F" w14:paraId="30B6FEE7" w14:textId="77777777" w:rsidTr="00A26A8F">
        <w:trPr>
          <w:trHeight w:val="25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tcPr>
          <w:p w14:paraId="7386B66A" w14:textId="77777777" w:rsidR="00C76502" w:rsidRPr="0039736F" w:rsidRDefault="00C76502" w:rsidP="00A26A8F">
            <w:pPr>
              <w:keepLines/>
              <w:widowControl w:val="0"/>
              <w:contextualSpacing/>
              <w:rPr>
                <w:rFonts w:asciiTheme="minorHAnsi" w:hAnsiTheme="minorHAnsi" w:cstheme="minorHAnsi"/>
              </w:rPr>
            </w:pPr>
            <w:r w:rsidRPr="0039736F">
              <w:rPr>
                <w:rFonts w:asciiTheme="minorHAnsi" w:hAnsiTheme="minorHAnsi" w:cstheme="minorHAnsi"/>
              </w:rPr>
              <w:t>Actor:</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210FC98" w14:textId="516CFAFD" w:rsidR="00C76502" w:rsidRPr="00C76502" w:rsidRDefault="00C76502" w:rsidP="00A26A8F">
            <w:pPr>
              <w:pStyle w:val="NormalWeb"/>
              <w:spacing w:before="0" w:beforeAutospacing="0" w:after="0" w:afterAutospacing="0"/>
              <w:textAlignment w:val="top"/>
              <w:rPr>
                <w:rFonts w:asciiTheme="minorHAnsi" w:hAnsiTheme="minorHAnsi" w:cstheme="minorHAnsi"/>
                <w:lang w:val="es-US"/>
              </w:rPr>
            </w:pPr>
            <w:r>
              <w:rPr>
                <w:rFonts w:asciiTheme="minorHAnsi" w:hAnsiTheme="minorHAnsi" w:cstheme="minorHAnsi"/>
              </w:rPr>
              <w:t>Técnico</w:t>
            </w:r>
          </w:p>
        </w:tc>
      </w:tr>
      <w:tr w:rsidR="00C76502" w:rsidRPr="0039736F" w14:paraId="4CB0D810" w14:textId="77777777" w:rsidTr="00A26A8F">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775DB9C8" w14:textId="77777777" w:rsidR="00C76502" w:rsidRPr="0039736F" w:rsidRDefault="00C76502" w:rsidP="00A26A8F">
            <w:pPr>
              <w:keepLines/>
              <w:widowControl w:val="0"/>
              <w:contextualSpacing/>
              <w:rPr>
                <w:rFonts w:asciiTheme="minorHAnsi" w:hAnsiTheme="minorHAnsi" w:cstheme="minorHAnsi"/>
              </w:rPr>
            </w:pPr>
            <w:r w:rsidRPr="0039736F">
              <w:rPr>
                <w:rFonts w:asciiTheme="minorHAnsi" w:hAnsiTheme="minorHAnsi" w:cstheme="minorHAnsi"/>
              </w:rPr>
              <w:t>Descripción:</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1AD3400" w14:textId="58E03CCD" w:rsidR="00C76502" w:rsidRPr="0039736F" w:rsidRDefault="00C76502" w:rsidP="00A26A8F">
            <w:pPr>
              <w:pStyle w:val="NormalWeb"/>
              <w:spacing w:before="0" w:beforeAutospacing="0" w:after="0" w:afterAutospacing="0"/>
              <w:jc w:val="both"/>
              <w:rPr>
                <w:rFonts w:asciiTheme="minorHAnsi" w:hAnsiTheme="minorHAnsi" w:cstheme="minorHAnsi"/>
              </w:rPr>
            </w:pPr>
            <w:r>
              <w:rPr>
                <w:rFonts w:asciiTheme="minorHAnsi" w:hAnsiTheme="minorHAnsi" w:cstheme="minorHAnsi"/>
                <w:kern w:val="24"/>
              </w:rPr>
              <w:t>Persona contratada por el propietario que realiza actividades limitadas:</w:t>
            </w:r>
          </w:p>
        </w:tc>
      </w:tr>
      <w:tr w:rsidR="00C76502" w:rsidRPr="0039736F" w14:paraId="06C4F44B" w14:textId="77777777" w:rsidTr="00A26A8F">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375DC584" w14:textId="77777777" w:rsidR="00C76502" w:rsidRPr="0039736F" w:rsidRDefault="00C76502" w:rsidP="00A26A8F">
            <w:pPr>
              <w:keepLines/>
              <w:widowControl w:val="0"/>
              <w:contextualSpacing/>
              <w:rPr>
                <w:rFonts w:asciiTheme="minorHAnsi" w:hAnsiTheme="minorHAnsi" w:cstheme="minorHAnsi"/>
              </w:rPr>
            </w:pPr>
            <w:r w:rsidRPr="0039736F">
              <w:rPr>
                <w:rFonts w:asciiTheme="minorHAnsi" w:hAnsiTheme="minorHAnsi" w:cstheme="minorHAnsi"/>
              </w:rPr>
              <w:t>Responsabilidades:</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36F1B6B" w14:textId="155081AE" w:rsidR="00C76502" w:rsidRPr="0039736F" w:rsidRDefault="00C76502" w:rsidP="00A26A8F">
            <w:pPr>
              <w:pStyle w:val="NormalWeb"/>
              <w:spacing w:before="0" w:beforeAutospacing="0" w:after="0" w:afterAutospacing="0"/>
              <w:textAlignment w:val="top"/>
              <w:rPr>
                <w:rFonts w:asciiTheme="minorHAnsi" w:hAnsiTheme="minorHAnsi" w:cstheme="minorHAnsi"/>
              </w:rPr>
            </w:pPr>
            <w:r>
              <w:rPr>
                <w:rFonts w:asciiTheme="minorHAnsi" w:hAnsiTheme="minorHAnsi" w:cstheme="minorHAnsi"/>
                <w:kern w:val="24"/>
              </w:rPr>
              <w:t xml:space="preserve">El técnico </w:t>
            </w:r>
            <w:r w:rsidRPr="0039736F">
              <w:rPr>
                <w:rFonts w:asciiTheme="minorHAnsi" w:hAnsiTheme="minorHAnsi" w:cstheme="minorHAnsi"/>
                <w:kern w:val="24"/>
              </w:rPr>
              <w:t>puede realizar lo siguiente:</w:t>
            </w:r>
          </w:p>
          <w:p w14:paraId="787B8FC4" w14:textId="08649BFB" w:rsidR="00C76502" w:rsidRDefault="00C76502">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Registrar, comprobar y actualizar Clientes</w:t>
            </w:r>
          </w:p>
          <w:p w14:paraId="43571260" w14:textId="77777777" w:rsidR="00C76502" w:rsidRDefault="00C76502">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Gestionar Reparaciones</w:t>
            </w:r>
          </w:p>
          <w:p w14:paraId="1739EE06" w14:textId="7A6D849D" w:rsidR="00C76502" w:rsidRDefault="00DB5E9F">
            <w:pPr>
              <w:pStyle w:val="NormalWeb"/>
              <w:numPr>
                <w:ilvl w:val="0"/>
                <w:numId w:val="8"/>
              </w:numPr>
              <w:spacing w:before="0" w:beforeAutospacing="0" w:after="0" w:afterAutospacing="0"/>
              <w:rPr>
                <w:rFonts w:asciiTheme="minorHAnsi" w:hAnsiTheme="minorHAnsi" w:cstheme="minorHAnsi"/>
              </w:rPr>
            </w:pPr>
            <w:r w:rsidRPr="00DB5E9F">
              <w:rPr>
                <w:rFonts w:asciiTheme="minorHAnsi" w:hAnsiTheme="minorHAnsi" w:cstheme="minorHAnsi"/>
              </w:rPr>
              <w:t xml:space="preserve">Registrar, comprobar y actualizar </w:t>
            </w:r>
            <w:r w:rsidR="00C76502">
              <w:rPr>
                <w:rFonts w:asciiTheme="minorHAnsi" w:hAnsiTheme="minorHAnsi" w:cstheme="minorHAnsi"/>
              </w:rPr>
              <w:t>Dispositivos</w:t>
            </w:r>
          </w:p>
          <w:p w14:paraId="246D0E29" w14:textId="77777777" w:rsidR="00C76502" w:rsidRPr="00C76502" w:rsidRDefault="00C76502">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Emitir Facturas</w:t>
            </w:r>
          </w:p>
        </w:tc>
      </w:tr>
      <w:tr w:rsidR="00C76502" w:rsidRPr="0039736F" w14:paraId="4319DB79" w14:textId="77777777" w:rsidTr="00A26A8F">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4CDC99F7" w14:textId="77777777" w:rsidR="00C76502" w:rsidRPr="0039736F" w:rsidRDefault="00C76502" w:rsidP="00A26A8F">
            <w:pPr>
              <w:keepLines/>
              <w:widowControl w:val="0"/>
              <w:contextualSpacing/>
              <w:rPr>
                <w:rFonts w:asciiTheme="minorHAnsi" w:hAnsiTheme="minorHAnsi" w:cstheme="minorHAnsi"/>
              </w:rPr>
            </w:pPr>
            <w:r w:rsidRPr="0039736F">
              <w:rPr>
                <w:rFonts w:asciiTheme="minorHAnsi" w:hAnsiTheme="minorHAnsi" w:cstheme="minorHAnsi"/>
              </w:rPr>
              <w:t>Fuentes:</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60B85D3" w14:textId="77777777" w:rsidR="00C76502" w:rsidRPr="0039736F" w:rsidRDefault="00C76502" w:rsidP="00A26A8F">
            <w:pPr>
              <w:pStyle w:val="NormalWeb"/>
              <w:spacing w:before="0" w:beforeAutospacing="0" w:after="0" w:afterAutospacing="0"/>
              <w:textAlignment w:val="top"/>
              <w:rPr>
                <w:rFonts w:asciiTheme="minorHAnsi" w:hAnsiTheme="minorHAnsi" w:cstheme="minorHAnsi"/>
              </w:rPr>
            </w:pPr>
            <w:r>
              <w:rPr>
                <w:rFonts w:asciiTheme="minorHAnsi" w:hAnsiTheme="minorHAnsi" w:cstheme="minorHAnsi"/>
                <w:kern w:val="24"/>
              </w:rPr>
              <w:t>Reparaciones Juan</w:t>
            </w:r>
          </w:p>
        </w:tc>
      </w:tr>
    </w:tbl>
    <w:p w14:paraId="44B9FBEB" w14:textId="7C930FB7" w:rsidR="004462AF" w:rsidRDefault="004462AF" w:rsidP="00A3332F"/>
    <w:p w14:paraId="30CED605" w14:textId="77777777" w:rsidR="004462AF" w:rsidRDefault="004462AF">
      <w:pPr>
        <w:suppressAutoHyphens w:val="0"/>
      </w:pPr>
      <w:r>
        <w:br w:type="page"/>
      </w:r>
    </w:p>
    <w:p w14:paraId="0031F65C" w14:textId="118250B6" w:rsidR="00A3332F" w:rsidRPr="0039736F" w:rsidRDefault="00A3332F" w:rsidP="002D4328">
      <w:pPr>
        <w:pStyle w:val="Ttulo3"/>
        <w:numPr>
          <w:ilvl w:val="2"/>
          <w:numId w:val="2"/>
        </w:numPr>
        <w:ind w:left="1843"/>
        <w:rPr>
          <w:rFonts w:ascii="Calibri" w:hAnsi="Calibri" w:cs="Calibri"/>
          <w:sz w:val="24"/>
          <w:szCs w:val="24"/>
        </w:rPr>
      </w:pPr>
      <w:bookmarkStart w:id="37" w:name="_Toc127927450"/>
      <w:r w:rsidRPr="0039736F">
        <w:rPr>
          <w:rFonts w:ascii="Calibri" w:hAnsi="Calibri" w:cs="Calibri"/>
          <w:sz w:val="24"/>
          <w:szCs w:val="24"/>
        </w:rPr>
        <w:lastRenderedPageBreak/>
        <w:t>Modelo de casos de Uso</w:t>
      </w:r>
      <w:bookmarkEnd w:id="37"/>
    </w:p>
    <w:p w14:paraId="072B8E75" w14:textId="5CD88B7F" w:rsidR="00394113" w:rsidRPr="0039736F" w:rsidRDefault="00394113" w:rsidP="00394113">
      <w:pPr>
        <w:pStyle w:val="Prrafodelista"/>
        <w:numPr>
          <w:ilvl w:val="3"/>
          <w:numId w:val="2"/>
        </w:numPr>
        <w:ind w:left="2835"/>
        <w:rPr>
          <w:rFonts w:asciiTheme="minorHAnsi" w:hAnsiTheme="minorHAnsi" w:cstheme="minorHAnsi"/>
          <w:b/>
          <w:bCs/>
        </w:rPr>
      </w:pPr>
      <w:r w:rsidRPr="0039736F">
        <w:rPr>
          <w:rFonts w:asciiTheme="minorHAnsi" w:hAnsiTheme="minorHAnsi" w:cstheme="minorHAnsi"/>
          <w:b/>
          <w:bCs/>
        </w:rPr>
        <w:t xml:space="preserve">Módulo de gestión de </w:t>
      </w:r>
      <w:r w:rsidR="00E45F69">
        <w:rPr>
          <w:rFonts w:asciiTheme="minorHAnsi" w:hAnsiTheme="minorHAnsi" w:cstheme="minorHAnsi"/>
          <w:b/>
          <w:bCs/>
        </w:rPr>
        <w:t>clientes</w:t>
      </w:r>
    </w:p>
    <w:p w14:paraId="50E2DC4D" w14:textId="316027C7" w:rsidR="00394113" w:rsidRPr="0039736F" w:rsidRDefault="00394113" w:rsidP="00394113">
      <w:pPr>
        <w:ind w:left="1755"/>
        <w:rPr>
          <w:rFonts w:asciiTheme="minorHAnsi" w:hAnsiTheme="minorHAnsi" w:cstheme="minorHAnsi"/>
          <w:b/>
          <w:bCs/>
        </w:rPr>
      </w:pPr>
      <w:r w:rsidRPr="0039736F">
        <w:rPr>
          <w:noProof/>
        </w:rPr>
        <w:drawing>
          <wp:inline distT="0" distB="0" distL="0" distR="0" wp14:anchorId="2816ADDB" wp14:editId="2D1B8E1C">
            <wp:extent cx="4210788" cy="323918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noChangeArrowheads="1"/>
                    </pic:cNvPicPr>
                  </pic:nvPicPr>
                  <pic:blipFill>
                    <a:blip r:embed="rId10">
                      <a:extLst>
                        <a:ext uri="{28A0092B-C50C-407E-A947-70E740481C1C}">
                          <a14:useLocalDpi xmlns:a14="http://schemas.microsoft.com/office/drawing/2010/main" val="0"/>
                        </a:ext>
                      </a:extLst>
                    </a:blip>
                    <a:srcRect t="11537" b="11537"/>
                    <a:stretch>
                      <a:fillRect/>
                    </a:stretch>
                  </pic:blipFill>
                  <pic:spPr bwMode="auto">
                    <a:xfrm>
                      <a:off x="0" y="0"/>
                      <a:ext cx="4210788" cy="3239187"/>
                    </a:xfrm>
                    <a:prstGeom prst="rect">
                      <a:avLst/>
                    </a:prstGeom>
                    <a:noFill/>
                    <a:ln>
                      <a:noFill/>
                    </a:ln>
                    <a:extLst>
                      <a:ext uri="{53640926-AAD7-44D8-BBD7-CCE9431645EC}">
                        <a14:shadowObscured xmlns:a14="http://schemas.microsoft.com/office/drawing/2010/main"/>
                      </a:ext>
                    </a:extLst>
                  </pic:spPr>
                </pic:pic>
              </a:graphicData>
            </a:graphic>
          </wp:inline>
        </w:drawing>
      </w:r>
    </w:p>
    <w:p w14:paraId="5F0EE597" w14:textId="4EFBCB90" w:rsidR="00394113" w:rsidRPr="0039736F" w:rsidRDefault="00394113" w:rsidP="00394113">
      <w:pPr>
        <w:pStyle w:val="Prrafodelista"/>
        <w:numPr>
          <w:ilvl w:val="3"/>
          <w:numId w:val="2"/>
        </w:numPr>
        <w:ind w:left="2835"/>
        <w:rPr>
          <w:rFonts w:asciiTheme="minorHAnsi" w:hAnsiTheme="minorHAnsi" w:cstheme="minorHAnsi"/>
          <w:b/>
          <w:bCs/>
        </w:rPr>
      </w:pPr>
      <w:r w:rsidRPr="0039736F">
        <w:rPr>
          <w:rFonts w:asciiTheme="minorHAnsi" w:hAnsiTheme="minorHAnsi" w:cstheme="minorHAnsi"/>
          <w:b/>
          <w:bCs/>
        </w:rPr>
        <w:t xml:space="preserve">Módulo de gestión de </w:t>
      </w:r>
      <w:r w:rsidR="00E45F69">
        <w:rPr>
          <w:rFonts w:asciiTheme="minorHAnsi" w:hAnsiTheme="minorHAnsi" w:cstheme="minorHAnsi"/>
          <w:b/>
          <w:bCs/>
        </w:rPr>
        <w:t>técnico</w:t>
      </w:r>
    </w:p>
    <w:p w14:paraId="10301573" w14:textId="57A0E2D4" w:rsidR="00394113" w:rsidRPr="0039736F" w:rsidRDefault="00B819E5" w:rsidP="00B819E5">
      <w:pPr>
        <w:ind w:left="1755"/>
        <w:rPr>
          <w:rFonts w:asciiTheme="minorHAnsi" w:hAnsiTheme="minorHAnsi" w:cstheme="minorHAnsi"/>
          <w:b/>
          <w:bCs/>
        </w:rPr>
      </w:pPr>
      <w:r w:rsidRPr="0039736F">
        <w:rPr>
          <w:noProof/>
        </w:rPr>
        <w:drawing>
          <wp:inline distT="0" distB="0" distL="0" distR="0" wp14:anchorId="58677812" wp14:editId="3F18C22F">
            <wp:extent cx="4705471" cy="39062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05471" cy="3906240"/>
                    </a:xfrm>
                    <a:prstGeom prst="rect">
                      <a:avLst/>
                    </a:prstGeom>
                    <a:noFill/>
                    <a:ln>
                      <a:noFill/>
                    </a:ln>
                  </pic:spPr>
                </pic:pic>
              </a:graphicData>
            </a:graphic>
          </wp:inline>
        </w:drawing>
      </w:r>
    </w:p>
    <w:p w14:paraId="522AB662" w14:textId="4BA39F7F" w:rsidR="00C15EA2" w:rsidRPr="0039736F" w:rsidRDefault="00C15EA2" w:rsidP="00B819E5">
      <w:pPr>
        <w:ind w:left="1755"/>
        <w:rPr>
          <w:rFonts w:asciiTheme="minorHAnsi" w:hAnsiTheme="minorHAnsi" w:cstheme="minorHAnsi"/>
          <w:b/>
          <w:bCs/>
        </w:rPr>
      </w:pPr>
    </w:p>
    <w:p w14:paraId="5F2AB96E" w14:textId="05189931" w:rsidR="00C15EA2" w:rsidRPr="0039736F" w:rsidRDefault="00C15EA2" w:rsidP="00B819E5">
      <w:pPr>
        <w:ind w:left="1755"/>
        <w:rPr>
          <w:rFonts w:asciiTheme="minorHAnsi" w:hAnsiTheme="minorHAnsi" w:cstheme="minorHAnsi"/>
          <w:b/>
          <w:bCs/>
        </w:rPr>
      </w:pPr>
    </w:p>
    <w:p w14:paraId="1BB99351" w14:textId="39554BD7" w:rsidR="00C15EA2" w:rsidRPr="0039736F" w:rsidRDefault="00C15EA2" w:rsidP="00B819E5">
      <w:pPr>
        <w:ind w:left="1755"/>
        <w:rPr>
          <w:rFonts w:asciiTheme="minorHAnsi" w:hAnsiTheme="minorHAnsi" w:cstheme="minorHAnsi"/>
          <w:b/>
          <w:bCs/>
        </w:rPr>
      </w:pPr>
    </w:p>
    <w:p w14:paraId="184B408A" w14:textId="3D275B27" w:rsidR="00C15EA2" w:rsidRPr="0039736F" w:rsidRDefault="00C15EA2" w:rsidP="00B819E5">
      <w:pPr>
        <w:ind w:left="1755"/>
        <w:rPr>
          <w:rFonts w:asciiTheme="minorHAnsi" w:hAnsiTheme="minorHAnsi" w:cstheme="minorHAnsi"/>
          <w:b/>
          <w:bCs/>
        </w:rPr>
      </w:pPr>
    </w:p>
    <w:p w14:paraId="29E0C8F3" w14:textId="77777777" w:rsidR="009239D4" w:rsidRPr="0039736F" w:rsidRDefault="009239D4" w:rsidP="00B819E5">
      <w:pPr>
        <w:ind w:left="1755"/>
        <w:rPr>
          <w:rFonts w:asciiTheme="minorHAnsi" w:hAnsiTheme="minorHAnsi" w:cstheme="minorHAnsi"/>
          <w:b/>
          <w:bCs/>
        </w:rPr>
      </w:pPr>
    </w:p>
    <w:p w14:paraId="6D600805" w14:textId="37FB5F67" w:rsidR="00394113" w:rsidRPr="0039736F" w:rsidRDefault="00394113" w:rsidP="00394113">
      <w:pPr>
        <w:pStyle w:val="Prrafodelista"/>
        <w:numPr>
          <w:ilvl w:val="3"/>
          <w:numId w:val="2"/>
        </w:numPr>
        <w:ind w:left="2835"/>
        <w:rPr>
          <w:rFonts w:asciiTheme="minorHAnsi" w:hAnsiTheme="minorHAnsi" w:cstheme="minorHAnsi"/>
          <w:b/>
          <w:bCs/>
        </w:rPr>
      </w:pPr>
      <w:r w:rsidRPr="0039736F">
        <w:rPr>
          <w:rFonts w:asciiTheme="minorHAnsi" w:hAnsiTheme="minorHAnsi" w:cstheme="minorHAnsi"/>
          <w:b/>
          <w:bCs/>
        </w:rPr>
        <w:lastRenderedPageBreak/>
        <w:t xml:space="preserve">Módulo de gestión de </w:t>
      </w:r>
      <w:r w:rsidR="00E45F69">
        <w:rPr>
          <w:rFonts w:asciiTheme="minorHAnsi" w:hAnsiTheme="minorHAnsi" w:cstheme="minorHAnsi"/>
          <w:b/>
          <w:bCs/>
        </w:rPr>
        <w:t>repuestos</w:t>
      </w:r>
    </w:p>
    <w:p w14:paraId="1CC3FB2F" w14:textId="6262D117" w:rsidR="00B819E5" w:rsidRDefault="00B819E5" w:rsidP="00B819E5">
      <w:pPr>
        <w:pStyle w:val="Prrafodelista"/>
        <w:ind w:left="2835"/>
        <w:rPr>
          <w:noProof/>
        </w:rPr>
      </w:pPr>
    </w:p>
    <w:p w14:paraId="0204F87B" w14:textId="47A917CE" w:rsidR="00803B92" w:rsidRPr="0039736F" w:rsidRDefault="00803B92" w:rsidP="00803B92">
      <w:pPr>
        <w:pStyle w:val="Prrafodelista"/>
        <w:ind w:left="2835"/>
        <w:rPr>
          <w:rFonts w:asciiTheme="minorHAnsi" w:hAnsiTheme="minorHAnsi" w:cstheme="minorHAnsi"/>
          <w:b/>
          <w:bCs/>
        </w:rPr>
      </w:pPr>
      <w:r>
        <w:rPr>
          <w:b/>
          <w:bCs/>
          <w:noProof/>
        </w:rPr>
        <w:drawing>
          <wp:inline distT="0" distB="0" distL="0" distR="0" wp14:anchorId="3D03256F" wp14:editId="1EE544F2">
            <wp:extent cx="3966114" cy="2998938"/>
            <wp:effectExtent l="0" t="0" r="0" b="0"/>
            <wp:docPr id="7400973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97314"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3966114" cy="2998938"/>
                    </a:xfrm>
                    <a:prstGeom prst="rect">
                      <a:avLst/>
                    </a:prstGeom>
                  </pic:spPr>
                </pic:pic>
              </a:graphicData>
            </a:graphic>
          </wp:inline>
        </w:drawing>
      </w:r>
    </w:p>
    <w:p w14:paraId="3017894B" w14:textId="11FADAF7" w:rsidR="00C15EA2" w:rsidRPr="0039736F" w:rsidRDefault="00C15EA2" w:rsidP="00394113">
      <w:pPr>
        <w:ind w:left="1755"/>
        <w:rPr>
          <w:rFonts w:asciiTheme="minorHAnsi" w:hAnsiTheme="minorHAnsi" w:cstheme="minorHAnsi"/>
          <w:b/>
          <w:bCs/>
        </w:rPr>
      </w:pPr>
    </w:p>
    <w:p w14:paraId="5FAEEB9A" w14:textId="2E9E4734" w:rsidR="00C15EA2" w:rsidRPr="0039736F" w:rsidRDefault="00C15EA2" w:rsidP="00394113">
      <w:pPr>
        <w:ind w:left="1755"/>
        <w:rPr>
          <w:rFonts w:asciiTheme="minorHAnsi" w:hAnsiTheme="minorHAnsi" w:cstheme="minorHAnsi"/>
          <w:b/>
          <w:bCs/>
        </w:rPr>
      </w:pPr>
    </w:p>
    <w:p w14:paraId="122B50D9" w14:textId="598223B7" w:rsidR="00E45F69" w:rsidRPr="0039736F" w:rsidRDefault="00E45F69" w:rsidP="00E45F69">
      <w:pPr>
        <w:rPr>
          <w:rFonts w:asciiTheme="minorHAnsi" w:hAnsiTheme="minorHAnsi" w:cstheme="minorHAnsi"/>
          <w:b/>
          <w:bCs/>
        </w:rPr>
      </w:pPr>
    </w:p>
    <w:p w14:paraId="22C93FC5" w14:textId="504353B4" w:rsidR="00E45F69" w:rsidRDefault="00E45F69" w:rsidP="00E45F69">
      <w:pPr>
        <w:pStyle w:val="Prrafodelista"/>
        <w:numPr>
          <w:ilvl w:val="3"/>
          <w:numId w:val="2"/>
        </w:numPr>
        <w:ind w:left="2835"/>
        <w:rPr>
          <w:rFonts w:asciiTheme="minorHAnsi" w:hAnsiTheme="minorHAnsi" w:cstheme="minorHAnsi"/>
          <w:b/>
          <w:bCs/>
        </w:rPr>
      </w:pPr>
      <w:r>
        <w:rPr>
          <w:b/>
          <w:bCs/>
          <w:noProof/>
        </w:rPr>
        <w:drawing>
          <wp:anchor distT="0" distB="0" distL="114300" distR="114300" simplePos="0" relativeHeight="251660288" behindDoc="0" locked="0" layoutInCell="1" allowOverlap="1" wp14:anchorId="28803821" wp14:editId="7367D14A">
            <wp:simplePos x="0" y="0"/>
            <wp:positionH relativeFrom="column">
              <wp:posOffset>1270635</wp:posOffset>
            </wp:positionH>
            <wp:positionV relativeFrom="paragraph">
              <wp:posOffset>342900</wp:posOffset>
            </wp:positionV>
            <wp:extent cx="3965575" cy="2233295"/>
            <wp:effectExtent l="0" t="0" r="0" b="0"/>
            <wp:wrapTopAndBottom/>
            <wp:docPr id="813157842"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57842" name="Imagen 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965575" cy="2233295"/>
                    </a:xfrm>
                    <a:prstGeom prst="rect">
                      <a:avLst/>
                    </a:prstGeom>
                  </pic:spPr>
                </pic:pic>
              </a:graphicData>
            </a:graphic>
            <wp14:sizeRelH relativeFrom="page">
              <wp14:pctWidth>0</wp14:pctWidth>
            </wp14:sizeRelH>
            <wp14:sizeRelV relativeFrom="page">
              <wp14:pctHeight>0</wp14:pctHeight>
            </wp14:sizeRelV>
          </wp:anchor>
        </w:drawing>
      </w:r>
      <w:r w:rsidRPr="0039736F">
        <w:rPr>
          <w:rFonts w:asciiTheme="minorHAnsi" w:hAnsiTheme="minorHAnsi" w:cstheme="minorHAnsi"/>
          <w:b/>
          <w:bCs/>
        </w:rPr>
        <w:t xml:space="preserve">Módulo de gestión de </w:t>
      </w:r>
      <w:r>
        <w:rPr>
          <w:rFonts w:asciiTheme="minorHAnsi" w:hAnsiTheme="minorHAnsi" w:cstheme="minorHAnsi"/>
          <w:b/>
          <w:bCs/>
        </w:rPr>
        <w:t>dispositivos</w:t>
      </w:r>
    </w:p>
    <w:p w14:paraId="69D29D49" w14:textId="437FEC1D" w:rsidR="00E45F69" w:rsidRDefault="00E45F69" w:rsidP="00E45F69">
      <w:pPr>
        <w:rPr>
          <w:rFonts w:asciiTheme="minorHAnsi" w:hAnsiTheme="minorHAnsi" w:cstheme="minorHAnsi"/>
          <w:b/>
          <w:bCs/>
        </w:rPr>
      </w:pPr>
    </w:p>
    <w:p w14:paraId="2590BF9A" w14:textId="77777777" w:rsidR="00E45F69" w:rsidRDefault="00E45F69" w:rsidP="00E45F69">
      <w:pPr>
        <w:rPr>
          <w:rFonts w:asciiTheme="minorHAnsi" w:hAnsiTheme="minorHAnsi" w:cstheme="minorHAnsi"/>
          <w:b/>
          <w:bCs/>
        </w:rPr>
      </w:pPr>
    </w:p>
    <w:p w14:paraId="22A4B0DE" w14:textId="77777777" w:rsidR="00E45F69" w:rsidRDefault="00E45F69" w:rsidP="00E45F69">
      <w:pPr>
        <w:rPr>
          <w:rFonts w:asciiTheme="minorHAnsi" w:hAnsiTheme="minorHAnsi" w:cstheme="minorHAnsi"/>
          <w:b/>
          <w:bCs/>
        </w:rPr>
      </w:pPr>
    </w:p>
    <w:p w14:paraId="684B745A" w14:textId="77777777" w:rsidR="00E45F69" w:rsidRDefault="00E45F69" w:rsidP="00E45F69">
      <w:pPr>
        <w:rPr>
          <w:rFonts w:asciiTheme="minorHAnsi" w:hAnsiTheme="minorHAnsi" w:cstheme="minorHAnsi"/>
          <w:b/>
          <w:bCs/>
        </w:rPr>
      </w:pPr>
    </w:p>
    <w:p w14:paraId="059CCECB" w14:textId="77777777" w:rsidR="00E45F69" w:rsidRDefault="00E45F69" w:rsidP="00E45F69">
      <w:pPr>
        <w:rPr>
          <w:rFonts w:asciiTheme="minorHAnsi" w:hAnsiTheme="minorHAnsi" w:cstheme="minorHAnsi"/>
          <w:b/>
          <w:bCs/>
        </w:rPr>
      </w:pPr>
    </w:p>
    <w:p w14:paraId="3C4B9760" w14:textId="77777777" w:rsidR="00E45F69" w:rsidRDefault="00E45F69" w:rsidP="00E45F69">
      <w:pPr>
        <w:rPr>
          <w:rFonts w:asciiTheme="minorHAnsi" w:hAnsiTheme="minorHAnsi" w:cstheme="minorHAnsi"/>
          <w:b/>
          <w:bCs/>
        </w:rPr>
      </w:pPr>
    </w:p>
    <w:p w14:paraId="4B6274D4" w14:textId="77777777" w:rsidR="00E45F69" w:rsidRDefault="00E45F69" w:rsidP="00E45F69">
      <w:pPr>
        <w:rPr>
          <w:rFonts w:asciiTheme="minorHAnsi" w:hAnsiTheme="minorHAnsi" w:cstheme="minorHAnsi"/>
          <w:b/>
          <w:bCs/>
        </w:rPr>
      </w:pPr>
    </w:p>
    <w:p w14:paraId="05A59EC9" w14:textId="77777777" w:rsidR="00E45F69" w:rsidRDefault="00E45F69" w:rsidP="00E45F69">
      <w:pPr>
        <w:rPr>
          <w:rFonts w:asciiTheme="minorHAnsi" w:hAnsiTheme="minorHAnsi" w:cstheme="minorHAnsi"/>
          <w:b/>
          <w:bCs/>
        </w:rPr>
      </w:pPr>
    </w:p>
    <w:p w14:paraId="6D215F71" w14:textId="77777777" w:rsidR="00E45F69" w:rsidRDefault="00E45F69" w:rsidP="00E45F69">
      <w:pPr>
        <w:rPr>
          <w:rFonts w:asciiTheme="minorHAnsi" w:hAnsiTheme="minorHAnsi" w:cstheme="minorHAnsi"/>
          <w:b/>
          <w:bCs/>
        </w:rPr>
      </w:pPr>
    </w:p>
    <w:p w14:paraId="18400AF3" w14:textId="77777777" w:rsidR="00E45F69" w:rsidRDefault="00E45F69" w:rsidP="00E45F69">
      <w:pPr>
        <w:rPr>
          <w:rFonts w:asciiTheme="minorHAnsi" w:hAnsiTheme="minorHAnsi" w:cstheme="minorHAnsi"/>
          <w:b/>
          <w:bCs/>
        </w:rPr>
      </w:pPr>
    </w:p>
    <w:p w14:paraId="12740D30" w14:textId="77777777" w:rsidR="00E45F69" w:rsidRDefault="00E45F69" w:rsidP="00E45F69">
      <w:pPr>
        <w:rPr>
          <w:rFonts w:asciiTheme="minorHAnsi" w:hAnsiTheme="minorHAnsi" w:cstheme="minorHAnsi"/>
          <w:b/>
          <w:bCs/>
        </w:rPr>
      </w:pPr>
    </w:p>
    <w:p w14:paraId="43B6A325" w14:textId="77777777" w:rsidR="00E45F69" w:rsidRPr="00E45F69" w:rsidRDefault="00E45F69" w:rsidP="00E45F69">
      <w:pPr>
        <w:rPr>
          <w:rFonts w:asciiTheme="minorHAnsi" w:hAnsiTheme="minorHAnsi" w:cstheme="minorHAnsi"/>
          <w:b/>
          <w:bCs/>
        </w:rPr>
      </w:pPr>
    </w:p>
    <w:p w14:paraId="7AF36226" w14:textId="1161C30C" w:rsidR="00E45F69" w:rsidRDefault="00E45F69" w:rsidP="00E45F69">
      <w:pPr>
        <w:pStyle w:val="Prrafodelista"/>
        <w:numPr>
          <w:ilvl w:val="3"/>
          <w:numId w:val="2"/>
        </w:numPr>
        <w:ind w:left="2835"/>
        <w:rPr>
          <w:rFonts w:asciiTheme="minorHAnsi" w:hAnsiTheme="minorHAnsi" w:cstheme="minorHAnsi"/>
          <w:b/>
          <w:bCs/>
        </w:rPr>
      </w:pPr>
      <w:r>
        <w:rPr>
          <w:b/>
          <w:bCs/>
          <w:noProof/>
        </w:rPr>
        <w:lastRenderedPageBreak/>
        <w:drawing>
          <wp:anchor distT="0" distB="0" distL="114300" distR="114300" simplePos="0" relativeHeight="251658240" behindDoc="0" locked="0" layoutInCell="1" allowOverlap="1" wp14:anchorId="15F3ECEF" wp14:editId="6E84691D">
            <wp:simplePos x="0" y="0"/>
            <wp:positionH relativeFrom="column">
              <wp:posOffset>1231900</wp:posOffset>
            </wp:positionH>
            <wp:positionV relativeFrom="paragraph">
              <wp:posOffset>371475</wp:posOffset>
            </wp:positionV>
            <wp:extent cx="3965575" cy="2233295"/>
            <wp:effectExtent l="0" t="0" r="0" b="0"/>
            <wp:wrapTopAndBottom/>
            <wp:docPr id="18583721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72128"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3965575" cy="2233295"/>
                    </a:xfrm>
                    <a:prstGeom prst="rect">
                      <a:avLst/>
                    </a:prstGeom>
                  </pic:spPr>
                </pic:pic>
              </a:graphicData>
            </a:graphic>
            <wp14:sizeRelH relativeFrom="page">
              <wp14:pctWidth>0</wp14:pctWidth>
            </wp14:sizeRelH>
            <wp14:sizeRelV relativeFrom="page">
              <wp14:pctHeight>0</wp14:pctHeight>
            </wp14:sizeRelV>
          </wp:anchor>
        </w:drawing>
      </w:r>
      <w:r w:rsidRPr="0039736F">
        <w:rPr>
          <w:rFonts w:asciiTheme="minorHAnsi" w:hAnsiTheme="minorHAnsi" w:cstheme="minorHAnsi"/>
          <w:b/>
          <w:bCs/>
        </w:rPr>
        <w:t xml:space="preserve">Módulo de gestión de </w:t>
      </w:r>
      <w:r>
        <w:rPr>
          <w:rFonts w:asciiTheme="minorHAnsi" w:hAnsiTheme="minorHAnsi" w:cstheme="minorHAnsi"/>
          <w:b/>
          <w:bCs/>
        </w:rPr>
        <w:t>reparación</w:t>
      </w:r>
    </w:p>
    <w:p w14:paraId="456AA92B" w14:textId="45E58889" w:rsidR="00E45F69" w:rsidRDefault="00E45F69" w:rsidP="00E45F69">
      <w:pPr>
        <w:rPr>
          <w:rFonts w:asciiTheme="minorHAnsi" w:hAnsiTheme="minorHAnsi" w:cstheme="minorHAnsi"/>
          <w:b/>
          <w:bCs/>
        </w:rPr>
      </w:pPr>
    </w:p>
    <w:p w14:paraId="24EBCEDC" w14:textId="77777777" w:rsidR="00E45F69" w:rsidRPr="00E45F69" w:rsidRDefault="00E45F69" w:rsidP="00E45F69">
      <w:pPr>
        <w:rPr>
          <w:rFonts w:asciiTheme="minorHAnsi" w:hAnsiTheme="minorHAnsi" w:cstheme="minorHAnsi"/>
          <w:b/>
          <w:bCs/>
        </w:rPr>
      </w:pPr>
    </w:p>
    <w:p w14:paraId="7664F718" w14:textId="2A48000D" w:rsidR="00E45F69" w:rsidRDefault="00E45F69" w:rsidP="00E45F69">
      <w:pPr>
        <w:pStyle w:val="Prrafodelista"/>
        <w:numPr>
          <w:ilvl w:val="3"/>
          <w:numId w:val="2"/>
        </w:numPr>
        <w:ind w:left="2835"/>
        <w:rPr>
          <w:rFonts w:asciiTheme="minorHAnsi" w:hAnsiTheme="minorHAnsi" w:cstheme="minorHAnsi"/>
          <w:b/>
          <w:bCs/>
        </w:rPr>
      </w:pPr>
      <w:r w:rsidRPr="0039736F">
        <w:rPr>
          <w:rFonts w:asciiTheme="minorHAnsi" w:hAnsiTheme="minorHAnsi" w:cstheme="minorHAnsi"/>
          <w:b/>
          <w:bCs/>
        </w:rPr>
        <w:t xml:space="preserve">Módulo de gestión de </w:t>
      </w:r>
      <w:r>
        <w:rPr>
          <w:rFonts w:asciiTheme="minorHAnsi" w:hAnsiTheme="minorHAnsi" w:cstheme="minorHAnsi"/>
          <w:b/>
          <w:bCs/>
        </w:rPr>
        <w:t>factura</w:t>
      </w:r>
    </w:p>
    <w:p w14:paraId="68FDCE30" w14:textId="77777777" w:rsidR="00E45F69" w:rsidRPr="0039736F" w:rsidRDefault="00E45F69" w:rsidP="00E45F69">
      <w:pPr>
        <w:pStyle w:val="Prrafodelista"/>
        <w:ind w:left="2835"/>
        <w:rPr>
          <w:rFonts w:asciiTheme="minorHAnsi" w:hAnsiTheme="minorHAnsi" w:cstheme="minorHAnsi"/>
          <w:b/>
          <w:bCs/>
        </w:rPr>
      </w:pPr>
    </w:p>
    <w:p w14:paraId="1DA01F1E" w14:textId="4C8DFDB3" w:rsidR="00E45F69" w:rsidRDefault="00E45F69" w:rsidP="00E45F69">
      <w:pPr>
        <w:rPr>
          <w:rFonts w:asciiTheme="minorHAnsi" w:hAnsiTheme="minorHAnsi" w:cstheme="minorHAnsi"/>
          <w:b/>
          <w:bCs/>
          <w:lang w:eastAsia="es-ES"/>
        </w:rPr>
      </w:pPr>
      <w:r>
        <w:rPr>
          <w:b/>
          <w:bCs/>
          <w:noProof/>
        </w:rPr>
        <w:drawing>
          <wp:anchor distT="0" distB="0" distL="114300" distR="114300" simplePos="0" relativeHeight="251662336" behindDoc="0" locked="0" layoutInCell="1" allowOverlap="1" wp14:anchorId="0EB14FBC" wp14:editId="2C87866D">
            <wp:simplePos x="0" y="0"/>
            <wp:positionH relativeFrom="column">
              <wp:posOffset>1022985</wp:posOffset>
            </wp:positionH>
            <wp:positionV relativeFrom="paragraph">
              <wp:posOffset>261620</wp:posOffset>
            </wp:positionV>
            <wp:extent cx="3965575" cy="2232660"/>
            <wp:effectExtent l="0" t="0" r="0" b="0"/>
            <wp:wrapTopAndBottom/>
            <wp:docPr id="20221542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54219"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3965575" cy="2232660"/>
                    </a:xfrm>
                    <a:prstGeom prst="rect">
                      <a:avLst/>
                    </a:prstGeom>
                  </pic:spPr>
                </pic:pic>
              </a:graphicData>
            </a:graphic>
            <wp14:sizeRelH relativeFrom="page">
              <wp14:pctWidth>0</wp14:pctWidth>
            </wp14:sizeRelH>
            <wp14:sizeRelV relativeFrom="page">
              <wp14:pctHeight>0</wp14:pctHeight>
            </wp14:sizeRelV>
          </wp:anchor>
        </w:drawing>
      </w:r>
    </w:p>
    <w:p w14:paraId="22D67E5E" w14:textId="0C830D51" w:rsidR="00E45F69" w:rsidRDefault="00E45F69" w:rsidP="00E45F69">
      <w:pPr>
        <w:rPr>
          <w:rFonts w:asciiTheme="minorHAnsi" w:hAnsiTheme="minorHAnsi" w:cstheme="minorHAnsi"/>
          <w:b/>
          <w:bCs/>
          <w:lang w:eastAsia="es-ES"/>
        </w:rPr>
      </w:pPr>
    </w:p>
    <w:p w14:paraId="19BAA608" w14:textId="4DE6C4BC" w:rsidR="00E45F69" w:rsidRDefault="00E45F69" w:rsidP="00E45F69">
      <w:pPr>
        <w:rPr>
          <w:rFonts w:asciiTheme="minorHAnsi" w:hAnsiTheme="minorHAnsi" w:cstheme="minorHAnsi"/>
          <w:b/>
          <w:bCs/>
          <w:lang w:eastAsia="es-ES"/>
        </w:rPr>
      </w:pPr>
    </w:p>
    <w:p w14:paraId="72DCD285" w14:textId="77777777" w:rsidR="00744B5A" w:rsidRDefault="00744B5A" w:rsidP="00A3332F">
      <w:pPr>
        <w:rPr>
          <w:rFonts w:asciiTheme="minorHAnsi" w:hAnsiTheme="minorHAnsi" w:cstheme="minorHAnsi"/>
          <w:b/>
          <w:bCs/>
          <w:lang w:eastAsia="es-ES"/>
        </w:rPr>
      </w:pPr>
    </w:p>
    <w:p w14:paraId="7A64D3DE" w14:textId="59271CF0" w:rsidR="00072AEA" w:rsidRDefault="00072AEA" w:rsidP="00A3332F">
      <w:pPr>
        <w:rPr>
          <w:rFonts w:asciiTheme="minorHAnsi" w:hAnsiTheme="minorHAnsi" w:cstheme="minorHAnsi"/>
          <w:b/>
          <w:bCs/>
          <w:lang w:eastAsia="es-ES"/>
        </w:rPr>
      </w:pPr>
    </w:p>
    <w:p w14:paraId="4B532691" w14:textId="6A82FB00" w:rsidR="00072AEA" w:rsidRDefault="00072AEA" w:rsidP="00A3332F">
      <w:pPr>
        <w:rPr>
          <w:rFonts w:asciiTheme="minorHAnsi" w:hAnsiTheme="minorHAnsi" w:cstheme="minorHAnsi"/>
          <w:b/>
          <w:bCs/>
          <w:lang w:eastAsia="es-ES"/>
        </w:rPr>
      </w:pPr>
    </w:p>
    <w:p w14:paraId="783BE7ED" w14:textId="1B7C2EB9" w:rsidR="00072AEA" w:rsidRDefault="00072AEA" w:rsidP="00A3332F">
      <w:pPr>
        <w:rPr>
          <w:rFonts w:asciiTheme="minorHAnsi" w:hAnsiTheme="minorHAnsi" w:cstheme="minorHAnsi"/>
          <w:b/>
          <w:bCs/>
          <w:lang w:eastAsia="es-ES"/>
        </w:rPr>
      </w:pPr>
    </w:p>
    <w:p w14:paraId="280C1859" w14:textId="77777777" w:rsidR="00072AEA" w:rsidRDefault="00072AEA" w:rsidP="00A3332F">
      <w:pPr>
        <w:rPr>
          <w:rFonts w:asciiTheme="minorHAnsi" w:hAnsiTheme="minorHAnsi" w:cstheme="minorHAnsi"/>
          <w:b/>
          <w:bCs/>
          <w:lang w:eastAsia="es-ES"/>
        </w:rPr>
      </w:pPr>
    </w:p>
    <w:p w14:paraId="187010E6" w14:textId="77777777" w:rsidR="00072AEA" w:rsidRDefault="00072AEA" w:rsidP="00A3332F">
      <w:pPr>
        <w:rPr>
          <w:rFonts w:asciiTheme="minorHAnsi" w:hAnsiTheme="minorHAnsi" w:cstheme="minorHAnsi"/>
          <w:b/>
          <w:bCs/>
          <w:lang w:eastAsia="es-ES"/>
        </w:rPr>
      </w:pPr>
    </w:p>
    <w:p w14:paraId="5A5BD12D" w14:textId="77777777" w:rsidR="00072AEA" w:rsidRPr="0039736F" w:rsidRDefault="00072AEA" w:rsidP="00A3332F"/>
    <w:p w14:paraId="1A73035B" w14:textId="495481C4" w:rsidR="00C15EA2" w:rsidRPr="0039736F" w:rsidRDefault="00C15EA2" w:rsidP="00A3332F"/>
    <w:p w14:paraId="4A030F86" w14:textId="727760EB" w:rsidR="00C15EA2" w:rsidRPr="0039736F" w:rsidRDefault="00C15EA2" w:rsidP="00A3332F"/>
    <w:p w14:paraId="68CDFE05" w14:textId="41970053" w:rsidR="00C15EA2" w:rsidRDefault="00C15EA2" w:rsidP="00A3332F"/>
    <w:p w14:paraId="04423351" w14:textId="77777777" w:rsidR="00803B92" w:rsidRDefault="00803B92" w:rsidP="00A3332F"/>
    <w:p w14:paraId="673B5CDB" w14:textId="77777777" w:rsidR="00803B92" w:rsidRDefault="00803B92" w:rsidP="00A3332F"/>
    <w:p w14:paraId="49B0124A" w14:textId="77777777" w:rsidR="00803B92" w:rsidRDefault="00803B92" w:rsidP="00A3332F"/>
    <w:p w14:paraId="524B7249" w14:textId="77777777" w:rsidR="00C15EA2" w:rsidRPr="0039736F" w:rsidRDefault="00C15EA2" w:rsidP="00A3332F"/>
    <w:p w14:paraId="64FB4990" w14:textId="77777777" w:rsidR="004462F0" w:rsidRPr="0039736F" w:rsidRDefault="004462F0" w:rsidP="00A3332F"/>
    <w:p w14:paraId="3CB81757" w14:textId="2B82ACCC" w:rsidR="004462F0" w:rsidRDefault="00A3332F" w:rsidP="004462F0">
      <w:pPr>
        <w:pStyle w:val="Ttulo3"/>
        <w:numPr>
          <w:ilvl w:val="2"/>
          <w:numId w:val="2"/>
        </w:numPr>
        <w:ind w:left="1843"/>
        <w:rPr>
          <w:rFonts w:ascii="Calibri" w:hAnsi="Calibri" w:cs="Calibri"/>
          <w:sz w:val="24"/>
          <w:szCs w:val="24"/>
        </w:rPr>
      </w:pPr>
      <w:bookmarkStart w:id="38" w:name="_Toc127927451"/>
      <w:r w:rsidRPr="0039736F">
        <w:rPr>
          <w:rFonts w:ascii="Calibri" w:hAnsi="Calibri" w:cs="Calibri"/>
          <w:sz w:val="24"/>
          <w:szCs w:val="24"/>
        </w:rPr>
        <w:t>Lista de casos de Uso</w:t>
      </w:r>
      <w:bookmarkEnd w:id="38"/>
      <w:r w:rsidRPr="0039736F">
        <w:rPr>
          <w:rFonts w:ascii="Calibri" w:hAnsi="Calibri" w:cs="Calibri"/>
          <w:sz w:val="24"/>
          <w:szCs w:val="24"/>
        </w:rPr>
        <w:t xml:space="preserve"> </w:t>
      </w:r>
    </w:p>
    <w:p w14:paraId="7DE8EE7F" w14:textId="77777777" w:rsidR="00072AEA" w:rsidRPr="00072AEA" w:rsidRDefault="00072AEA" w:rsidP="00072AEA"/>
    <w:tbl>
      <w:tblPr>
        <w:tblW w:w="1014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4705"/>
        <w:gridCol w:w="1550"/>
        <w:gridCol w:w="1461"/>
        <w:gridCol w:w="1593"/>
      </w:tblGrid>
      <w:tr w:rsidR="000E47A0" w:rsidRPr="0039736F" w14:paraId="0D2A75CF" w14:textId="77777777" w:rsidTr="002D2000">
        <w:tc>
          <w:tcPr>
            <w:tcW w:w="834" w:type="dxa"/>
            <w:shd w:val="pct10" w:color="auto" w:fill="auto"/>
          </w:tcPr>
          <w:p w14:paraId="03C170BA"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Id</w:t>
            </w:r>
          </w:p>
        </w:tc>
        <w:tc>
          <w:tcPr>
            <w:tcW w:w="4705" w:type="dxa"/>
            <w:shd w:val="pct10" w:color="auto" w:fill="auto"/>
          </w:tcPr>
          <w:p w14:paraId="2F0E424C"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Caso de Uso</w:t>
            </w:r>
          </w:p>
        </w:tc>
        <w:tc>
          <w:tcPr>
            <w:tcW w:w="1550" w:type="dxa"/>
            <w:shd w:val="pct10" w:color="auto" w:fill="auto"/>
          </w:tcPr>
          <w:p w14:paraId="51123653"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Complejidad</w:t>
            </w:r>
          </w:p>
        </w:tc>
        <w:tc>
          <w:tcPr>
            <w:tcW w:w="1461" w:type="dxa"/>
            <w:shd w:val="pct10" w:color="auto" w:fill="auto"/>
          </w:tcPr>
          <w:p w14:paraId="42BAEA64"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Prioridad del cliente</w:t>
            </w:r>
          </w:p>
        </w:tc>
        <w:tc>
          <w:tcPr>
            <w:tcW w:w="1593" w:type="dxa"/>
            <w:shd w:val="pct10" w:color="auto" w:fill="auto"/>
          </w:tcPr>
          <w:p w14:paraId="17BEC8CF"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Prioridad Técnica</w:t>
            </w:r>
          </w:p>
        </w:tc>
      </w:tr>
      <w:tr w:rsidR="009A03C5" w:rsidRPr="0039736F" w14:paraId="6ACC887A" w14:textId="77777777" w:rsidTr="007917C6">
        <w:tc>
          <w:tcPr>
            <w:tcW w:w="834" w:type="dxa"/>
          </w:tcPr>
          <w:p w14:paraId="30F63A0D" w14:textId="77777777" w:rsidR="009A03C5" w:rsidRPr="009A03C5" w:rsidRDefault="009A03C5" w:rsidP="009A03C5">
            <w:r w:rsidRPr="009A03C5">
              <w:t>CU1</w:t>
            </w:r>
          </w:p>
        </w:tc>
        <w:tc>
          <w:tcPr>
            <w:tcW w:w="4705" w:type="dxa"/>
            <w:vAlign w:val="center"/>
          </w:tcPr>
          <w:p w14:paraId="711DD2DF" w14:textId="53611811" w:rsidR="009A03C5" w:rsidRPr="009A03C5" w:rsidRDefault="009A03C5" w:rsidP="009A03C5">
            <w:r w:rsidRPr="009A03C5">
              <w:t>Gestionar Clientes</w:t>
            </w:r>
          </w:p>
        </w:tc>
        <w:tc>
          <w:tcPr>
            <w:tcW w:w="1550" w:type="dxa"/>
            <w:vAlign w:val="center"/>
          </w:tcPr>
          <w:p w14:paraId="202FA029" w14:textId="2EEAF73F" w:rsidR="009A03C5" w:rsidRPr="009A03C5" w:rsidRDefault="009A03C5" w:rsidP="009A03C5">
            <w:r w:rsidRPr="009A03C5">
              <w:t>Media</w:t>
            </w:r>
          </w:p>
        </w:tc>
        <w:tc>
          <w:tcPr>
            <w:tcW w:w="1461" w:type="dxa"/>
            <w:vAlign w:val="center"/>
          </w:tcPr>
          <w:p w14:paraId="5E201524" w14:textId="544BF956" w:rsidR="009A03C5" w:rsidRPr="009A03C5" w:rsidRDefault="009A03C5" w:rsidP="009A03C5">
            <w:r w:rsidRPr="009A03C5">
              <w:t>Alta</w:t>
            </w:r>
          </w:p>
        </w:tc>
        <w:tc>
          <w:tcPr>
            <w:tcW w:w="1593" w:type="dxa"/>
            <w:vAlign w:val="center"/>
          </w:tcPr>
          <w:p w14:paraId="0FD7F487" w14:textId="518331DB" w:rsidR="009A03C5" w:rsidRPr="009A03C5" w:rsidRDefault="009A03C5" w:rsidP="009A03C5">
            <w:r w:rsidRPr="009A03C5">
              <w:t>Alta</w:t>
            </w:r>
          </w:p>
        </w:tc>
      </w:tr>
      <w:tr w:rsidR="009A03C5" w:rsidRPr="0039736F" w14:paraId="7F15D288" w14:textId="77777777" w:rsidTr="007917C6">
        <w:tc>
          <w:tcPr>
            <w:tcW w:w="834" w:type="dxa"/>
          </w:tcPr>
          <w:p w14:paraId="439C9B51" w14:textId="77777777" w:rsidR="009A03C5" w:rsidRPr="009A03C5" w:rsidRDefault="009A03C5" w:rsidP="009A03C5">
            <w:r w:rsidRPr="009A03C5">
              <w:t>CU2</w:t>
            </w:r>
          </w:p>
        </w:tc>
        <w:tc>
          <w:tcPr>
            <w:tcW w:w="4705" w:type="dxa"/>
            <w:vAlign w:val="center"/>
          </w:tcPr>
          <w:p w14:paraId="69FF5AF3" w14:textId="482D4092" w:rsidR="009A03C5" w:rsidRPr="009A03C5" w:rsidRDefault="009A03C5" w:rsidP="009A03C5">
            <w:r w:rsidRPr="009A03C5">
              <w:t>Gestionar Técnicos</w:t>
            </w:r>
          </w:p>
        </w:tc>
        <w:tc>
          <w:tcPr>
            <w:tcW w:w="1550" w:type="dxa"/>
            <w:vAlign w:val="center"/>
          </w:tcPr>
          <w:p w14:paraId="04510508" w14:textId="3C0093B2" w:rsidR="009A03C5" w:rsidRPr="009A03C5" w:rsidRDefault="009A03C5" w:rsidP="009A03C5">
            <w:r w:rsidRPr="009A03C5">
              <w:t>Baja</w:t>
            </w:r>
          </w:p>
        </w:tc>
        <w:tc>
          <w:tcPr>
            <w:tcW w:w="1461" w:type="dxa"/>
            <w:vAlign w:val="center"/>
          </w:tcPr>
          <w:p w14:paraId="333AB4D6" w14:textId="0910056E" w:rsidR="009A03C5" w:rsidRPr="009A03C5" w:rsidRDefault="009A03C5" w:rsidP="009A03C5">
            <w:r w:rsidRPr="009A03C5">
              <w:t>Alta</w:t>
            </w:r>
          </w:p>
        </w:tc>
        <w:tc>
          <w:tcPr>
            <w:tcW w:w="1593" w:type="dxa"/>
            <w:vAlign w:val="center"/>
          </w:tcPr>
          <w:p w14:paraId="6E3840AB" w14:textId="78A2BB94" w:rsidR="009A03C5" w:rsidRPr="009A03C5" w:rsidRDefault="009A03C5" w:rsidP="009A03C5">
            <w:r w:rsidRPr="009A03C5">
              <w:t>Alta</w:t>
            </w:r>
          </w:p>
        </w:tc>
      </w:tr>
      <w:tr w:rsidR="009A03C5" w:rsidRPr="0039736F" w14:paraId="0F2CC489" w14:textId="77777777" w:rsidTr="007917C6">
        <w:tc>
          <w:tcPr>
            <w:tcW w:w="834" w:type="dxa"/>
          </w:tcPr>
          <w:p w14:paraId="033AB9B3" w14:textId="77777777" w:rsidR="009A03C5" w:rsidRPr="009A03C5" w:rsidRDefault="009A03C5" w:rsidP="009A03C5">
            <w:r w:rsidRPr="009A03C5">
              <w:t>CU3</w:t>
            </w:r>
          </w:p>
        </w:tc>
        <w:tc>
          <w:tcPr>
            <w:tcW w:w="4705" w:type="dxa"/>
            <w:vAlign w:val="center"/>
          </w:tcPr>
          <w:p w14:paraId="7EF2B91A" w14:textId="738E0BA1" w:rsidR="009A03C5" w:rsidRPr="009A03C5" w:rsidRDefault="009A03C5" w:rsidP="009A03C5">
            <w:r w:rsidRPr="009A03C5">
              <w:t>Gestionar Reparaciones</w:t>
            </w:r>
          </w:p>
        </w:tc>
        <w:tc>
          <w:tcPr>
            <w:tcW w:w="1550" w:type="dxa"/>
            <w:vAlign w:val="center"/>
          </w:tcPr>
          <w:p w14:paraId="40B419AD" w14:textId="51503A51" w:rsidR="009A03C5" w:rsidRPr="009A03C5" w:rsidRDefault="009A03C5" w:rsidP="009A03C5">
            <w:r w:rsidRPr="009A03C5">
              <w:t>Media</w:t>
            </w:r>
          </w:p>
        </w:tc>
        <w:tc>
          <w:tcPr>
            <w:tcW w:w="1461" w:type="dxa"/>
            <w:vAlign w:val="center"/>
          </w:tcPr>
          <w:p w14:paraId="5849DCBC" w14:textId="007761AA" w:rsidR="009A03C5" w:rsidRPr="009A03C5" w:rsidRDefault="009A03C5" w:rsidP="009A03C5">
            <w:r w:rsidRPr="009A03C5">
              <w:t>Alta</w:t>
            </w:r>
          </w:p>
        </w:tc>
        <w:tc>
          <w:tcPr>
            <w:tcW w:w="1593" w:type="dxa"/>
            <w:vAlign w:val="center"/>
          </w:tcPr>
          <w:p w14:paraId="24A5FECD" w14:textId="0316E4AC" w:rsidR="009A03C5" w:rsidRPr="009A03C5" w:rsidRDefault="009A03C5" w:rsidP="009A03C5">
            <w:r w:rsidRPr="009A03C5">
              <w:t>Alta</w:t>
            </w:r>
          </w:p>
        </w:tc>
      </w:tr>
      <w:tr w:rsidR="009A03C5" w:rsidRPr="0039736F" w14:paraId="4B1EFF6E" w14:textId="77777777" w:rsidTr="007917C6">
        <w:tc>
          <w:tcPr>
            <w:tcW w:w="834" w:type="dxa"/>
          </w:tcPr>
          <w:p w14:paraId="437C68E0" w14:textId="77777777" w:rsidR="009A03C5" w:rsidRPr="009A03C5" w:rsidRDefault="009A03C5" w:rsidP="009A03C5">
            <w:r w:rsidRPr="009A03C5">
              <w:t>CU4</w:t>
            </w:r>
          </w:p>
        </w:tc>
        <w:tc>
          <w:tcPr>
            <w:tcW w:w="4705" w:type="dxa"/>
            <w:vAlign w:val="center"/>
          </w:tcPr>
          <w:p w14:paraId="16D0408E" w14:textId="475D22CF" w:rsidR="009A03C5" w:rsidRPr="009A03C5" w:rsidRDefault="009A03C5" w:rsidP="009A03C5">
            <w:r w:rsidRPr="009A03C5">
              <w:t>Gestionar Repuestos</w:t>
            </w:r>
          </w:p>
        </w:tc>
        <w:tc>
          <w:tcPr>
            <w:tcW w:w="1550" w:type="dxa"/>
            <w:vAlign w:val="center"/>
          </w:tcPr>
          <w:p w14:paraId="4E493FA2" w14:textId="755F4603" w:rsidR="009A03C5" w:rsidRPr="009A03C5" w:rsidRDefault="009A03C5" w:rsidP="009A03C5">
            <w:r w:rsidRPr="009A03C5">
              <w:t>Media</w:t>
            </w:r>
          </w:p>
        </w:tc>
        <w:tc>
          <w:tcPr>
            <w:tcW w:w="1461" w:type="dxa"/>
            <w:vAlign w:val="center"/>
          </w:tcPr>
          <w:p w14:paraId="6B1AFE98" w14:textId="2571F89D" w:rsidR="009A03C5" w:rsidRPr="009A03C5" w:rsidRDefault="009A03C5" w:rsidP="009A03C5">
            <w:r w:rsidRPr="009A03C5">
              <w:t>Alta</w:t>
            </w:r>
          </w:p>
        </w:tc>
        <w:tc>
          <w:tcPr>
            <w:tcW w:w="1593" w:type="dxa"/>
            <w:vAlign w:val="center"/>
          </w:tcPr>
          <w:p w14:paraId="05A5F7C5" w14:textId="6EE8AA2D" w:rsidR="009A03C5" w:rsidRPr="009A03C5" w:rsidRDefault="009A03C5" w:rsidP="009A03C5">
            <w:r w:rsidRPr="009A03C5">
              <w:t>Alta</w:t>
            </w:r>
          </w:p>
        </w:tc>
      </w:tr>
      <w:tr w:rsidR="009A03C5" w:rsidRPr="0039736F" w14:paraId="3BBD9EE4" w14:textId="77777777" w:rsidTr="007917C6">
        <w:tc>
          <w:tcPr>
            <w:tcW w:w="834" w:type="dxa"/>
          </w:tcPr>
          <w:p w14:paraId="7F3A0802" w14:textId="77777777" w:rsidR="009A03C5" w:rsidRPr="009A03C5" w:rsidRDefault="009A03C5" w:rsidP="009A03C5">
            <w:r w:rsidRPr="009A03C5">
              <w:t>CU5</w:t>
            </w:r>
          </w:p>
        </w:tc>
        <w:tc>
          <w:tcPr>
            <w:tcW w:w="4705" w:type="dxa"/>
            <w:vAlign w:val="center"/>
          </w:tcPr>
          <w:p w14:paraId="705227E4" w14:textId="231BBFC9" w:rsidR="009A03C5" w:rsidRPr="009A03C5" w:rsidRDefault="009A03C5" w:rsidP="009A03C5">
            <w:r w:rsidRPr="009A03C5">
              <w:t>Gestionar Dispositivos</w:t>
            </w:r>
          </w:p>
        </w:tc>
        <w:tc>
          <w:tcPr>
            <w:tcW w:w="1550" w:type="dxa"/>
            <w:vAlign w:val="center"/>
          </w:tcPr>
          <w:p w14:paraId="1AD136B7" w14:textId="7055A832" w:rsidR="009A03C5" w:rsidRPr="009A03C5" w:rsidRDefault="009A03C5" w:rsidP="009A03C5">
            <w:r w:rsidRPr="009A03C5">
              <w:t>Alta</w:t>
            </w:r>
          </w:p>
        </w:tc>
        <w:tc>
          <w:tcPr>
            <w:tcW w:w="1461" w:type="dxa"/>
            <w:vAlign w:val="center"/>
          </w:tcPr>
          <w:p w14:paraId="672CB8B6" w14:textId="40E0800E" w:rsidR="009A03C5" w:rsidRPr="009A03C5" w:rsidRDefault="009A03C5" w:rsidP="009A03C5">
            <w:r w:rsidRPr="009A03C5">
              <w:t>Alta</w:t>
            </w:r>
          </w:p>
        </w:tc>
        <w:tc>
          <w:tcPr>
            <w:tcW w:w="1593" w:type="dxa"/>
            <w:vAlign w:val="center"/>
          </w:tcPr>
          <w:p w14:paraId="39B6FABB" w14:textId="57659339" w:rsidR="009A03C5" w:rsidRPr="009A03C5" w:rsidRDefault="009A03C5" w:rsidP="009A03C5">
            <w:r w:rsidRPr="009A03C5">
              <w:t>Alta</w:t>
            </w:r>
          </w:p>
        </w:tc>
      </w:tr>
      <w:tr w:rsidR="009A03C5" w:rsidRPr="0039736F" w14:paraId="20876DDD" w14:textId="77777777" w:rsidTr="007917C6">
        <w:tc>
          <w:tcPr>
            <w:tcW w:w="834" w:type="dxa"/>
          </w:tcPr>
          <w:p w14:paraId="74856B30" w14:textId="77777777" w:rsidR="009A03C5" w:rsidRPr="009A03C5" w:rsidRDefault="009A03C5" w:rsidP="009A03C5">
            <w:r w:rsidRPr="009A03C5">
              <w:t>CU6</w:t>
            </w:r>
          </w:p>
        </w:tc>
        <w:tc>
          <w:tcPr>
            <w:tcW w:w="4705" w:type="dxa"/>
            <w:vAlign w:val="center"/>
          </w:tcPr>
          <w:p w14:paraId="3D6E12E3" w14:textId="638370D9" w:rsidR="009A03C5" w:rsidRPr="009A03C5" w:rsidRDefault="009A03C5" w:rsidP="009A03C5">
            <w:r w:rsidRPr="009A03C5">
              <w:t>Emitir Facturas</w:t>
            </w:r>
          </w:p>
        </w:tc>
        <w:tc>
          <w:tcPr>
            <w:tcW w:w="1550" w:type="dxa"/>
          </w:tcPr>
          <w:p w14:paraId="42D77172" w14:textId="08D351D8" w:rsidR="009A03C5" w:rsidRPr="009A03C5" w:rsidRDefault="009A03C5" w:rsidP="009A03C5">
            <w:r w:rsidRPr="009A03C5">
              <w:t>Baja</w:t>
            </w:r>
          </w:p>
        </w:tc>
        <w:tc>
          <w:tcPr>
            <w:tcW w:w="1461" w:type="dxa"/>
          </w:tcPr>
          <w:p w14:paraId="5E27FA3A" w14:textId="0C60497C" w:rsidR="009A03C5" w:rsidRPr="009A03C5" w:rsidRDefault="009A03C5" w:rsidP="009A03C5">
            <w:r w:rsidRPr="009A03C5">
              <w:t>Alta</w:t>
            </w:r>
          </w:p>
        </w:tc>
        <w:tc>
          <w:tcPr>
            <w:tcW w:w="1593" w:type="dxa"/>
          </w:tcPr>
          <w:p w14:paraId="3EB77EC7" w14:textId="5E61A2B6" w:rsidR="009A03C5" w:rsidRPr="009A03C5" w:rsidRDefault="009A03C5" w:rsidP="009A03C5">
            <w:r w:rsidRPr="009A03C5">
              <w:t>Media</w:t>
            </w:r>
          </w:p>
        </w:tc>
      </w:tr>
      <w:tr w:rsidR="009A03C5" w:rsidRPr="0039736F" w14:paraId="61D404C3" w14:textId="77777777" w:rsidTr="007917C6">
        <w:tc>
          <w:tcPr>
            <w:tcW w:w="834" w:type="dxa"/>
          </w:tcPr>
          <w:p w14:paraId="068E7B66" w14:textId="77777777" w:rsidR="009A03C5" w:rsidRPr="009A03C5" w:rsidRDefault="009A03C5" w:rsidP="009A03C5">
            <w:r w:rsidRPr="009A03C5">
              <w:t>CU7</w:t>
            </w:r>
          </w:p>
        </w:tc>
        <w:tc>
          <w:tcPr>
            <w:tcW w:w="4705" w:type="dxa"/>
            <w:vAlign w:val="center"/>
          </w:tcPr>
          <w:p w14:paraId="2320AFCE" w14:textId="769A7E90" w:rsidR="009A03C5" w:rsidRPr="009A03C5" w:rsidRDefault="009A03C5" w:rsidP="009A03C5">
            <w:r w:rsidRPr="009A03C5">
              <w:t>Registrar Cliente</w:t>
            </w:r>
          </w:p>
        </w:tc>
        <w:tc>
          <w:tcPr>
            <w:tcW w:w="1550" w:type="dxa"/>
          </w:tcPr>
          <w:p w14:paraId="38052AB5" w14:textId="46FCD691" w:rsidR="009A03C5" w:rsidRPr="009A03C5" w:rsidRDefault="009A03C5" w:rsidP="009A03C5">
            <w:r w:rsidRPr="009A03C5">
              <w:t>Baja</w:t>
            </w:r>
          </w:p>
        </w:tc>
        <w:tc>
          <w:tcPr>
            <w:tcW w:w="1461" w:type="dxa"/>
          </w:tcPr>
          <w:p w14:paraId="3944366C" w14:textId="29B73D4A" w:rsidR="009A03C5" w:rsidRPr="009A03C5" w:rsidRDefault="009A03C5" w:rsidP="009A03C5">
            <w:r w:rsidRPr="009A03C5">
              <w:t>Media</w:t>
            </w:r>
          </w:p>
        </w:tc>
        <w:tc>
          <w:tcPr>
            <w:tcW w:w="1593" w:type="dxa"/>
          </w:tcPr>
          <w:p w14:paraId="08E8B0D1" w14:textId="0AD031FD" w:rsidR="009A03C5" w:rsidRPr="009A03C5" w:rsidRDefault="009A03C5" w:rsidP="009A03C5">
            <w:r w:rsidRPr="009A03C5">
              <w:t>Media</w:t>
            </w:r>
          </w:p>
        </w:tc>
      </w:tr>
      <w:tr w:rsidR="009A03C5" w:rsidRPr="0039736F" w14:paraId="130A8EF9" w14:textId="77777777" w:rsidTr="007917C6">
        <w:tc>
          <w:tcPr>
            <w:tcW w:w="834" w:type="dxa"/>
          </w:tcPr>
          <w:p w14:paraId="1DC78795" w14:textId="77777777" w:rsidR="009A03C5" w:rsidRPr="009A03C5" w:rsidRDefault="009A03C5" w:rsidP="009A03C5">
            <w:r w:rsidRPr="009A03C5">
              <w:t>CU8</w:t>
            </w:r>
          </w:p>
        </w:tc>
        <w:tc>
          <w:tcPr>
            <w:tcW w:w="4705" w:type="dxa"/>
            <w:vAlign w:val="center"/>
          </w:tcPr>
          <w:p w14:paraId="0AA91156" w14:textId="45DC2FA7" w:rsidR="009A03C5" w:rsidRPr="009A03C5" w:rsidRDefault="009A03C5" w:rsidP="009A03C5">
            <w:r w:rsidRPr="009A03C5">
              <w:t>Actualizar Cliente</w:t>
            </w:r>
          </w:p>
        </w:tc>
        <w:tc>
          <w:tcPr>
            <w:tcW w:w="1550" w:type="dxa"/>
          </w:tcPr>
          <w:p w14:paraId="130AB82F" w14:textId="32326A85" w:rsidR="009A03C5" w:rsidRPr="009A03C5" w:rsidRDefault="009A03C5" w:rsidP="009A03C5">
            <w:r w:rsidRPr="009A03C5">
              <w:t>Media</w:t>
            </w:r>
          </w:p>
        </w:tc>
        <w:tc>
          <w:tcPr>
            <w:tcW w:w="1461" w:type="dxa"/>
          </w:tcPr>
          <w:p w14:paraId="1D488F6F" w14:textId="0B37F592" w:rsidR="009A03C5" w:rsidRPr="009A03C5" w:rsidRDefault="009A03C5" w:rsidP="009A03C5">
            <w:r w:rsidRPr="009A03C5">
              <w:t>Media</w:t>
            </w:r>
          </w:p>
        </w:tc>
        <w:tc>
          <w:tcPr>
            <w:tcW w:w="1593" w:type="dxa"/>
          </w:tcPr>
          <w:p w14:paraId="03B35D2F" w14:textId="0136C91D" w:rsidR="009A03C5" w:rsidRPr="009A03C5" w:rsidRDefault="009A03C5" w:rsidP="009A03C5">
            <w:r w:rsidRPr="009A03C5">
              <w:t>Media</w:t>
            </w:r>
          </w:p>
        </w:tc>
      </w:tr>
      <w:tr w:rsidR="009A03C5" w:rsidRPr="0039736F" w14:paraId="7744244E" w14:textId="77777777" w:rsidTr="007917C6">
        <w:tc>
          <w:tcPr>
            <w:tcW w:w="834" w:type="dxa"/>
          </w:tcPr>
          <w:p w14:paraId="171B9118" w14:textId="77777777" w:rsidR="009A03C5" w:rsidRPr="009A03C5" w:rsidRDefault="009A03C5" w:rsidP="009A03C5">
            <w:r w:rsidRPr="009A03C5">
              <w:t>CU9</w:t>
            </w:r>
          </w:p>
        </w:tc>
        <w:tc>
          <w:tcPr>
            <w:tcW w:w="4705" w:type="dxa"/>
            <w:vAlign w:val="center"/>
          </w:tcPr>
          <w:p w14:paraId="179A06C2" w14:textId="10E771B4" w:rsidR="009A03C5" w:rsidRPr="009A03C5" w:rsidRDefault="009A03C5" w:rsidP="009A03C5">
            <w:r w:rsidRPr="009A03C5">
              <w:t>Comprobar Cliente</w:t>
            </w:r>
          </w:p>
        </w:tc>
        <w:tc>
          <w:tcPr>
            <w:tcW w:w="1550" w:type="dxa"/>
          </w:tcPr>
          <w:p w14:paraId="0B020D6E" w14:textId="0B43E748" w:rsidR="009A03C5" w:rsidRPr="009A03C5" w:rsidRDefault="009A03C5" w:rsidP="009A03C5">
            <w:r w:rsidRPr="009A03C5">
              <w:t>Baja</w:t>
            </w:r>
          </w:p>
        </w:tc>
        <w:tc>
          <w:tcPr>
            <w:tcW w:w="1461" w:type="dxa"/>
          </w:tcPr>
          <w:p w14:paraId="68C9FD57" w14:textId="42DA57BB" w:rsidR="009A03C5" w:rsidRPr="009A03C5" w:rsidRDefault="009A03C5" w:rsidP="009A03C5">
            <w:r w:rsidRPr="009A03C5">
              <w:t>Media</w:t>
            </w:r>
          </w:p>
        </w:tc>
        <w:tc>
          <w:tcPr>
            <w:tcW w:w="1593" w:type="dxa"/>
          </w:tcPr>
          <w:p w14:paraId="2808DE47" w14:textId="20F5248E" w:rsidR="009A03C5" w:rsidRPr="009A03C5" w:rsidRDefault="009A03C5" w:rsidP="009A03C5">
            <w:r w:rsidRPr="009A03C5">
              <w:t>Baja</w:t>
            </w:r>
          </w:p>
        </w:tc>
      </w:tr>
      <w:tr w:rsidR="009A03C5" w:rsidRPr="0039736F" w14:paraId="23F69BB3" w14:textId="77777777" w:rsidTr="007917C6">
        <w:tc>
          <w:tcPr>
            <w:tcW w:w="834" w:type="dxa"/>
          </w:tcPr>
          <w:p w14:paraId="0C31AE5D" w14:textId="77777777" w:rsidR="009A03C5" w:rsidRPr="009A03C5" w:rsidRDefault="009A03C5" w:rsidP="009A03C5">
            <w:r w:rsidRPr="009A03C5">
              <w:t>CU10</w:t>
            </w:r>
          </w:p>
        </w:tc>
        <w:tc>
          <w:tcPr>
            <w:tcW w:w="4705" w:type="dxa"/>
            <w:vAlign w:val="center"/>
          </w:tcPr>
          <w:p w14:paraId="68FADA28" w14:textId="5032E096" w:rsidR="009A03C5" w:rsidRPr="009A03C5" w:rsidRDefault="009A03C5" w:rsidP="009A03C5">
            <w:r w:rsidRPr="009A03C5">
              <w:t>Dar de Baja Cliente</w:t>
            </w:r>
          </w:p>
        </w:tc>
        <w:tc>
          <w:tcPr>
            <w:tcW w:w="1550" w:type="dxa"/>
          </w:tcPr>
          <w:p w14:paraId="7A902F75" w14:textId="56B9EAB8" w:rsidR="009A03C5" w:rsidRPr="009A03C5" w:rsidRDefault="009A03C5" w:rsidP="009A03C5">
            <w:r w:rsidRPr="009A03C5">
              <w:t>Baja</w:t>
            </w:r>
          </w:p>
        </w:tc>
        <w:tc>
          <w:tcPr>
            <w:tcW w:w="1461" w:type="dxa"/>
          </w:tcPr>
          <w:p w14:paraId="0879902C" w14:textId="68AD2057" w:rsidR="009A03C5" w:rsidRPr="009A03C5" w:rsidRDefault="009A03C5" w:rsidP="009A03C5">
            <w:r w:rsidRPr="009A03C5">
              <w:t>Alta</w:t>
            </w:r>
          </w:p>
        </w:tc>
        <w:tc>
          <w:tcPr>
            <w:tcW w:w="1593" w:type="dxa"/>
          </w:tcPr>
          <w:p w14:paraId="3A9C946B" w14:textId="2D214E70" w:rsidR="009A03C5" w:rsidRPr="009A03C5" w:rsidRDefault="009A03C5" w:rsidP="009A03C5">
            <w:r w:rsidRPr="009A03C5">
              <w:t>Alta</w:t>
            </w:r>
          </w:p>
        </w:tc>
      </w:tr>
      <w:tr w:rsidR="009A03C5" w:rsidRPr="0039736F" w14:paraId="0E00D951" w14:textId="77777777" w:rsidTr="007917C6">
        <w:tc>
          <w:tcPr>
            <w:tcW w:w="834" w:type="dxa"/>
          </w:tcPr>
          <w:p w14:paraId="46BFD8CD" w14:textId="77777777" w:rsidR="009A03C5" w:rsidRPr="009A03C5" w:rsidRDefault="009A03C5" w:rsidP="009A03C5">
            <w:r w:rsidRPr="009A03C5">
              <w:t>CU11</w:t>
            </w:r>
          </w:p>
        </w:tc>
        <w:tc>
          <w:tcPr>
            <w:tcW w:w="4705" w:type="dxa"/>
            <w:vAlign w:val="center"/>
          </w:tcPr>
          <w:p w14:paraId="48ED01D8" w14:textId="5D234DC4" w:rsidR="009A03C5" w:rsidRPr="009A03C5" w:rsidRDefault="009A03C5" w:rsidP="009A03C5">
            <w:r w:rsidRPr="009A03C5">
              <w:t>Registrar Técnico</w:t>
            </w:r>
          </w:p>
        </w:tc>
        <w:tc>
          <w:tcPr>
            <w:tcW w:w="1550" w:type="dxa"/>
          </w:tcPr>
          <w:p w14:paraId="476C9F59" w14:textId="5A66E686" w:rsidR="009A03C5" w:rsidRPr="009A03C5" w:rsidRDefault="009A03C5" w:rsidP="009A03C5">
            <w:r w:rsidRPr="009A03C5">
              <w:t xml:space="preserve">Baja </w:t>
            </w:r>
          </w:p>
        </w:tc>
        <w:tc>
          <w:tcPr>
            <w:tcW w:w="1461" w:type="dxa"/>
          </w:tcPr>
          <w:p w14:paraId="2D29F80B" w14:textId="7545BEC5" w:rsidR="009A03C5" w:rsidRPr="009A03C5" w:rsidRDefault="009A03C5" w:rsidP="009A03C5">
            <w:r w:rsidRPr="009A03C5">
              <w:t xml:space="preserve">Alta  </w:t>
            </w:r>
          </w:p>
        </w:tc>
        <w:tc>
          <w:tcPr>
            <w:tcW w:w="1593" w:type="dxa"/>
          </w:tcPr>
          <w:p w14:paraId="3E1D8840" w14:textId="7F84FD07" w:rsidR="009A03C5" w:rsidRPr="009A03C5" w:rsidRDefault="009A03C5" w:rsidP="009A03C5">
            <w:r w:rsidRPr="009A03C5">
              <w:t xml:space="preserve">Alta </w:t>
            </w:r>
          </w:p>
        </w:tc>
      </w:tr>
      <w:tr w:rsidR="009A03C5" w:rsidRPr="0039736F" w14:paraId="487C2BF4" w14:textId="77777777" w:rsidTr="007917C6">
        <w:tc>
          <w:tcPr>
            <w:tcW w:w="834" w:type="dxa"/>
          </w:tcPr>
          <w:p w14:paraId="519DB8A3" w14:textId="77777777" w:rsidR="009A03C5" w:rsidRPr="009A03C5" w:rsidRDefault="009A03C5" w:rsidP="009A03C5">
            <w:r w:rsidRPr="009A03C5">
              <w:t>CU12</w:t>
            </w:r>
          </w:p>
        </w:tc>
        <w:tc>
          <w:tcPr>
            <w:tcW w:w="4705" w:type="dxa"/>
            <w:vAlign w:val="center"/>
          </w:tcPr>
          <w:p w14:paraId="2AC1389B" w14:textId="617FC0C3" w:rsidR="009A03C5" w:rsidRPr="009A03C5" w:rsidRDefault="009A03C5" w:rsidP="009A03C5">
            <w:r w:rsidRPr="009A03C5">
              <w:t>Actualizar Técnico</w:t>
            </w:r>
          </w:p>
        </w:tc>
        <w:tc>
          <w:tcPr>
            <w:tcW w:w="1550" w:type="dxa"/>
          </w:tcPr>
          <w:p w14:paraId="51A561A8" w14:textId="0943C671" w:rsidR="009A03C5" w:rsidRPr="009A03C5" w:rsidRDefault="009A03C5" w:rsidP="009A03C5">
            <w:r w:rsidRPr="009A03C5">
              <w:t>Media</w:t>
            </w:r>
          </w:p>
        </w:tc>
        <w:tc>
          <w:tcPr>
            <w:tcW w:w="1461" w:type="dxa"/>
          </w:tcPr>
          <w:p w14:paraId="50A05195" w14:textId="2F354A65" w:rsidR="009A03C5" w:rsidRPr="009A03C5" w:rsidRDefault="009A03C5" w:rsidP="009A03C5">
            <w:r w:rsidRPr="009A03C5">
              <w:t xml:space="preserve">Media </w:t>
            </w:r>
          </w:p>
        </w:tc>
        <w:tc>
          <w:tcPr>
            <w:tcW w:w="1593" w:type="dxa"/>
          </w:tcPr>
          <w:p w14:paraId="31669C05" w14:textId="48D61862" w:rsidR="009A03C5" w:rsidRPr="009A03C5" w:rsidRDefault="009A03C5" w:rsidP="009A03C5">
            <w:r w:rsidRPr="009A03C5">
              <w:t xml:space="preserve">Media </w:t>
            </w:r>
          </w:p>
        </w:tc>
      </w:tr>
      <w:tr w:rsidR="009A03C5" w:rsidRPr="0039736F" w14:paraId="4E4F4A90" w14:textId="77777777" w:rsidTr="007917C6">
        <w:tc>
          <w:tcPr>
            <w:tcW w:w="834" w:type="dxa"/>
          </w:tcPr>
          <w:p w14:paraId="5EAF1C0F" w14:textId="77777777" w:rsidR="009A03C5" w:rsidRPr="009A03C5" w:rsidRDefault="009A03C5" w:rsidP="009A03C5">
            <w:r w:rsidRPr="009A03C5">
              <w:t>CU13</w:t>
            </w:r>
          </w:p>
        </w:tc>
        <w:tc>
          <w:tcPr>
            <w:tcW w:w="4705" w:type="dxa"/>
            <w:vAlign w:val="center"/>
          </w:tcPr>
          <w:p w14:paraId="7ED46547" w14:textId="5784FF3C" w:rsidR="009A03C5" w:rsidRPr="009A03C5" w:rsidRDefault="009A03C5" w:rsidP="009A03C5">
            <w:r w:rsidRPr="009A03C5">
              <w:t>Dar de Baja Técnico</w:t>
            </w:r>
          </w:p>
        </w:tc>
        <w:tc>
          <w:tcPr>
            <w:tcW w:w="1550" w:type="dxa"/>
          </w:tcPr>
          <w:p w14:paraId="353E6255" w14:textId="60C5452B" w:rsidR="009A03C5" w:rsidRPr="009A03C5" w:rsidRDefault="009A03C5" w:rsidP="009A03C5">
            <w:r w:rsidRPr="009A03C5">
              <w:t xml:space="preserve">Media </w:t>
            </w:r>
          </w:p>
        </w:tc>
        <w:tc>
          <w:tcPr>
            <w:tcW w:w="1461" w:type="dxa"/>
          </w:tcPr>
          <w:p w14:paraId="354F355D" w14:textId="330AE2F7" w:rsidR="009A03C5" w:rsidRPr="009A03C5" w:rsidRDefault="009A03C5" w:rsidP="009A03C5">
            <w:r w:rsidRPr="009A03C5">
              <w:t>Alta</w:t>
            </w:r>
          </w:p>
        </w:tc>
        <w:tc>
          <w:tcPr>
            <w:tcW w:w="1593" w:type="dxa"/>
          </w:tcPr>
          <w:p w14:paraId="3ABF0C7F" w14:textId="6C18DCEA" w:rsidR="009A03C5" w:rsidRPr="009A03C5" w:rsidRDefault="009A03C5" w:rsidP="009A03C5">
            <w:r w:rsidRPr="009A03C5">
              <w:t xml:space="preserve">Alta </w:t>
            </w:r>
          </w:p>
        </w:tc>
      </w:tr>
      <w:tr w:rsidR="009A03C5" w:rsidRPr="0039736F" w14:paraId="646B4FC2" w14:textId="77777777" w:rsidTr="007917C6">
        <w:tc>
          <w:tcPr>
            <w:tcW w:w="834" w:type="dxa"/>
          </w:tcPr>
          <w:p w14:paraId="52EC5BC4" w14:textId="77777777" w:rsidR="009A03C5" w:rsidRPr="009A03C5" w:rsidRDefault="009A03C5" w:rsidP="009A03C5">
            <w:r w:rsidRPr="009A03C5">
              <w:t>CU14</w:t>
            </w:r>
          </w:p>
        </w:tc>
        <w:tc>
          <w:tcPr>
            <w:tcW w:w="4705" w:type="dxa"/>
            <w:vAlign w:val="center"/>
          </w:tcPr>
          <w:p w14:paraId="508945CB" w14:textId="58A21167" w:rsidR="009A03C5" w:rsidRPr="009A03C5" w:rsidRDefault="009A03C5" w:rsidP="009A03C5">
            <w:r w:rsidRPr="009A03C5">
              <w:t>Registrar Reparación</w:t>
            </w:r>
          </w:p>
        </w:tc>
        <w:tc>
          <w:tcPr>
            <w:tcW w:w="1550" w:type="dxa"/>
          </w:tcPr>
          <w:p w14:paraId="3D47638C" w14:textId="1859B1D6" w:rsidR="009A03C5" w:rsidRPr="009A03C5" w:rsidRDefault="009A03C5" w:rsidP="009A03C5">
            <w:r w:rsidRPr="009A03C5">
              <w:t xml:space="preserve">Baja </w:t>
            </w:r>
          </w:p>
        </w:tc>
        <w:tc>
          <w:tcPr>
            <w:tcW w:w="1461" w:type="dxa"/>
          </w:tcPr>
          <w:p w14:paraId="76C2D3CA" w14:textId="370ED154" w:rsidR="009A03C5" w:rsidRPr="009A03C5" w:rsidRDefault="009A03C5" w:rsidP="009A03C5">
            <w:r w:rsidRPr="009A03C5">
              <w:t xml:space="preserve">Media </w:t>
            </w:r>
          </w:p>
        </w:tc>
        <w:tc>
          <w:tcPr>
            <w:tcW w:w="1593" w:type="dxa"/>
          </w:tcPr>
          <w:p w14:paraId="2B43D5BC" w14:textId="7B51F143" w:rsidR="009A03C5" w:rsidRPr="009A03C5" w:rsidRDefault="009A03C5" w:rsidP="009A03C5">
            <w:r w:rsidRPr="009A03C5">
              <w:t xml:space="preserve">Media </w:t>
            </w:r>
          </w:p>
        </w:tc>
      </w:tr>
      <w:tr w:rsidR="009A03C5" w:rsidRPr="0039736F" w14:paraId="10CEB6CE" w14:textId="77777777" w:rsidTr="007917C6">
        <w:tc>
          <w:tcPr>
            <w:tcW w:w="834" w:type="dxa"/>
          </w:tcPr>
          <w:p w14:paraId="72B63043" w14:textId="00FA951F" w:rsidR="009A03C5" w:rsidRPr="009A03C5" w:rsidRDefault="009A03C5" w:rsidP="009A03C5">
            <w:r w:rsidRPr="009A03C5">
              <w:t>CU15</w:t>
            </w:r>
          </w:p>
        </w:tc>
        <w:tc>
          <w:tcPr>
            <w:tcW w:w="4705" w:type="dxa"/>
            <w:vAlign w:val="center"/>
          </w:tcPr>
          <w:p w14:paraId="526665B6" w14:textId="1666B7FA" w:rsidR="009A03C5" w:rsidRPr="009A03C5" w:rsidRDefault="009A03C5" w:rsidP="009A03C5">
            <w:r w:rsidRPr="009A03C5">
              <w:t>Actualizar Reparación</w:t>
            </w:r>
          </w:p>
        </w:tc>
        <w:tc>
          <w:tcPr>
            <w:tcW w:w="1550" w:type="dxa"/>
          </w:tcPr>
          <w:p w14:paraId="3D58DC32" w14:textId="0024618C" w:rsidR="009A03C5" w:rsidRPr="009A03C5" w:rsidRDefault="009A03C5" w:rsidP="009A03C5">
            <w:r w:rsidRPr="009A03C5">
              <w:t>Alta</w:t>
            </w:r>
          </w:p>
        </w:tc>
        <w:tc>
          <w:tcPr>
            <w:tcW w:w="1461" w:type="dxa"/>
          </w:tcPr>
          <w:p w14:paraId="15044548" w14:textId="3248D48A" w:rsidR="009A03C5" w:rsidRPr="009A03C5" w:rsidRDefault="009A03C5" w:rsidP="009A03C5">
            <w:r w:rsidRPr="009A03C5">
              <w:t>Alta</w:t>
            </w:r>
          </w:p>
        </w:tc>
        <w:tc>
          <w:tcPr>
            <w:tcW w:w="1593" w:type="dxa"/>
          </w:tcPr>
          <w:p w14:paraId="5FE289D6" w14:textId="4464AA52" w:rsidR="009A03C5" w:rsidRPr="009A03C5" w:rsidRDefault="009A03C5" w:rsidP="009A03C5">
            <w:r w:rsidRPr="009A03C5">
              <w:t>Alta</w:t>
            </w:r>
          </w:p>
        </w:tc>
      </w:tr>
      <w:tr w:rsidR="009A03C5" w:rsidRPr="0039736F" w14:paraId="423B20E1" w14:textId="77777777" w:rsidTr="0077004C">
        <w:tc>
          <w:tcPr>
            <w:tcW w:w="834" w:type="dxa"/>
            <w:vAlign w:val="center"/>
          </w:tcPr>
          <w:p w14:paraId="2BD56CD9" w14:textId="629F9D43" w:rsidR="009A03C5" w:rsidRPr="009A03C5" w:rsidRDefault="009A03C5" w:rsidP="009A03C5">
            <w:r w:rsidRPr="009A03C5">
              <w:t>CU16</w:t>
            </w:r>
          </w:p>
        </w:tc>
        <w:tc>
          <w:tcPr>
            <w:tcW w:w="4705" w:type="dxa"/>
            <w:vAlign w:val="center"/>
          </w:tcPr>
          <w:p w14:paraId="35BD7B5A" w14:textId="2E2C8683" w:rsidR="009A03C5" w:rsidRPr="009A03C5" w:rsidRDefault="009A03C5" w:rsidP="009A03C5">
            <w:r w:rsidRPr="009A03C5">
              <w:t>Ver Estado de Reparación</w:t>
            </w:r>
          </w:p>
        </w:tc>
        <w:tc>
          <w:tcPr>
            <w:tcW w:w="1550" w:type="dxa"/>
            <w:vAlign w:val="center"/>
          </w:tcPr>
          <w:p w14:paraId="41320037" w14:textId="7703C5FB" w:rsidR="009A03C5" w:rsidRPr="009A03C5" w:rsidRDefault="009A03C5" w:rsidP="009A03C5">
            <w:r w:rsidRPr="009A03C5">
              <w:t>Media</w:t>
            </w:r>
          </w:p>
        </w:tc>
        <w:tc>
          <w:tcPr>
            <w:tcW w:w="1461" w:type="dxa"/>
            <w:vAlign w:val="center"/>
          </w:tcPr>
          <w:p w14:paraId="363F13A0" w14:textId="35F9B4B7" w:rsidR="009A03C5" w:rsidRPr="009A03C5" w:rsidRDefault="009A03C5" w:rsidP="009A03C5">
            <w:r w:rsidRPr="009A03C5">
              <w:t>Alta</w:t>
            </w:r>
          </w:p>
        </w:tc>
        <w:tc>
          <w:tcPr>
            <w:tcW w:w="1593" w:type="dxa"/>
            <w:vAlign w:val="center"/>
          </w:tcPr>
          <w:p w14:paraId="2CE0AC34" w14:textId="77A11986" w:rsidR="009A03C5" w:rsidRPr="009A03C5" w:rsidRDefault="009A03C5" w:rsidP="009A03C5">
            <w:r w:rsidRPr="009A03C5">
              <w:t>Media</w:t>
            </w:r>
          </w:p>
        </w:tc>
      </w:tr>
      <w:tr w:rsidR="009A03C5" w:rsidRPr="0039736F" w14:paraId="724208F5" w14:textId="77777777" w:rsidTr="0077004C">
        <w:tc>
          <w:tcPr>
            <w:tcW w:w="834" w:type="dxa"/>
            <w:vAlign w:val="center"/>
          </w:tcPr>
          <w:p w14:paraId="7E9C07E6" w14:textId="2060F174" w:rsidR="009A03C5" w:rsidRPr="009A03C5" w:rsidRDefault="009A03C5" w:rsidP="009A03C5">
            <w:r w:rsidRPr="009A03C5">
              <w:t>CU17</w:t>
            </w:r>
          </w:p>
        </w:tc>
        <w:tc>
          <w:tcPr>
            <w:tcW w:w="4705" w:type="dxa"/>
            <w:vAlign w:val="center"/>
          </w:tcPr>
          <w:p w14:paraId="42E7F412" w14:textId="7D310C77" w:rsidR="009A03C5" w:rsidRPr="009A03C5" w:rsidRDefault="009A03C5" w:rsidP="009A03C5">
            <w:r w:rsidRPr="009A03C5">
              <w:t>Registrar Repuesto</w:t>
            </w:r>
          </w:p>
        </w:tc>
        <w:tc>
          <w:tcPr>
            <w:tcW w:w="1550" w:type="dxa"/>
            <w:vAlign w:val="center"/>
          </w:tcPr>
          <w:p w14:paraId="578B3792" w14:textId="5F14A333" w:rsidR="009A03C5" w:rsidRPr="009A03C5" w:rsidRDefault="009A03C5" w:rsidP="009A03C5">
            <w:r w:rsidRPr="009A03C5">
              <w:t>Media</w:t>
            </w:r>
          </w:p>
        </w:tc>
        <w:tc>
          <w:tcPr>
            <w:tcW w:w="1461" w:type="dxa"/>
            <w:vAlign w:val="center"/>
          </w:tcPr>
          <w:p w14:paraId="12DFBE7F" w14:textId="7FFC0417" w:rsidR="009A03C5" w:rsidRPr="009A03C5" w:rsidRDefault="009A03C5" w:rsidP="009A03C5">
            <w:r w:rsidRPr="009A03C5">
              <w:t>Alta</w:t>
            </w:r>
          </w:p>
        </w:tc>
        <w:tc>
          <w:tcPr>
            <w:tcW w:w="1593" w:type="dxa"/>
            <w:vAlign w:val="center"/>
          </w:tcPr>
          <w:p w14:paraId="2C9BDB8A" w14:textId="65DE3018" w:rsidR="009A03C5" w:rsidRPr="009A03C5" w:rsidRDefault="009A03C5" w:rsidP="009A03C5">
            <w:r w:rsidRPr="009A03C5">
              <w:t>Alta</w:t>
            </w:r>
          </w:p>
        </w:tc>
      </w:tr>
      <w:tr w:rsidR="009A03C5" w:rsidRPr="0039736F" w14:paraId="68FF9034" w14:textId="77777777" w:rsidTr="0077004C">
        <w:tc>
          <w:tcPr>
            <w:tcW w:w="834" w:type="dxa"/>
            <w:vAlign w:val="center"/>
          </w:tcPr>
          <w:p w14:paraId="0FFD7F93" w14:textId="421BA803" w:rsidR="009A03C5" w:rsidRPr="009A03C5" w:rsidRDefault="009A03C5" w:rsidP="009A03C5">
            <w:r w:rsidRPr="009A03C5">
              <w:t>CU18</w:t>
            </w:r>
          </w:p>
        </w:tc>
        <w:tc>
          <w:tcPr>
            <w:tcW w:w="4705" w:type="dxa"/>
            <w:vAlign w:val="center"/>
          </w:tcPr>
          <w:p w14:paraId="0B13D3B1" w14:textId="5DB8349E" w:rsidR="009A03C5" w:rsidRPr="009A03C5" w:rsidRDefault="009A03C5" w:rsidP="009A03C5">
            <w:r w:rsidRPr="009A03C5">
              <w:t>Actualizar Repuesto</w:t>
            </w:r>
          </w:p>
        </w:tc>
        <w:tc>
          <w:tcPr>
            <w:tcW w:w="1550" w:type="dxa"/>
            <w:vAlign w:val="center"/>
          </w:tcPr>
          <w:p w14:paraId="12ACE400" w14:textId="3A329F5A" w:rsidR="009A03C5" w:rsidRPr="009A03C5" w:rsidRDefault="009A03C5" w:rsidP="009A03C5">
            <w:r w:rsidRPr="009A03C5">
              <w:t>Media</w:t>
            </w:r>
          </w:p>
        </w:tc>
        <w:tc>
          <w:tcPr>
            <w:tcW w:w="1461" w:type="dxa"/>
            <w:vAlign w:val="center"/>
          </w:tcPr>
          <w:p w14:paraId="0DB39E68" w14:textId="0D95BA16" w:rsidR="009A03C5" w:rsidRPr="009A03C5" w:rsidRDefault="009A03C5" w:rsidP="009A03C5">
            <w:r w:rsidRPr="009A03C5">
              <w:t>Alta</w:t>
            </w:r>
          </w:p>
        </w:tc>
        <w:tc>
          <w:tcPr>
            <w:tcW w:w="1593" w:type="dxa"/>
            <w:vAlign w:val="center"/>
          </w:tcPr>
          <w:p w14:paraId="3ED0BD6B" w14:textId="48AF9107" w:rsidR="009A03C5" w:rsidRPr="009A03C5" w:rsidRDefault="009A03C5" w:rsidP="009A03C5">
            <w:r w:rsidRPr="009A03C5">
              <w:t>Alta</w:t>
            </w:r>
          </w:p>
        </w:tc>
      </w:tr>
      <w:tr w:rsidR="009A03C5" w:rsidRPr="0039736F" w14:paraId="129BF600" w14:textId="77777777" w:rsidTr="0077004C">
        <w:tc>
          <w:tcPr>
            <w:tcW w:w="834" w:type="dxa"/>
            <w:vAlign w:val="center"/>
          </w:tcPr>
          <w:p w14:paraId="04B97629" w14:textId="3A094FC2" w:rsidR="009A03C5" w:rsidRPr="009A03C5" w:rsidRDefault="009A03C5" w:rsidP="009A03C5">
            <w:r w:rsidRPr="009A03C5">
              <w:t>CU19</w:t>
            </w:r>
          </w:p>
        </w:tc>
        <w:tc>
          <w:tcPr>
            <w:tcW w:w="4705" w:type="dxa"/>
            <w:vAlign w:val="center"/>
          </w:tcPr>
          <w:p w14:paraId="59F6BE9C" w14:textId="7EC76B89" w:rsidR="009A03C5" w:rsidRPr="009A03C5" w:rsidRDefault="009A03C5" w:rsidP="009A03C5">
            <w:r w:rsidRPr="009A03C5">
              <w:t>Comprobar Repuesto</w:t>
            </w:r>
          </w:p>
        </w:tc>
        <w:tc>
          <w:tcPr>
            <w:tcW w:w="1550" w:type="dxa"/>
            <w:vAlign w:val="center"/>
          </w:tcPr>
          <w:p w14:paraId="69FB5DF5" w14:textId="5D96AF41" w:rsidR="009A03C5" w:rsidRPr="009A03C5" w:rsidRDefault="009A03C5" w:rsidP="009A03C5">
            <w:r w:rsidRPr="009A03C5">
              <w:t>Baja</w:t>
            </w:r>
          </w:p>
        </w:tc>
        <w:tc>
          <w:tcPr>
            <w:tcW w:w="1461" w:type="dxa"/>
            <w:vAlign w:val="center"/>
          </w:tcPr>
          <w:p w14:paraId="6B50606F" w14:textId="1CC8C191" w:rsidR="009A03C5" w:rsidRPr="009A03C5" w:rsidRDefault="009A03C5" w:rsidP="009A03C5">
            <w:r w:rsidRPr="009A03C5">
              <w:t>Media</w:t>
            </w:r>
          </w:p>
        </w:tc>
        <w:tc>
          <w:tcPr>
            <w:tcW w:w="1593" w:type="dxa"/>
            <w:vAlign w:val="center"/>
          </w:tcPr>
          <w:p w14:paraId="059079C4" w14:textId="656F0186" w:rsidR="009A03C5" w:rsidRPr="009A03C5" w:rsidRDefault="009A03C5" w:rsidP="009A03C5">
            <w:r w:rsidRPr="009A03C5">
              <w:t>Media</w:t>
            </w:r>
          </w:p>
        </w:tc>
      </w:tr>
      <w:tr w:rsidR="009A03C5" w:rsidRPr="0039736F" w14:paraId="12D902A0" w14:textId="77777777" w:rsidTr="0077004C">
        <w:tc>
          <w:tcPr>
            <w:tcW w:w="834" w:type="dxa"/>
            <w:vAlign w:val="center"/>
          </w:tcPr>
          <w:p w14:paraId="719203C8" w14:textId="1245A90F" w:rsidR="009A03C5" w:rsidRPr="009A03C5" w:rsidRDefault="009A03C5" w:rsidP="009A03C5">
            <w:r w:rsidRPr="009A03C5">
              <w:t>CU20</w:t>
            </w:r>
          </w:p>
        </w:tc>
        <w:tc>
          <w:tcPr>
            <w:tcW w:w="4705" w:type="dxa"/>
            <w:vAlign w:val="center"/>
          </w:tcPr>
          <w:p w14:paraId="09A816D5" w14:textId="43755451" w:rsidR="009A03C5" w:rsidRPr="009A03C5" w:rsidRDefault="009A03C5" w:rsidP="009A03C5">
            <w:r w:rsidRPr="009A03C5">
              <w:t>Dar de Baja Repuesto</w:t>
            </w:r>
          </w:p>
        </w:tc>
        <w:tc>
          <w:tcPr>
            <w:tcW w:w="1550" w:type="dxa"/>
            <w:vAlign w:val="center"/>
          </w:tcPr>
          <w:p w14:paraId="10809092" w14:textId="3238A901" w:rsidR="009A03C5" w:rsidRPr="009A03C5" w:rsidRDefault="009A03C5" w:rsidP="009A03C5">
            <w:r w:rsidRPr="009A03C5">
              <w:t>Baja</w:t>
            </w:r>
          </w:p>
        </w:tc>
        <w:tc>
          <w:tcPr>
            <w:tcW w:w="1461" w:type="dxa"/>
            <w:vAlign w:val="center"/>
          </w:tcPr>
          <w:p w14:paraId="2F36E471" w14:textId="357CDFAB" w:rsidR="009A03C5" w:rsidRPr="009A03C5" w:rsidRDefault="009A03C5" w:rsidP="009A03C5">
            <w:r w:rsidRPr="009A03C5">
              <w:t>Media</w:t>
            </w:r>
          </w:p>
        </w:tc>
        <w:tc>
          <w:tcPr>
            <w:tcW w:w="1593" w:type="dxa"/>
            <w:vAlign w:val="center"/>
          </w:tcPr>
          <w:p w14:paraId="67E68DC1" w14:textId="3EF7F93B" w:rsidR="009A03C5" w:rsidRPr="009A03C5" w:rsidRDefault="009A03C5" w:rsidP="009A03C5">
            <w:r w:rsidRPr="009A03C5">
              <w:t>Baja</w:t>
            </w:r>
          </w:p>
        </w:tc>
      </w:tr>
      <w:tr w:rsidR="009A03C5" w:rsidRPr="0039736F" w14:paraId="4E09C63D" w14:textId="77777777" w:rsidTr="0077004C">
        <w:tc>
          <w:tcPr>
            <w:tcW w:w="834" w:type="dxa"/>
            <w:vAlign w:val="center"/>
          </w:tcPr>
          <w:p w14:paraId="34303F68" w14:textId="1573674A" w:rsidR="009A03C5" w:rsidRPr="009A03C5" w:rsidRDefault="009A03C5" w:rsidP="009A03C5">
            <w:r w:rsidRPr="009A03C5">
              <w:t>CU21</w:t>
            </w:r>
          </w:p>
        </w:tc>
        <w:tc>
          <w:tcPr>
            <w:tcW w:w="4705" w:type="dxa"/>
            <w:vAlign w:val="center"/>
          </w:tcPr>
          <w:p w14:paraId="39FD36BF" w14:textId="0730707C" w:rsidR="009A03C5" w:rsidRPr="009A03C5" w:rsidRDefault="009A03C5" w:rsidP="009A03C5">
            <w:r w:rsidRPr="009A03C5">
              <w:t>Registrar Dispositivo</w:t>
            </w:r>
          </w:p>
        </w:tc>
        <w:tc>
          <w:tcPr>
            <w:tcW w:w="1550" w:type="dxa"/>
            <w:vAlign w:val="center"/>
          </w:tcPr>
          <w:p w14:paraId="422A1F8B" w14:textId="71CF3F3E" w:rsidR="009A03C5" w:rsidRPr="009A03C5" w:rsidRDefault="009A03C5" w:rsidP="009A03C5">
            <w:r w:rsidRPr="009A03C5">
              <w:t>Media</w:t>
            </w:r>
          </w:p>
        </w:tc>
        <w:tc>
          <w:tcPr>
            <w:tcW w:w="1461" w:type="dxa"/>
            <w:vAlign w:val="center"/>
          </w:tcPr>
          <w:p w14:paraId="6508EF63" w14:textId="1BB8F584" w:rsidR="009A03C5" w:rsidRPr="009A03C5" w:rsidRDefault="009A03C5" w:rsidP="009A03C5">
            <w:r w:rsidRPr="009A03C5">
              <w:t>Alta</w:t>
            </w:r>
          </w:p>
        </w:tc>
        <w:tc>
          <w:tcPr>
            <w:tcW w:w="1593" w:type="dxa"/>
            <w:vAlign w:val="center"/>
          </w:tcPr>
          <w:p w14:paraId="22D48547" w14:textId="648D3666" w:rsidR="009A03C5" w:rsidRPr="009A03C5" w:rsidRDefault="009A03C5" w:rsidP="009A03C5">
            <w:r w:rsidRPr="009A03C5">
              <w:t>Alta</w:t>
            </w:r>
          </w:p>
        </w:tc>
      </w:tr>
      <w:tr w:rsidR="009A03C5" w:rsidRPr="0039736F" w14:paraId="771AC362" w14:textId="77777777" w:rsidTr="0077004C">
        <w:tc>
          <w:tcPr>
            <w:tcW w:w="834" w:type="dxa"/>
            <w:vAlign w:val="center"/>
          </w:tcPr>
          <w:p w14:paraId="5BC4A4A3" w14:textId="074E3643" w:rsidR="009A03C5" w:rsidRPr="009A03C5" w:rsidRDefault="009A03C5" w:rsidP="009A03C5">
            <w:r w:rsidRPr="009A03C5">
              <w:t>CU22</w:t>
            </w:r>
          </w:p>
        </w:tc>
        <w:tc>
          <w:tcPr>
            <w:tcW w:w="4705" w:type="dxa"/>
            <w:vAlign w:val="center"/>
          </w:tcPr>
          <w:p w14:paraId="21ECE133" w14:textId="6857FC58" w:rsidR="009A03C5" w:rsidRPr="009A03C5" w:rsidRDefault="009A03C5" w:rsidP="009A03C5">
            <w:r w:rsidRPr="009A03C5">
              <w:t>Actualizar Dispositivo</w:t>
            </w:r>
          </w:p>
        </w:tc>
        <w:tc>
          <w:tcPr>
            <w:tcW w:w="1550" w:type="dxa"/>
            <w:vAlign w:val="center"/>
          </w:tcPr>
          <w:p w14:paraId="17882F28" w14:textId="20EE6ED2" w:rsidR="009A03C5" w:rsidRPr="009A03C5" w:rsidRDefault="009A03C5" w:rsidP="009A03C5">
            <w:r w:rsidRPr="009A03C5">
              <w:t>Media</w:t>
            </w:r>
          </w:p>
        </w:tc>
        <w:tc>
          <w:tcPr>
            <w:tcW w:w="1461" w:type="dxa"/>
            <w:vAlign w:val="center"/>
          </w:tcPr>
          <w:p w14:paraId="5E85CBE6" w14:textId="7EF37780" w:rsidR="009A03C5" w:rsidRPr="009A03C5" w:rsidRDefault="009A03C5" w:rsidP="009A03C5">
            <w:r w:rsidRPr="009A03C5">
              <w:t>Alta</w:t>
            </w:r>
          </w:p>
        </w:tc>
        <w:tc>
          <w:tcPr>
            <w:tcW w:w="1593" w:type="dxa"/>
            <w:vAlign w:val="center"/>
          </w:tcPr>
          <w:p w14:paraId="4DEC2380" w14:textId="6E461773" w:rsidR="009A03C5" w:rsidRPr="009A03C5" w:rsidRDefault="009A03C5" w:rsidP="009A03C5">
            <w:r w:rsidRPr="009A03C5">
              <w:t>Alta</w:t>
            </w:r>
          </w:p>
        </w:tc>
      </w:tr>
      <w:tr w:rsidR="009A03C5" w:rsidRPr="0039736F" w14:paraId="51D1270E" w14:textId="77777777" w:rsidTr="0077004C">
        <w:tc>
          <w:tcPr>
            <w:tcW w:w="834" w:type="dxa"/>
            <w:vAlign w:val="center"/>
          </w:tcPr>
          <w:p w14:paraId="3B79F015" w14:textId="5E845A8A" w:rsidR="009A03C5" w:rsidRPr="009A03C5" w:rsidRDefault="009A03C5" w:rsidP="009A03C5">
            <w:r w:rsidRPr="009A03C5">
              <w:t>CU23</w:t>
            </w:r>
          </w:p>
        </w:tc>
        <w:tc>
          <w:tcPr>
            <w:tcW w:w="4705" w:type="dxa"/>
            <w:vAlign w:val="center"/>
          </w:tcPr>
          <w:p w14:paraId="4FFC3264" w14:textId="127897C2" w:rsidR="009A03C5" w:rsidRPr="009A03C5" w:rsidRDefault="009A03C5" w:rsidP="009A03C5">
            <w:r w:rsidRPr="009A03C5">
              <w:t>Emitir Factura</w:t>
            </w:r>
          </w:p>
        </w:tc>
        <w:tc>
          <w:tcPr>
            <w:tcW w:w="1550" w:type="dxa"/>
            <w:vAlign w:val="center"/>
          </w:tcPr>
          <w:p w14:paraId="1925FB39" w14:textId="6DF31883" w:rsidR="009A03C5" w:rsidRPr="009A03C5" w:rsidRDefault="009A03C5" w:rsidP="009A03C5">
            <w:r w:rsidRPr="009A03C5">
              <w:t>Alta</w:t>
            </w:r>
          </w:p>
        </w:tc>
        <w:tc>
          <w:tcPr>
            <w:tcW w:w="1461" w:type="dxa"/>
            <w:vAlign w:val="center"/>
          </w:tcPr>
          <w:p w14:paraId="61238BD4" w14:textId="02003864" w:rsidR="009A03C5" w:rsidRPr="009A03C5" w:rsidRDefault="009A03C5" w:rsidP="009A03C5">
            <w:r w:rsidRPr="009A03C5">
              <w:t>Alta</w:t>
            </w:r>
          </w:p>
        </w:tc>
        <w:tc>
          <w:tcPr>
            <w:tcW w:w="1593" w:type="dxa"/>
            <w:vAlign w:val="center"/>
          </w:tcPr>
          <w:p w14:paraId="2BB820DA" w14:textId="14C94F3A" w:rsidR="009A03C5" w:rsidRPr="009A03C5" w:rsidRDefault="009A03C5" w:rsidP="009A03C5">
            <w:r w:rsidRPr="009A03C5">
              <w:t>Alta</w:t>
            </w:r>
          </w:p>
        </w:tc>
      </w:tr>
    </w:tbl>
    <w:p w14:paraId="2250F9FE" w14:textId="77777777" w:rsidR="00072AEA" w:rsidRPr="009A03C5" w:rsidRDefault="00072AEA" w:rsidP="009A03C5">
      <w:bookmarkStart w:id="39" w:name="_Toc127927452"/>
    </w:p>
    <w:p w14:paraId="6999B58F" w14:textId="77777777" w:rsidR="00072AEA" w:rsidRPr="00072AEA" w:rsidRDefault="00072AEA" w:rsidP="00072AEA"/>
    <w:p w14:paraId="79E7C032" w14:textId="24919ECF" w:rsidR="00072AEA" w:rsidRPr="00803B92" w:rsidRDefault="00A3332F" w:rsidP="00072AEA">
      <w:pPr>
        <w:pStyle w:val="Ttulo3"/>
        <w:numPr>
          <w:ilvl w:val="2"/>
          <w:numId w:val="2"/>
        </w:numPr>
        <w:ind w:left="1843"/>
        <w:rPr>
          <w:rFonts w:ascii="Calibri" w:hAnsi="Calibri" w:cs="Calibri"/>
          <w:sz w:val="24"/>
          <w:szCs w:val="24"/>
        </w:rPr>
      </w:pPr>
      <w:r w:rsidRPr="0039736F">
        <w:rPr>
          <w:rFonts w:ascii="Calibri" w:hAnsi="Calibri" w:cs="Calibri"/>
          <w:sz w:val="24"/>
          <w:szCs w:val="24"/>
        </w:rPr>
        <w:t>Descripción de los Casos de Uso</w:t>
      </w:r>
      <w:bookmarkEnd w:id="39"/>
    </w:p>
    <w:p w14:paraId="09E2A5E6" w14:textId="77777777" w:rsidR="00072AEA" w:rsidRPr="00072AEA" w:rsidRDefault="00072AEA" w:rsidP="00072AEA"/>
    <w:tbl>
      <w:tblPr>
        <w:tblW w:w="0" w:type="auto"/>
        <w:tblInd w:w="90" w:type="dxa"/>
        <w:tblLook w:val="01E0" w:firstRow="1" w:lastRow="1" w:firstColumn="1" w:lastColumn="1" w:noHBand="0" w:noVBand="0"/>
      </w:tblPr>
      <w:tblGrid>
        <w:gridCol w:w="1134"/>
        <w:gridCol w:w="3707"/>
        <w:gridCol w:w="1544"/>
        <w:gridCol w:w="3143"/>
      </w:tblGrid>
      <w:tr w:rsidR="00A16319" w:rsidRPr="0039736F" w14:paraId="71517287" w14:textId="77777777" w:rsidTr="001405A9">
        <w:tc>
          <w:tcPr>
            <w:tcW w:w="4889"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21005F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2BC106A8"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CU-1</w:t>
            </w:r>
          </w:p>
        </w:tc>
        <w:tc>
          <w:tcPr>
            <w:tcW w:w="4740"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27292A88" w14:textId="723238CC"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DB2B74" w:rsidRPr="00DB2B74">
              <w:rPr>
                <w:rFonts w:asciiTheme="minorHAnsi" w:eastAsia="Arial" w:hAnsiTheme="minorHAnsi" w:cstheme="minorHAnsi"/>
              </w:rPr>
              <w:t>Gestionar Clientes</w:t>
            </w:r>
          </w:p>
        </w:tc>
      </w:tr>
      <w:tr w:rsidR="00A16319" w:rsidRPr="0039736F" w14:paraId="0DECF8B6" w14:textId="77777777" w:rsidTr="001405A9">
        <w:tc>
          <w:tcPr>
            <w:tcW w:w="6459" w:type="dxa"/>
            <w:gridSpan w:val="3"/>
            <w:tcBorders>
              <w:top w:val="single" w:sz="8" w:space="0" w:color="auto"/>
              <w:left w:val="single" w:sz="8" w:space="0" w:color="auto"/>
              <w:bottom w:val="single" w:sz="8" w:space="0" w:color="auto"/>
              <w:right w:val="single" w:sz="8" w:space="0" w:color="auto"/>
            </w:tcBorders>
          </w:tcPr>
          <w:p w14:paraId="5CA39E0D"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Pr="0039736F">
              <w:rPr>
                <w:rFonts w:asciiTheme="minorHAnsi" w:eastAsia="Arial" w:hAnsiTheme="minorHAnsi" w:cstheme="minorHAnsi"/>
              </w:rPr>
              <w:t>Media</w:t>
            </w:r>
          </w:p>
        </w:tc>
        <w:tc>
          <w:tcPr>
            <w:tcW w:w="3170" w:type="dxa"/>
            <w:tcBorders>
              <w:top w:val="nil"/>
              <w:left w:val="nil"/>
              <w:bottom w:val="single" w:sz="8" w:space="0" w:color="auto"/>
              <w:right w:val="single" w:sz="8" w:space="0" w:color="auto"/>
            </w:tcBorders>
          </w:tcPr>
          <w:p w14:paraId="0BF3400D" w14:textId="7777777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Pr="0039736F">
              <w:rPr>
                <w:rFonts w:asciiTheme="minorHAnsi" w:eastAsia="Arial" w:hAnsiTheme="minorHAnsi" w:cstheme="minorHAnsi"/>
              </w:rPr>
              <w:t>Alta</w:t>
            </w:r>
          </w:p>
        </w:tc>
      </w:tr>
      <w:tr w:rsidR="00A16319" w:rsidRPr="0039736F" w14:paraId="7E4FF4AD"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570E0441"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4FC61CE9"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 xml:space="preserve">RF- 1  </w:t>
            </w:r>
          </w:p>
        </w:tc>
      </w:tr>
      <w:tr w:rsidR="00A16319" w:rsidRPr="0039736F" w14:paraId="7F0F1442"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5C6A8F7A" w14:textId="5D4C3A32" w:rsidR="00A16319" w:rsidRPr="00DB2B74"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Pr="0039736F">
              <w:rPr>
                <w:rFonts w:asciiTheme="minorHAnsi" w:eastAsia="Arial" w:hAnsiTheme="minorHAnsi" w:cstheme="minorHAnsi"/>
              </w:rPr>
              <w:t xml:space="preserve">  </w:t>
            </w:r>
            <w:r w:rsidR="00DB2B74" w:rsidRPr="00DB2B74">
              <w:rPr>
                <w:rFonts w:asciiTheme="minorHAnsi" w:eastAsia="Arial" w:hAnsiTheme="minorHAnsi" w:cstheme="minorHAnsi"/>
              </w:rPr>
              <w:t>Dueño del Local, Técnico</w:t>
            </w:r>
          </w:p>
        </w:tc>
      </w:tr>
      <w:tr w:rsidR="00A16319" w:rsidRPr="0039736F" w14:paraId="4F3DAAB6"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0089191F"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CASOS DE USO ASOCIADOS: </w:t>
            </w:r>
          </w:p>
          <w:p w14:paraId="2695788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CU - </w:t>
            </w:r>
          </w:p>
        </w:tc>
      </w:tr>
      <w:tr w:rsidR="00A16319" w:rsidRPr="0039736F" w14:paraId="10AA4794" w14:textId="77777777" w:rsidTr="001405A9">
        <w:trPr>
          <w:trHeight w:val="900"/>
        </w:trPr>
        <w:tc>
          <w:tcPr>
            <w:tcW w:w="9629" w:type="dxa"/>
            <w:gridSpan w:val="4"/>
            <w:tcBorders>
              <w:top w:val="single" w:sz="8" w:space="0" w:color="auto"/>
              <w:left w:val="single" w:sz="8" w:space="0" w:color="auto"/>
              <w:bottom w:val="single" w:sz="8" w:space="0" w:color="auto"/>
              <w:right w:val="single" w:sz="8" w:space="0" w:color="auto"/>
            </w:tcBorders>
          </w:tcPr>
          <w:p w14:paraId="0BCADB0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674D0449" w14:textId="5D7E06D0" w:rsidR="00A16319" w:rsidRPr="00DB2B74" w:rsidRDefault="00DB2B74" w:rsidP="001405A9">
            <w:pPr>
              <w:rPr>
                <w:rFonts w:asciiTheme="minorHAnsi" w:eastAsia="Arial" w:hAnsiTheme="minorHAnsi" w:cstheme="minorHAnsi"/>
              </w:rPr>
            </w:pPr>
            <w:r w:rsidRPr="00DB2B74">
              <w:rPr>
                <w:rFonts w:asciiTheme="minorHAnsi" w:eastAsia="Arial" w:hAnsiTheme="minorHAnsi" w:cstheme="minorHAnsi"/>
              </w:rPr>
              <w:t>El dueño del local o el técnico pueden gestionar la información de los clientes, agregando nuevos, actualizando datos existentes o eliminando clientes del sistema.</w:t>
            </w:r>
            <w:r w:rsidR="00A16319" w:rsidRPr="0039736F">
              <w:rPr>
                <w:rFonts w:asciiTheme="minorHAnsi" w:eastAsia="Arial" w:hAnsiTheme="minorHAnsi" w:cstheme="minorHAnsi"/>
              </w:rPr>
              <w:t xml:space="preserve"> </w:t>
            </w:r>
          </w:p>
        </w:tc>
      </w:tr>
      <w:tr w:rsidR="00A16319" w:rsidRPr="0039736F" w14:paraId="7C6BDD32" w14:textId="77777777" w:rsidTr="001405A9">
        <w:trPr>
          <w:trHeight w:val="1020"/>
        </w:trPr>
        <w:tc>
          <w:tcPr>
            <w:tcW w:w="9629" w:type="dxa"/>
            <w:gridSpan w:val="4"/>
            <w:tcBorders>
              <w:top w:val="single" w:sz="8" w:space="0" w:color="auto"/>
              <w:left w:val="single" w:sz="8" w:space="0" w:color="auto"/>
              <w:bottom w:val="single" w:sz="8" w:space="0" w:color="auto"/>
              <w:right w:val="single" w:sz="8" w:space="0" w:color="auto"/>
            </w:tcBorders>
          </w:tcPr>
          <w:p w14:paraId="6F88BF9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lastRenderedPageBreak/>
              <w:t>NOTAS:</w:t>
            </w:r>
          </w:p>
          <w:p w14:paraId="2A864759" w14:textId="7F6329E4" w:rsidR="00A16319" w:rsidRPr="00DB2B74" w:rsidRDefault="00DB2B74" w:rsidP="00DB2B74">
            <w:pPr>
              <w:pStyle w:val="Prrafodelista"/>
              <w:numPr>
                <w:ilvl w:val="0"/>
                <w:numId w:val="6"/>
              </w:numPr>
              <w:rPr>
                <w:rFonts w:asciiTheme="minorHAnsi" w:hAnsiTheme="minorHAnsi" w:cstheme="minorHAnsi"/>
              </w:rPr>
            </w:pPr>
            <w:r w:rsidRPr="00DB2B74">
              <w:rPr>
                <w:rFonts w:asciiTheme="minorHAnsi" w:eastAsia="Arial" w:hAnsiTheme="minorHAnsi" w:cstheme="minorHAnsi"/>
              </w:rPr>
              <w:t>Este proceso es realizado solo por el dueño del local o los técnicos autorizados.</w:t>
            </w:r>
            <w:r w:rsidR="00A16319" w:rsidRPr="00DB2B74">
              <w:rPr>
                <w:rFonts w:asciiTheme="minorHAnsi" w:eastAsia="Arial" w:hAnsiTheme="minorHAnsi" w:cstheme="minorHAnsi"/>
              </w:rPr>
              <w:t xml:space="preserve"> </w:t>
            </w:r>
          </w:p>
        </w:tc>
      </w:tr>
      <w:tr w:rsidR="00A16319" w:rsidRPr="0039736F" w14:paraId="0E8FF219"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5111CC6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32DACA4E" w14:textId="58DA5976" w:rsidR="00A16319" w:rsidRPr="0039736F" w:rsidRDefault="00DB2B74" w:rsidP="001405A9">
            <w:pPr>
              <w:rPr>
                <w:rFonts w:asciiTheme="minorHAnsi" w:eastAsia="Arial" w:hAnsiTheme="minorHAnsi" w:cstheme="minorHAnsi"/>
              </w:rPr>
            </w:pPr>
            <w:r w:rsidRPr="00DB2B74">
              <w:rPr>
                <w:rFonts w:asciiTheme="minorHAnsi" w:eastAsia="Arial" w:hAnsiTheme="minorHAnsi" w:cstheme="minorHAnsi"/>
              </w:rPr>
              <w:t>El cliente puede ser agregado correctamente al sistema o no.</w:t>
            </w:r>
          </w:p>
        </w:tc>
      </w:tr>
      <w:tr w:rsidR="00A16319" w:rsidRPr="0039736F" w14:paraId="247FE292" w14:textId="77777777" w:rsidTr="001405A9">
        <w:trPr>
          <w:trHeight w:val="345"/>
        </w:trPr>
        <w:tc>
          <w:tcPr>
            <w:tcW w:w="9629"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34761C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71701784"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5923C07F"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ES-1.1     </w:t>
            </w:r>
          </w:p>
          <w:p w14:paraId="4B9CB09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493" w:type="dxa"/>
            <w:gridSpan w:val="3"/>
            <w:tcBorders>
              <w:top w:val="nil"/>
              <w:left w:val="single" w:sz="8" w:space="0" w:color="auto"/>
              <w:bottom w:val="single" w:sz="8" w:space="0" w:color="auto"/>
              <w:right w:val="single" w:sz="8" w:space="0" w:color="auto"/>
            </w:tcBorders>
          </w:tcPr>
          <w:p w14:paraId="552F4C46" w14:textId="20130E93"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DESCRIPCIÓN: </w:t>
            </w:r>
            <w:r w:rsidR="00DB2B74" w:rsidRPr="00DB2B74">
              <w:rPr>
                <w:rFonts w:asciiTheme="minorHAnsi" w:eastAsia="Arial" w:hAnsiTheme="minorHAnsi" w:cstheme="minorHAnsi"/>
              </w:rPr>
              <w:t>El dueño del local o técnico agrega un nuevo cliente con todos los datos correctos.</w:t>
            </w:r>
          </w:p>
          <w:p w14:paraId="128DF4D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36F933D1" w14:textId="77777777" w:rsidR="00B21613" w:rsidRPr="00B21613" w:rsidRDefault="00B21613" w:rsidP="00B21613">
            <w:pPr>
              <w:pStyle w:val="Prrafodelista"/>
              <w:numPr>
                <w:ilvl w:val="0"/>
                <w:numId w:val="4"/>
              </w:numPr>
              <w:rPr>
                <w:rFonts w:asciiTheme="minorHAnsi" w:eastAsia="Arial" w:hAnsiTheme="minorHAnsi" w:cstheme="minorHAnsi"/>
                <w:b/>
                <w:bCs/>
              </w:rPr>
            </w:pPr>
            <w:r w:rsidRPr="00B21613">
              <w:rPr>
                <w:rFonts w:asciiTheme="minorHAnsi" w:eastAsia="Arial" w:hAnsiTheme="minorHAnsi" w:cstheme="minorHAnsi"/>
              </w:rPr>
              <w:t>Los datos del cliente son completos y precisos.</w:t>
            </w:r>
            <w:r w:rsidRPr="00B21613">
              <w:rPr>
                <w:rFonts w:asciiTheme="minorHAnsi" w:eastAsia="Arial" w:hAnsiTheme="minorHAnsi" w:cstheme="minorHAnsi"/>
                <w:b/>
                <w:bCs/>
              </w:rPr>
              <w:t xml:space="preserve"> </w:t>
            </w:r>
          </w:p>
          <w:p w14:paraId="19242EC2" w14:textId="6F44A19F"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1C22785C" w14:textId="1A0C0E0B" w:rsidR="00A16319" w:rsidRPr="00B21613" w:rsidRDefault="00B21613" w:rsidP="00B21613">
            <w:pPr>
              <w:numPr>
                <w:ilvl w:val="0"/>
                <w:numId w:val="4"/>
              </w:numPr>
              <w:suppressAutoHyphens w:val="0"/>
              <w:spacing w:before="100" w:beforeAutospacing="1" w:after="100" w:afterAutospacing="1"/>
              <w:rPr>
                <w:lang w:eastAsia="es-EC"/>
              </w:rPr>
            </w:pPr>
            <w:r w:rsidRPr="00B21613">
              <w:rPr>
                <w:lang w:eastAsia="es-EC"/>
              </w:rPr>
              <w:t>El sistema crea un registro de cliente correctamente.</w:t>
            </w:r>
          </w:p>
        </w:tc>
      </w:tr>
      <w:tr w:rsidR="00A16319" w:rsidRPr="0039736F" w14:paraId="13D47AB3"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744328B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ES-1.2     </w:t>
            </w:r>
          </w:p>
          <w:p w14:paraId="4F7D3DB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493" w:type="dxa"/>
            <w:gridSpan w:val="3"/>
            <w:tcBorders>
              <w:top w:val="single" w:sz="8" w:space="0" w:color="auto"/>
              <w:left w:val="single" w:sz="8" w:space="0" w:color="auto"/>
              <w:bottom w:val="single" w:sz="8" w:space="0" w:color="auto"/>
              <w:right w:val="single" w:sz="8" w:space="0" w:color="auto"/>
            </w:tcBorders>
          </w:tcPr>
          <w:p w14:paraId="12B52B23" w14:textId="624A2D05"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DESCRIPCIÓN: </w:t>
            </w:r>
            <w:r w:rsidR="00B21613" w:rsidRPr="00B21613">
              <w:rPr>
                <w:rFonts w:asciiTheme="minorHAnsi" w:eastAsia="Arial" w:hAnsiTheme="minorHAnsi" w:cstheme="minorHAnsi"/>
              </w:rPr>
              <w:t>El dueño del local o técnico agrega un cliente con algunos datos erróneos o incompletos.</w:t>
            </w:r>
          </w:p>
          <w:p w14:paraId="4B44A42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2BB5366D" w14:textId="77777777" w:rsidR="00B21613" w:rsidRPr="00B21613" w:rsidRDefault="00B21613">
            <w:pPr>
              <w:pStyle w:val="Prrafodelista"/>
              <w:numPr>
                <w:ilvl w:val="0"/>
                <w:numId w:val="7"/>
              </w:numPr>
              <w:rPr>
                <w:rFonts w:asciiTheme="minorHAnsi" w:eastAsia="Arial" w:hAnsiTheme="minorHAnsi" w:cstheme="minorHAnsi"/>
                <w:b/>
                <w:bCs/>
              </w:rPr>
            </w:pPr>
            <w:r w:rsidRPr="00B21613">
              <w:rPr>
                <w:rFonts w:asciiTheme="minorHAnsi" w:eastAsia="Arial" w:hAnsiTheme="minorHAnsi" w:cstheme="minorHAnsi"/>
              </w:rPr>
              <w:t>El sistema permite datos incompletos o erróneos.</w:t>
            </w:r>
            <w:r w:rsidRPr="00B21613">
              <w:rPr>
                <w:rFonts w:asciiTheme="minorHAnsi" w:eastAsia="Arial" w:hAnsiTheme="minorHAnsi" w:cstheme="minorHAnsi"/>
                <w:b/>
                <w:bCs/>
              </w:rPr>
              <w:t xml:space="preserve"> </w:t>
            </w:r>
          </w:p>
          <w:p w14:paraId="52015FAF" w14:textId="1F5219D1"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06587A3C" w14:textId="77777777" w:rsidR="00B21613" w:rsidRPr="00B21613" w:rsidRDefault="00B21613">
            <w:pPr>
              <w:pStyle w:val="Prrafodelista"/>
              <w:numPr>
                <w:ilvl w:val="0"/>
                <w:numId w:val="7"/>
              </w:numPr>
              <w:rPr>
                <w:rFonts w:asciiTheme="minorHAnsi" w:eastAsia="Calibri" w:hAnsiTheme="minorHAnsi" w:cstheme="minorHAnsi"/>
              </w:rPr>
            </w:pPr>
            <w:r w:rsidRPr="00B21613">
              <w:rPr>
                <w:rFonts w:asciiTheme="minorHAnsi" w:eastAsia="Calibri" w:hAnsiTheme="minorHAnsi" w:cstheme="minorHAnsi"/>
              </w:rPr>
              <w:t>El sistema alerta al usuario sobre los errores y no guarda el cliente hasta que se corrijan los datos.</w:t>
            </w:r>
          </w:p>
          <w:p w14:paraId="0D4E6710" w14:textId="1850ECDB" w:rsidR="00A16319" w:rsidRPr="00B21613" w:rsidRDefault="00A16319" w:rsidP="00B21613">
            <w:pPr>
              <w:rPr>
                <w:rFonts w:asciiTheme="minorHAnsi" w:hAnsiTheme="minorHAnsi" w:cstheme="minorHAnsi"/>
              </w:rPr>
            </w:pPr>
          </w:p>
        </w:tc>
      </w:tr>
      <w:tr w:rsidR="00A16319" w:rsidRPr="0039736F" w14:paraId="7E369FF4"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5973ED1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ES-1.3</w:t>
            </w:r>
          </w:p>
        </w:tc>
        <w:tc>
          <w:tcPr>
            <w:tcW w:w="8493" w:type="dxa"/>
            <w:gridSpan w:val="3"/>
            <w:tcBorders>
              <w:top w:val="single" w:sz="8" w:space="0" w:color="auto"/>
              <w:left w:val="single" w:sz="8" w:space="0" w:color="auto"/>
              <w:bottom w:val="single" w:sz="8" w:space="0" w:color="auto"/>
              <w:right w:val="single" w:sz="8" w:space="0" w:color="auto"/>
            </w:tcBorders>
          </w:tcPr>
          <w:p w14:paraId="4F5C1AF8" w14:textId="1DB1758A"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DESCRIPCIÓN: </w:t>
            </w:r>
            <w:r w:rsidR="00B21613" w:rsidRPr="00B21613">
              <w:rPr>
                <w:rFonts w:asciiTheme="minorHAnsi" w:eastAsia="Arial" w:hAnsiTheme="minorHAnsi" w:cstheme="minorHAnsi"/>
              </w:rPr>
              <w:t>El dueño del local o técnico decide no ingresar ningún cliente al sistema</w:t>
            </w:r>
          </w:p>
          <w:p w14:paraId="1B83871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4E2410E6" w14:textId="77777777" w:rsidR="00B21613" w:rsidRPr="00B21613" w:rsidRDefault="00B21613">
            <w:pPr>
              <w:pStyle w:val="Prrafodelista"/>
              <w:numPr>
                <w:ilvl w:val="0"/>
                <w:numId w:val="7"/>
              </w:numPr>
              <w:rPr>
                <w:rFonts w:asciiTheme="minorHAnsi" w:eastAsia="Arial" w:hAnsiTheme="minorHAnsi" w:cstheme="minorHAnsi"/>
                <w:b/>
                <w:bCs/>
              </w:rPr>
            </w:pPr>
            <w:r w:rsidRPr="00B21613">
              <w:rPr>
                <w:rFonts w:asciiTheme="minorHAnsi" w:eastAsia="Arial" w:hAnsiTheme="minorHAnsi" w:cstheme="minorHAnsi"/>
              </w:rPr>
              <w:t>No hay clientes nuevos por ingresar.</w:t>
            </w:r>
            <w:r w:rsidRPr="00B21613">
              <w:rPr>
                <w:rFonts w:asciiTheme="minorHAnsi" w:eastAsia="Arial" w:hAnsiTheme="minorHAnsi" w:cstheme="minorHAnsi"/>
                <w:b/>
                <w:bCs/>
              </w:rPr>
              <w:t xml:space="preserve"> </w:t>
            </w:r>
          </w:p>
          <w:p w14:paraId="6F21FFB3" w14:textId="4E7DE0C0"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3D61B2FA" w14:textId="77777777" w:rsidR="00B21613" w:rsidRPr="00B21613" w:rsidRDefault="00B21613">
            <w:pPr>
              <w:pStyle w:val="Prrafodelista"/>
              <w:numPr>
                <w:ilvl w:val="0"/>
                <w:numId w:val="7"/>
              </w:numPr>
              <w:rPr>
                <w:rFonts w:asciiTheme="minorHAnsi" w:eastAsia="Arial" w:hAnsiTheme="minorHAnsi" w:cstheme="minorHAnsi"/>
              </w:rPr>
            </w:pPr>
            <w:r w:rsidRPr="00B21613">
              <w:rPr>
                <w:rFonts w:asciiTheme="minorHAnsi" w:eastAsia="Arial" w:hAnsiTheme="minorHAnsi" w:cstheme="minorHAnsi"/>
              </w:rPr>
              <w:t>No se realiza ningún cambio en la base de datos.</w:t>
            </w:r>
          </w:p>
          <w:p w14:paraId="7B9780D7" w14:textId="77777777" w:rsidR="00A16319" w:rsidRPr="0039736F" w:rsidRDefault="00A16319" w:rsidP="001405A9">
            <w:pPr>
              <w:pStyle w:val="Prrafodelista"/>
              <w:rPr>
                <w:rFonts w:asciiTheme="minorHAnsi" w:eastAsia="Arial" w:hAnsiTheme="minorHAnsi" w:cstheme="minorHAnsi"/>
              </w:rPr>
            </w:pPr>
          </w:p>
        </w:tc>
      </w:tr>
      <w:tr w:rsidR="00A16319" w:rsidRPr="0039736F" w14:paraId="60CBA87D" w14:textId="77777777" w:rsidTr="001405A9">
        <w:trPr>
          <w:trHeight w:val="1050"/>
        </w:trPr>
        <w:tc>
          <w:tcPr>
            <w:tcW w:w="9629" w:type="dxa"/>
            <w:gridSpan w:val="4"/>
            <w:tcBorders>
              <w:top w:val="single" w:sz="8" w:space="0" w:color="auto"/>
              <w:left w:val="single" w:sz="8" w:space="0" w:color="auto"/>
              <w:bottom w:val="single" w:sz="8" w:space="0" w:color="auto"/>
              <w:right w:val="single" w:sz="8" w:space="0" w:color="auto"/>
            </w:tcBorders>
          </w:tcPr>
          <w:p w14:paraId="10A34A8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09336817" w14:textId="0664EBEA" w:rsidR="00B21613" w:rsidRPr="00B21613" w:rsidRDefault="00B21613" w:rsidP="00B21613">
            <w:pPr>
              <w:pStyle w:val="Prrafodelista"/>
              <w:numPr>
                <w:ilvl w:val="0"/>
                <w:numId w:val="4"/>
              </w:numPr>
              <w:rPr>
                <w:rFonts w:asciiTheme="minorHAnsi" w:eastAsia="Arial" w:hAnsiTheme="minorHAnsi" w:cstheme="minorHAnsi"/>
              </w:rPr>
            </w:pPr>
            <w:r w:rsidRPr="00B21613">
              <w:rPr>
                <w:rFonts w:asciiTheme="minorHAnsi" w:eastAsia="Arial" w:hAnsiTheme="minorHAnsi" w:cstheme="minorHAnsi"/>
              </w:rPr>
              <w:t>Errores de digitación o falta de datos de los clientes.</w:t>
            </w:r>
          </w:p>
          <w:p w14:paraId="53362F91" w14:textId="06F233CA" w:rsidR="00A16319" w:rsidRPr="0039736F" w:rsidRDefault="00B21613" w:rsidP="00B21613">
            <w:pPr>
              <w:pStyle w:val="Prrafodelista"/>
              <w:numPr>
                <w:ilvl w:val="0"/>
                <w:numId w:val="4"/>
              </w:numPr>
              <w:rPr>
                <w:rFonts w:asciiTheme="minorHAnsi" w:eastAsia="Arial" w:hAnsiTheme="minorHAnsi" w:cstheme="minorHAnsi"/>
              </w:rPr>
            </w:pPr>
            <w:r>
              <w:rPr>
                <w:rFonts w:asciiTheme="minorHAnsi" w:eastAsia="Arial" w:hAnsiTheme="minorHAnsi" w:cstheme="minorHAnsi"/>
              </w:rPr>
              <w:t>I</w:t>
            </w:r>
            <w:r w:rsidRPr="00B21613">
              <w:rPr>
                <w:rFonts w:asciiTheme="minorHAnsi" w:eastAsia="Arial" w:hAnsiTheme="minorHAnsi" w:cstheme="minorHAnsi"/>
              </w:rPr>
              <w:t>ngresos incorrectos que afecten el servicio al cliente.</w:t>
            </w:r>
          </w:p>
        </w:tc>
      </w:tr>
    </w:tbl>
    <w:p w14:paraId="000BA2F3" w14:textId="77777777" w:rsidR="00A16319" w:rsidRPr="0039736F" w:rsidRDefault="00A16319" w:rsidP="00A16319">
      <w:pPr>
        <w:pStyle w:val="Textoindependiente"/>
        <w:rPr>
          <w:rFonts w:asciiTheme="minorHAnsi" w:hAnsiTheme="minorHAnsi" w:cstheme="minorHAnsi"/>
          <w:i/>
          <w:color w:val="0000FF"/>
          <w:lang w:val="es-EC"/>
        </w:rPr>
      </w:pPr>
    </w:p>
    <w:tbl>
      <w:tblPr>
        <w:tblW w:w="0" w:type="auto"/>
        <w:tblInd w:w="90" w:type="dxa"/>
        <w:tblLook w:val="01E0" w:firstRow="1" w:lastRow="1" w:firstColumn="1" w:lastColumn="1" w:noHBand="0" w:noVBand="0"/>
      </w:tblPr>
      <w:tblGrid>
        <w:gridCol w:w="1134"/>
        <w:gridCol w:w="3707"/>
        <w:gridCol w:w="1544"/>
        <w:gridCol w:w="3143"/>
      </w:tblGrid>
      <w:tr w:rsidR="00A16319" w:rsidRPr="0039736F" w14:paraId="17DF8875" w14:textId="77777777" w:rsidTr="001405A9">
        <w:tc>
          <w:tcPr>
            <w:tcW w:w="4889"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976E81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41B2B3D1"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CU-2</w:t>
            </w:r>
          </w:p>
        </w:tc>
        <w:tc>
          <w:tcPr>
            <w:tcW w:w="4740"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7FA92AE5" w14:textId="4CAF9427"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B21613" w:rsidRPr="00B21613">
              <w:rPr>
                <w:rFonts w:asciiTheme="minorHAnsi" w:eastAsia="Arial" w:hAnsiTheme="minorHAnsi" w:cstheme="minorHAnsi"/>
                <w:color w:val="000000" w:themeColor="text1"/>
              </w:rPr>
              <w:t>Gestionar Técnicos</w:t>
            </w:r>
          </w:p>
        </w:tc>
      </w:tr>
      <w:tr w:rsidR="00A16319" w:rsidRPr="0039736F" w14:paraId="3DB1B0DC" w14:textId="77777777" w:rsidTr="001405A9">
        <w:tc>
          <w:tcPr>
            <w:tcW w:w="6459" w:type="dxa"/>
            <w:gridSpan w:val="3"/>
            <w:tcBorders>
              <w:top w:val="single" w:sz="8" w:space="0" w:color="auto"/>
              <w:left w:val="single" w:sz="8" w:space="0" w:color="auto"/>
              <w:bottom w:val="single" w:sz="8" w:space="0" w:color="auto"/>
              <w:right w:val="single" w:sz="8" w:space="0" w:color="auto"/>
            </w:tcBorders>
          </w:tcPr>
          <w:p w14:paraId="7582AE51" w14:textId="2D411755"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B21613" w:rsidRPr="00B21613">
              <w:rPr>
                <w:rFonts w:asciiTheme="minorHAnsi" w:eastAsia="Arial" w:hAnsiTheme="minorHAnsi" w:cstheme="minorHAnsi"/>
              </w:rPr>
              <w:t>Media</w:t>
            </w:r>
          </w:p>
        </w:tc>
        <w:tc>
          <w:tcPr>
            <w:tcW w:w="3170" w:type="dxa"/>
            <w:tcBorders>
              <w:top w:val="nil"/>
              <w:left w:val="nil"/>
              <w:bottom w:val="single" w:sz="8" w:space="0" w:color="auto"/>
              <w:right w:val="single" w:sz="8" w:space="0" w:color="auto"/>
            </w:tcBorders>
          </w:tcPr>
          <w:p w14:paraId="31665402" w14:textId="7777777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Pr="0039736F">
              <w:rPr>
                <w:rFonts w:asciiTheme="minorHAnsi" w:eastAsia="Arial" w:hAnsiTheme="minorHAnsi" w:cstheme="minorHAnsi"/>
              </w:rPr>
              <w:t>Alto</w:t>
            </w:r>
          </w:p>
        </w:tc>
      </w:tr>
      <w:tr w:rsidR="00A16319" w:rsidRPr="0039736F" w14:paraId="4E742977"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64DAC37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378A448A"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 xml:space="preserve">RF- 2  </w:t>
            </w:r>
            <w:r w:rsidRPr="0039736F">
              <w:rPr>
                <w:rFonts w:asciiTheme="minorHAnsi" w:eastAsia="Arial" w:hAnsiTheme="minorHAnsi" w:cstheme="minorHAnsi"/>
                <w:b/>
                <w:bCs/>
              </w:rPr>
              <w:t xml:space="preserve"> </w:t>
            </w:r>
          </w:p>
        </w:tc>
      </w:tr>
      <w:tr w:rsidR="00A16319" w:rsidRPr="0039736F" w14:paraId="75354D62"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59679112" w14:textId="627F8706"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Pr="0039736F">
              <w:rPr>
                <w:rFonts w:asciiTheme="minorHAnsi" w:eastAsia="Arial" w:hAnsiTheme="minorHAnsi" w:cstheme="minorHAnsi"/>
              </w:rPr>
              <w:t xml:space="preserve">  </w:t>
            </w:r>
            <w:r w:rsidR="00B21613" w:rsidRPr="00B21613">
              <w:rPr>
                <w:rFonts w:asciiTheme="minorHAnsi" w:eastAsia="Arial" w:hAnsiTheme="minorHAnsi" w:cstheme="minorHAnsi"/>
              </w:rPr>
              <w:t>Dueño del Local, Técnico</w:t>
            </w:r>
            <w:r w:rsidRPr="0039736F">
              <w:rPr>
                <w:rFonts w:asciiTheme="minorHAnsi" w:eastAsia="Arial" w:hAnsiTheme="minorHAnsi" w:cstheme="minorHAnsi"/>
              </w:rPr>
              <w:t>.</w:t>
            </w:r>
          </w:p>
        </w:tc>
      </w:tr>
      <w:tr w:rsidR="00A16319" w:rsidRPr="0039736F" w14:paraId="7C98A880"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18E68D6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CASOS DE USO ASOCIADOS: </w:t>
            </w:r>
          </w:p>
          <w:p w14:paraId="5FCAA7EA"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CU-1 </w:t>
            </w:r>
          </w:p>
        </w:tc>
      </w:tr>
      <w:tr w:rsidR="00A16319" w:rsidRPr="0039736F" w14:paraId="5D519332" w14:textId="77777777" w:rsidTr="001405A9">
        <w:trPr>
          <w:trHeight w:val="900"/>
        </w:trPr>
        <w:tc>
          <w:tcPr>
            <w:tcW w:w="9629" w:type="dxa"/>
            <w:gridSpan w:val="4"/>
            <w:tcBorders>
              <w:top w:val="single" w:sz="8" w:space="0" w:color="auto"/>
              <w:left w:val="single" w:sz="8" w:space="0" w:color="auto"/>
              <w:bottom w:val="single" w:sz="8" w:space="0" w:color="auto"/>
              <w:right w:val="single" w:sz="8" w:space="0" w:color="auto"/>
            </w:tcBorders>
          </w:tcPr>
          <w:p w14:paraId="0785374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1CA7681B" w14:textId="227B270F" w:rsidR="00A16319" w:rsidRPr="0039736F" w:rsidRDefault="00B21613" w:rsidP="001405A9">
            <w:pPr>
              <w:rPr>
                <w:rFonts w:asciiTheme="minorHAnsi" w:eastAsia="Arial" w:hAnsiTheme="minorHAnsi" w:cstheme="minorHAnsi"/>
              </w:rPr>
            </w:pPr>
            <w:r w:rsidRPr="00B21613">
              <w:rPr>
                <w:rFonts w:asciiTheme="minorHAnsi" w:eastAsia="Arial" w:hAnsiTheme="minorHAnsi" w:cstheme="minorHAnsi"/>
              </w:rPr>
              <w:t>El dueño del local puede registrar, actualizar o eliminar técnicos que trabajen en el taller, manteniendo actualizada la lista de técnicos disponibles.</w:t>
            </w:r>
          </w:p>
        </w:tc>
      </w:tr>
      <w:tr w:rsidR="00A16319" w:rsidRPr="0039736F" w14:paraId="15515DB7" w14:textId="77777777" w:rsidTr="001405A9">
        <w:trPr>
          <w:trHeight w:val="1020"/>
        </w:trPr>
        <w:tc>
          <w:tcPr>
            <w:tcW w:w="9629" w:type="dxa"/>
            <w:gridSpan w:val="4"/>
            <w:tcBorders>
              <w:top w:val="single" w:sz="8" w:space="0" w:color="auto"/>
              <w:left w:val="single" w:sz="8" w:space="0" w:color="auto"/>
              <w:bottom w:val="single" w:sz="8" w:space="0" w:color="auto"/>
              <w:right w:val="single" w:sz="8" w:space="0" w:color="auto"/>
            </w:tcBorders>
          </w:tcPr>
          <w:p w14:paraId="1D88D8A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lastRenderedPageBreak/>
              <w:t>NOTAS:</w:t>
            </w:r>
          </w:p>
          <w:p w14:paraId="20D7E3F8" w14:textId="006D0C68" w:rsidR="00A16319" w:rsidRPr="00B21613" w:rsidRDefault="00B21613" w:rsidP="001405A9">
            <w:pPr>
              <w:pStyle w:val="Prrafodelista"/>
              <w:numPr>
                <w:ilvl w:val="0"/>
                <w:numId w:val="6"/>
              </w:numPr>
              <w:rPr>
                <w:rFonts w:asciiTheme="minorHAnsi" w:eastAsia="Arial" w:hAnsiTheme="minorHAnsi" w:cstheme="minorHAnsi"/>
              </w:rPr>
            </w:pPr>
            <w:r w:rsidRPr="00B21613">
              <w:rPr>
                <w:rFonts w:asciiTheme="minorHAnsi" w:eastAsia="Arial" w:hAnsiTheme="minorHAnsi" w:cstheme="minorHAnsi"/>
              </w:rPr>
              <w:t>La gestión de técnicos está restringida a los dueños del local o personal autorizado.</w:t>
            </w:r>
          </w:p>
        </w:tc>
      </w:tr>
      <w:tr w:rsidR="00A16319" w:rsidRPr="0039736F" w14:paraId="698A2B43"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6D84E6E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1E9C342B" w14:textId="67BED3AE" w:rsidR="00A16319" w:rsidRPr="00B21613" w:rsidRDefault="00B21613">
            <w:pPr>
              <w:numPr>
                <w:ilvl w:val="0"/>
                <w:numId w:val="120"/>
              </w:numPr>
              <w:rPr>
                <w:rFonts w:asciiTheme="minorHAnsi" w:eastAsia="Arial" w:hAnsiTheme="minorHAnsi" w:cstheme="minorHAnsi"/>
              </w:rPr>
            </w:pPr>
            <w:r w:rsidRPr="00B21613">
              <w:rPr>
                <w:rFonts w:asciiTheme="minorHAnsi" w:eastAsia="Arial" w:hAnsiTheme="minorHAnsi" w:cstheme="minorHAnsi"/>
              </w:rPr>
              <w:t>El técnico es agregado o modificado correctamente en el sistema.</w:t>
            </w:r>
          </w:p>
        </w:tc>
      </w:tr>
      <w:tr w:rsidR="00A16319" w:rsidRPr="0039736F" w14:paraId="5000C4A5" w14:textId="77777777" w:rsidTr="001405A9">
        <w:trPr>
          <w:trHeight w:val="345"/>
        </w:trPr>
        <w:tc>
          <w:tcPr>
            <w:tcW w:w="9629"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AA9AC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2AF32D70"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4884CDA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ES-2.1     </w:t>
            </w:r>
          </w:p>
          <w:p w14:paraId="29D14B3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493" w:type="dxa"/>
            <w:gridSpan w:val="3"/>
            <w:tcBorders>
              <w:top w:val="nil"/>
              <w:left w:val="single" w:sz="8" w:space="0" w:color="auto"/>
              <w:bottom w:val="single" w:sz="8" w:space="0" w:color="auto"/>
              <w:right w:val="single" w:sz="8" w:space="0" w:color="auto"/>
            </w:tcBorders>
          </w:tcPr>
          <w:p w14:paraId="5D405460" w14:textId="6CF930DB"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DESCRIPCIÓN: </w:t>
            </w:r>
            <w:r w:rsidR="00B21613" w:rsidRPr="00B21613">
              <w:rPr>
                <w:rFonts w:asciiTheme="minorHAnsi" w:eastAsia="Arial" w:hAnsiTheme="minorHAnsi" w:cstheme="minorHAnsi"/>
              </w:rPr>
              <w:t>El dueño del local agrega un nuevo técnico con todos los datos correctos.</w:t>
            </w:r>
          </w:p>
          <w:p w14:paraId="07F1D25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02552D38" w14:textId="77777777" w:rsidR="00B21613" w:rsidRPr="00B21613" w:rsidRDefault="00B21613">
            <w:pPr>
              <w:pStyle w:val="Prrafodelista"/>
              <w:numPr>
                <w:ilvl w:val="0"/>
                <w:numId w:val="7"/>
              </w:numPr>
              <w:rPr>
                <w:rFonts w:asciiTheme="minorHAnsi" w:eastAsia="Arial" w:hAnsiTheme="minorHAnsi" w:cstheme="minorHAnsi"/>
                <w:b/>
                <w:bCs/>
              </w:rPr>
            </w:pPr>
            <w:r w:rsidRPr="00B21613">
              <w:rPr>
                <w:rFonts w:asciiTheme="minorHAnsi" w:eastAsia="Arial" w:hAnsiTheme="minorHAnsi" w:cstheme="minorHAnsi"/>
              </w:rPr>
              <w:t>El dueño del local posee los datos completos y correctos del técnico.</w:t>
            </w:r>
            <w:r w:rsidRPr="00B21613">
              <w:rPr>
                <w:rFonts w:asciiTheme="minorHAnsi" w:eastAsia="Arial" w:hAnsiTheme="minorHAnsi" w:cstheme="minorHAnsi"/>
                <w:b/>
                <w:bCs/>
              </w:rPr>
              <w:t xml:space="preserve"> </w:t>
            </w:r>
          </w:p>
          <w:p w14:paraId="24182BDE" w14:textId="6A98C89D"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3F7A5957" w14:textId="77777777" w:rsidR="00B21613" w:rsidRPr="00B21613" w:rsidRDefault="00B21613">
            <w:pPr>
              <w:pStyle w:val="Prrafodelista"/>
              <w:numPr>
                <w:ilvl w:val="0"/>
                <w:numId w:val="7"/>
              </w:numPr>
              <w:rPr>
                <w:rFonts w:asciiTheme="minorHAnsi" w:eastAsia="Arial" w:hAnsiTheme="minorHAnsi" w:cstheme="minorHAnsi"/>
              </w:rPr>
            </w:pPr>
            <w:r w:rsidRPr="00B21613">
              <w:rPr>
                <w:rFonts w:asciiTheme="minorHAnsi" w:eastAsia="Arial" w:hAnsiTheme="minorHAnsi" w:cstheme="minorHAnsi"/>
              </w:rPr>
              <w:t>El sistema crea un registro de técnico correctamente.</w:t>
            </w:r>
          </w:p>
          <w:p w14:paraId="1141F8D1" w14:textId="77777777" w:rsidR="00A16319" w:rsidRPr="0039736F" w:rsidRDefault="00A16319" w:rsidP="001405A9">
            <w:pPr>
              <w:rPr>
                <w:rFonts w:asciiTheme="minorHAnsi" w:hAnsiTheme="minorHAnsi" w:cstheme="minorHAnsi"/>
              </w:rPr>
            </w:pPr>
          </w:p>
        </w:tc>
      </w:tr>
      <w:tr w:rsidR="00A16319" w:rsidRPr="0039736F" w14:paraId="40539D13"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4E22EE6A"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ES-2.2     </w:t>
            </w:r>
          </w:p>
          <w:p w14:paraId="2D21325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493" w:type="dxa"/>
            <w:gridSpan w:val="3"/>
            <w:tcBorders>
              <w:top w:val="single" w:sz="8" w:space="0" w:color="auto"/>
              <w:left w:val="single" w:sz="8" w:space="0" w:color="auto"/>
              <w:bottom w:val="single" w:sz="8" w:space="0" w:color="auto"/>
              <w:right w:val="single" w:sz="8" w:space="0" w:color="auto"/>
            </w:tcBorders>
          </w:tcPr>
          <w:p w14:paraId="6D955200" w14:textId="303B0DA5" w:rsidR="00A16319" w:rsidRPr="0039736F" w:rsidRDefault="00A16319" w:rsidP="001405A9">
            <w:pPr>
              <w:spacing w:line="259" w:lineRule="auto"/>
              <w:rPr>
                <w:rFonts w:asciiTheme="minorHAnsi" w:eastAsia="Arial" w:hAnsiTheme="minorHAnsi" w:cstheme="minorHAnsi"/>
              </w:rPr>
            </w:pPr>
            <w:r w:rsidRPr="0039736F">
              <w:rPr>
                <w:rFonts w:asciiTheme="minorHAnsi" w:eastAsia="Arial" w:hAnsiTheme="minorHAnsi" w:cstheme="minorHAnsi"/>
                <w:b/>
                <w:bCs/>
              </w:rPr>
              <w:t xml:space="preserve">DESCRIPCIÓN: </w:t>
            </w:r>
            <w:r w:rsidR="00B21613" w:rsidRPr="00B21613">
              <w:rPr>
                <w:rFonts w:asciiTheme="minorHAnsi" w:eastAsia="Arial" w:hAnsiTheme="minorHAnsi" w:cstheme="minorHAnsi"/>
              </w:rPr>
              <w:t>El dueño del local actualiza la información de un técnico existente.</w:t>
            </w:r>
          </w:p>
          <w:p w14:paraId="1477C9C1"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492203A9" w14:textId="77777777" w:rsidR="00B21613" w:rsidRPr="00B21613" w:rsidRDefault="00B21613">
            <w:pPr>
              <w:pStyle w:val="Prrafodelista"/>
              <w:numPr>
                <w:ilvl w:val="0"/>
                <w:numId w:val="7"/>
              </w:numPr>
              <w:rPr>
                <w:rFonts w:asciiTheme="minorHAnsi" w:eastAsia="Arial" w:hAnsiTheme="minorHAnsi" w:cstheme="minorHAnsi"/>
                <w:b/>
                <w:bCs/>
              </w:rPr>
            </w:pPr>
            <w:r w:rsidRPr="00B21613">
              <w:rPr>
                <w:rFonts w:asciiTheme="minorHAnsi" w:eastAsia="Arial" w:hAnsiTheme="minorHAnsi" w:cstheme="minorHAnsi"/>
              </w:rPr>
              <w:t>El dueño del local tiene acceso a la información del técnico y desea modificarla.</w:t>
            </w:r>
            <w:r w:rsidRPr="00B21613">
              <w:rPr>
                <w:rFonts w:asciiTheme="minorHAnsi" w:eastAsia="Arial" w:hAnsiTheme="minorHAnsi" w:cstheme="minorHAnsi"/>
                <w:b/>
                <w:bCs/>
              </w:rPr>
              <w:t xml:space="preserve"> </w:t>
            </w:r>
          </w:p>
          <w:p w14:paraId="2353183B" w14:textId="7A2DC66C"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24829324" w14:textId="7AC1DC4F" w:rsidR="00A16319" w:rsidRPr="00B21613" w:rsidRDefault="00B21613">
            <w:pPr>
              <w:pStyle w:val="Prrafodelista"/>
              <w:numPr>
                <w:ilvl w:val="0"/>
                <w:numId w:val="7"/>
              </w:numPr>
              <w:spacing w:before="100" w:beforeAutospacing="1" w:after="100" w:afterAutospacing="1"/>
              <w:rPr>
                <w:lang w:eastAsia="es-EC"/>
              </w:rPr>
            </w:pPr>
            <w:r w:rsidRPr="00B21613">
              <w:rPr>
                <w:lang w:eastAsia="es-EC"/>
              </w:rPr>
              <w:t>El sistema actualiza la base de datos con la nueva información.</w:t>
            </w:r>
          </w:p>
        </w:tc>
      </w:tr>
      <w:tr w:rsidR="00A16319" w:rsidRPr="0039736F" w14:paraId="5F857912"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62BDC94D"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ES-2.3</w:t>
            </w:r>
          </w:p>
        </w:tc>
        <w:tc>
          <w:tcPr>
            <w:tcW w:w="8493" w:type="dxa"/>
            <w:gridSpan w:val="3"/>
            <w:tcBorders>
              <w:top w:val="single" w:sz="8" w:space="0" w:color="auto"/>
              <w:left w:val="single" w:sz="8" w:space="0" w:color="auto"/>
              <w:bottom w:val="single" w:sz="8" w:space="0" w:color="auto"/>
              <w:right w:val="single" w:sz="8" w:space="0" w:color="auto"/>
            </w:tcBorders>
          </w:tcPr>
          <w:p w14:paraId="25E0824A" w14:textId="1BFCFF30"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DESCRIPCIÓN: </w:t>
            </w:r>
            <w:r w:rsidR="00B21613" w:rsidRPr="00B21613">
              <w:rPr>
                <w:rFonts w:asciiTheme="minorHAnsi" w:eastAsia="Arial" w:hAnsiTheme="minorHAnsi" w:cstheme="minorHAnsi"/>
              </w:rPr>
              <w:t>El dueño del local decide eliminar un técnico del sistema.</w:t>
            </w:r>
          </w:p>
          <w:p w14:paraId="30F3194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3A2CD7E3" w14:textId="77777777" w:rsidR="00B21613" w:rsidRPr="00B21613" w:rsidRDefault="00B21613">
            <w:pPr>
              <w:pStyle w:val="Prrafodelista"/>
              <w:numPr>
                <w:ilvl w:val="0"/>
                <w:numId w:val="7"/>
              </w:numPr>
              <w:rPr>
                <w:rFonts w:asciiTheme="minorHAnsi" w:eastAsia="Arial" w:hAnsiTheme="minorHAnsi" w:cstheme="minorHAnsi"/>
                <w:b/>
                <w:bCs/>
              </w:rPr>
            </w:pPr>
            <w:r w:rsidRPr="00B21613">
              <w:rPr>
                <w:rFonts w:asciiTheme="minorHAnsi" w:eastAsia="Arial" w:hAnsiTheme="minorHAnsi" w:cstheme="minorHAnsi"/>
              </w:rPr>
              <w:t>El técnico ya no trabajará en el local.</w:t>
            </w:r>
            <w:r w:rsidRPr="00B21613">
              <w:rPr>
                <w:rFonts w:asciiTheme="minorHAnsi" w:eastAsia="Arial" w:hAnsiTheme="minorHAnsi" w:cstheme="minorHAnsi"/>
                <w:b/>
                <w:bCs/>
              </w:rPr>
              <w:t xml:space="preserve"> </w:t>
            </w:r>
          </w:p>
          <w:p w14:paraId="6A3C4C9A" w14:textId="10236D82"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704699C1" w14:textId="27A05D5A" w:rsidR="00A16319" w:rsidRPr="00B21613" w:rsidRDefault="00B21613">
            <w:pPr>
              <w:pStyle w:val="Prrafodelista"/>
              <w:numPr>
                <w:ilvl w:val="0"/>
                <w:numId w:val="7"/>
              </w:numPr>
              <w:spacing w:before="100" w:beforeAutospacing="1" w:after="100" w:afterAutospacing="1"/>
              <w:rPr>
                <w:lang w:eastAsia="es-EC"/>
              </w:rPr>
            </w:pPr>
            <w:r w:rsidRPr="00B21613">
              <w:rPr>
                <w:lang w:eastAsia="es-EC"/>
              </w:rPr>
              <w:t>El sistema elimina al técnico del registro.</w:t>
            </w:r>
          </w:p>
        </w:tc>
      </w:tr>
      <w:tr w:rsidR="00A16319" w:rsidRPr="0039736F" w14:paraId="682A3E70" w14:textId="77777777" w:rsidTr="001405A9">
        <w:trPr>
          <w:trHeight w:val="1050"/>
        </w:trPr>
        <w:tc>
          <w:tcPr>
            <w:tcW w:w="9629" w:type="dxa"/>
            <w:gridSpan w:val="4"/>
            <w:tcBorders>
              <w:top w:val="single" w:sz="8" w:space="0" w:color="auto"/>
              <w:left w:val="single" w:sz="8" w:space="0" w:color="auto"/>
              <w:bottom w:val="single" w:sz="8" w:space="0" w:color="auto"/>
              <w:right w:val="single" w:sz="8" w:space="0" w:color="auto"/>
            </w:tcBorders>
          </w:tcPr>
          <w:p w14:paraId="1E82A06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48257265" w14:textId="76C2C6F4" w:rsidR="00B21613" w:rsidRPr="00B21613" w:rsidRDefault="00B21613" w:rsidP="00B21613">
            <w:pPr>
              <w:pStyle w:val="Prrafodelista"/>
              <w:numPr>
                <w:ilvl w:val="0"/>
                <w:numId w:val="4"/>
              </w:numPr>
              <w:rPr>
                <w:rFonts w:asciiTheme="minorHAnsi" w:eastAsia="Arial" w:hAnsiTheme="minorHAnsi" w:cstheme="minorHAnsi"/>
              </w:rPr>
            </w:pPr>
            <w:r w:rsidRPr="00B21613">
              <w:rPr>
                <w:rFonts w:asciiTheme="minorHAnsi" w:eastAsia="Arial" w:hAnsiTheme="minorHAnsi" w:cstheme="minorHAnsi"/>
              </w:rPr>
              <w:t>Error en la eliminación de técnicos activos que aún están trabajando.</w:t>
            </w:r>
          </w:p>
          <w:p w14:paraId="660EFDC4" w14:textId="7AEC2F9D" w:rsidR="00A16319" w:rsidRPr="0039736F" w:rsidRDefault="00B21613" w:rsidP="00B21613">
            <w:pPr>
              <w:pStyle w:val="Prrafodelista"/>
              <w:numPr>
                <w:ilvl w:val="0"/>
                <w:numId w:val="4"/>
              </w:numPr>
              <w:rPr>
                <w:rFonts w:asciiTheme="minorHAnsi" w:eastAsia="Arial" w:hAnsiTheme="minorHAnsi" w:cstheme="minorHAnsi"/>
              </w:rPr>
            </w:pPr>
            <w:r>
              <w:rPr>
                <w:rFonts w:asciiTheme="minorHAnsi" w:eastAsia="Arial" w:hAnsiTheme="minorHAnsi" w:cstheme="minorHAnsi"/>
              </w:rPr>
              <w:t>I</w:t>
            </w:r>
            <w:r w:rsidRPr="00B21613">
              <w:rPr>
                <w:rFonts w:asciiTheme="minorHAnsi" w:eastAsia="Arial" w:hAnsiTheme="minorHAnsi" w:cstheme="minorHAnsi"/>
              </w:rPr>
              <w:t>ngresos erróneos de información de técnicos.</w:t>
            </w:r>
          </w:p>
        </w:tc>
      </w:tr>
    </w:tbl>
    <w:p w14:paraId="37AA40A7" w14:textId="77777777" w:rsidR="00A16319" w:rsidRPr="0039736F" w:rsidRDefault="00A16319" w:rsidP="00A16319">
      <w:pPr>
        <w:pStyle w:val="Textoindependiente"/>
        <w:rPr>
          <w:rFonts w:asciiTheme="minorHAnsi" w:hAnsiTheme="minorHAnsi" w:cstheme="minorHAnsi"/>
          <w:i/>
          <w:color w:val="0000FF"/>
          <w:lang w:val="es-EC"/>
        </w:rPr>
      </w:pPr>
    </w:p>
    <w:tbl>
      <w:tblPr>
        <w:tblW w:w="0" w:type="auto"/>
        <w:tblInd w:w="90" w:type="dxa"/>
        <w:tblLook w:val="01E0" w:firstRow="1" w:lastRow="1" w:firstColumn="1" w:lastColumn="1" w:noHBand="0" w:noVBand="0"/>
      </w:tblPr>
      <w:tblGrid>
        <w:gridCol w:w="1134"/>
        <w:gridCol w:w="3705"/>
        <w:gridCol w:w="1545"/>
        <w:gridCol w:w="3144"/>
      </w:tblGrid>
      <w:tr w:rsidR="00A16319" w:rsidRPr="0039736F" w14:paraId="5B3C9ABA" w14:textId="77777777" w:rsidTr="001405A9">
        <w:tc>
          <w:tcPr>
            <w:tcW w:w="4889"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97F2B1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3EA43AAA"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CU- 3</w:t>
            </w:r>
          </w:p>
        </w:tc>
        <w:tc>
          <w:tcPr>
            <w:tcW w:w="4740"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3D6B5F87" w14:textId="5959B79A"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B21613" w:rsidRPr="00B21613">
              <w:rPr>
                <w:rFonts w:asciiTheme="minorHAnsi" w:eastAsia="Arial" w:hAnsiTheme="minorHAnsi" w:cstheme="minorHAnsi"/>
                <w:color w:val="000000" w:themeColor="text1"/>
              </w:rPr>
              <w:t>Gestionar Reparaciones</w:t>
            </w:r>
          </w:p>
        </w:tc>
      </w:tr>
      <w:tr w:rsidR="00A16319" w:rsidRPr="0039736F" w14:paraId="399EAAB8" w14:textId="77777777" w:rsidTr="001405A9">
        <w:tc>
          <w:tcPr>
            <w:tcW w:w="6459" w:type="dxa"/>
            <w:gridSpan w:val="3"/>
            <w:tcBorders>
              <w:top w:val="single" w:sz="8" w:space="0" w:color="auto"/>
              <w:left w:val="single" w:sz="8" w:space="0" w:color="auto"/>
              <w:bottom w:val="single" w:sz="8" w:space="0" w:color="auto"/>
              <w:right w:val="single" w:sz="8" w:space="0" w:color="auto"/>
            </w:tcBorders>
          </w:tcPr>
          <w:p w14:paraId="3F08C5DC" w14:textId="3EDEAE0D"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B21613">
              <w:rPr>
                <w:rFonts w:asciiTheme="minorHAnsi" w:eastAsia="Arial" w:hAnsiTheme="minorHAnsi" w:cstheme="minorHAnsi"/>
              </w:rPr>
              <w:t>Alta</w:t>
            </w:r>
          </w:p>
        </w:tc>
        <w:tc>
          <w:tcPr>
            <w:tcW w:w="3170" w:type="dxa"/>
            <w:tcBorders>
              <w:top w:val="nil"/>
              <w:left w:val="nil"/>
              <w:bottom w:val="single" w:sz="8" w:space="0" w:color="auto"/>
              <w:right w:val="single" w:sz="8" w:space="0" w:color="auto"/>
            </w:tcBorders>
          </w:tcPr>
          <w:p w14:paraId="4E9B5F2A" w14:textId="7777777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Pr="0039736F">
              <w:rPr>
                <w:rFonts w:asciiTheme="minorHAnsi" w:eastAsia="Arial" w:hAnsiTheme="minorHAnsi" w:cstheme="minorHAnsi"/>
              </w:rPr>
              <w:t>Alto</w:t>
            </w:r>
          </w:p>
        </w:tc>
      </w:tr>
      <w:tr w:rsidR="00A16319" w:rsidRPr="0039736F" w14:paraId="15A40330"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1708343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30C877AD"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RF- 3</w:t>
            </w:r>
          </w:p>
        </w:tc>
      </w:tr>
      <w:tr w:rsidR="00A16319" w:rsidRPr="0039736F" w14:paraId="38A915E0"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501B0C06" w14:textId="7127464D"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Pr="0039736F">
              <w:rPr>
                <w:rFonts w:asciiTheme="minorHAnsi" w:eastAsia="Arial" w:hAnsiTheme="minorHAnsi" w:cstheme="minorHAnsi"/>
              </w:rPr>
              <w:t xml:space="preserve">  </w:t>
            </w:r>
            <w:r w:rsidR="00B21613" w:rsidRPr="00B21613">
              <w:rPr>
                <w:rFonts w:asciiTheme="minorHAnsi" w:eastAsia="Arial" w:hAnsiTheme="minorHAnsi" w:cstheme="minorHAnsi"/>
              </w:rPr>
              <w:t>Dueño del Local, Técnico</w:t>
            </w:r>
            <w:r w:rsidRPr="0039736F">
              <w:rPr>
                <w:rFonts w:asciiTheme="minorHAnsi" w:eastAsia="Arial" w:hAnsiTheme="minorHAnsi" w:cstheme="minorHAnsi"/>
              </w:rPr>
              <w:t>.</w:t>
            </w:r>
          </w:p>
        </w:tc>
      </w:tr>
      <w:tr w:rsidR="00A16319" w:rsidRPr="0039736F" w14:paraId="550BFF12"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49B9081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CASOS DE USO ASOCIADOS: </w:t>
            </w:r>
          </w:p>
          <w:p w14:paraId="5A7852C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CU-1</w:t>
            </w:r>
          </w:p>
        </w:tc>
      </w:tr>
      <w:tr w:rsidR="00A16319" w:rsidRPr="0039736F" w14:paraId="390E4812" w14:textId="77777777" w:rsidTr="001405A9">
        <w:trPr>
          <w:trHeight w:val="900"/>
        </w:trPr>
        <w:tc>
          <w:tcPr>
            <w:tcW w:w="9629" w:type="dxa"/>
            <w:gridSpan w:val="4"/>
            <w:tcBorders>
              <w:top w:val="single" w:sz="8" w:space="0" w:color="auto"/>
              <w:left w:val="single" w:sz="8" w:space="0" w:color="auto"/>
              <w:bottom w:val="single" w:sz="8" w:space="0" w:color="auto"/>
              <w:right w:val="single" w:sz="8" w:space="0" w:color="auto"/>
            </w:tcBorders>
          </w:tcPr>
          <w:p w14:paraId="4845358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2223234F" w14:textId="2BB4D58B" w:rsidR="00A16319" w:rsidRPr="0039736F" w:rsidRDefault="004A5101" w:rsidP="001405A9">
            <w:pPr>
              <w:rPr>
                <w:rFonts w:asciiTheme="minorHAnsi" w:eastAsia="Arial" w:hAnsiTheme="minorHAnsi" w:cstheme="minorHAnsi"/>
              </w:rPr>
            </w:pPr>
            <w:r w:rsidRPr="004A5101">
              <w:rPr>
                <w:rFonts w:asciiTheme="minorHAnsi" w:eastAsia="Arial" w:hAnsiTheme="minorHAnsi" w:cstheme="minorHAnsi"/>
              </w:rPr>
              <w:t>El dueño del local o técnico puede gestionar las reparaciones de los dispositivos ingresados en el sistema, incluyendo el registro, actualización y seguimiento de cada reparación.</w:t>
            </w:r>
          </w:p>
        </w:tc>
      </w:tr>
      <w:tr w:rsidR="00A16319" w:rsidRPr="0039736F" w14:paraId="5407CCF2" w14:textId="77777777" w:rsidTr="001405A9">
        <w:trPr>
          <w:trHeight w:val="1020"/>
        </w:trPr>
        <w:tc>
          <w:tcPr>
            <w:tcW w:w="9629" w:type="dxa"/>
            <w:gridSpan w:val="4"/>
            <w:tcBorders>
              <w:top w:val="single" w:sz="8" w:space="0" w:color="auto"/>
              <w:left w:val="single" w:sz="8" w:space="0" w:color="auto"/>
              <w:bottom w:val="single" w:sz="8" w:space="0" w:color="auto"/>
              <w:right w:val="single" w:sz="8" w:space="0" w:color="auto"/>
            </w:tcBorders>
          </w:tcPr>
          <w:p w14:paraId="73EFA11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002BBA52" w14:textId="3AB580D5" w:rsidR="004A5101" w:rsidRPr="004A5101" w:rsidRDefault="004A5101">
            <w:pPr>
              <w:pStyle w:val="Prrafodelista"/>
              <w:numPr>
                <w:ilvl w:val="0"/>
                <w:numId w:val="7"/>
              </w:numPr>
              <w:rPr>
                <w:rFonts w:asciiTheme="minorHAnsi" w:eastAsia="Arial" w:hAnsiTheme="minorHAnsi" w:cstheme="minorHAnsi"/>
              </w:rPr>
            </w:pPr>
            <w:r w:rsidRPr="004A5101">
              <w:rPr>
                <w:rFonts w:asciiTheme="minorHAnsi" w:eastAsia="Arial" w:hAnsiTheme="minorHAnsi" w:cstheme="minorHAnsi"/>
              </w:rPr>
              <w:t>Las reparaciones pueden ser asignadas a un técnico según la disponibilidad.</w:t>
            </w:r>
          </w:p>
          <w:p w14:paraId="4720E541" w14:textId="4C63F897" w:rsidR="00A16319" w:rsidRPr="004A5101" w:rsidRDefault="004A5101">
            <w:pPr>
              <w:pStyle w:val="Prrafodelista"/>
              <w:numPr>
                <w:ilvl w:val="0"/>
                <w:numId w:val="7"/>
              </w:numPr>
              <w:rPr>
                <w:rFonts w:asciiTheme="minorHAnsi" w:eastAsia="Arial" w:hAnsiTheme="minorHAnsi" w:cstheme="minorHAnsi"/>
              </w:rPr>
            </w:pPr>
            <w:r w:rsidRPr="004A5101">
              <w:rPr>
                <w:rFonts w:asciiTheme="minorHAnsi" w:eastAsia="Arial" w:hAnsiTheme="minorHAnsi" w:cstheme="minorHAnsi"/>
              </w:rPr>
              <w:t xml:space="preserve">El dueño del local tiene acceso completo a la gestión de reparaciones. </w:t>
            </w:r>
          </w:p>
        </w:tc>
      </w:tr>
      <w:tr w:rsidR="00A16319" w:rsidRPr="0039736F" w14:paraId="7C6D9207"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4A4E540D"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lastRenderedPageBreak/>
              <w:t xml:space="preserve">CRITERIOS DE ACEPTACIÓN: </w:t>
            </w:r>
          </w:p>
          <w:p w14:paraId="39FB6564" w14:textId="57F56F4B" w:rsidR="00A16319" w:rsidRPr="004A5101" w:rsidRDefault="004A5101">
            <w:pPr>
              <w:numPr>
                <w:ilvl w:val="0"/>
                <w:numId w:val="121"/>
              </w:numPr>
              <w:rPr>
                <w:rFonts w:asciiTheme="minorHAnsi" w:eastAsia="Arial" w:hAnsiTheme="minorHAnsi" w:cstheme="minorHAnsi"/>
              </w:rPr>
            </w:pPr>
            <w:r w:rsidRPr="004A5101">
              <w:rPr>
                <w:rFonts w:asciiTheme="minorHAnsi" w:eastAsia="Arial" w:hAnsiTheme="minorHAnsi" w:cstheme="minorHAnsi"/>
              </w:rPr>
              <w:t>La reparación es registrada correctamente en el sistema.</w:t>
            </w:r>
          </w:p>
        </w:tc>
      </w:tr>
      <w:tr w:rsidR="00A16319" w:rsidRPr="0039736F" w14:paraId="0A9566DC" w14:textId="77777777" w:rsidTr="001405A9">
        <w:trPr>
          <w:trHeight w:val="345"/>
        </w:trPr>
        <w:tc>
          <w:tcPr>
            <w:tcW w:w="9629"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2881B8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1F25F90C"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2097C4B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ES-3.1     </w:t>
            </w:r>
          </w:p>
          <w:p w14:paraId="79625C3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493" w:type="dxa"/>
            <w:gridSpan w:val="3"/>
            <w:tcBorders>
              <w:top w:val="nil"/>
              <w:left w:val="single" w:sz="8" w:space="0" w:color="auto"/>
              <w:bottom w:val="single" w:sz="8" w:space="0" w:color="auto"/>
              <w:right w:val="single" w:sz="8" w:space="0" w:color="auto"/>
            </w:tcBorders>
          </w:tcPr>
          <w:p w14:paraId="4D77E173" w14:textId="172C9FE2"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DESCRIPCIÓN: </w:t>
            </w:r>
            <w:r w:rsidR="004A5101" w:rsidRPr="004A5101">
              <w:rPr>
                <w:rFonts w:asciiTheme="minorHAnsi" w:eastAsia="Arial" w:hAnsiTheme="minorHAnsi" w:cstheme="minorHAnsi"/>
              </w:rPr>
              <w:t>El dueño del local o técnico registra correctamente la reparación de un dispositivo.</w:t>
            </w:r>
          </w:p>
          <w:p w14:paraId="0B10D93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3AA67F83" w14:textId="77777777" w:rsidR="004A5101" w:rsidRPr="004A5101" w:rsidRDefault="004A5101">
            <w:pPr>
              <w:pStyle w:val="Prrafodelista"/>
              <w:numPr>
                <w:ilvl w:val="0"/>
                <w:numId w:val="122"/>
              </w:numPr>
              <w:rPr>
                <w:rFonts w:asciiTheme="minorHAnsi" w:eastAsia="Arial" w:hAnsiTheme="minorHAnsi" w:cstheme="minorHAnsi"/>
                <w:b/>
                <w:bCs/>
              </w:rPr>
            </w:pPr>
            <w:r w:rsidRPr="004A5101">
              <w:rPr>
                <w:rFonts w:asciiTheme="minorHAnsi" w:eastAsia="Arial" w:hAnsiTheme="minorHAnsi" w:cstheme="minorHAnsi"/>
              </w:rPr>
              <w:t>El cliente ha traído el dispositivo para reparar.</w:t>
            </w:r>
            <w:r w:rsidRPr="004A5101">
              <w:rPr>
                <w:rFonts w:asciiTheme="minorHAnsi" w:eastAsia="Arial" w:hAnsiTheme="minorHAnsi" w:cstheme="minorHAnsi"/>
                <w:b/>
                <w:bCs/>
              </w:rPr>
              <w:t xml:space="preserve"> </w:t>
            </w:r>
          </w:p>
          <w:p w14:paraId="139EF74F" w14:textId="17EEAE6E"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1D845998" w14:textId="77777777" w:rsidR="004A5101" w:rsidRPr="004A5101" w:rsidRDefault="004A5101">
            <w:pPr>
              <w:pStyle w:val="Prrafodelista"/>
              <w:numPr>
                <w:ilvl w:val="0"/>
                <w:numId w:val="122"/>
              </w:numPr>
              <w:rPr>
                <w:rFonts w:asciiTheme="minorHAnsi" w:eastAsia="Arial" w:hAnsiTheme="minorHAnsi" w:cstheme="minorHAnsi"/>
              </w:rPr>
            </w:pPr>
            <w:r w:rsidRPr="004A5101">
              <w:rPr>
                <w:rFonts w:asciiTheme="minorHAnsi" w:eastAsia="Arial" w:hAnsiTheme="minorHAnsi" w:cstheme="minorHAnsi"/>
              </w:rPr>
              <w:t>El sistema registra la reparación y la asigna al técnico correspondiente.</w:t>
            </w:r>
          </w:p>
          <w:p w14:paraId="27D7DC2A" w14:textId="77777777" w:rsidR="00A16319" w:rsidRPr="0039736F" w:rsidRDefault="00A16319" w:rsidP="001405A9">
            <w:pPr>
              <w:rPr>
                <w:rFonts w:asciiTheme="minorHAnsi" w:hAnsiTheme="minorHAnsi" w:cstheme="minorHAnsi"/>
              </w:rPr>
            </w:pPr>
          </w:p>
        </w:tc>
      </w:tr>
      <w:tr w:rsidR="00A16319" w:rsidRPr="0039736F" w14:paraId="23F06E1F"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0ED0074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ES-3.2     </w:t>
            </w:r>
          </w:p>
          <w:p w14:paraId="5DB3A79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493" w:type="dxa"/>
            <w:gridSpan w:val="3"/>
            <w:tcBorders>
              <w:top w:val="single" w:sz="8" w:space="0" w:color="auto"/>
              <w:left w:val="single" w:sz="8" w:space="0" w:color="auto"/>
              <w:bottom w:val="single" w:sz="8" w:space="0" w:color="auto"/>
              <w:right w:val="single" w:sz="8" w:space="0" w:color="auto"/>
            </w:tcBorders>
          </w:tcPr>
          <w:p w14:paraId="50318800" w14:textId="67DE4D14" w:rsidR="00A16319" w:rsidRPr="0039736F" w:rsidRDefault="00A16319" w:rsidP="001405A9">
            <w:pPr>
              <w:spacing w:line="259" w:lineRule="auto"/>
              <w:rPr>
                <w:rFonts w:asciiTheme="minorHAnsi" w:eastAsia="Arial" w:hAnsiTheme="minorHAnsi" w:cstheme="minorHAnsi"/>
              </w:rPr>
            </w:pPr>
            <w:r w:rsidRPr="0039736F">
              <w:rPr>
                <w:rFonts w:asciiTheme="minorHAnsi" w:eastAsia="Arial" w:hAnsiTheme="minorHAnsi" w:cstheme="minorHAnsi"/>
                <w:b/>
                <w:bCs/>
              </w:rPr>
              <w:t xml:space="preserve">DESCRIPCIÓN: </w:t>
            </w:r>
            <w:r w:rsidR="004A5101" w:rsidRPr="004A5101">
              <w:rPr>
                <w:rFonts w:asciiTheme="minorHAnsi" w:eastAsia="Arial" w:hAnsiTheme="minorHAnsi" w:cstheme="minorHAnsi"/>
              </w:rPr>
              <w:t>El dueño del local o técnico actualiza el estado de una reparación.</w:t>
            </w:r>
          </w:p>
          <w:p w14:paraId="173B45AA"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34AB5FC4" w14:textId="77777777" w:rsidR="004A5101" w:rsidRPr="004A5101" w:rsidRDefault="004A5101">
            <w:pPr>
              <w:pStyle w:val="Prrafodelista"/>
              <w:numPr>
                <w:ilvl w:val="0"/>
                <w:numId w:val="122"/>
              </w:numPr>
              <w:rPr>
                <w:rFonts w:asciiTheme="minorHAnsi" w:eastAsia="Arial" w:hAnsiTheme="minorHAnsi" w:cstheme="minorHAnsi"/>
                <w:b/>
                <w:bCs/>
              </w:rPr>
            </w:pPr>
            <w:r w:rsidRPr="004A5101">
              <w:rPr>
                <w:rFonts w:asciiTheme="minorHAnsi" w:eastAsia="Arial" w:hAnsiTheme="minorHAnsi" w:cstheme="minorHAnsi"/>
              </w:rPr>
              <w:t>El técnico ha realizado avances en la reparación.</w:t>
            </w:r>
            <w:r w:rsidRPr="004A5101">
              <w:rPr>
                <w:rFonts w:asciiTheme="minorHAnsi" w:eastAsia="Arial" w:hAnsiTheme="minorHAnsi" w:cstheme="minorHAnsi"/>
                <w:b/>
                <w:bCs/>
              </w:rPr>
              <w:t xml:space="preserve"> </w:t>
            </w:r>
          </w:p>
          <w:p w14:paraId="1D67121C" w14:textId="26EB871E"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75CAA8D6" w14:textId="77777777" w:rsidR="004A5101" w:rsidRPr="004A5101" w:rsidRDefault="004A5101" w:rsidP="004A5101">
            <w:pPr>
              <w:pStyle w:val="Prrafodelista"/>
              <w:numPr>
                <w:ilvl w:val="0"/>
                <w:numId w:val="6"/>
              </w:numPr>
              <w:rPr>
                <w:rFonts w:asciiTheme="minorHAnsi" w:eastAsia="Arial" w:hAnsiTheme="minorHAnsi" w:cstheme="minorHAnsi"/>
              </w:rPr>
            </w:pPr>
            <w:r w:rsidRPr="004A5101">
              <w:rPr>
                <w:rFonts w:asciiTheme="minorHAnsi" w:eastAsia="Arial" w:hAnsiTheme="minorHAnsi" w:cstheme="minorHAnsi"/>
              </w:rPr>
              <w:t>El sistema actualiza el estado de la reparación y notifica al cliente.</w:t>
            </w:r>
          </w:p>
          <w:p w14:paraId="27132147" w14:textId="77777777" w:rsidR="00A16319" w:rsidRPr="0039736F" w:rsidRDefault="00A16319" w:rsidP="001405A9">
            <w:pPr>
              <w:rPr>
                <w:rFonts w:asciiTheme="minorHAnsi" w:eastAsia="Arial" w:hAnsiTheme="minorHAnsi" w:cstheme="minorHAnsi"/>
                <w:b/>
                <w:bCs/>
              </w:rPr>
            </w:pPr>
          </w:p>
        </w:tc>
      </w:tr>
      <w:tr w:rsidR="00A16319" w:rsidRPr="0039736F" w14:paraId="4BFAD62A"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59BD601F"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ES-3.3</w:t>
            </w:r>
          </w:p>
        </w:tc>
        <w:tc>
          <w:tcPr>
            <w:tcW w:w="8493" w:type="dxa"/>
            <w:gridSpan w:val="3"/>
            <w:tcBorders>
              <w:top w:val="single" w:sz="8" w:space="0" w:color="auto"/>
              <w:left w:val="single" w:sz="8" w:space="0" w:color="auto"/>
              <w:bottom w:val="single" w:sz="8" w:space="0" w:color="auto"/>
              <w:right w:val="single" w:sz="8" w:space="0" w:color="auto"/>
            </w:tcBorders>
          </w:tcPr>
          <w:p w14:paraId="511D5C54" w14:textId="29719A79"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DESCRIPCIÓN: </w:t>
            </w:r>
            <w:r w:rsidR="004A5101" w:rsidRPr="004A5101">
              <w:rPr>
                <w:rFonts w:asciiTheme="minorHAnsi" w:eastAsia="Arial" w:hAnsiTheme="minorHAnsi" w:cstheme="minorHAnsi"/>
              </w:rPr>
              <w:t>El dueño del local o técnico no puede realizar la reparación debido a falta de repuestos o tiempo.</w:t>
            </w:r>
          </w:p>
          <w:p w14:paraId="6E6BDEE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15A62A47" w14:textId="77777777" w:rsidR="004A5101" w:rsidRPr="004A5101" w:rsidRDefault="004A5101">
            <w:pPr>
              <w:pStyle w:val="Prrafodelista"/>
              <w:numPr>
                <w:ilvl w:val="0"/>
                <w:numId w:val="122"/>
              </w:numPr>
              <w:rPr>
                <w:rFonts w:asciiTheme="minorHAnsi" w:eastAsia="Arial" w:hAnsiTheme="minorHAnsi" w:cstheme="minorHAnsi"/>
                <w:b/>
                <w:bCs/>
              </w:rPr>
            </w:pPr>
            <w:r w:rsidRPr="004A5101">
              <w:rPr>
                <w:rFonts w:asciiTheme="minorHAnsi" w:eastAsia="Arial" w:hAnsiTheme="minorHAnsi" w:cstheme="minorHAnsi"/>
              </w:rPr>
              <w:t>El sistema indica que no se puede proceder con la reparación hasta solucionar el problema.</w:t>
            </w:r>
            <w:r w:rsidRPr="004A5101">
              <w:rPr>
                <w:rFonts w:asciiTheme="minorHAnsi" w:eastAsia="Arial" w:hAnsiTheme="minorHAnsi" w:cstheme="minorHAnsi"/>
                <w:b/>
                <w:bCs/>
              </w:rPr>
              <w:t xml:space="preserve"> </w:t>
            </w:r>
          </w:p>
          <w:p w14:paraId="15934846" w14:textId="19D4D96F"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4B7E6BD0" w14:textId="75D612E3" w:rsidR="00A16319" w:rsidRPr="004A5101" w:rsidRDefault="004A5101" w:rsidP="004A5101">
            <w:pPr>
              <w:numPr>
                <w:ilvl w:val="0"/>
                <w:numId w:val="5"/>
              </w:numPr>
              <w:suppressAutoHyphens w:val="0"/>
              <w:spacing w:before="100" w:beforeAutospacing="1" w:after="100" w:afterAutospacing="1"/>
              <w:rPr>
                <w:lang w:eastAsia="es-EC"/>
              </w:rPr>
            </w:pPr>
            <w:r w:rsidRPr="004A5101">
              <w:rPr>
                <w:lang w:eastAsia="es-EC"/>
              </w:rPr>
              <w:t>El sistema genera una alerta para la gestión de repuestos.</w:t>
            </w:r>
          </w:p>
        </w:tc>
      </w:tr>
      <w:tr w:rsidR="00A16319" w:rsidRPr="0039736F" w14:paraId="76C5A328" w14:textId="77777777" w:rsidTr="001405A9">
        <w:trPr>
          <w:trHeight w:val="1050"/>
        </w:trPr>
        <w:tc>
          <w:tcPr>
            <w:tcW w:w="9629" w:type="dxa"/>
            <w:gridSpan w:val="4"/>
            <w:tcBorders>
              <w:top w:val="single" w:sz="8" w:space="0" w:color="auto"/>
              <w:left w:val="single" w:sz="8" w:space="0" w:color="auto"/>
              <w:bottom w:val="single" w:sz="8" w:space="0" w:color="auto"/>
              <w:right w:val="single" w:sz="8" w:space="0" w:color="auto"/>
            </w:tcBorders>
          </w:tcPr>
          <w:p w14:paraId="70F6EDA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670BCD94" w14:textId="25946458" w:rsidR="004A5101" w:rsidRPr="004A5101" w:rsidRDefault="004A5101" w:rsidP="004A5101">
            <w:pPr>
              <w:pStyle w:val="Prrafodelista"/>
              <w:numPr>
                <w:ilvl w:val="0"/>
                <w:numId w:val="4"/>
              </w:numPr>
              <w:rPr>
                <w:rFonts w:asciiTheme="minorHAnsi" w:eastAsia="Arial" w:hAnsiTheme="minorHAnsi" w:cstheme="minorHAnsi"/>
              </w:rPr>
            </w:pPr>
            <w:r w:rsidRPr="004A5101">
              <w:rPr>
                <w:rFonts w:asciiTheme="minorHAnsi" w:eastAsia="Arial" w:hAnsiTheme="minorHAnsi" w:cstheme="minorHAnsi"/>
              </w:rPr>
              <w:t>Falta de repuestos necesarios para la reparación.</w:t>
            </w:r>
          </w:p>
          <w:p w14:paraId="4C085585" w14:textId="51AE9D9E" w:rsidR="00A16319" w:rsidRPr="0039736F" w:rsidRDefault="004A5101" w:rsidP="004A5101">
            <w:pPr>
              <w:pStyle w:val="Prrafodelista"/>
              <w:numPr>
                <w:ilvl w:val="0"/>
                <w:numId w:val="4"/>
              </w:numPr>
              <w:rPr>
                <w:rFonts w:asciiTheme="minorHAnsi" w:eastAsia="Arial" w:hAnsiTheme="minorHAnsi" w:cstheme="minorHAnsi"/>
              </w:rPr>
            </w:pPr>
            <w:r w:rsidRPr="004A5101">
              <w:rPr>
                <w:rFonts w:asciiTheme="minorHAnsi" w:eastAsia="Arial" w:hAnsiTheme="minorHAnsi" w:cstheme="minorHAnsi"/>
              </w:rPr>
              <w:t>Retrasos por parte de los técnicos.</w:t>
            </w:r>
          </w:p>
        </w:tc>
      </w:tr>
    </w:tbl>
    <w:p w14:paraId="17113F8D" w14:textId="77777777" w:rsidR="00A16319" w:rsidRPr="0039736F" w:rsidRDefault="00A16319" w:rsidP="00A16319">
      <w:pPr>
        <w:pStyle w:val="Textoindependiente"/>
        <w:rPr>
          <w:rFonts w:asciiTheme="minorHAnsi" w:hAnsiTheme="minorHAnsi" w:cstheme="minorHAnsi"/>
          <w:i/>
          <w:color w:val="0000FF"/>
          <w:lang w:val="es-EC"/>
        </w:rPr>
      </w:pPr>
    </w:p>
    <w:tbl>
      <w:tblPr>
        <w:tblW w:w="0" w:type="auto"/>
        <w:tblInd w:w="90" w:type="dxa"/>
        <w:tblLook w:val="01E0" w:firstRow="1" w:lastRow="1" w:firstColumn="1" w:lastColumn="1" w:noHBand="0" w:noVBand="0"/>
      </w:tblPr>
      <w:tblGrid>
        <w:gridCol w:w="1134"/>
        <w:gridCol w:w="3707"/>
        <w:gridCol w:w="1544"/>
        <w:gridCol w:w="3143"/>
      </w:tblGrid>
      <w:tr w:rsidR="00A16319" w:rsidRPr="0039736F" w14:paraId="0266A6EE" w14:textId="77777777" w:rsidTr="001405A9">
        <w:tc>
          <w:tcPr>
            <w:tcW w:w="4889"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BBFCE2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585578E6"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CU-4</w:t>
            </w:r>
          </w:p>
        </w:tc>
        <w:tc>
          <w:tcPr>
            <w:tcW w:w="4740"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620C069D" w14:textId="2A277170"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4A5101" w:rsidRPr="004A5101">
              <w:rPr>
                <w:rFonts w:asciiTheme="minorHAnsi" w:eastAsia="Arial" w:hAnsiTheme="minorHAnsi" w:cstheme="minorHAnsi"/>
                <w:color w:val="000000" w:themeColor="text1"/>
              </w:rPr>
              <w:t>Gestionar Repuestos</w:t>
            </w:r>
          </w:p>
        </w:tc>
      </w:tr>
      <w:tr w:rsidR="00A16319" w:rsidRPr="0039736F" w14:paraId="671DAE10" w14:textId="77777777" w:rsidTr="001405A9">
        <w:tc>
          <w:tcPr>
            <w:tcW w:w="6459" w:type="dxa"/>
            <w:gridSpan w:val="3"/>
            <w:tcBorders>
              <w:top w:val="single" w:sz="8" w:space="0" w:color="auto"/>
              <w:left w:val="single" w:sz="8" w:space="0" w:color="auto"/>
              <w:bottom w:val="single" w:sz="8" w:space="0" w:color="auto"/>
              <w:right w:val="single" w:sz="8" w:space="0" w:color="auto"/>
            </w:tcBorders>
          </w:tcPr>
          <w:p w14:paraId="371EAF89" w14:textId="7C61A463"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4A5101">
              <w:rPr>
                <w:rFonts w:asciiTheme="minorHAnsi" w:eastAsia="Arial" w:hAnsiTheme="minorHAnsi" w:cstheme="minorHAnsi"/>
              </w:rPr>
              <w:t>Alta</w:t>
            </w:r>
          </w:p>
        </w:tc>
        <w:tc>
          <w:tcPr>
            <w:tcW w:w="3170" w:type="dxa"/>
            <w:tcBorders>
              <w:top w:val="nil"/>
              <w:left w:val="nil"/>
              <w:bottom w:val="single" w:sz="8" w:space="0" w:color="auto"/>
              <w:right w:val="single" w:sz="8" w:space="0" w:color="auto"/>
            </w:tcBorders>
          </w:tcPr>
          <w:p w14:paraId="2F40E1A8" w14:textId="7777777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Pr="0039736F">
              <w:rPr>
                <w:rFonts w:asciiTheme="minorHAnsi" w:eastAsia="Arial" w:hAnsiTheme="minorHAnsi" w:cstheme="minorHAnsi"/>
              </w:rPr>
              <w:t>Alta</w:t>
            </w:r>
          </w:p>
        </w:tc>
      </w:tr>
      <w:tr w:rsidR="00A16319" w:rsidRPr="0039736F" w14:paraId="3FD61C1A"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78AB995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6A259BC7"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 xml:space="preserve">RF-4 </w:t>
            </w:r>
            <w:r w:rsidRPr="0039736F">
              <w:rPr>
                <w:rFonts w:asciiTheme="minorHAnsi" w:eastAsia="Arial" w:hAnsiTheme="minorHAnsi" w:cstheme="minorHAnsi"/>
                <w:b/>
                <w:bCs/>
              </w:rPr>
              <w:t xml:space="preserve"> </w:t>
            </w:r>
          </w:p>
        </w:tc>
      </w:tr>
      <w:tr w:rsidR="00A16319" w:rsidRPr="0039736F" w14:paraId="00A2D477"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1400E01F" w14:textId="158887E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ACTORES: </w:t>
            </w:r>
            <w:r w:rsidR="004A5101" w:rsidRPr="004A5101">
              <w:rPr>
                <w:rFonts w:asciiTheme="minorHAnsi" w:eastAsia="Arial" w:hAnsiTheme="minorHAnsi" w:cstheme="minorHAnsi"/>
              </w:rPr>
              <w:t>Dueño del Local</w:t>
            </w:r>
          </w:p>
        </w:tc>
      </w:tr>
      <w:tr w:rsidR="00A16319" w:rsidRPr="0039736F" w14:paraId="5DC175D0"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01BD8C7C"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CASOS DE USO ASOCIADOS: </w:t>
            </w:r>
          </w:p>
          <w:p w14:paraId="5FC32DD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CU-1</w:t>
            </w:r>
          </w:p>
        </w:tc>
      </w:tr>
      <w:tr w:rsidR="00A16319" w:rsidRPr="0039736F" w14:paraId="0506B274" w14:textId="77777777" w:rsidTr="001405A9">
        <w:trPr>
          <w:trHeight w:val="900"/>
        </w:trPr>
        <w:tc>
          <w:tcPr>
            <w:tcW w:w="9629" w:type="dxa"/>
            <w:gridSpan w:val="4"/>
            <w:tcBorders>
              <w:top w:val="single" w:sz="8" w:space="0" w:color="auto"/>
              <w:left w:val="single" w:sz="8" w:space="0" w:color="auto"/>
              <w:bottom w:val="single" w:sz="8" w:space="0" w:color="auto"/>
              <w:right w:val="single" w:sz="8" w:space="0" w:color="auto"/>
            </w:tcBorders>
          </w:tcPr>
          <w:p w14:paraId="61D197B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1EF3AB7E" w14:textId="7A7A2694" w:rsidR="00A16319" w:rsidRPr="004A5101" w:rsidRDefault="004A5101" w:rsidP="001405A9">
            <w:pPr>
              <w:rPr>
                <w:rFonts w:asciiTheme="minorHAnsi" w:eastAsia="Arial" w:hAnsiTheme="minorHAnsi" w:cstheme="minorHAnsi"/>
              </w:rPr>
            </w:pPr>
            <w:r w:rsidRPr="004A5101">
              <w:rPr>
                <w:rFonts w:asciiTheme="minorHAnsi" w:eastAsia="Arial" w:hAnsiTheme="minorHAnsi" w:cstheme="minorHAnsi"/>
              </w:rPr>
              <w:t>El dueño del local gestiona los repuestos necesarios para las reparaciones, comprando, registrando, actualizando y controlando el inventario de repuestos.</w:t>
            </w:r>
            <w:r w:rsidR="00A16319" w:rsidRPr="0039736F">
              <w:rPr>
                <w:rFonts w:asciiTheme="minorHAnsi" w:eastAsia="Arial" w:hAnsiTheme="minorHAnsi" w:cstheme="minorHAnsi"/>
              </w:rPr>
              <w:t xml:space="preserve"> </w:t>
            </w:r>
          </w:p>
        </w:tc>
      </w:tr>
      <w:tr w:rsidR="00A16319" w:rsidRPr="0039736F" w14:paraId="7641E5F6" w14:textId="77777777" w:rsidTr="001405A9">
        <w:trPr>
          <w:trHeight w:val="1020"/>
        </w:trPr>
        <w:tc>
          <w:tcPr>
            <w:tcW w:w="9629" w:type="dxa"/>
            <w:gridSpan w:val="4"/>
            <w:tcBorders>
              <w:top w:val="single" w:sz="8" w:space="0" w:color="auto"/>
              <w:left w:val="single" w:sz="8" w:space="0" w:color="auto"/>
              <w:bottom w:val="single" w:sz="8" w:space="0" w:color="auto"/>
              <w:right w:val="single" w:sz="8" w:space="0" w:color="auto"/>
            </w:tcBorders>
          </w:tcPr>
          <w:p w14:paraId="6CF8D00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6DB93C0E" w14:textId="431D1EF5" w:rsidR="00A16319" w:rsidRPr="004A5101" w:rsidRDefault="004A5101" w:rsidP="001405A9">
            <w:pPr>
              <w:pStyle w:val="Prrafodelista"/>
              <w:numPr>
                <w:ilvl w:val="0"/>
                <w:numId w:val="6"/>
              </w:numPr>
              <w:rPr>
                <w:rFonts w:asciiTheme="minorHAnsi" w:eastAsia="Arial" w:hAnsiTheme="minorHAnsi" w:cstheme="minorHAnsi"/>
              </w:rPr>
            </w:pPr>
            <w:r w:rsidRPr="004A5101">
              <w:rPr>
                <w:rFonts w:asciiTheme="minorHAnsi" w:eastAsia="Arial" w:hAnsiTheme="minorHAnsi" w:cstheme="minorHAnsi"/>
              </w:rPr>
              <w:t>Los repuestos deben ser gestionados cuidadosamente para evitar faltantes.</w:t>
            </w:r>
          </w:p>
        </w:tc>
      </w:tr>
      <w:tr w:rsidR="00A16319" w:rsidRPr="0039736F" w14:paraId="324837BE" w14:textId="77777777" w:rsidTr="001405A9">
        <w:tc>
          <w:tcPr>
            <w:tcW w:w="9629" w:type="dxa"/>
            <w:gridSpan w:val="4"/>
            <w:tcBorders>
              <w:top w:val="single" w:sz="8" w:space="0" w:color="auto"/>
              <w:left w:val="single" w:sz="8" w:space="0" w:color="auto"/>
              <w:bottom w:val="single" w:sz="8" w:space="0" w:color="auto"/>
              <w:right w:val="single" w:sz="8" w:space="0" w:color="auto"/>
            </w:tcBorders>
          </w:tcPr>
          <w:p w14:paraId="591FF86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3A88EF11" w14:textId="12FB3A73" w:rsidR="00A16319" w:rsidRPr="004A5101" w:rsidRDefault="004A5101">
            <w:pPr>
              <w:numPr>
                <w:ilvl w:val="0"/>
                <w:numId w:val="123"/>
              </w:numPr>
              <w:rPr>
                <w:rFonts w:asciiTheme="minorHAnsi" w:eastAsia="Arial" w:hAnsiTheme="minorHAnsi" w:cstheme="minorHAnsi"/>
              </w:rPr>
            </w:pPr>
            <w:r w:rsidRPr="004A5101">
              <w:rPr>
                <w:rFonts w:asciiTheme="minorHAnsi" w:eastAsia="Arial" w:hAnsiTheme="minorHAnsi" w:cstheme="minorHAnsi"/>
              </w:rPr>
              <w:t>El repuesto es agregado o modificado correctamente.</w:t>
            </w:r>
          </w:p>
        </w:tc>
      </w:tr>
      <w:tr w:rsidR="00A16319" w:rsidRPr="0039736F" w14:paraId="6DF03CDF" w14:textId="77777777" w:rsidTr="001405A9">
        <w:trPr>
          <w:trHeight w:val="345"/>
        </w:trPr>
        <w:tc>
          <w:tcPr>
            <w:tcW w:w="9629"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78F425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lastRenderedPageBreak/>
              <w:t xml:space="preserve">ESCENARIOS: </w:t>
            </w:r>
          </w:p>
        </w:tc>
      </w:tr>
      <w:tr w:rsidR="00A16319" w:rsidRPr="0039736F" w14:paraId="21703066"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345C253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ES-4.1     </w:t>
            </w:r>
          </w:p>
          <w:p w14:paraId="4E0D29C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493" w:type="dxa"/>
            <w:gridSpan w:val="3"/>
            <w:tcBorders>
              <w:top w:val="nil"/>
              <w:left w:val="single" w:sz="8" w:space="0" w:color="auto"/>
              <w:bottom w:val="single" w:sz="8" w:space="0" w:color="auto"/>
              <w:right w:val="single" w:sz="8" w:space="0" w:color="auto"/>
            </w:tcBorders>
          </w:tcPr>
          <w:p w14:paraId="6A081C2B" w14:textId="2B6C973D"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DESCRIPCIÓN: </w:t>
            </w:r>
            <w:r w:rsidR="004A5101" w:rsidRPr="004A5101">
              <w:rPr>
                <w:rFonts w:asciiTheme="minorHAnsi" w:eastAsia="Arial" w:hAnsiTheme="minorHAnsi" w:cstheme="minorHAnsi"/>
              </w:rPr>
              <w:t>El dueño de</w:t>
            </w:r>
            <w:r w:rsidR="004A5101">
              <w:rPr>
                <w:rFonts w:asciiTheme="minorHAnsi" w:eastAsia="Arial" w:hAnsiTheme="minorHAnsi" w:cstheme="minorHAnsi"/>
              </w:rPr>
              <w:t>l l</w:t>
            </w:r>
            <w:r w:rsidR="004A5101" w:rsidRPr="004A5101">
              <w:rPr>
                <w:rFonts w:asciiTheme="minorHAnsi" w:eastAsia="Arial" w:hAnsiTheme="minorHAnsi" w:cstheme="minorHAnsi"/>
              </w:rPr>
              <w:t>ocal compra nuevos repuestos y los registra en el sistema.</w:t>
            </w:r>
          </w:p>
          <w:p w14:paraId="542D80E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56DE5F93" w14:textId="77777777" w:rsidR="004A5101" w:rsidRPr="004A5101" w:rsidRDefault="004A5101">
            <w:pPr>
              <w:pStyle w:val="Prrafodelista"/>
              <w:numPr>
                <w:ilvl w:val="0"/>
                <w:numId w:val="122"/>
              </w:numPr>
              <w:rPr>
                <w:rFonts w:asciiTheme="minorHAnsi" w:eastAsia="Arial" w:hAnsiTheme="minorHAnsi" w:cstheme="minorHAnsi"/>
                <w:b/>
                <w:bCs/>
              </w:rPr>
            </w:pPr>
            <w:r w:rsidRPr="004A5101">
              <w:rPr>
                <w:rFonts w:asciiTheme="minorHAnsi" w:eastAsia="Arial" w:hAnsiTheme="minorHAnsi" w:cstheme="minorHAnsi"/>
              </w:rPr>
              <w:t>El dueño del local tiene acceso a la compra de repuestos.</w:t>
            </w:r>
            <w:r w:rsidRPr="004A5101">
              <w:rPr>
                <w:rFonts w:asciiTheme="minorHAnsi" w:eastAsia="Arial" w:hAnsiTheme="minorHAnsi" w:cstheme="minorHAnsi"/>
                <w:b/>
                <w:bCs/>
              </w:rPr>
              <w:t xml:space="preserve"> </w:t>
            </w:r>
          </w:p>
          <w:p w14:paraId="346B94BF" w14:textId="2D920BE0"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1E363A88" w14:textId="457A3F02" w:rsidR="00A16319" w:rsidRPr="004A5101" w:rsidRDefault="004A5101">
            <w:pPr>
              <w:pStyle w:val="Prrafodelista"/>
              <w:numPr>
                <w:ilvl w:val="0"/>
                <w:numId w:val="122"/>
              </w:numPr>
              <w:spacing w:before="100" w:beforeAutospacing="1" w:after="100" w:afterAutospacing="1"/>
              <w:rPr>
                <w:lang w:eastAsia="es-EC"/>
              </w:rPr>
            </w:pPr>
            <w:r w:rsidRPr="004A5101">
              <w:rPr>
                <w:lang w:eastAsia="es-EC"/>
              </w:rPr>
              <w:t>El sistema actualiza el inventario de repuestos.</w:t>
            </w:r>
          </w:p>
        </w:tc>
      </w:tr>
      <w:tr w:rsidR="00A16319" w:rsidRPr="0039736F" w14:paraId="0F09E8E2"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67FD8D5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ES-4.2     </w:t>
            </w:r>
          </w:p>
          <w:p w14:paraId="0524767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493" w:type="dxa"/>
            <w:gridSpan w:val="3"/>
            <w:tcBorders>
              <w:top w:val="single" w:sz="8" w:space="0" w:color="auto"/>
              <w:left w:val="single" w:sz="8" w:space="0" w:color="auto"/>
              <w:bottom w:val="single" w:sz="8" w:space="0" w:color="auto"/>
              <w:right w:val="single" w:sz="8" w:space="0" w:color="auto"/>
            </w:tcBorders>
          </w:tcPr>
          <w:p w14:paraId="62E057C4" w14:textId="408DBD52"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DESCRIPCIÓN: </w:t>
            </w:r>
            <w:r w:rsidR="004A5101" w:rsidRPr="004A5101">
              <w:rPr>
                <w:rFonts w:asciiTheme="minorHAnsi" w:eastAsia="Arial" w:hAnsiTheme="minorHAnsi" w:cstheme="minorHAnsi"/>
              </w:rPr>
              <w:t>El dueño del local actualiza los datos de los repuestos en el sistema.</w:t>
            </w:r>
          </w:p>
          <w:p w14:paraId="5393D311"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1051080D" w14:textId="77777777" w:rsidR="004A5101" w:rsidRPr="004A5101" w:rsidRDefault="004A5101">
            <w:pPr>
              <w:pStyle w:val="Prrafodelista"/>
              <w:numPr>
                <w:ilvl w:val="0"/>
                <w:numId w:val="122"/>
              </w:numPr>
              <w:rPr>
                <w:rFonts w:asciiTheme="minorHAnsi" w:eastAsia="Arial" w:hAnsiTheme="minorHAnsi" w:cstheme="minorHAnsi"/>
                <w:b/>
                <w:bCs/>
              </w:rPr>
            </w:pPr>
            <w:r w:rsidRPr="004A5101">
              <w:rPr>
                <w:rFonts w:asciiTheme="minorHAnsi" w:eastAsia="Arial" w:hAnsiTheme="minorHAnsi" w:cstheme="minorHAnsi"/>
              </w:rPr>
              <w:t>El dueño del local tiene acceso a la información de los repuestos.</w:t>
            </w:r>
            <w:r w:rsidRPr="004A5101">
              <w:rPr>
                <w:rFonts w:asciiTheme="minorHAnsi" w:eastAsia="Arial" w:hAnsiTheme="minorHAnsi" w:cstheme="minorHAnsi"/>
                <w:b/>
                <w:bCs/>
              </w:rPr>
              <w:t xml:space="preserve"> </w:t>
            </w:r>
          </w:p>
          <w:p w14:paraId="6A13C7EE" w14:textId="560EC965"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13E9E52F" w14:textId="08867381" w:rsidR="00A16319" w:rsidRPr="004A5101" w:rsidRDefault="004A5101" w:rsidP="004A5101">
            <w:pPr>
              <w:numPr>
                <w:ilvl w:val="0"/>
                <w:numId w:val="6"/>
              </w:numPr>
              <w:suppressAutoHyphens w:val="0"/>
              <w:spacing w:before="100" w:beforeAutospacing="1" w:after="100" w:afterAutospacing="1"/>
              <w:rPr>
                <w:lang w:eastAsia="es-EC"/>
              </w:rPr>
            </w:pPr>
            <w:r w:rsidRPr="004A5101">
              <w:rPr>
                <w:lang w:eastAsia="es-EC"/>
              </w:rPr>
              <w:t>El sistema actualiza la base de datos con los nuevos datos.</w:t>
            </w:r>
          </w:p>
        </w:tc>
      </w:tr>
      <w:tr w:rsidR="00A16319" w:rsidRPr="0039736F" w14:paraId="69BA38D0" w14:textId="77777777" w:rsidTr="001405A9">
        <w:trPr>
          <w:trHeight w:val="1680"/>
        </w:trPr>
        <w:tc>
          <w:tcPr>
            <w:tcW w:w="1136" w:type="dxa"/>
            <w:tcBorders>
              <w:top w:val="single" w:sz="8" w:space="0" w:color="auto"/>
              <w:left w:val="single" w:sz="8" w:space="0" w:color="auto"/>
              <w:bottom w:val="single" w:sz="8" w:space="0" w:color="auto"/>
              <w:right w:val="single" w:sz="8" w:space="0" w:color="auto"/>
            </w:tcBorders>
          </w:tcPr>
          <w:p w14:paraId="0A37F16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ES-4.3</w:t>
            </w:r>
          </w:p>
        </w:tc>
        <w:tc>
          <w:tcPr>
            <w:tcW w:w="8493" w:type="dxa"/>
            <w:gridSpan w:val="3"/>
            <w:tcBorders>
              <w:top w:val="single" w:sz="8" w:space="0" w:color="auto"/>
              <w:left w:val="single" w:sz="8" w:space="0" w:color="auto"/>
              <w:bottom w:val="single" w:sz="8" w:space="0" w:color="auto"/>
              <w:right w:val="single" w:sz="8" w:space="0" w:color="auto"/>
            </w:tcBorders>
          </w:tcPr>
          <w:p w14:paraId="1F34EB50" w14:textId="4288EBBB"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DESCRIPCIÓN: </w:t>
            </w:r>
            <w:r w:rsidR="004A5101" w:rsidRPr="004A5101">
              <w:rPr>
                <w:rFonts w:asciiTheme="minorHAnsi" w:eastAsia="Arial" w:hAnsiTheme="minorHAnsi" w:cstheme="minorHAnsi"/>
              </w:rPr>
              <w:t>El dueño del local elimina un repuesto del sistema.</w:t>
            </w:r>
          </w:p>
          <w:p w14:paraId="4C342F4F"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SUPOSICIONES/ASUNCIONES:</w:t>
            </w:r>
          </w:p>
          <w:p w14:paraId="5643C999" w14:textId="77777777" w:rsidR="004A5101" w:rsidRPr="004A5101" w:rsidRDefault="004A5101">
            <w:pPr>
              <w:pStyle w:val="Prrafodelista"/>
              <w:numPr>
                <w:ilvl w:val="0"/>
                <w:numId w:val="122"/>
              </w:numPr>
              <w:rPr>
                <w:rFonts w:asciiTheme="minorHAnsi" w:eastAsia="Arial" w:hAnsiTheme="minorHAnsi" w:cstheme="minorHAnsi"/>
                <w:b/>
                <w:bCs/>
              </w:rPr>
            </w:pPr>
            <w:r w:rsidRPr="004A5101">
              <w:rPr>
                <w:rFonts w:asciiTheme="minorHAnsi" w:eastAsia="Arial" w:hAnsiTheme="minorHAnsi" w:cstheme="minorHAnsi"/>
              </w:rPr>
              <w:t>El repuesto ya no es necesario o está agotado.</w:t>
            </w:r>
            <w:r w:rsidRPr="004A5101">
              <w:rPr>
                <w:rFonts w:asciiTheme="minorHAnsi" w:eastAsia="Arial" w:hAnsiTheme="minorHAnsi" w:cstheme="minorHAnsi"/>
                <w:b/>
                <w:bCs/>
              </w:rPr>
              <w:t xml:space="preserve"> </w:t>
            </w:r>
          </w:p>
          <w:p w14:paraId="08C303DF" w14:textId="2AF363AE"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RESULTADOS: </w:t>
            </w:r>
          </w:p>
          <w:p w14:paraId="3C782F45" w14:textId="2EC4AC49" w:rsidR="00A16319" w:rsidRPr="004A5101" w:rsidRDefault="004A5101" w:rsidP="004A5101">
            <w:pPr>
              <w:numPr>
                <w:ilvl w:val="0"/>
                <w:numId w:val="5"/>
              </w:numPr>
              <w:suppressAutoHyphens w:val="0"/>
              <w:spacing w:before="100" w:beforeAutospacing="1" w:after="100" w:afterAutospacing="1"/>
              <w:rPr>
                <w:lang w:eastAsia="es-EC"/>
              </w:rPr>
            </w:pPr>
            <w:r w:rsidRPr="004A5101">
              <w:rPr>
                <w:lang w:eastAsia="es-EC"/>
              </w:rPr>
              <w:t>El sistema elimina el repuesto del registro.</w:t>
            </w:r>
          </w:p>
        </w:tc>
      </w:tr>
      <w:tr w:rsidR="00A16319" w:rsidRPr="0039736F" w14:paraId="3EBB947E" w14:textId="77777777" w:rsidTr="001405A9">
        <w:trPr>
          <w:trHeight w:val="1050"/>
        </w:trPr>
        <w:tc>
          <w:tcPr>
            <w:tcW w:w="9629" w:type="dxa"/>
            <w:gridSpan w:val="4"/>
            <w:tcBorders>
              <w:top w:val="single" w:sz="8" w:space="0" w:color="auto"/>
              <w:left w:val="single" w:sz="8" w:space="0" w:color="auto"/>
              <w:bottom w:val="single" w:sz="8" w:space="0" w:color="auto"/>
              <w:right w:val="single" w:sz="8" w:space="0" w:color="auto"/>
            </w:tcBorders>
          </w:tcPr>
          <w:p w14:paraId="2822801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586EACAF" w14:textId="48DA7B85" w:rsidR="004A5101" w:rsidRPr="004A5101" w:rsidRDefault="004A5101" w:rsidP="004A5101">
            <w:pPr>
              <w:pStyle w:val="Prrafodelista"/>
              <w:numPr>
                <w:ilvl w:val="0"/>
                <w:numId w:val="4"/>
              </w:numPr>
              <w:rPr>
                <w:rFonts w:asciiTheme="minorHAnsi" w:eastAsia="Arial" w:hAnsiTheme="minorHAnsi" w:cstheme="minorHAnsi"/>
              </w:rPr>
            </w:pPr>
            <w:r w:rsidRPr="004A5101">
              <w:rPr>
                <w:rFonts w:asciiTheme="minorHAnsi" w:eastAsia="Arial" w:hAnsiTheme="minorHAnsi" w:cstheme="minorHAnsi"/>
              </w:rPr>
              <w:t>Falta de repuestos para reparaciones urgentes.</w:t>
            </w:r>
          </w:p>
          <w:p w14:paraId="5BF7711F" w14:textId="3871FBB8" w:rsidR="00A16319" w:rsidRPr="0039736F" w:rsidRDefault="004A5101" w:rsidP="004A5101">
            <w:pPr>
              <w:pStyle w:val="Prrafodelista"/>
              <w:numPr>
                <w:ilvl w:val="0"/>
                <w:numId w:val="4"/>
              </w:numPr>
              <w:rPr>
                <w:rFonts w:asciiTheme="minorHAnsi" w:eastAsia="Arial" w:hAnsiTheme="minorHAnsi" w:cstheme="minorHAnsi"/>
              </w:rPr>
            </w:pPr>
            <w:r w:rsidRPr="004A5101">
              <w:rPr>
                <w:rFonts w:asciiTheme="minorHAnsi" w:eastAsia="Arial" w:hAnsiTheme="minorHAnsi" w:cstheme="minorHAnsi"/>
              </w:rPr>
              <w:t>Errores en la gestión de inventarios.</w:t>
            </w:r>
            <w:r w:rsidR="00A16319" w:rsidRPr="0039736F">
              <w:rPr>
                <w:rFonts w:asciiTheme="minorHAnsi" w:eastAsia="Arial" w:hAnsiTheme="minorHAnsi" w:cstheme="minorHAnsi"/>
              </w:rPr>
              <w:t>.</w:t>
            </w:r>
          </w:p>
        </w:tc>
      </w:tr>
    </w:tbl>
    <w:p w14:paraId="3D3C84A2" w14:textId="0E9CDFFA" w:rsidR="00A16319" w:rsidRPr="0039736F" w:rsidRDefault="00A16319" w:rsidP="00A16319">
      <w:pPr>
        <w:rPr>
          <w:rFonts w:asciiTheme="minorHAnsi" w:hAnsiTheme="minorHAnsi" w:cstheme="minorHAnsi"/>
          <w:b/>
          <w:bCs/>
        </w:rPr>
      </w:pPr>
    </w:p>
    <w:p w14:paraId="33493397" w14:textId="1A4D036C" w:rsidR="00A16319" w:rsidRPr="0039736F" w:rsidRDefault="00A16319" w:rsidP="00A16319">
      <w:pPr>
        <w:rPr>
          <w:rFonts w:asciiTheme="minorHAnsi" w:hAnsiTheme="minorHAnsi" w:cstheme="minorHAnsi"/>
          <w:b/>
          <w:bCs/>
        </w:rPr>
      </w:pPr>
    </w:p>
    <w:p w14:paraId="1788F85D" w14:textId="77777777" w:rsidR="00A16319" w:rsidRPr="0039736F" w:rsidRDefault="00A16319" w:rsidP="00A16319">
      <w:pPr>
        <w:rPr>
          <w:rFonts w:asciiTheme="minorHAnsi" w:hAnsiTheme="minorHAnsi" w:cstheme="minorHAnsi"/>
          <w:b/>
          <w:bCs/>
        </w:rPr>
      </w:pPr>
    </w:p>
    <w:p w14:paraId="55B9130B" w14:textId="77777777" w:rsidR="00A16319" w:rsidRPr="0039736F" w:rsidRDefault="00A16319" w:rsidP="00A16319">
      <w:pPr>
        <w:rPr>
          <w:rFonts w:asciiTheme="minorHAnsi" w:hAnsiTheme="minorHAnsi" w:cstheme="minorHAnsi"/>
          <w:b/>
          <w:bCs/>
        </w:rPr>
      </w:pPr>
    </w:p>
    <w:tbl>
      <w:tblPr>
        <w:tblW w:w="0" w:type="auto"/>
        <w:tblInd w:w="90" w:type="dxa"/>
        <w:tblLook w:val="01E0" w:firstRow="1" w:lastRow="1" w:firstColumn="1" w:lastColumn="1" w:noHBand="0" w:noVBand="0"/>
      </w:tblPr>
      <w:tblGrid>
        <w:gridCol w:w="1134"/>
        <w:gridCol w:w="3707"/>
        <w:gridCol w:w="1544"/>
        <w:gridCol w:w="3143"/>
      </w:tblGrid>
      <w:tr w:rsidR="00A16319" w:rsidRPr="0039736F" w14:paraId="088EE816" w14:textId="77777777" w:rsidTr="00F4773C">
        <w:tc>
          <w:tcPr>
            <w:tcW w:w="4841"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81C5ED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336E5F41"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 - 5</w:t>
            </w:r>
          </w:p>
        </w:tc>
        <w:tc>
          <w:tcPr>
            <w:tcW w:w="4687"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2C490699" w14:textId="7609296E"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4A5101" w:rsidRPr="004A5101">
              <w:rPr>
                <w:rFonts w:asciiTheme="minorHAnsi" w:eastAsia="Arial" w:hAnsiTheme="minorHAnsi" w:cstheme="minorHAnsi"/>
                <w:color w:val="000000" w:themeColor="text1"/>
              </w:rPr>
              <w:t>Emitir Facturas</w:t>
            </w:r>
          </w:p>
        </w:tc>
      </w:tr>
      <w:tr w:rsidR="00A16319" w:rsidRPr="0039736F" w14:paraId="3DA8A2B1" w14:textId="77777777" w:rsidTr="00F4773C">
        <w:tc>
          <w:tcPr>
            <w:tcW w:w="6385" w:type="dxa"/>
            <w:gridSpan w:val="3"/>
            <w:tcBorders>
              <w:top w:val="single" w:sz="8" w:space="0" w:color="auto"/>
              <w:left w:val="single" w:sz="8" w:space="0" w:color="auto"/>
              <w:bottom w:val="single" w:sz="8" w:space="0" w:color="auto"/>
              <w:right w:val="single" w:sz="8" w:space="0" w:color="auto"/>
            </w:tcBorders>
          </w:tcPr>
          <w:p w14:paraId="6D6A58EC"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Pr="0039736F">
              <w:rPr>
                <w:rFonts w:asciiTheme="minorHAnsi" w:eastAsia="Arial" w:hAnsiTheme="minorHAnsi" w:cstheme="minorHAnsi"/>
              </w:rPr>
              <w:t>Alta</w:t>
            </w:r>
          </w:p>
        </w:tc>
        <w:tc>
          <w:tcPr>
            <w:tcW w:w="3143" w:type="dxa"/>
            <w:tcBorders>
              <w:top w:val="nil"/>
              <w:left w:val="nil"/>
              <w:bottom w:val="single" w:sz="8" w:space="0" w:color="auto"/>
              <w:right w:val="single" w:sz="8" w:space="0" w:color="auto"/>
            </w:tcBorders>
          </w:tcPr>
          <w:p w14:paraId="23E25A22" w14:textId="7777777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Pr="0039736F">
              <w:rPr>
                <w:rFonts w:asciiTheme="minorHAnsi" w:eastAsia="Arial" w:hAnsiTheme="minorHAnsi" w:cstheme="minorHAnsi"/>
              </w:rPr>
              <w:t>Alta</w:t>
            </w:r>
          </w:p>
        </w:tc>
      </w:tr>
      <w:tr w:rsidR="00A16319" w:rsidRPr="0039736F" w14:paraId="292B7481"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0976401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18845E89"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RF- 5</w:t>
            </w:r>
          </w:p>
        </w:tc>
      </w:tr>
      <w:tr w:rsidR="00A16319" w:rsidRPr="0039736F" w14:paraId="2D60B83E"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03213E53" w14:textId="0FC412C2"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Pr="0039736F">
              <w:rPr>
                <w:rFonts w:asciiTheme="minorHAnsi" w:eastAsia="Arial" w:hAnsiTheme="minorHAnsi" w:cstheme="minorHAnsi"/>
              </w:rPr>
              <w:t xml:space="preserve">  </w:t>
            </w:r>
            <w:r w:rsidR="004A5101" w:rsidRPr="004A5101">
              <w:rPr>
                <w:rFonts w:asciiTheme="minorHAnsi" w:eastAsia="Arial" w:hAnsiTheme="minorHAnsi" w:cstheme="minorHAnsi"/>
              </w:rPr>
              <w:t>Dueño del Local, Técnico</w:t>
            </w:r>
          </w:p>
        </w:tc>
      </w:tr>
      <w:tr w:rsidR="00A16319" w:rsidRPr="0039736F" w14:paraId="1FDCE3A9"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7288DDF1"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CASOS DE USO ASOCIADOS: </w:t>
            </w:r>
          </w:p>
          <w:p w14:paraId="07B758F8" w14:textId="7777777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rPr>
              <w:t>CU-1, CU - 3</w:t>
            </w:r>
          </w:p>
        </w:tc>
      </w:tr>
      <w:tr w:rsidR="00A16319" w:rsidRPr="0039736F" w14:paraId="47B85DA6" w14:textId="77777777" w:rsidTr="00F4773C">
        <w:trPr>
          <w:trHeight w:val="900"/>
        </w:trPr>
        <w:tc>
          <w:tcPr>
            <w:tcW w:w="9528" w:type="dxa"/>
            <w:gridSpan w:val="4"/>
            <w:tcBorders>
              <w:top w:val="single" w:sz="8" w:space="0" w:color="auto"/>
              <w:left w:val="single" w:sz="8" w:space="0" w:color="auto"/>
              <w:bottom w:val="single" w:sz="8" w:space="0" w:color="auto"/>
              <w:right w:val="single" w:sz="8" w:space="0" w:color="auto"/>
            </w:tcBorders>
          </w:tcPr>
          <w:p w14:paraId="78167B6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1188C9F4" w14:textId="121B5C8E" w:rsidR="00A16319" w:rsidRPr="0039736F" w:rsidRDefault="004A5101" w:rsidP="001405A9">
            <w:pPr>
              <w:rPr>
                <w:rFonts w:asciiTheme="minorHAnsi" w:eastAsia="Arial" w:hAnsiTheme="minorHAnsi" w:cstheme="minorHAnsi"/>
              </w:rPr>
            </w:pPr>
            <w:r w:rsidRPr="004A5101">
              <w:rPr>
                <w:rFonts w:asciiTheme="minorHAnsi" w:eastAsia="Arial" w:hAnsiTheme="minorHAnsi" w:cstheme="minorHAnsi"/>
              </w:rPr>
              <w:t>El dueño del local o técnico emite facturas para los servicios realizados, incluyendo reparaciones, ventas de repuestos y otros cargos.</w:t>
            </w:r>
          </w:p>
        </w:tc>
      </w:tr>
      <w:tr w:rsidR="00A16319" w:rsidRPr="0039736F" w14:paraId="694DF0BE" w14:textId="77777777" w:rsidTr="00F4773C">
        <w:trPr>
          <w:trHeight w:val="1020"/>
        </w:trPr>
        <w:tc>
          <w:tcPr>
            <w:tcW w:w="9528" w:type="dxa"/>
            <w:gridSpan w:val="4"/>
            <w:tcBorders>
              <w:top w:val="single" w:sz="8" w:space="0" w:color="auto"/>
              <w:left w:val="single" w:sz="8" w:space="0" w:color="auto"/>
              <w:bottom w:val="single" w:sz="8" w:space="0" w:color="auto"/>
              <w:right w:val="single" w:sz="8" w:space="0" w:color="auto"/>
            </w:tcBorders>
          </w:tcPr>
          <w:p w14:paraId="06ED722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5E407178" w14:textId="732C4BDC" w:rsidR="00A16319" w:rsidRPr="0039736F" w:rsidRDefault="004A5101">
            <w:pPr>
              <w:pStyle w:val="Prrafodelista"/>
              <w:numPr>
                <w:ilvl w:val="0"/>
                <w:numId w:val="6"/>
              </w:numPr>
              <w:rPr>
                <w:rFonts w:asciiTheme="minorHAnsi" w:eastAsia="Arial" w:hAnsiTheme="minorHAnsi" w:cstheme="minorHAnsi"/>
              </w:rPr>
            </w:pPr>
            <w:r w:rsidRPr="004A5101">
              <w:rPr>
                <w:rFonts w:asciiTheme="minorHAnsi" w:eastAsia="Arial" w:hAnsiTheme="minorHAnsi" w:cstheme="minorHAnsi"/>
              </w:rPr>
              <w:t>Las facturas deben ser emitidas con los datos correctos de los clientes y los servicios realizados.</w:t>
            </w:r>
          </w:p>
        </w:tc>
      </w:tr>
      <w:tr w:rsidR="00A16319" w:rsidRPr="0039736F" w14:paraId="09063680"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6E19954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66814A24" w14:textId="672E06B7" w:rsidR="00A16319" w:rsidRPr="004A5101" w:rsidRDefault="004A5101">
            <w:pPr>
              <w:numPr>
                <w:ilvl w:val="0"/>
                <w:numId w:val="124"/>
              </w:numPr>
              <w:rPr>
                <w:rFonts w:asciiTheme="minorHAnsi" w:eastAsia="Arial" w:hAnsiTheme="minorHAnsi" w:cstheme="minorHAnsi"/>
              </w:rPr>
            </w:pPr>
            <w:r w:rsidRPr="004A5101">
              <w:rPr>
                <w:rFonts w:asciiTheme="minorHAnsi" w:eastAsia="Arial" w:hAnsiTheme="minorHAnsi" w:cstheme="minorHAnsi"/>
              </w:rPr>
              <w:t>La factura es emitida correctamente y contiene todos los detalles necesarios.</w:t>
            </w:r>
          </w:p>
        </w:tc>
      </w:tr>
      <w:tr w:rsidR="00A16319" w:rsidRPr="0039736F" w14:paraId="277E04E6" w14:textId="77777777" w:rsidTr="00F4773C">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E6583CC"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03B1FDFF" w14:textId="77777777" w:rsidTr="00F4773C">
        <w:trPr>
          <w:trHeight w:val="1680"/>
        </w:trPr>
        <w:tc>
          <w:tcPr>
            <w:tcW w:w="1134" w:type="dxa"/>
            <w:tcBorders>
              <w:top w:val="single" w:sz="8" w:space="0" w:color="auto"/>
              <w:left w:val="single" w:sz="8" w:space="0" w:color="auto"/>
              <w:bottom w:val="single" w:sz="8" w:space="0" w:color="auto"/>
              <w:right w:val="single" w:sz="8" w:space="0" w:color="auto"/>
            </w:tcBorders>
          </w:tcPr>
          <w:p w14:paraId="288EB29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lastRenderedPageBreak/>
              <w:t xml:space="preserve">ES-5.1     </w:t>
            </w:r>
          </w:p>
          <w:p w14:paraId="056605D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5D9A5BAD" w14:textId="340A624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DESCRIPCIÓN: </w:t>
            </w:r>
            <w:r w:rsidR="00F4773C" w:rsidRPr="00F4773C">
              <w:rPr>
                <w:rFonts w:asciiTheme="minorHAnsi" w:eastAsia="Arial" w:hAnsiTheme="minorHAnsi" w:cstheme="minorHAnsi"/>
              </w:rPr>
              <w:t>El dueño del local o técnico emite una factura correctamente.</w:t>
            </w:r>
            <w:r w:rsidR="00F4773C" w:rsidRPr="00F4773C">
              <w:rPr>
                <w:rFonts w:asciiTheme="minorHAnsi" w:eastAsia="Arial" w:hAnsiTheme="minorHAnsi" w:cstheme="minorHAnsi"/>
                <w:b/>
                <w:bCs/>
              </w:rPr>
              <w:t xml:space="preserve"> </w:t>
            </w:r>
            <w:r w:rsidRPr="0039736F">
              <w:rPr>
                <w:rFonts w:asciiTheme="minorHAnsi" w:eastAsia="Arial" w:hAnsiTheme="minorHAnsi" w:cstheme="minorHAnsi"/>
                <w:b/>
                <w:bCs/>
              </w:rPr>
              <w:t>SUPOSICIONES/ASUNCIONES:</w:t>
            </w:r>
          </w:p>
          <w:p w14:paraId="4215A6AD" w14:textId="77777777" w:rsidR="00F4773C" w:rsidRPr="00F4773C" w:rsidRDefault="00F4773C">
            <w:pPr>
              <w:pStyle w:val="Prrafodelista"/>
              <w:numPr>
                <w:ilvl w:val="0"/>
                <w:numId w:val="125"/>
              </w:numPr>
              <w:rPr>
                <w:rFonts w:asciiTheme="minorHAnsi" w:hAnsiTheme="minorHAnsi" w:cstheme="minorHAnsi"/>
              </w:rPr>
            </w:pPr>
            <w:r w:rsidRPr="00F4773C">
              <w:rPr>
                <w:rFonts w:asciiTheme="minorHAnsi" w:eastAsia="Arial" w:hAnsiTheme="minorHAnsi" w:cstheme="minorHAnsi"/>
              </w:rPr>
              <w:t>Los servicios y repuestos están registrados correctamente en el sistema.</w:t>
            </w:r>
          </w:p>
          <w:p w14:paraId="15E145FF" w14:textId="71E046BD" w:rsidR="00A16319" w:rsidRPr="00F4773C" w:rsidRDefault="00A16319" w:rsidP="00F4773C">
            <w:pPr>
              <w:rPr>
                <w:rFonts w:asciiTheme="minorHAnsi" w:hAnsiTheme="minorHAnsi" w:cstheme="minorHAnsi"/>
              </w:rPr>
            </w:pPr>
            <w:r w:rsidRPr="00F4773C">
              <w:rPr>
                <w:rFonts w:asciiTheme="minorHAnsi" w:eastAsia="Arial" w:hAnsiTheme="minorHAnsi" w:cstheme="minorHAnsi"/>
                <w:b/>
                <w:bCs/>
              </w:rPr>
              <w:t xml:space="preserve">RESULTADOS: </w:t>
            </w:r>
          </w:p>
          <w:p w14:paraId="7E46F856" w14:textId="4392F78A" w:rsidR="00A16319" w:rsidRPr="00F4773C" w:rsidRDefault="00F4773C" w:rsidP="00F4773C">
            <w:pPr>
              <w:numPr>
                <w:ilvl w:val="0"/>
                <w:numId w:val="4"/>
              </w:numPr>
              <w:suppressAutoHyphens w:val="0"/>
              <w:spacing w:before="100" w:beforeAutospacing="1" w:after="100" w:afterAutospacing="1"/>
              <w:rPr>
                <w:lang w:eastAsia="es-EC"/>
              </w:rPr>
            </w:pPr>
            <w:r w:rsidRPr="00F4773C">
              <w:rPr>
                <w:lang w:eastAsia="es-EC"/>
              </w:rPr>
              <w:t>El sistema genera una factura correcta y la envía al cliente.</w:t>
            </w:r>
          </w:p>
        </w:tc>
      </w:tr>
      <w:tr w:rsidR="00A16319" w:rsidRPr="0039736F" w14:paraId="3BD89366" w14:textId="77777777" w:rsidTr="00F4773C">
        <w:trPr>
          <w:trHeight w:val="1680"/>
        </w:trPr>
        <w:tc>
          <w:tcPr>
            <w:tcW w:w="1134" w:type="dxa"/>
            <w:tcBorders>
              <w:top w:val="single" w:sz="8" w:space="0" w:color="auto"/>
              <w:left w:val="single" w:sz="8" w:space="0" w:color="auto"/>
              <w:bottom w:val="single" w:sz="8" w:space="0" w:color="auto"/>
              <w:right w:val="single" w:sz="8" w:space="0" w:color="auto"/>
            </w:tcBorders>
          </w:tcPr>
          <w:p w14:paraId="5E69D1C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ES-5.2     </w:t>
            </w:r>
          </w:p>
          <w:p w14:paraId="1CA1138A"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6A77459C" w14:textId="3CC6AB51"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r w:rsidR="00F4773C" w:rsidRPr="00F4773C">
              <w:rPr>
                <w:rFonts w:asciiTheme="minorHAnsi" w:eastAsia="Arial" w:hAnsiTheme="minorHAnsi" w:cstheme="minorHAnsi"/>
              </w:rPr>
              <w:t>El dueño del local o técnico emite una factura con errores en los datos.</w:t>
            </w:r>
          </w:p>
          <w:p w14:paraId="7CB65F83"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SUPOSICIONES/ASUNCIONES:</w:t>
            </w:r>
          </w:p>
          <w:p w14:paraId="500D663F" w14:textId="77777777" w:rsidR="00F4773C" w:rsidRPr="00F4773C" w:rsidRDefault="00F4773C" w:rsidP="00F4773C">
            <w:pPr>
              <w:pStyle w:val="Prrafodelista"/>
              <w:numPr>
                <w:ilvl w:val="0"/>
                <w:numId w:val="4"/>
              </w:numPr>
              <w:rPr>
                <w:rFonts w:asciiTheme="minorHAnsi" w:eastAsia="Arial" w:hAnsiTheme="minorHAnsi" w:cstheme="minorHAnsi"/>
                <w:b/>
                <w:bCs/>
              </w:rPr>
            </w:pPr>
            <w:r w:rsidRPr="00F4773C">
              <w:rPr>
                <w:rFonts w:asciiTheme="minorHAnsi" w:eastAsia="Arial" w:hAnsiTheme="minorHAnsi" w:cstheme="minorHAnsi"/>
              </w:rPr>
              <w:t>Hay errores en los datos de servicios o repuestos.</w:t>
            </w:r>
            <w:r w:rsidRPr="00F4773C">
              <w:rPr>
                <w:rFonts w:asciiTheme="minorHAnsi" w:eastAsia="Arial" w:hAnsiTheme="minorHAnsi" w:cstheme="minorHAnsi"/>
                <w:b/>
                <w:bCs/>
              </w:rPr>
              <w:t xml:space="preserve"> </w:t>
            </w:r>
          </w:p>
          <w:p w14:paraId="024E933F" w14:textId="32F3DA60"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RESULTADOS:</w:t>
            </w:r>
          </w:p>
          <w:p w14:paraId="1B7392EF" w14:textId="667AEC37" w:rsidR="00A16319" w:rsidRPr="00F4773C" w:rsidRDefault="00F4773C" w:rsidP="00F4773C">
            <w:pPr>
              <w:pStyle w:val="Prrafodelista"/>
              <w:numPr>
                <w:ilvl w:val="0"/>
                <w:numId w:val="4"/>
              </w:numPr>
              <w:spacing w:before="100" w:beforeAutospacing="1" w:after="100" w:afterAutospacing="1"/>
              <w:rPr>
                <w:lang w:eastAsia="es-EC"/>
              </w:rPr>
            </w:pPr>
            <w:r w:rsidRPr="00F4773C">
              <w:rPr>
                <w:lang w:eastAsia="es-EC"/>
              </w:rPr>
              <w:t>El sistema alerta sobre el error y no emite la factura hasta que se corrija.</w:t>
            </w:r>
          </w:p>
        </w:tc>
      </w:tr>
      <w:tr w:rsidR="00A16319" w:rsidRPr="0039736F" w14:paraId="44D6A496" w14:textId="77777777" w:rsidTr="00F4773C">
        <w:trPr>
          <w:trHeight w:val="1050"/>
        </w:trPr>
        <w:tc>
          <w:tcPr>
            <w:tcW w:w="9528" w:type="dxa"/>
            <w:gridSpan w:val="4"/>
            <w:tcBorders>
              <w:top w:val="single" w:sz="8" w:space="0" w:color="auto"/>
              <w:left w:val="single" w:sz="8" w:space="0" w:color="auto"/>
              <w:bottom w:val="single" w:sz="8" w:space="0" w:color="auto"/>
              <w:right w:val="single" w:sz="8" w:space="0" w:color="auto"/>
            </w:tcBorders>
          </w:tcPr>
          <w:p w14:paraId="7FD20E6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5032AC9E" w14:textId="319106E5" w:rsidR="00F4773C" w:rsidRPr="00F4773C" w:rsidRDefault="00F4773C" w:rsidP="00F4773C">
            <w:pPr>
              <w:pStyle w:val="Prrafodelista"/>
              <w:numPr>
                <w:ilvl w:val="0"/>
                <w:numId w:val="4"/>
              </w:numPr>
              <w:rPr>
                <w:rFonts w:asciiTheme="minorHAnsi" w:eastAsia="Arial" w:hAnsiTheme="minorHAnsi" w:cstheme="minorHAnsi"/>
              </w:rPr>
            </w:pPr>
            <w:r>
              <w:rPr>
                <w:rFonts w:asciiTheme="minorHAnsi" w:eastAsia="Arial" w:hAnsiTheme="minorHAnsi" w:cstheme="minorHAnsi"/>
              </w:rPr>
              <w:t>M</w:t>
            </w:r>
            <w:r w:rsidRPr="00F4773C">
              <w:rPr>
                <w:rFonts w:asciiTheme="minorHAnsi" w:eastAsia="Arial" w:hAnsiTheme="minorHAnsi" w:cstheme="minorHAnsi"/>
              </w:rPr>
              <w:t>isión de facturas incorrectas.</w:t>
            </w:r>
          </w:p>
          <w:p w14:paraId="711B714E" w14:textId="60CA35CA" w:rsidR="00A16319" w:rsidRPr="0039736F" w:rsidRDefault="00F4773C" w:rsidP="00F4773C">
            <w:pPr>
              <w:pStyle w:val="Prrafodelista"/>
              <w:numPr>
                <w:ilvl w:val="0"/>
                <w:numId w:val="4"/>
              </w:numPr>
              <w:rPr>
                <w:rFonts w:asciiTheme="minorHAnsi" w:eastAsia="Arial" w:hAnsiTheme="minorHAnsi" w:cstheme="minorHAnsi"/>
              </w:rPr>
            </w:pPr>
            <w:r w:rsidRPr="00F4773C">
              <w:rPr>
                <w:rFonts w:asciiTheme="minorHAnsi" w:eastAsia="Arial" w:hAnsiTheme="minorHAnsi" w:cstheme="minorHAnsi"/>
              </w:rPr>
              <w:t>Fallos en el sistema de facturación.</w:t>
            </w:r>
          </w:p>
        </w:tc>
      </w:tr>
    </w:tbl>
    <w:p w14:paraId="6FF7D4FB" w14:textId="42DF94B7" w:rsidR="00A02D22" w:rsidRPr="0039736F" w:rsidRDefault="00A02D22" w:rsidP="00A02D22">
      <w:pPr>
        <w:pStyle w:val="Textoindependiente"/>
        <w:rPr>
          <w:rFonts w:ascii="Calibri" w:hAnsi="Calibri"/>
          <w:i/>
          <w:color w:val="0000FF"/>
          <w:lang w:val="es-EC"/>
        </w:rPr>
      </w:pPr>
    </w:p>
    <w:p w14:paraId="1658FE55" w14:textId="6F21D227" w:rsidR="008810D6" w:rsidRPr="0039736F" w:rsidRDefault="008810D6" w:rsidP="00A02D22">
      <w:pPr>
        <w:pStyle w:val="Textoindependiente"/>
        <w:rPr>
          <w:rFonts w:ascii="Calibri" w:hAnsi="Calibri"/>
          <w:i/>
          <w:color w:val="0000FF"/>
          <w:lang w:val="es-EC"/>
        </w:rPr>
      </w:pPr>
    </w:p>
    <w:p w14:paraId="108691D9" w14:textId="77777777" w:rsidR="00446771" w:rsidRPr="0039736F" w:rsidRDefault="00446771" w:rsidP="008810D6"/>
    <w:p w14:paraId="022F023D" w14:textId="074CF4FF" w:rsidR="00083C1B" w:rsidRPr="0039736F" w:rsidRDefault="00083C1B" w:rsidP="00083C1B">
      <w:pPr>
        <w:pStyle w:val="Ttulo2"/>
        <w:numPr>
          <w:ilvl w:val="1"/>
          <w:numId w:val="2"/>
        </w:numPr>
        <w:ind w:left="1418"/>
        <w:rPr>
          <w:rFonts w:ascii="Calibri" w:hAnsi="Calibri" w:cs="Book Antiqua"/>
          <w:i w:val="0"/>
          <w:sz w:val="24"/>
        </w:rPr>
      </w:pPr>
      <w:bookmarkStart w:id="40" w:name="_Toc127927453"/>
      <w:r w:rsidRPr="0039736F">
        <w:rPr>
          <w:rFonts w:asciiTheme="minorHAnsi" w:hAnsiTheme="minorHAnsi" w:cstheme="minorHAnsi"/>
          <w:i w:val="0"/>
          <w:sz w:val="24"/>
        </w:rPr>
        <w:t>Vista Funcional</w:t>
      </w:r>
      <w:bookmarkEnd w:id="40"/>
    </w:p>
    <w:p w14:paraId="210FC698" w14:textId="3FD449E1" w:rsidR="00BA5089" w:rsidRPr="00AA2FD2" w:rsidRDefault="00083C1B" w:rsidP="00044498">
      <w:pPr>
        <w:pStyle w:val="Prrafodelista"/>
        <w:numPr>
          <w:ilvl w:val="2"/>
          <w:numId w:val="2"/>
        </w:numPr>
        <w:rPr>
          <w:rFonts w:asciiTheme="minorHAnsi" w:hAnsiTheme="minorHAnsi" w:cstheme="minorHAnsi"/>
          <w:b/>
          <w:bCs/>
        </w:rPr>
      </w:pPr>
      <w:r w:rsidRPr="0039736F">
        <w:rPr>
          <w:rFonts w:asciiTheme="minorHAnsi" w:hAnsiTheme="minorHAnsi" w:cstheme="minorHAnsi"/>
          <w:b/>
          <w:bCs/>
        </w:rPr>
        <w:t>Modelo de Análisis</w:t>
      </w:r>
      <w:bookmarkStart w:id="41" w:name="_Toc34121080"/>
      <w:bookmarkStart w:id="42" w:name="_Toc44907579"/>
      <w:bookmarkStart w:id="43" w:name="_Toc202244546"/>
      <w:bookmarkStart w:id="44" w:name="_Toc391994529"/>
      <w:bookmarkStart w:id="45" w:name="_Toc61560577"/>
      <w:bookmarkStart w:id="46" w:name="_Toc127927455"/>
      <w:bookmarkEnd w:id="10"/>
    </w:p>
    <w:p w14:paraId="2155EC44" w14:textId="77777777" w:rsidR="0045634C" w:rsidRPr="00492E20" w:rsidRDefault="0045634C" w:rsidP="00044498">
      <w:pPr>
        <w:rPr>
          <w:lang w:val="es-MX"/>
        </w:rPr>
      </w:pPr>
    </w:p>
    <w:p w14:paraId="7D8994C0" w14:textId="12C1C2A3" w:rsidR="003859FA" w:rsidRPr="00A951E7" w:rsidRDefault="003859FA" w:rsidP="00A951E7">
      <w:pPr>
        <w:pStyle w:val="Ttulo2"/>
        <w:numPr>
          <w:ilvl w:val="1"/>
          <w:numId w:val="2"/>
        </w:numPr>
        <w:tabs>
          <w:tab w:val="num" w:pos="792"/>
        </w:tabs>
        <w:ind w:left="1418"/>
        <w:rPr>
          <w:rFonts w:ascii="Calibri" w:hAnsi="Calibri" w:cs="Book Antiqua"/>
          <w:i w:val="0"/>
          <w:sz w:val="24"/>
        </w:rPr>
      </w:pPr>
      <w:r w:rsidRPr="00C95560">
        <w:rPr>
          <w:rFonts w:ascii="Calibri" w:hAnsi="Calibri" w:cs="Book Antiqua"/>
          <w:i w:val="0"/>
          <w:sz w:val="24"/>
        </w:rPr>
        <w:t>Vista Lógica</w:t>
      </w:r>
      <w:bookmarkEnd w:id="41"/>
      <w:bookmarkEnd w:id="42"/>
      <w:bookmarkEnd w:id="43"/>
      <w:bookmarkEnd w:id="44"/>
      <w:bookmarkEnd w:id="45"/>
      <w:bookmarkEnd w:id="46"/>
      <w:r w:rsidRPr="00C95560">
        <w:rPr>
          <w:rFonts w:ascii="Calibri" w:hAnsi="Calibri" w:cs="Book Antiqua"/>
          <w:i w:val="0"/>
          <w:sz w:val="24"/>
        </w:rPr>
        <w:t xml:space="preserve"> </w:t>
      </w:r>
    </w:p>
    <w:p w14:paraId="221C7A25" w14:textId="77777777" w:rsidR="003859FA" w:rsidRPr="00A96743" w:rsidRDefault="003859FA" w:rsidP="003859FA">
      <w:pPr>
        <w:pStyle w:val="Ttulo3"/>
        <w:numPr>
          <w:ilvl w:val="2"/>
          <w:numId w:val="2"/>
        </w:numPr>
        <w:ind w:left="1701"/>
        <w:rPr>
          <w:rFonts w:ascii="Calibri" w:hAnsi="Calibri" w:cs="Calibri"/>
          <w:sz w:val="24"/>
          <w:szCs w:val="24"/>
        </w:rPr>
      </w:pPr>
      <w:bookmarkStart w:id="47" w:name="_Toc34121081"/>
      <w:bookmarkStart w:id="48" w:name="_Toc44907580"/>
      <w:bookmarkStart w:id="49" w:name="_Toc202244547"/>
      <w:bookmarkStart w:id="50" w:name="_Toc391994530"/>
      <w:bookmarkStart w:id="51" w:name="_Toc61560578"/>
      <w:bookmarkStart w:id="52" w:name="_Toc127927456"/>
      <w:r w:rsidRPr="00A96743">
        <w:rPr>
          <w:rFonts w:ascii="Calibri" w:hAnsi="Calibri" w:cs="Calibri"/>
          <w:sz w:val="24"/>
          <w:szCs w:val="24"/>
        </w:rPr>
        <w:t>Descripción</w:t>
      </w:r>
      <w:bookmarkEnd w:id="47"/>
      <w:bookmarkEnd w:id="48"/>
      <w:bookmarkEnd w:id="49"/>
      <w:bookmarkEnd w:id="50"/>
      <w:bookmarkEnd w:id="51"/>
      <w:bookmarkEnd w:id="52"/>
    </w:p>
    <w:p w14:paraId="35BFAECD" w14:textId="498B9596" w:rsidR="007D045F" w:rsidRDefault="007D045F" w:rsidP="007D045F">
      <w:pPr>
        <w:rPr>
          <w:rFonts w:asciiTheme="minorHAnsi" w:hAnsiTheme="minorHAnsi" w:cstheme="minorHAnsi"/>
          <w:lang w:val="es-ES"/>
        </w:rPr>
      </w:pPr>
      <w:r w:rsidRPr="007D045F">
        <w:rPr>
          <w:rFonts w:asciiTheme="minorHAnsi" w:hAnsiTheme="minorHAnsi" w:cstheme="minorHAnsi"/>
          <w:lang w:val="es-ES"/>
        </w:rPr>
        <w:t>El diseño del sistema respeta el modelo MVC (Model, View, Controller).</w:t>
      </w:r>
    </w:p>
    <w:p w14:paraId="0AF668F9" w14:textId="77777777" w:rsidR="007D045F" w:rsidRPr="007D045F" w:rsidRDefault="007D045F" w:rsidP="007D045F">
      <w:pPr>
        <w:rPr>
          <w:rFonts w:asciiTheme="minorHAnsi" w:hAnsiTheme="minorHAnsi" w:cstheme="minorHAnsi"/>
          <w:sz w:val="22"/>
          <w:szCs w:val="22"/>
          <w:lang w:val="es-ES" w:eastAsia="en-US"/>
        </w:rPr>
      </w:pPr>
    </w:p>
    <w:p w14:paraId="15A1BD86" w14:textId="77777777" w:rsidR="007D045F" w:rsidRPr="007D045F" w:rsidRDefault="007D045F">
      <w:pPr>
        <w:numPr>
          <w:ilvl w:val="0"/>
          <w:numId w:val="9"/>
        </w:numPr>
        <w:suppressAutoHyphens w:val="0"/>
        <w:spacing w:after="200" w:line="276" w:lineRule="auto"/>
        <w:rPr>
          <w:rFonts w:asciiTheme="minorHAnsi" w:hAnsiTheme="minorHAnsi" w:cstheme="minorHAnsi"/>
        </w:rPr>
      </w:pPr>
      <w:r w:rsidRPr="007D045F">
        <w:rPr>
          <w:rFonts w:asciiTheme="minorHAnsi" w:hAnsiTheme="minorHAnsi" w:cstheme="minorHAnsi"/>
          <w:b/>
        </w:rPr>
        <w:t>Capa de modelo:</w:t>
      </w:r>
      <w:r w:rsidRPr="007D045F">
        <w:rPr>
          <w:rFonts w:asciiTheme="minorHAnsi" w:hAnsiTheme="minorHAnsi" w:cstheme="minorHAnsi"/>
        </w:rPr>
        <w:t xml:space="preserve"> Esta capa es responsable de manejar los datos y la lógica de negocio. En este caso, los modelos podrían incluir los objetos "Vehículo", "Ruta" y "Entrega". Cada uno de estos modelos tendría atributos y métodos para manejar la información y las operaciones necesarias.</w:t>
      </w:r>
    </w:p>
    <w:p w14:paraId="78F0895B" w14:textId="77777777" w:rsidR="007D045F" w:rsidRPr="007D045F" w:rsidRDefault="007D045F">
      <w:pPr>
        <w:numPr>
          <w:ilvl w:val="0"/>
          <w:numId w:val="9"/>
        </w:numPr>
        <w:suppressAutoHyphens w:val="0"/>
        <w:spacing w:after="200" w:line="276" w:lineRule="auto"/>
        <w:rPr>
          <w:rFonts w:asciiTheme="minorHAnsi" w:hAnsiTheme="minorHAnsi" w:cstheme="minorHAnsi"/>
        </w:rPr>
      </w:pPr>
      <w:r w:rsidRPr="007D045F">
        <w:rPr>
          <w:rFonts w:asciiTheme="minorHAnsi" w:hAnsiTheme="minorHAnsi" w:cstheme="minorHAnsi"/>
          <w:b/>
        </w:rPr>
        <w:t>Capa de controlador:</w:t>
      </w:r>
      <w:r w:rsidRPr="007D045F">
        <w:rPr>
          <w:rFonts w:asciiTheme="minorHAnsi" w:hAnsiTheme="minorHAnsi" w:cstheme="minorHAnsi"/>
        </w:rPr>
        <w:t xml:space="preserve"> Esta capa es responsable de manejar las solicitudes del usuario y coordinar las interacciones entre el usuario y el modelo. En este caso, los controladores podrían incluir "CamionetaController", "CamionController" y "GruaController". Cada controlador estaría diseñado para manejar solicitudes específicas relacionadas con el vehículo correspondiente, como por ejemplo la asignación de rutas y la realización de entregas.</w:t>
      </w:r>
    </w:p>
    <w:p w14:paraId="3ED2536E" w14:textId="77777777" w:rsidR="007D045F" w:rsidRPr="007D045F" w:rsidRDefault="007D045F">
      <w:pPr>
        <w:numPr>
          <w:ilvl w:val="0"/>
          <w:numId w:val="9"/>
        </w:numPr>
        <w:suppressAutoHyphens w:val="0"/>
        <w:spacing w:after="200" w:line="276" w:lineRule="auto"/>
        <w:rPr>
          <w:rFonts w:asciiTheme="minorHAnsi" w:hAnsiTheme="minorHAnsi" w:cstheme="minorHAnsi"/>
        </w:rPr>
      </w:pPr>
      <w:r w:rsidRPr="007D045F">
        <w:rPr>
          <w:rFonts w:asciiTheme="minorHAnsi" w:hAnsiTheme="minorHAnsi" w:cstheme="minorHAnsi"/>
          <w:b/>
        </w:rPr>
        <w:t>Capa de vista:</w:t>
      </w:r>
      <w:r w:rsidRPr="007D045F">
        <w:rPr>
          <w:rFonts w:asciiTheme="minorHAnsi" w:hAnsiTheme="minorHAnsi" w:cstheme="minorHAnsi"/>
        </w:rPr>
        <w:t xml:space="preserve"> Esta capa se encarga de la presentación de la información al usuario. En este caso, las vistas podrían incluir "Página de inicio", "Página de entrega", "Página de seguimiento", entre otras. Cada vista estaría diseñada para presentar la información de </w:t>
      </w:r>
      <w:r w:rsidRPr="007D045F">
        <w:rPr>
          <w:rFonts w:asciiTheme="minorHAnsi" w:hAnsiTheme="minorHAnsi" w:cstheme="minorHAnsi"/>
        </w:rPr>
        <w:lastRenderedPageBreak/>
        <w:t>manera clara y atractiva al usuario, y para interactuar con los controladores para realizar las acciones requeridas.</w:t>
      </w:r>
    </w:p>
    <w:p w14:paraId="0380EB46" w14:textId="21D5B24A" w:rsidR="003859FA" w:rsidRDefault="003859FA" w:rsidP="003859FA">
      <w:pPr>
        <w:ind w:left="993"/>
        <w:jc w:val="both"/>
        <w:rPr>
          <w:rFonts w:ascii="Calibri" w:hAnsi="Calibri" w:cs="Book Antiqua"/>
          <w:i/>
          <w:color w:val="595959"/>
        </w:rPr>
      </w:pPr>
    </w:p>
    <w:p w14:paraId="1E257662" w14:textId="1E3B5B9B" w:rsidR="00CF4A45" w:rsidRDefault="00CF4A45" w:rsidP="003859FA">
      <w:pPr>
        <w:ind w:left="993"/>
        <w:jc w:val="both"/>
        <w:rPr>
          <w:rFonts w:ascii="Calibri" w:hAnsi="Calibri" w:cs="Book Antiqua"/>
          <w:i/>
          <w:color w:val="595959"/>
        </w:rPr>
      </w:pPr>
    </w:p>
    <w:p w14:paraId="66360027" w14:textId="5CCD4CA6" w:rsidR="00CF4A45" w:rsidRDefault="00CF4A45" w:rsidP="003859FA">
      <w:pPr>
        <w:ind w:left="993"/>
        <w:jc w:val="both"/>
        <w:rPr>
          <w:rFonts w:ascii="Calibri" w:hAnsi="Calibri" w:cs="Book Antiqua"/>
          <w:i/>
          <w:color w:val="595959"/>
        </w:rPr>
      </w:pPr>
    </w:p>
    <w:p w14:paraId="4B026966" w14:textId="2CA1566F" w:rsidR="00CF4A45" w:rsidRDefault="00CF4A45" w:rsidP="003859FA">
      <w:pPr>
        <w:ind w:left="993"/>
        <w:jc w:val="both"/>
        <w:rPr>
          <w:rFonts w:ascii="Calibri" w:hAnsi="Calibri" w:cs="Book Antiqua"/>
          <w:i/>
          <w:color w:val="595959"/>
        </w:rPr>
      </w:pPr>
    </w:p>
    <w:p w14:paraId="447DBBBD" w14:textId="13F342AE" w:rsidR="00CF4A45" w:rsidRDefault="00CF4A45" w:rsidP="003859FA">
      <w:pPr>
        <w:ind w:left="993"/>
        <w:jc w:val="both"/>
        <w:rPr>
          <w:rFonts w:ascii="Calibri" w:hAnsi="Calibri" w:cs="Book Antiqua"/>
          <w:i/>
          <w:color w:val="595959"/>
        </w:rPr>
      </w:pPr>
    </w:p>
    <w:p w14:paraId="7651DBBC" w14:textId="3BFF781C" w:rsidR="00CF4A45" w:rsidRDefault="00CF4A45" w:rsidP="003859FA">
      <w:pPr>
        <w:ind w:left="993"/>
        <w:jc w:val="both"/>
        <w:rPr>
          <w:rFonts w:ascii="Calibri" w:hAnsi="Calibri" w:cs="Book Antiqua"/>
          <w:i/>
          <w:color w:val="595959"/>
        </w:rPr>
      </w:pPr>
    </w:p>
    <w:p w14:paraId="52AF8C7C" w14:textId="729C67FD" w:rsidR="00CF4A45" w:rsidRDefault="00CF4A45" w:rsidP="003859FA">
      <w:pPr>
        <w:ind w:left="993"/>
        <w:jc w:val="both"/>
        <w:rPr>
          <w:rFonts w:ascii="Calibri" w:hAnsi="Calibri" w:cs="Book Antiqua"/>
          <w:i/>
          <w:color w:val="595959"/>
        </w:rPr>
      </w:pPr>
    </w:p>
    <w:p w14:paraId="754E4048" w14:textId="2F84BE8F" w:rsidR="00CF4A45" w:rsidRDefault="00CF4A45" w:rsidP="003859FA">
      <w:pPr>
        <w:ind w:left="993"/>
        <w:jc w:val="both"/>
        <w:rPr>
          <w:rFonts w:ascii="Calibri" w:hAnsi="Calibri" w:cs="Book Antiqua"/>
          <w:i/>
          <w:color w:val="595959"/>
        </w:rPr>
      </w:pPr>
    </w:p>
    <w:p w14:paraId="128F4FE4" w14:textId="1996563A" w:rsidR="00CF4A45" w:rsidRDefault="00CF4A45" w:rsidP="003859FA">
      <w:pPr>
        <w:ind w:left="993"/>
        <w:jc w:val="both"/>
        <w:rPr>
          <w:rFonts w:ascii="Calibri" w:hAnsi="Calibri" w:cs="Book Antiqua"/>
          <w:i/>
          <w:color w:val="595959"/>
        </w:rPr>
      </w:pPr>
    </w:p>
    <w:p w14:paraId="3776A4F2" w14:textId="0D69CED4" w:rsidR="00CF4A45" w:rsidRDefault="00CF4A45" w:rsidP="003859FA">
      <w:pPr>
        <w:ind w:left="993"/>
        <w:jc w:val="both"/>
        <w:rPr>
          <w:rFonts w:ascii="Calibri" w:hAnsi="Calibri" w:cs="Book Antiqua"/>
          <w:i/>
          <w:color w:val="595959"/>
        </w:rPr>
      </w:pPr>
    </w:p>
    <w:p w14:paraId="2F3042CE" w14:textId="16CA546F" w:rsidR="00CF4A45" w:rsidRDefault="00CF4A45" w:rsidP="003859FA">
      <w:pPr>
        <w:ind w:left="993"/>
        <w:jc w:val="both"/>
        <w:rPr>
          <w:rFonts w:ascii="Calibri" w:hAnsi="Calibri" w:cs="Book Antiqua"/>
          <w:i/>
          <w:color w:val="595959"/>
        </w:rPr>
      </w:pPr>
    </w:p>
    <w:p w14:paraId="6B15D800" w14:textId="5097DF7A" w:rsidR="00CF4A45" w:rsidRDefault="00CF4A45" w:rsidP="003859FA">
      <w:pPr>
        <w:ind w:left="993"/>
        <w:jc w:val="both"/>
        <w:rPr>
          <w:rFonts w:ascii="Calibri" w:hAnsi="Calibri" w:cs="Book Antiqua"/>
          <w:i/>
          <w:color w:val="595959"/>
        </w:rPr>
      </w:pPr>
    </w:p>
    <w:p w14:paraId="6D653CFC" w14:textId="23C59DE2" w:rsidR="00CF4A45" w:rsidRDefault="00CF4A45" w:rsidP="003859FA">
      <w:pPr>
        <w:ind w:left="993"/>
        <w:jc w:val="both"/>
        <w:rPr>
          <w:rFonts w:ascii="Calibri" w:hAnsi="Calibri" w:cs="Book Antiqua"/>
          <w:i/>
          <w:color w:val="595959"/>
        </w:rPr>
      </w:pPr>
    </w:p>
    <w:p w14:paraId="6F46AB82" w14:textId="75427714" w:rsidR="00CF4A45" w:rsidRDefault="00CF4A45" w:rsidP="003859FA">
      <w:pPr>
        <w:ind w:left="993"/>
        <w:jc w:val="both"/>
        <w:rPr>
          <w:rFonts w:ascii="Calibri" w:hAnsi="Calibri" w:cs="Book Antiqua"/>
          <w:i/>
          <w:color w:val="595959"/>
        </w:rPr>
      </w:pPr>
    </w:p>
    <w:p w14:paraId="11DF2D82" w14:textId="39E195CA" w:rsidR="00BA5089" w:rsidRDefault="00BA5089" w:rsidP="003859FA">
      <w:pPr>
        <w:ind w:left="993"/>
        <w:jc w:val="both"/>
        <w:rPr>
          <w:rFonts w:ascii="Calibri" w:hAnsi="Calibri" w:cs="Book Antiqua"/>
          <w:i/>
          <w:color w:val="595959"/>
        </w:rPr>
      </w:pPr>
    </w:p>
    <w:p w14:paraId="1E3C3DC0" w14:textId="0819C0A6" w:rsidR="00BA5089" w:rsidRDefault="00BA5089" w:rsidP="003859FA">
      <w:pPr>
        <w:ind w:left="993"/>
        <w:jc w:val="both"/>
        <w:rPr>
          <w:rFonts w:ascii="Calibri" w:hAnsi="Calibri" w:cs="Book Antiqua"/>
          <w:i/>
          <w:color w:val="595959"/>
        </w:rPr>
      </w:pPr>
    </w:p>
    <w:p w14:paraId="5F00683C" w14:textId="2DABAE06" w:rsidR="00BA5089" w:rsidRDefault="00BA5089" w:rsidP="003859FA">
      <w:pPr>
        <w:ind w:left="993"/>
        <w:jc w:val="both"/>
        <w:rPr>
          <w:rFonts w:ascii="Calibri" w:hAnsi="Calibri" w:cs="Book Antiqua"/>
          <w:i/>
          <w:color w:val="595959"/>
        </w:rPr>
      </w:pPr>
    </w:p>
    <w:p w14:paraId="2E3FE90F" w14:textId="77777777" w:rsidR="00BA5089" w:rsidRDefault="00BA5089" w:rsidP="003859FA">
      <w:pPr>
        <w:ind w:left="993"/>
        <w:jc w:val="both"/>
        <w:rPr>
          <w:rFonts w:ascii="Calibri" w:hAnsi="Calibri" w:cs="Book Antiqua"/>
          <w:i/>
          <w:color w:val="595959"/>
        </w:rPr>
      </w:pPr>
    </w:p>
    <w:p w14:paraId="37A82EEB" w14:textId="77777777" w:rsidR="00CF4A45" w:rsidRPr="00C95560" w:rsidRDefault="00CF4A45" w:rsidP="003859FA">
      <w:pPr>
        <w:ind w:left="993"/>
        <w:jc w:val="both"/>
        <w:rPr>
          <w:rFonts w:ascii="Calibri" w:hAnsi="Calibri" w:cs="Book Antiqua"/>
          <w:i/>
          <w:color w:val="595959"/>
        </w:rPr>
      </w:pPr>
    </w:p>
    <w:p w14:paraId="03CE7E00" w14:textId="52F454F1" w:rsidR="003859FA" w:rsidRDefault="003859FA" w:rsidP="003859FA">
      <w:pPr>
        <w:pStyle w:val="Ttulo3"/>
        <w:numPr>
          <w:ilvl w:val="2"/>
          <w:numId w:val="2"/>
        </w:numPr>
        <w:ind w:left="1701"/>
        <w:rPr>
          <w:rFonts w:ascii="Calibri" w:hAnsi="Calibri" w:cs="Calibri"/>
          <w:sz w:val="24"/>
          <w:szCs w:val="24"/>
        </w:rPr>
      </w:pPr>
      <w:bookmarkStart w:id="53" w:name="_Toc34121082"/>
      <w:bookmarkStart w:id="54" w:name="_Toc44907581"/>
      <w:bookmarkStart w:id="55" w:name="_Toc202244548"/>
      <w:bookmarkStart w:id="56" w:name="_Toc391994531"/>
      <w:bookmarkStart w:id="57" w:name="_Toc61560579"/>
      <w:bookmarkStart w:id="58" w:name="_Toc127927457"/>
      <w:r w:rsidRPr="00A96743">
        <w:rPr>
          <w:rFonts w:ascii="Calibri" w:hAnsi="Calibri" w:cs="Calibri"/>
          <w:sz w:val="24"/>
          <w:szCs w:val="24"/>
        </w:rPr>
        <w:t>Paquetes de Diseño Arquitectónicamente Significativos</w:t>
      </w:r>
      <w:bookmarkEnd w:id="53"/>
      <w:bookmarkEnd w:id="54"/>
      <w:bookmarkEnd w:id="55"/>
      <w:bookmarkEnd w:id="56"/>
      <w:bookmarkEnd w:id="57"/>
      <w:bookmarkEnd w:id="58"/>
    </w:p>
    <w:p w14:paraId="026B7207" w14:textId="6F022D2A" w:rsidR="00CF4A45" w:rsidRDefault="00CF4A45" w:rsidP="00CF4A45"/>
    <w:p w14:paraId="23C487DD" w14:textId="75312E76" w:rsidR="003859FA" w:rsidRPr="00AA2AED" w:rsidRDefault="00AA2AED" w:rsidP="003859FA">
      <w:r>
        <w:rPr>
          <w:b/>
          <w:bCs/>
          <w:noProof/>
        </w:rPr>
        <w:lastRenderedPageBreak/>
        <w:drawing>
          <wp:anchor distT="0" distB="0" distL="114300" distR="114300" simplePos="0" relativeHeight="251663360" behindDoc="0" locked="0" layoutInCell="1" allowOverlap="1" wp14:anchorId="4B7F8D5C" wp14:editId="5C40D82F">
            <wp:simplePos x="0" y="0"/>
            <wp:positionH relativeFrom="column">
              <wp:posOffset>-482600</wp:posOffset>
            </wp:positionH>
            <wp:positionV relativeFrom="paragraph">
              <wp:posOffset>226695</wp:posOffset>
            </wp:positionV>
            <wp:extent cx="6958330" cy="4307840"/>
            <wp:effectExtent l="0" t="0" r="0" b="0"/>
            <wp:wrapTopAndBottom/>
            <wp:docPr id="15032226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22621" name="Imagen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58330" cy="4307840"/>
                    </a:xfrm>
                    <a:prstGeom prst="rect">
                      <a:avLst/>
                    </a:prstGeom>
                  </pic:spPr>
                </pic:pic>
              </a:graphicData>
            </a:graphic>
            <wp14:sizeRelH relativeFrom="page">
              <wp14:pctWidth>0</wp14:pctWidth>
            </wp14:sizeRelH>
            <wp14:sizeRelV relativeFrom="page">
              <wp14:pctHeight>0</wp14:pctHeight>
            </wp14:sizeRelV>
          </wp:anchor>
        </w:drawing>
      </w:r>
    </w:p>
    <w:p w14:paraId="214413D0" w14:textId="2876FA4C" w:rsidR="003859FA" w:rsidRPr="00A96743" w:rsidRDefault="003859FA" w:rsidP="003859FA">
      <w:pPr>
        <w:pStyle w:val="Ttulo3"/>
        <w:numPr>
          <w:ilvl w:val="2"/>
          <w:numId w:val="2"/>
        </w:numPr>
        <w:ind w:left="1701"/>
        <w:rPr>
          <w:rFonts w:ascii="Calibri" w:hAnsi="Calibri" w:cs="Calibri"/>
          <w:sz w:val="24"/>
          <w:szCs w:val="24"/>
        </w:rPr>
      </w:pPr>
      <w:bookmarkStart w:id="59" w:name="_Toc202244549"/>
      <w:bookmarkStart w:id="60" w:name="_Toc391994532"/>
      <w:bookmarkStart w:id="61" w:name="_Toc61560580"/>
      <w:bookmarkStart w:id="62" w:name="_Toc127927458"/>
      <w:r w:rsidRPr="00A96743">
        <w:rPr>
          <w:rFonts w:ascii="Calibri" w:hAnsi="Calibri" w:cs="Calibri"/>
          <w:sz w:val="24"/>
          <w:szCs w:val="24"/>
        </w:rPr>
        <w:t>Vista de Implementación - Componentes</w:t>
      </w:r>
      <w:bookmarkEnd w:id="59"/>
      <w:bookmarkEnd w:id="60"/>
      <w:bookmarkEnd w:id="61"/>
      <w:bookmarkEnd w:id="62"/>
      <w:r w:rsidRPr="00A96743">
        <w:rPr>
          <w:rFonts w:ascii="Calibri" w:hAnsi="Calibri" w:cs="Calibri"/>
          <w:sz w:val="24"/>
          <w:szCs w:val="24"/>
        </w:rPr>
        <w:t xml:space="preserve">  </w:t>
      </w:r>
    </w:p>
    <w:p w14:paraId="2D9F9837" w14:textId="6F475153" w:rsidR="003859FA" w:rsidRPr="00C95560" w:rsidRDefault="0045634C" w:rsidP="003859FA">
      <w:pPr>
        <w:ind w:left="720"/>
        <w:jc w:val="both"/>
        <w:rPr>
          <w:rFonts w:ascii="Calibri" w:hAnsi="Calibri" w:cs="Book Antiqua"/>
          <w:i/>
          <w:color w:val="0000FF"/>
        </w:rPr>
      </w:pPr>
      <w:r>
        <w:rPr>
          <w:b/>
          <w:bCs/>
          <w:noProof/>
        </w:rPr>
        <w:drawing>
          <wp:inline distT="0" distB="0" distL="0" distR="0" wp14:anchorId="1E07CB13" wp14:editId="6978269C">
            <wp:extent cx="6120130" cy="3727557"/>
            <wp:effectExtent l="0" t="0" r="0" b="6350"/>
            <wp:docPr id="12266477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47748"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6120130" cy="3727557"/>
                    </a:xfrm>
                    <a:prstGeom prst="rect">
                      <a:avLst/>
                    </a:prstGeom>
                  </pic:spPr>
                </pic:pic>
              </a:graphicData>
            </a:graphic>
          </wp:inline>
        </w:drawing>
      </w:r>
    </w:p>
    <w:p w14:paraId="5E9F4BEC" w14:textId="77777777" w:rsidR="003859FA" w:rsidRPr="008549D5" w:rsidRDefault="003859FA" w:rsidP="003859FA">
      <w:pPr>
        <w:pStyle w:val="Ttulo2"/>
        <w:numPr>
          <w:ilvl w:val="1"/>
          <w:numId w:val="2"/>
        </w:numPr>
        <w:tabs>
          <w:tab w:val="num" w:pos="792"/>
        </w:tabs>
        <w:ind w:left="1418"/>
        <w:rPr>
          <w:rFonts w:ascii="Calibri" w:hAnsi="Calibri" w:cs="Book Antiqua"/>
          <w:i w:val="0"/>
          <w:sz w:val="24"/>
        </w:rPr>
      </w:pPr>
      <w:bookmarkStart w:id="63" w:name="VistadeDespliegue"/>
      <w:bookmarkStart w:id="64" w:name="_Toc34121084"/>
      <w:bookmarkStart w:id="65" w:name="_Toc44907583"/>
      <w:bookmarkStart w:id="66" w:name="_Toc202244550"/>
      <w:bookmarkStart w:id="67" w:name="_Toc391994533"/>
      <w:bookmarkStart w:id="68" w:name="_Toc61560581"/>
      <w:bookmarkStart w:id="69" w:name="_Toc127927459"/>
      <w:r w:rsidRPr="00C95560">
        <w:rPr>
          <w:rFonts w:ascii="Calibri" w:hAnsi="Calibri" w:cs="Book Antiqua"/>
          <w:i w:val="0"/>
          <w:sz w:val="24"/>
        </w:rPr>
        <w:lastRenderedPageBreak/>
        <w:t xml:space="preserve">Vista de Despliegue </w:t>
      </w:r>
      <w:bookmarkEnd w:id="63"/>
      <w:r w:rsidRPr="00C95560">
        <w:rPr>
          <w:rFonts w:ascii="Calibri" w:hAnsi="Calibri" w:cs="Book Antiqua"/>
          <w:i w:val="0"/>
          <w:sz w:val="24"/>
        </w:rPr>
        <w:t>- Ambiente Físico</w:t>
      </w:r>
      <w:bookmarkEnd w:id="64"/>
      <w:bookmarkEnd w:id="65"/>
      <w:bookmarkEnd w:id="66"/>
      <w:bookmarkEnd w:id="67"/>
      <w:bookmarkEnd w:id="68"/>
      <w:bookmarkEnd w:id="69"/>
      <w:r w:rsidRPr="00C95560">
        <w:rPr>
          <w:rFonts w:ascii="Calibri" w:hAnsi="Calibri" w:cs="Book Antiqua"/>
          <w:i w:val="0"/>
          <w:sz w:val="24"/>
        </w:rPr>
        <w:t xml:space="preserve">  </w:t>
      </w:r>
    </w:p>
    <w:p w14:paraId="034DB75C" w14:textId="2D6EBE9F" w:rsidR="003859FA" w:rsidRDefault="003859FA" w:rsidP="003859FA">
      <w:pPr>
        <w:jc w:val="center"/>
      </w:pPr>
    </w:p>
    <w:p w14:paraId="59F8D928" w14:textId="201C126F" w:rsidR="00E624D5" w:rsidRDefault="00E624D5" w:rsidP="003859FA">
      <w:pPr>
        <w:jc w:val="center"/>
      </w:pPr>
      <w:r>
        <w:rPr>
          <w:noProof/>
        </w:rPr>
        <w:drawing>
          <wp:inline distT="0" distB="0" distL="0" distR="0" wp14:anchorId="658E3BB5" wp14:editId="5A9E5064">
            <wp:extent cx="5985933" cy="1795780"/>
            <wp:effectExtent l="0" t="0" r="0" b="0"/>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n 15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985933" cy="1795780"/>
                    </a:xfrm>
                    <a:prstGeom prst="rect">
                      <a:avLst/>
                    </a:prstGeom>
                    <a:noFill/>
                    <a:ln>
                      <a:noFill/>
                    </a:ln>
                  </pic:spPr>
                </pic:pic>
              </a:graphicData>
            </a:graphic>
          </wp:inline>
        </w:drawing>
      </w:r>
    </w:p>
    <w:p w14:paraId="577FEF21" w14:textId="77777777" w:rsidR="003859FA" w:rsidRDefault="003859FA" w:rsidP="003859FA">
      <w:pPr>
        <w:jc w:val="center"/>
        <w:rPr>
          <w:rFonts w:ascii="Calibri" w:hAnsi="Calibri" w:cs="Book Antiqua"/>
          <w:i/>
          <w:color w:val="595959"/>
        </w:rPr>
      </w:pPr>
    </w:p>
    <w:p w14:paraId="6205B35C" w14:textId="2E549C0A" w:rsidR="003859FA" w:rsidRDefault="003859FA" w:rsidP="003859FA">
      <w:pPr>
        <w:pStyle w:val="Ttulo2"/>
        <w:numPr>
          <w:ilvl w:val="1"/>
          <w:numId w:val="2"/>
        </w:numPr>
        <w:tabs>
          <w:tab w:val="num" w:pos="792"/>
        </w:tabs>
        <w:ind w:left="1418"/>
        <w:rPr>
          <w:rFonts w:ascii="Calibri" w:hAnsi="Calibri" w:cs="Book Antiqua"/>
          <w:i w:val="0"/>
          <w:sz w:val="24"/>
        </w:rPr>
      </w:pPr>
      <w:bookmarkStart w:id="70" w:name="_Toc391994534"/>
      <w:bookmarkStart w:id="71" w:name="_Toc61560582"/>
      <w:bookmarkStart w:id="72" w:name="_Toc127927460"/>
      <w:r w:rsidRPr="00FE0DBE">
        <w:rPr>
          <w:rFonts w:ascii="Calibri" w:hAnsi="Calibri" w:cs="Book Antiqua"/>
          <w:i w:val="0"/>
          <w:sz w:val="24"/>
        </w:rPr>
        <w:t>Vista de Datos</w:t>
      </w:r>
      <w:bookmarkEnd w:id="70"/>
      <w:bookmarkEnd w:id="71"/>
      <w:bookmarkEnd w:id="72"/>
    </w:p>
    <w:p w14:paraId="7EF307A4" w14:textId="1C4C2144" w:rsidR="00A951E7" w:rsidRDefault="00A951E7" w:rsidP="00A951E7"/>
    <w:p w14:paraId="2FA4FF9A" w14:textId="1042C3D3" w:rsidR="003C1D2A" w:rsidRDefault="003C1D2A" w:rsidP="00A951E7"/>
    <w:p w14:paraId="77687979" w14:textId="74D4A709" w:rsidR="003C1D2A" w:rsidRPr="00A951E7" w:rsidRDefault="0045634C" w:rsidP="00CF4A45">
      <w:pPr>
        <w:jc w:val="center"/>
      </w:pPr>
      <w:r>
        <w:rPr>
          <w:b/>
          <w:bCs/>
          <w:noProof/>
        </w:rPr>
        <w:drawing>
          <wp:inline distT="0" distB="0" distL="0" distR="0" wp14:anchorId="1D18F69D" wp14:editId="1078A4EA">
            <wp:extent cx="4910261" cy="4451359"/>
            <wp:effectExtent l="0" t="0" r="5080" b="6350"/>
            <wp:docPr id="71840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09047"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4910261" cy="4451359"/>
                    </a:xfrm>
                    <a:prstGeom prst="rect">
                      <a:avLst/>
                    </a:prstGeom>
                  </pic:spPr>
                </pic:pic>
              </a:graphicData>
            </a:graphic>
          </wp:inline>
        </w:drawing>
      </w:r>
    </w:p>
    <w:p w14:paraId="5F6185DD" w14:textId="77777777" w:rsidR="0045634C" w:rsidRDefault="0045634C" w:rsidP="0045634C">
      <w:pPr>
        <w:pStyle w:val="Ttulo3"/>
        <w:ind w:left="1560"/>
        <w:rPr>
          <w:rFonts w:ascii="Calibri" w:hAnsi="Calibri" w:cs="Calibri"/>
          <w:sz w:val="24"/>
          <w:szCs w:val="24"/>
        </w:rPr>
      </w:pPr>
      <w:bookmarkStart w:id="73" w:name="_Toc391994535"/>
      <w:bookmarkStart w:id="74" w:name="_Toc61560583"/>
      <w:bookmarkStart w:id="75" w:name="_Toc127927461"/>
    </w:p>
    <w:p w14:paraId="6C907433" w14:textId="77777777" w:rsidR="0045634C" w:rsidRDefault="0045634C" w:rsidP="0045634C"/>
    <w:p w14:paraId="6CEACF79" w14:textId="77777777" w:rsidR="0045634C" w:rsidRPr="0045634C" w:rsidRDefault="0045634C" w:rsidP="0045634C"/>
    <w:p w14:paraId="0FBEB042" w14:textId="1286FB40" w:rsidR="003859FA" w:rsidRPr="00A96743" w:rsidRDefault="003859FA" w:rsidP="003859FA">
      <w:pPr>
        <w:pStyle w:val="Ttulo3"/>
        <w:numPr>
          <w:ilvl w:val="2"/>
          <w:numId w:val="2"/>
        </w:numPr>
        <w:ind w:left="1560"/>
        <w:rPr>
          <w:rFonts w:ascii="Calibri" w:hAnsi="Calibri" w:cs="Calibri"/>
          <w:sz w:val="24"/>
          <w:szCs w:val="24"/>
        </w:rPr>
      </w:pPr>
      <w:r w:rsidRPr="00A96743">
        <w:rPr>
          <w:rFonts w:ascii="Calibri" w:hAnsi="Calibri" w:cs="Calibri"/>
          <w:sz w:val="24"/>
          <w:szCs w:val="24"/>
        </w:rPr>
        <w:lastRenderedPageBreak/>
        <w:t>Definiciones</w:t>
      </w:r>
      <w:bookmarkEnd w:id="73"/>
      <w:bookmarkEnd w:id="74"/>
      <w:bookmarkEnd w:id="75"/>
    </w:p>
    <w:tbl>
      <w:tblPr>
        <w:tblStyle w:val="Tablaconcuadrcula"/>
        <w:tblpPr w:leftFromText="141" w:rightFromText="141" w:vertAnchor="text" w:horzAnchor="margin" w:tblpY="156"/>
        <w:tblW w:w="10207" w:type="dxa"/>
        <w:tblLook w:val="04A0" w:firstRow="1" w:lastRow="0" w:firstColumn="1" w:lastColumn="0" w:noHBand="0" w:noVBand="1"/>
      </w:tblPr>
      <w:tblGrid>
        <w:gridCol w:w="839"/>
        <w:gridCol w:w="2101"/>
        <w:gridCol w:w="1239"/>
        <w:gridCol w:w="911"/>
        <w:gridCol w:w="816"/>
        <w:gridCol w:w="1260"/>
        <w:gridCol w:w="3041"/>
      </w:tblGrid>
      <w:tr w:rsidR="003C1D2A" w:rsidRPr="006E0D3B" w14:paraId="75436CDA" w14:textId="77777777" w:rsidTr="003C1D2A">
        <w:tc>
          <w:tcPr>
            <w:tcW w:w="839" w:type="dxa"/>
          </w:tcPr>
          <w:p w14:paraId="1AE9CB5B" w14:textId="77777777" w:rsidR="003C1D2A" w:rsidRPr="006E0D3B" w:rsidRDefault="003C1D2A" w:rsidP="003C1D2A">
            <w:pPr>
              <w:rPr>
                <w:rFonts w:asciiTheme="minorHAnsi" w:hAnsiTheme="minorHAnsi" w:cstheme="minorHAnsi"/>
                <w:b/>
                <w:bCs/>
                <w:lang w:eastAsia="es-EC"/>
              </w:rPr>
            </w:pPr>
            <w:r w:rsidRPr="006E0D3B">
              <w:rPr>
                <w:rFonts w:asciiTheme="minorHAnsi" w:hAnsiTheme="minorHAnsi" w:cstheme="minorHAnsi"/>
                <w:b/>
                <w:bCs/>
                <w:lang w:eastAsia="es-EC"/>
              </w:rPr>
              <w:t>PK</w:t>
            </w:r>
          </w:p>
        </w:tc>
        <w:tc>
          <w:tcPr>
            <w:tcW w:w="0" w:type="auto"/>
          </w:tcPr>
          <w:p w14:paraId="162B31C9" w14:textId="77777777" w:rsidR="003C1D2A" w:rsidRPr="006E0D3B" w:rsidRDefault="003C1D2A" w:rsidP="003C1D2A">
            <w:pPr>
              <w:rPr>
                <w:rFonts w:asciiTheme="minorHAnsi" w:hAnsiTheme="minorHAnsi" w:cstheme="minorHAnsi"/>
                <w:b/>
                <w:bCs/>
                <w:lang w:eastAsia="es-EC"/>
              </w:rPr>
            </w:pPr>
            <w:r w:rsidRPr="006E0D3B">
              <w:rPr>
                <w:rFonts w:asciiTheme="minorHAnsi" w:hAnsiTheme="minorHAnsi" w:cstheme="minorHAnsi"/>
                <w:b/>
                <w:bCs/>
                <w:lang w:eastAsia="es-EC"/>
              </w:rPr>
              <w:t>Nombre</w:t>
            </w:r>
          </w:p>
        </w:tc>
        <w:tc>
          <w:tcPr>
            <w:tcW w:w="0" w:type="auto"/>
          </w:tcPr>
          <w:p w14:paraId="1221A9B0" w14:textId="77777777" w:rsidR="003C1D2A" w:rsidRPr="006E0D3B" w:rsidRDefault="003C1D2A" w:rsidP="003C1D2A">
            <w:pPr>
              <w:rPr>
                <w:rFonts w:asciiTheme="minorHAnsi" w:hAnsiTheme="minorHAnsi" w:cstheme="minorHAnsi"/>
                <w:b/>
                <w:bCs/>
                <w:lang w:eastAsia="es-EC"/>
              </w:rPr>
            </w:pPr>
            <w:r w:rsidRPr="006E0D3B">
              <w:rPr>
                <w:rFonts w:asciiTheme="minorHAnsi" w:hAnsiTheme="minorHAnsi" w:cstheme="minorHAnsi"/>
                <w:b/>
                <w:bCs/>
                <w:lang w:eastAsia="es-EC"/>
              </w:rPr>
              <w:t>Tipo</w:t>
            </w:r>
          </w:p>
        </w:tc>
        <w:tc>
          <w:tcPr>
            <w:tcW w:w="911" w:type="dxa"/>
          </w:tcPr>
          <w:p w14:paraId="30778B39" w14:textId="77777777" w:rsidR="003C1D2A" w:rsidRPr="006E0D3B" w:rsidRDefault="003C1D2A" w:rsidP="003C1D2A">
            <w:pPr>
              <w:rPr>
                <w:rFonts w:asciiTheme="minorHAnsi" w:hAnsiTheme="minorHAnsi" w:cstheme="minorHAnsi"/>
                <w:b/>
                <w:bCs/>
                <w:lang w:eastAsia="es-EC"/>
              </w:rPr>
            </w:pPr>
            <w:r w:rsidRPr="006E0D3B">
              <w:rPr>
                <w:rFonts w:asciiTheme="minorHAnsi" w:hAnsiTheme="minorHAnsi" w:cstheme="minorHAnsi"/>
                <w:b/>
                <w:bCs/>
                <w:lang w:eastAsia="es-EC"/>
              </w:rPr>
              <w:t>No Nulo</w:t>
            </w:r>
          </w:p>
        </w:tc>
        <w:tc>
          <w:tcPr>
            <w:tcW w:w="816" w:type="dxa"/>
          </w:tcPr>
          <w:p w14:paraId="7524CBB7" w14:textId="77777777" w:rsidR="003C1D2A" w:rsidRPr="006E0D3B" w:rsidRDefault="003C1D2A" w:rsidP="003C1D2A">
            <w:pPr>
              <w:rPr>
                <w:rFonts w:asciiTheme="minorHAnsi" w:hAnsiTheme="minorHAnsi" w:cstheme="minorHAnsi"/>
                <w:b/>
                <w:bCs/>
                <w:lang w:eastAsia="es-EC"/>
              </w:rPr>
            </w:pPr>
            <w:r w:rsidRPr="006E0D3B">
              <w:rPr>
                <w:rFonts w:asciiTheme="minorHAnsi" w:hAnsiTheme="minorHAnsi" w:cstheme="minorHAnsi"/>
                <w:b/>
                <w:bCs/>
                <w:lang w:eastAsia="es-EC"/>
              </w:rPr>
              <w:t>Único</w:t>
            </w:r>
          </w:p>
        </w:tc>
        <w:tc>
          <w:tcPr>
            <w:tcW w:w="1260" w:type="dxa"/>
          </w:tcPr>
          <w:p w14:paraId="1FA82CA9" w14:textId="77777777" w:rsidR="003C1D2A" w:rsidRPr="006E0D3B" w:rsidRDefault="003C1D2A" w:rsidP="003C1D2A">
            <w:pPr>
              <w:rPr>
                <w:rFonts w:asciiTheme="minorHAnsi" w:hAnsiTheme="minorHAnsi" w:cstheme="minorHAnsi"/>
                <w:b/>
                <w:bCs/>
                <w:lang w:eastAsia="es-EC"/>
              </w:rPr>
            </w:pPr>
            <w:r w:rsidRPr="006E0D3B">
              <w:rPr>
                <w:rFonts w:asciiTheme="minorHAnsi" w:hAnsiTheme="minorHAnsi" w:cstheme="minorHAnsi"/>
                <w:b/>
                <w:bCs/>
                <w:lang w:eastAsia="es-EC"/>
              </w:rPr>
              <w:t>Longitud</w:t>
            </w:r>
          </w:p>
        </w:tc>
        <w:tc>
          <w:tcPr>
            <w:tcW w:w="3041" w:type="dxa"/>
          </w:tcPr>
          <w:p w14:paraId="11C60891" w14:textId="77777777" w:rsidR="003C1D2A" w:rsidRPr="006E0D3B" w:rsidRDefault="003C1D2A" w:rsidP="003C1D2A">
            <w:pPr>
              <w:rPr>
                <w:rFonts w:asciiTheme="minorHAnsi" w:hAnsiTheme="minorHAnsi" w:cstheme="minorHAnsi"/>
                <w:b/>
                <w:bCs/>
                <w:lang w:eastAsia="es-EC"/>
              </w:rPr>
            </w:pPr>
            <w:r w:rsidRPr="006E0D3B">
              <w:rPr>
                <w:rFonts w:asciiTheme="minorHAnsi" w:hAnsiTheme="minorHAnsi" w:cstheme="minorHAnsi"/>
                <w:b/>
                <w:bCs/>
                <w:lang w:eastAsia="es-EC"/>
              </w:rPr>
              <w:t>Notas</w:t>
            </w:r>
          </w:p>
        </w:tc>
      </w:tr>
      <w:tr w:rsidR="003C1D2A" w:rsidRPr="006E0D3B" w14:paraId="7EF8E80C" w14:textId="77777777" w:rsidTr="003C1D2A">
        <w:tc>
          <w:tcPr>
            <w:tcW w:w="839" w:type="dxa"/>
            <w:hideMark/>
          </w:tcPr>
          <w:p w14:paraId="36B3E0A8"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2DBE5171"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IDProducto</w:t>
            </w:r>
          </w:p>
        </w:tc>
        <w:tc>
          <w:tcPr>
            <w:tcW w:w="0" w:type="auto"/>
            <w:hideMark/>
          </w:tcPr>
          <w:p w14:paraId="79472FAB"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INT</w:t>
            </w:r>
          </w:p>
        </w:tc>
        <w:tc>
          <w:tcPr>
            <w:tcW w:w="911" w:type="dxa"/>
            <w:hideMark/>
          </w:tcPr>
          <w:p w14:paraId="3AFCA83C"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Sí</w:t>
            </w:r>
          </w:p>
        </w:tc>
        <w:tc>
          <w:tcPr>
            <w:tcW w:w="816" w:type="dxa"/>
            <w:hideMark/>
          </w:tcPr>
          <w:p w14:paraId="09CEDC0B"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Sí</w:t>
            </w:r>
          </w:p>
        </w:tc>
        <w:tc>
          <w:tcPr>
            <w:tcW w:w="1260" w:type="dxa"/>
            <w:hideMark/>
          </w:tcPr>
          <w:p w14:paraId="5FDC4818" w14:textId="77777777" w:rsidR="003C1D2A" w:rsidRPr="006E0D3B" w:rsidRDefault="003C1D2A" w:rsidP="003C1D2A">
            <w:pPr>
              <w:rPr>
                <w:rFonts w:asciiTheme="minorHAnsi" w:hAnsiTheme="minorHAnsi" w:cstheme="minorHAnsi"/>
                <w:lang w:eastAsia="es-EC"/>
              </w:rPr>
            </w:pPr>
          </w:p>
        </w:tc>
        <w:tc>
          <w:tcPr>
            <w:tcW w:w="3041" w:type="dxa"/>
            <w:hideMark/>
          </w:tcPr>
          <w:p w14:paraId="20C6A01B"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Clave primaria</w:t>
            </w:r>
          </w:p>
        </w:tc>
      </w:tr>
      <w:tr w:rsidR="003C1D2A" w:rsidRPr="006E0D3B" w14:paraId="59DF8FD5" w14:textId="77777777" w:rsidTr="003C1D2A">
        <w:tc>
          <w:tcPr>
            <w:tcW w:w="839" w:type="dxa"/>
            <w:hideMark/>
          </w:tcPr>
          <w:p w14:paraId="2DEB1610" w14:textId="77777777" w:rsidR="003C1D2A" w:rsidRPr="006E0D3B" w:rsidRDefault="003C1D2A" w:rsidP="003C1D2A">
            <w:pPr>
              <w:rPr>
                <w:rFonts w:asciiTheme="minorHAnsi" w:hAnsiTheme="minorHAnsi" w:cstheme="minorHAnsi"/>
                <w:lang w:eastAsia="es-EC"/>
              </w:rPr>
            </w:pPr>
          </w:p>
        </w:tc>
        <w:tc>
          <w:tcPr>
            <w:tcW w:w="0" w:type="auto"/>
            <w:hideMark/>
          </w:tcPr>
          <w:p w14:paraId="2EBA2779"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NombreProducto</w:t>
            </w:r>
          </w:p>
        </w:tc>
        <w:tc>
          <w:tcPr>
            <w:tcW w:w="0" w:type="auto"/>
            <w:hideMark/>
          </w:tcPr>
          <w:p w14:paraId="3689279F"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VARCHAR</w:t>
            </w:r>
          </w:p>
        </w:tc>
        <w:tc>
          <w:tcPr>
            <w:tcW w:w="911" w:type="dxa"/>
            <w:hideMark/>
          </w:tcPr>
          <w:p w14:paraId="46C1D05C"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Sí</w:t>
            </w:r>
          </w:p>
        </w:tc>
        <w:tc>
          <w:tcPr>
            <w:tcW w:w="816" w:type="dxa"/>
            <w:hideMark/>
          </w:tcPr>
          <w:p w14:paraId="14632BD9"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No</w:t>
            </w:r>
          </w:p>
        </w:tc>
        <w:tc>
          <w:tcPr>
            <w:tcW w:w="1260" w:type="dxa"/>
            <w:hideMark/>
          </w:tcPr>
          <w:p w14:paraId="3B95CFD1"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30</w:t>
            </w:r>
          </w:p>
        </w:tc>
        <w:tc>
          <w:tcPr>
            <w:tcW w:w="3041" w:type="dxa"/>
            <w:hideMark/>
          </w:tcPr>
          <w:p w14:paraId="7D52504D"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rPr>
              <w:t>Nombre del producto</w:t>
            </w:r>
          </w:p>
        </w:tc>
      </w:tr>
      <w:tr w:rsidR="003C1D2A" w:rsidRPr="006E0D3B" w14:paraId="36920AA5" w14:textId="77777777" w:rsidTr="003C1D2A">
        <w:tc>
          <w:tcPr>
            <w:tcW w:w="839" w:type="dxa"/>
            <w:hideMark/>
          </w:tcPr>
          <w:p w14:paraId="709DD3F0" w14:textId="77777777" w:rsidR="003C1D2A" w:rsidRPr="006E0D3B" w:rsidRDefault="003C1D2A" w:rsidP="003C1D2A">
            <w:pPr>
              <w:rPr>
                <w:rFonts w:asciiTheme="minorHAnsi" w:hAnsiTheme="minorHAnsi" w:cstheme="minorHAnsi"/>
                <w:lang w:eastAsia="es-EC"/>
              </w:rPr>
            </w:pPr>
          </w:p>
        </w:tc>
        <w:tc>
          <w:tcPr>
            <w:tcW w:w="0" w:type="auto"/>
            <w:hideMark/>
          </w:tcPr>
          <w:p w14:paraId="71D89E2A"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DescripProducto</w:t>
            </w:r>
          </w:p>
        </w:tc>
        <w:tc>
          <w:tcPr>
            <w:tcW w:w="0" w:type="auto"/>
            <w:hideMark/>
          </w:tcPr>
          <w:p w14:paraId="1E389464"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VARCHAR</w:t>
            </w:r>
          </w:p>
        </w:tc>
        <w:tc>
          <w:tcPr>
            <w:tcW w:w="911" w:type="dxa"/>
            <w:hideMark/>
          </w:tcPr>
          <w:p w14:paraId="7BA17FCA"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Sí</w:t>
            </w:r>
          </w:p>
        </w:tc>
        <w:tc>
          <w:tcPr>
            <w:tcW w:w="816" w:type="dxa"/>
            <w:hideMark/>
          </w:tcPr>
          <w:p w14:paraId="7DB062D0"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No</w:t>
            </w:r>
          </w:p>
        </w:tc>
        <w:tc>
          <w:tcPr>
            <w:tcW w:w="1260" w:type="dxa"/>
            <w:hideMark/>
          </w:tcPr>
          <w:p w14:paraId="72CBBE45"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30</w:t>
            </w:r>
          </w:p>
        </w:tc>
        <w:tc>
          <w:tcPr>
            <w:tcW w:w="3041" w:type="dxa"/>
            <w:hideMark/>
          </w:tcPr>
          <w:p w14:paraId="0D4F4EE3"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rPr>
              <w:t>Descripción del producto</w:t>
            </w:r>
          </w:p>
        </w:tc>
      </w:tr>
      <w:tr w:rsidR="003C1D2A" w:rsidRPr="006E0D3B" w14:paraId="537A61E3" w14:textId="77777777" w:rsidTr="003C1D2A">
        <w:tc>
          <w:tcPr>
            <w:tcW w:w="839" w:type="dxa"/>
            <w:hideMark/>
          </w:tcPr>
          <w:p w14:paraId="1BAF2DEA" w14:textId="77777777" w:rsidR="003C1D2A" w:rsidRPr="006E0D3B" w:rsidRDefault="003C1D2A" w:rsidP="003C1D2A">
            <w:pPr>
              <w:rPr>
                <w:rFonts w:asciiTheme="minorHAnsi" w:hAnsiTheme="minorHAnsi" w:cstheme="minorHAnsi"/>
                <w:lang w:eastAsia="es-EC"/>
              </w:rPr>
            </w:pPr>
          </w:p>
        </w:tc>
        <w:tc>
          <w:tcPr>
            <w:tcW w:w="0" w:type="auto"/>
            <w:hideMark/>
          </w:tcPr>
          <w:p w14:paraId="2A8138E9"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PrecioProducto</w:t>
            </w:r>
          </w:p>
        </w:tc>
        <w:tc>
          <w:tcPr>
            <w:tcW w:w="0" w:type="auto"/>
            <w:hideMark/>
          </w:tcPr>
          <w:p w14:paraId="3A710063"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FLOAT</w:t>
            </w:r>
          </w:p>
        </w:tc>
        <w:tc>
          <w:tcPr>
            <w:tcW w:w="911" w:type="dxa"/>
            <w:hideMark/>
          </w:tcPr>
          <w:p w14:paraId="1C28A338"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Sí</w:t>
            </w:r>
          </w:p>
        </w:tc>
        <w:tc>
          <w:tcPr>
            <w:tcW w:w="816" w:type="dxa"/>
            <w:hideMark/>
          </w:tcPr>
          <w:p w14:paraId="5E0A593C"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No</w:t>
            </w:r>
          </w:p>
        </w:tc>
        <w:tc>
          <w:tcPr>
            <w:tcW w:w="1260" w:type="dxa"/>
            <w:hideMark/>
          </w:tcPr>
          <w:p w14:paraId="4E0E2DFC" w14:textId="77777777" w:rsidR="003C1D2A" w:rsidRPr="006E0D3B" w:rsidRDefault="003C1D2A" w:rsidP="003C1D2A">
            <w:pPr>
              <w:rPr>
                <w:rFonts w:asciiTheme="minorHAnsi" w:hAnsiTheme="minorHAnsi" w:cstheme="minorHAnsi"/>
                <w:lang w:eastAsia="es-EC"/>
              </w:rPr>
            </w:pPr>
          </w:p>
        </w:tc>
        <w:tc>
          <w:tcPr>
            <w:tcW w:w="3041" w:type="dxa"/>
            <w:hideMark/>
          </w:tcPr>
          <w:p w14:paraId="1106F890"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rPr>
              <w:t>Precio del producto</w:t>
            </w:r>
          </w:p>
        </w:tc>
      </w:tr>
      <w:tr w:rsidR="003C1D2A" w:rsidRPr="006E0D3B" w14:paraId="1C3694CE" w14:textId="77777777" w:rsidTr="003C1D2A">
        <w:trPr>
          <w:trHeight w:val="344"/>
        </w:trPr>
        <w:tc>
          <w:tcPr>
            <w:tcW w:w="839" w:type="dxa"/>
            <w:hideMark/>
          </w:tcPr>
          <w:p w14:paraId="190A1670" w14:textId="77777777" w:rsidR="003C1D2A" w:rsidRPr="006E0D3B" w:rsidRDefault="003C1D2A" w:rsidP="003C1D2A">
            <w:pPr>
              <w:rPr>
                <w:rFonts w:asciiTheme="minorHAnsi" w:hAnsiTheme="minorHAnsi" w:cstheme="minorHAnsi"/>
                <w:lang w:eastAsia="es-EC"/>
              </w:rPr>
            </w:pPr>
          </w:p>
        </w:tc>
        <w:tc>
          <w:tcPr>
            <w:tcW w:w="0" w:type="auto"/>
            <w:hideMark/>
          </w:tcPr>
          <w:p w14:paraId="330B796A"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CantidadProducto</w:t>
            </w:r>
          </w:p>
        </w:tc>
        <w:tc>
          <w:tcPr>
            <w:tcW w:w="0" w:type="auto"/>
            <w:hideMark/>
          </w:tcPr>
          <w:p w14:paraId="5A3DB039"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VARCHAR</w:t>
            </w:r>
          </w:p>
        </w:tc>
        <w:tc>
          <w:tcPr>
            <w:tcW w:w="911" w:type="dxa"/>
            <w:hideMark/>
          </w:tcPr>
          <w:p w14:paraId="0B9E56F3"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Sí</w:t>
            </w:r>
          </w:p>
        </w:tc>
        <w:tc>
          <w:tcPr>
            <w:tcW w:w="816" w:type="dxa"/>
            <w:hideMark/>
          </w:tcPr>
          <w:p w14:paraId="547A4C64"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No</w:t>
            </w:r>
          </w:p>
        </w:tc>
        <w:tc>
          <w:tcPr>
            <w:tcW w:w="1260" w:type="dxa"/>
            <w:hideMark/>
          </w:tcPr>
          <w:p w14:paraId="72D1874B"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lang w:eastAsia="es-EC"/>
              </w:rPr>
              <w:t>30</w:t>
            </w:r>
          </w:p>
        </w:tc>
        <w:tc>
          <w:tcPr>
            <w:tcW w:w="3041" w:type="dxa"/>
            <w:hideMark/>
          </w:tcPr>
          <w:p w14:paraId="6B4048D2" w14:textId="77777777" w:rsidR="003C1D2A" w:rsidRPr="006E0D3B" w:rsidRDefault="003C1D2A" w:rsidP="003C1D2A">
            <w:pPr>
              <w:rPr>
                <w:rFonts w:asciiTheme="minorHAnsi" w:hAnsiTheme="minorHAnsi" w:cstheme="minorHAnsi"/>
                <w:lang w:eastAsia="es-EC"/>
              </w:rPr>
            </w:pPr>
            <w:r w:rsidRPr="006E0D3B">
              <w:rPr>
                <w:rFonts w:asciiTheme="minorHAnsi" w:hAnsiTheme="minorHAnsi" w:cstheme="minorHAnsi"/>
              </w:rPr>
              <w:t>Cantidad de productos disponibles</w:t>
            </w:r>
          </w:p>
        </w:tc>
      </w:tr>
    </w:tbl>
    <w:p w14:paraId="22E5ECC4" w14:textId="69B8E169" w:rsidR="003C1D2A" w:rsidRDefault="003C1D2A" w:rsidP="00D01F3D">
      <w:pPr>
        <w:tabs>
          <w:tab w:val="center" w:pos="4052"/>
        </w:tabs>
        <w:rPr>
          <w:b/>
        </w:rPr>
      </w:pPr>
    </w:p>
    <w:p w14:paraId="7D36AFD7" w14:textId="77777777" w:rsidR="00D01F3D" w:rsidRDefault="00D01F3D" w:rsidP="00D01F3D"/>
    <w:tbl>
      <w:tblPr>
        <w:tblStyle w:val="Tablaconcuadrcula"/>
        <w:tblpPr w:leftFromText="141" w:rightFromText="141" w:vertAnchor="text" w:horzAnchor="margin" w:tblpXSpec="center" w:tblpY="-43"/>
        <w:tblW w:w="10201" w:type="dxa"/>
        <w:tblLook w:val="04A0" w:firstRow="1" w:lastRow="0" w:firstColumn="1" w:lastColumn="0" w:noHBand="0" w:noVBand="1"/>
      </w:tblPr>
      <w:tblGrid>
        <w:gridCol w:w="485"/>
        <w:gridCol w:w="1521"/>
        <w:gridCol w:w="1196"/>
        <w:gridCol w:w="1056"/>
        <w:gridCol w:w="808"/>
        <w:gridCol w:w="1114"/>
        <w:gridCol w:w="4021"/>
      </w:tblGrid>
      <w:tr w:rsidR="00D01F3D" w:rsidRPr="006E0D3B" w14:paraId="2609D5E2" w14:textId="77777777" w:rsidTr="00D01F3D">
        <w:tc>
          <w:tcPr>
            <w:tcW w:w="0" w:type="auto"/>
          </w:tcPr>
          <w:p w14:paraId="3604BBE0"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PK</w:t>
            </w:r>
          </w:p>
        </w:tc>
        <w:tc>
          <w:tcPr>
            <w:tcW w:w="0" w:type="auto"/>
          </w:tcPr>
          <w:p w14:paraId="6EA84216"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Nombre</w:t>
            </w:r>
          </w:p>
        </w:tc>
        <w:tc>
          <w:tcPr>
            <w:tcW w:w="0" w:type="auto"/>
          </w:tcPr>
          <w:p w14:paraId="47FC2B4C"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Tipo</w:t>
            </w:r>
          </w:p>
        </w:tc>
        <w:tc>
          <w:tcPr>
            <w:tcW w:w="0" w:type="auto"/>
          </w:tcPr>
          <w:p w14:paraId="3015CC44"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No Nulo</w:t>
            </w:r>
          </w:p>
        </w:tc>
        <w:tc>
          <w:tcPr>
            <w:tcW w:w="0" w:type="auto"/>
          </w:tcPr>
          <w:p w14:paraId="4F4A1562"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Único</w:t>
            </w:r>
          </w:p>
        </w:tc>
        <w:tc>
          <w:tcPr>
            <w:tcW w:w="0" w:type="auto"/>
          </w:tcPr>
          <w:p w14:paraId="682331C8"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Longitud</w:t>
            </w:r>
          </w:p>
        </w:tc>
        <w:tc>
          <w:tcPr>
            <w:tcW w:w="4021" w:type="dxa"/>
          </w:tcPr>
          <w:p w14:paraId="2939B60D"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Notas</w:t>
            </w:r>
          </w:p>
        </w:tc>
      </w:tr>
      <w:tr w:rsidR="00D01F3D" w:rsidRPr="006E0D3B" w14:paraId="701908C9" w14:textId="77777777" w:rsidTr="00D01F3D">
        <w:tc>
          <w:tcPr>
            <w:tcW w:w="0" w:type="auto"/>
            <w:hideMark/>
          </w:tcPr>
          <w:p w14:paraId="625F0BAD"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734FDE1C"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iDVehiculo</w:t>
            </w:r>
          </w:p>
        </w:tc>
        <w:tc>
          <w:tcPr>
            <w:tcW w:w="0" w:type="auto"/>
            <w:hideMark/>
          </w:tcPr>
          <w:p w14:paraId="5A08D873"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INT</w:t>
            </w:r>
          </w:p>
        </w:tc>
        <w:tc>
          <w:tcPr>
            <w:tcW w:w="0" w:type="auto"/>
            <w:hideMark/>
          </w:tcPr>
          <w:p w14:paraId="20648C6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4C6BBA24"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5BD0C5AD"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6</w:t>
            </w:r>
          </w:p>
        </w:tc>
        <w:tc>
          <w:tcPr>
            <w:tcW w:w="4021" w:type="dxa"/>
            <w:hideMark/>
          </w:tcPr>
          <w:p w14:paraId="733C6C70"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Clave primaria</w:t>
            </w:r>
          </w:p>
        </w:tc>
      </w:tr>
      <w:tr w:rsidR="00D01F3D" w:rsidRPr="006E0D3B" w14:paraId="12313254" w14:textId="77777777" w:rsidTr="00D01F3D">
        <w:tc>
          <w:tcPr>
            <w:tcW w:w="0" w:type="auto"/>
            <w:hideMark/>
          </w:tcPr>
          <w:p w14:paraId="0B72E9DA" w14:textId="77777777" w:rsidR="00D01F3D" w:rsidRPr="006E0D3B" w:rsidRDefault="00D01F3D" w:rsidP="00F82D72">
            <w:pPr>
              <w:rPr>
                <w:rFonts w:asciiTheme="minorHAnsi" w:hAnsiTheme="minorHAnsi" w:cstheme="minorHAnsi"/>
                <w:lang w:eastAsia="es-EC"/>
              </w:rPr>
            </w:pPr>
          </w:p>
        </w:tc>
        <w:tc>
          <w:tcPr>
            <w:tcW w:w="0" w:type="auto"/>
            <w:hideMark/>
          </w:tcPr>
          <w:p w14:paraId="52821A26"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TipoVehiculo</w:t>
            </w:r>
          </w:p>
        </w:tc>
        <w:tc>
          <w:tcPr>
            <w:tcW w:w="0" w:type="auto"/>
            <w:hideMark/>
          </w:tcPr>
          <w:p w14:paraId="6432085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6E77821E"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79C7AAC9"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7BEFE4D1"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30</w:t>
            </w:r>
          </w:p>
        </w:tc>
        <w:tc>
          <w:tcPr>
            <w:tcW w:w="4021" w:type="dxa"/>
            <w:hideMark/>
          </w:tcPr>
          <w:p w14:paraId="3D2A133F"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rPr>
              <w:t>Tipo de vehículo (por ejemplo, automóvil, camión, etc.)</w:t>
            </w:r>
          </w:p>
        </w:tc>
      </w:tr>
      <w:tr w:rsidR="00D01F3D" w:rsidRPr="006E0D3B" w14:paraId="6513E2E0" w14:textId="77777777" w:rsidTr="00D01F3D">
        <w:tc>
          <w:tcPr>
            <w:tcW w:w="0" w:type="auto"/>
            <w:hideMark/>
          </w:tcPr>
          <w:p w14:paraId="04647D36" w14:textId="77777777" w:rsidR="00D01F3D" w:rsidRPr="006E0D3B" w:rsidRDefault="00D01F3D" w:rsidP="00F82D72">
            <w:pPr>
              <w:rPr>
                <w:rFonts w:asciiTheme="minorHAnsi" w:hAnsiTheme="minorHAnsi" w:cstheme="minorHAnsi"/>
                <w:lang w:eastAsia="es-EC"/>
              </w:rPr>
            </w:pPr>
          </w:p>
        </w:tc>
        <w:tc>
          <w:tcPr>
            <w:tcW w:w="0" w:type="auto"/>
            <w:hideMark/>
          </w:tcPr>
          <w:p w14:paraId="1E24390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Matricula</w:t>
            </w:r>
          </w:p>
        </w:tc>
        <w:tc>
          <w:tcPr>
            <w:tcW w:w="0" w:type="auto"/>
            <w:hideMark/>
          </w:tcPr>
          <w:p w14:paraId="6EAD05D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7EC6787F"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1F09AD87"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5152E497"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30</w:t>
            </w:r>
          </w:p>
        </w:tc>
        <w:tc>
          <w:tcPr>
            <w:tcW w:w="4021" w:type="dxa"/>
            <w:hideMark/>
          </w:tcPr>
          <w:p w14:paraId="741858CF"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rPr>
              <w:t>Matrícula del vehículo</w:t>
            </w:r>
          </w:p>
        </w:tc>
      </w:tr>
      <w:tr w:rsidR="00D01F3D" w:rsidRPr="006E0D3B" w14:paraId="107352D8" w14:textId="77777777" w:rsidTr="00D01F3D">
        <w:tc>
          <w:tcPr>
            <w:tcW w:w="0" w:type="auto"/>
            <w:hideMark/>
          </w:tcPr>
          <w:p w14:paraId="46F397F2" w14:textId="77777777" w:rsidR="00D01F3D" w:rsidRPr="006E0D3B" w:rsidRDefault="00D01F3D" w:rsidP="00F82D72">
            <w:pPr>
              <w:rPr>
                <w:rFonts w:asciiTheme="minorHAnsi" w:hAnsiTheme="minorHAnsi" w:cstheme="minorHAnsi"/>
                <w:lang w:eastAsia="es-EC"/>
              </w:rPr>
            </w:pPr>
          </w:p>
        </w:tc>
        <w:tc>
          <w:tcPr>
            <w:tcW w:w="0" w:type="auto"/>
            <w:hideMark/>
          </w:tcPr>
          <w:p w14:paraId="0A190053"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Asegurado</w:t>
            </w:r>
          </w:p>
        </w:tc>
        <w:tc>
          <w:tcPr>
            <w:tcW w:w="0" w:type="auto"/>
            <w:hideMark/>
          </w:tcPr>
          <w:p w14:paraId="7C2E28B8"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11DD205E"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6B2F83FF"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18E7C347"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30</w:t>
            </w:r>
          </w:p>
        </w:tc>
        <w:tc>
          <w:tcPr>
            <w:tcW w:w="4021" w:type="dxa"/>
            <w:hideMark/>
          </w:tcPr>
          <w:p w14:paraId="0E3B352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rPr>
              <w:t>Nombre de la compañía de seguros que asegura el vehículo</w:t>
            </w:r>
          </w:p>
        </w:tc>
      </w:tr>
      <w:tr w:rsidR="00D01F3D" w:rsidRPr="006E0D3B" w14:paraId="2377C9FF" w14:textId="77777777" w:rsidTr="00D01F3D">
        <w:tc>
          <w:tcPr>
            <w:tcW w:w="0" w:type="auto"/>
            <w:hideMark/>
          </w:tcPr>
          <w:p w14:paraId="333DDFFE" w14:textId="77777777" w:rsidR="00D01F3D" w:rsidRPr="006E0D3B" w:rsidRDefault="00D01F3D" w:rsidP="00F82D72">
            <w:pPr>
              <w:rPr>
                <w:rFonts w:asciiTheme="minorHAnsi" w:hAnsiTheme="minorHAnsi" w:cstheme="minorHAnsi"/>
                <w:lang w:eastAsia="es-EC"/>
              </w:rPr>
            </w:pPr>
          </w:p>
        </w:tc>
        <w:tc>
          <w:tcPr>
            <w:tcW w:w="0" w:type="auto"/>
            <w:hideMark/>
          </w:tcPr>
          <w:p w14:paraId="67C6DD9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Marca</w:t>
            </w:r>
          </w:p>
        </w:tc>
        <w:tc>
          <w:tcPr>
            <w:tcW w:w="0" w:type="auto"/>
            <w:hideMark/>
          </w:tcPr>
          <w:p w14:paraId="53303DF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7CC68246"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6680AB31"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71346910"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30</w:t>
            </w:r>
          </w:p>
        </w:tc>
        <w:tc>
          <w:tcPr>
            <w:tcW w:w="4021" w:type="dxa"/>
            <w:hideMark/>
          </w:tcPr>
          <w:p w14:paraId="02AF8B18"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rPr>
              <w:t>Marca del vehículo</w:t>
            </w:r>
          </w:p>
        </w:tc>
      </w:tr>
      <w:tr w:rsidR="00D01F3D" w:rsidRPr="006E0D3B" w14:paraId="1649D187" w14:textId="77777777" w:rsidTr="00D01F3D">
        <w:tc>
          <w:tcPr>
            <w:tcW w:w="0" w:type="auto"/>
            <w:hideMark/>
          </w:tcPr>
          <w:p w14:paraId="458D10E8" w14:textId="77777777" w:rsidR="00D01F3D" w:rsidRPr="006E0D3B" w:rsidRDefault="00D01F3D" w:rsidP="00F82D72">
            <w:pPr>
              <w:rPr>
                <w:rFonts w:asciiTheme="minorHAnsi" w:hAnsiTheme="minorHAnsi" w:cstheme="minorHAnsi"/>
                <w:lang w:eastAsia="es-EC"/>
              </w:rPr>
            </w:pPr>
          </w:p>
        </w:tc>
        <w:tc>
          <w:tcPr>
            <w:tcW w:w="0" w:type="auto"/>
            <w:hideMark/>
          </w:tcPr>
          <w:p w14:paraId="4FCE79E2"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NuevoUsado</w:t>
            </w:r>
          </w:p>
        </w:tc>
        <w:tc>
          <w:tcPr>
            <w:tcW w:w="0" w:type="auto"/>
            <w:hideMark/>
          </w:tcPr>
          <w:p w14:paraId="3F26B8A1"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4B85D70C"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6897CA0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222EC3F1"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30</w:t>
            </w:r>
          </w:p>
        </w:tc>
        <w:tc>
          <w:tcPr>
            <w:tcW w:w="4021" w:type="dxa"/>
            <w:hideMark/>
          </w:tcPr>
          <w:p w14:paraId="771FB403"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Indica si el vehículo es nuevo o usado</w:t>
            </w:r>
          </w:p>
        </w:tc>
      </w:tr>
    </w:tbl>
    <w:tbl>
      <w:tblPr>
        <w:tblStyle w:val="Tablaconcuadrcula"/>
        <w:tblpPr w:leftFromText="141" w:rightFromText="141" w:vertAnchor="page" w:horzAnchor="margin" w:tblpY="11915"/>
        <w:tblW w:w="10201" w:type="dxa"/>
        <w:tblLook w:val="04A0" w:firstRow="1" w:lastRow="0" w:firstColumn="1" w:lastColumn="0" w:noHBand="0" w:noVBand="1"/>
      </w:tblPr>
      <w:tblGrid>
        <w:gridCol w:w="486"/>
        <w:gridCol w:w="1724"/>
        <w:gridCol w:w="1267"/>
        <w:gridCol w:w="1058"/>
        <w:gridCol w:w="809"/>
        <w:gridCol w:w="1115"/>
        <w:gridCol w:w="3742"/>
      </w:tblGrid>
      <w:tr w:rsidR="0045634C" w:rsidRPr="006E0D3B" w14:paraId="4241990B" w14:textId="77777777" w:rsidTr="0045634C">
        <w:tc>
          <w:tcPr>
            <w:tcW w:w="0" w:type="auto"/>
          </w:tcPr>
          <w:p w14:paraId="4B96B579" w14:textId="77777777" w:rsidR="0045634C" w:rsidRPr="006E0D3B" w:rsidRDefault="0045634C" w:rsidP="0045634C">
            <w:pPr>
              <w:jc w:val="center"/>
              <w:rPr>
                <w:rFonts w:asciiTheme="minorHAnsi" w:hAnsiTheme="minorHAnsi" w:cstheme="minorHAnsi"/>
                <w:b/>
                <w:bCs/>
                <w:lang w:eastAsia="es-EC"/>
              </w:rPr>
            </w:pPr>
            <w:r w:rsidRPr="006E0D3B">
              <w:rPr>
                <w:rFonts w:asciiTheme="minorHAnsi" w:hAnsiTheme="minorHAnsi" w:cstheme="minorHAnsi"/>
                <w:b/>
                <w:bCs/>
                <w:lang w:eastAsia="es-EC"/>
              </w:rPr>
              <w:t>PK</w:t>
            </w:r>
          </w:p>
        </w:tc>
        <w:tc>
          <w:tcPr>
            <w:tcW w:w="0" w:type="auto"/>
          </w:tcPr>
          <w:p w14:paraId="6FBCC75C" w14:textId="77777777" w:rsidR="0045634C" w:rsidRPr="006E0D3B" w:rsidRDefault="0045634C" w:rsidP="0045634C">
            <w:pPr>
              <w:rPr>
                <w:rFonts w:asciiTheme="minorHAnsi" w:hAnsiTheme="minorHAnsi" w:cstheme="minorHAnsi"/>
                <w:b/>
                <w:bCs/>
                <w:lang w:eastAsia="es-EC"/>
              </w:rPr>
            </w:pPr>
            <w:r w:rsidRPr="006E0D3B">
              <w:rPr>
                <w:rFonts w:asciiTheme="minorHAnsi" w:hAnsiTheme="minorHAnsi" w:cstheme="minorHAnsi"/>
                <w:b/>
                <w:bCs/>
                <w:lang w:eastAsia="es-EC"/>
              </w:rPr>
              <w:t>Nombre</w:t>
            </w:r>
          </w:p>
        </w:tc>
        <w:tc>
          <w:tcPr>
            <w:tcW w:w="0" w:type="auto"/>
          </w:tcPr>
          <w:p w14:paraId="3838FD8C" w14:textId="77777777" w:rsidR="0045634C" w:rsidRPr="006E0D3B" w:rsidRDefault="0045634C" w:rsidP="0045634C">
            <w:pPr>
              <w:rPr>
                <w:rFonts w:asciiTheme="minorHAnsi" w:hAnsiTheme="minorHAnsi" w:cstheme="minorHAnsi"/>
                <w:b/>
                <w:bCs/>
                <w:lang w:eastAsia="es-EC"/>
              </w:rPr>
            </w:pPr>
            <w:r w:rsidRPr="006E0D3B">
              <w:rPr>
                <w:rFonts w:asciiTheme="minorHAnsi" w:hAnsiTheme="minorHAnsi" w:cstheme="minorHAnsi"/>
                <w:b/>
                <w:bCs/>
                <w:lang w:eastAsia="es-EC"/>
              </w:rPr>
              <w:t>Tipo</w:t>
            </w:r>
          </w:p>
        </w:tc>
        <w:tc>
          <w:tcPr>
            <w:tcW w:w="0" w:type="auto"/>
          </w:tcPr>
          <w:p w14:paraId="7D63B7B3" w14:textId="77777777" w:rsidR="0045634C" w:rsidRPr="006E0D3B" w:rsidRDefault="0045634C" w:rsidP="0045634C">
            <w:pPr>
              <w:rPr>
                <w:rFonts w:asciiTheme="minorHAnsi" w:hAnsiTheme="minorHAnsi" w:cstheme="minorHAnsi"/>
                <w:b/>
                <w:bCs/>
                <w:lang w:eastAsia="es-EC"/>
              </w:rPr>
            </w:pPr>
            <w:r w:rsidRPr="006E0D3B">
              <w:rPr>
                <w:rFonts w:asciiTheme="minorHAnsi" w:hAnsiTheme="minorHAnsi" w:cstheme="minorHAnsi"/>
                <w:b/>
                <w:bCs/>
                <w:lang w:eastAsia="es-EC"/>
              </w:rPr>
              <w:t>No Nulo</w:t>
            </w:r>
          </w:p>
        </w:tc>
        <w:tc>
          <w:tcPr>
            <w:tcW w:w="0" w:type="auto"/>
          </w:tcPr>
          <w:p w14:paraId="758B580B" w14:textId="77777777" w:rsidR="0045634C" w:rsidRPr="006E0D3B" w:rsidRDefault="0045634C" w:rsidP="0045634C">
            <w:pPr>
              <w:rPr>
                <w:rFonts w:asciiTheme="minorHAnsi" w:hAnsiTheme="minorHAnsi" w:cstheme="minorHAnsi"/>
                <w:b/>
                <w:bCs/>
                <w:lang w:eastAsia="es-EC"/>
              </w:rPr>
            </w:pPr>
            <w:r w:rsidRPr="006E0D3B">
              <w:rPr>
                <w:rFonts w:asciiTheme="minorHAnsi" w:hAnsiTheme="minorHAnsi" w:cstheme="minorHAnsi"/>
                <w:b/>
                <w:bCs/>
                <w:lang w:eastAsia="es-EC"/>
              </w:rPr>
              <w:t>Único</w:t>
            </w:r>
          </w:p>
        </w:tc>
        <w:tc>
          <w:tcPr>
            <w:tcW w:w="0" w:type="auto"/>
          </w:tcPr>
          <w:p w14:paraId="7DBD8E4F" w14:textId="77777777" w:rsidR="0045634C" w:rsidRPr="006E0D3B" w:rsidRDefault="0045634C" w:rsidP="0045634C">
            <w:pPr>
              <w:rPr>
                <w:rFonts w:asciiTheme="minorHAnsi" w:hAnsiTheme="minorHAnsi" w:cstheme="minorHAnsi"/>
                <w:b/>
                <w:bCs/>
                <w:lang w:eastAsia="es-EC"/>
              </w:rPr>
            </w:pPr>
            <w:r w:rsidRPr="006E0D3B">
              <w:rPr>
                <w:rFonts w:asciiTheme="minorHAnsi" w:hAnsiTheme="minorHAnsi" w:cstheme="minorHAnsi"/>
                <w:b/>
                <w:bCs/>
                <w:lang w:eastAsia="es-EC"/>
              </w:rPr>
              <w:t>Longitud</w:t>
            </w:r>
          </w:p>
        </w:tc>
        <w:tc>
          <w:tcPr>
            <w:tcW w:w="3742" w:type="dxa"/>
          </w:tcPr>
          <w:p w14:paraId="6C0977B0" w14:textId="77777777" w:rsidR="0045634C" w:rsidRPr="006E0D3B" w:rsidRDefault="0045634C" w:rsidP="0045634C">
            <w:pPr>
              <w:rPr>
                <w:rFonts w:asciiTheme="minorHAnsi" w:hAnsiTheme="minorHAnsi" w:cstheme="minorHAnsi"/>
                <w:b/>
                <w:bCs/>
                <w:lang w:eastAsia="es-EC"/>
              </w:rPr>
            </w:pPr>
            <w:r w:rsidRPr="006E0D3B">
              <w:rPr>
                <w:rFonts w:asciiTheme="minorHAnsi" w:hAnsiTheme="minorHAnsi" w:cstheme="minorHAnsi"/>
                <w:b/>
                <w:bCs/>
                <w:lang w:eastAsia="es-EC"/>
              </w:rPr>
              <w:t>Notas</w:t>
            </w:r>
          </w:p>
        </w:tc>
      </w:tr>
      <w:tr w:rsidR="0045634C" w:rsidRPr="006E0D3B" w14:paraId="1F0F3D16" w14:textId="77777777" w:rsidTr="0045634C">
        <w:tc>
          <w:tcPr>
            <w:tcW w:w="0" w:type="auto"/>
            <w:hideMark/>
          </w:tcPr>
          <w:p w14:paraId="69990972"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2F0C3B13"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iDChoferes</w:t>
            </w:r>
          </w:p>
        </w:tc>
        <w:tc>
          <w:tcPr>
            <w:tcW w:w="0" w:type="auto"/>
            <w:hideMark/>
          </w:tcPr>
          <w:p w14:paraId="03430785"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INT</w:t>
            </w:r>
          </w:p>
        </w:tc>
        <w:tc>
          <w:tcPr>
            <w:tcW w:w="0" w:type="auto"/>
            <w:hideMark/>
          </w:tcPr>
          <w:p w14:paraId="3D8434F6"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13F08B54"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0E1DC459"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6</w:t>
            </w:r>
          </w:p>
        </w:tc>
        <w:tc>
          <w:tcPr>
            <w:tcW w:w="3742" w:type="dxa"/>
            <w:hideMark/>
          </w:tcPr>
          <w:p w14:paraId="270251F7"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Clave primaria</w:t>
            </w:r>
          </w:p>
        </w:tc>
      </w:tr>
      <w:tr w:rsidR="0045634C" w:rsidRPr="006E0D3B" w14:paraId="570446A2" w14:textId="77777777" w:rsidTr="0045634C">
        <w:tc>
          <w:tcPr>
            <w:tcW w:w="0" w:type="auto"/>
            <w:hideMark/>
          </w:tcPr>
          <w:p w14:paraId="26A72BFE" w14:textId="77777777" w:rsidR="0045634C" w:rsidRPr="006E0D3B" w:rsidRDefault="0045634C" w:rsidP="0045634C">
            <w:pPr>
              <w:rPr>
                <w:rFonts w:asciiTheme="minorHAnsi" w:hAnsiTheme="minorHAnsi" w:cstheme="minorHAnsi"/>
                <w:lang w:eastAsia="es-EC"/>
              </w:rPr>
            </w:pPr>
          </w:p>
        </w:tc>
        <w:tc>
          <w:tcPr>
            <w:tcW w:w="0" w:type="auto"/>
            <w:hideMark/>
          </w:tcPr>
          <w:p w14:paraId="764F6F2F"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Nombre</w:t>
            </w:r>
          </w:p>
        </w:tc>
        <w:tc>
          <w:tcPr>
            <w:tcW w:w="0" w:type="auto"/>
            <w:hideMark/>
          </w:tcPr>
          <w:p w14:paraId="60695BF4"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44F97F79"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329C2B03"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2C2AD4B4"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30</w:t>
            </w:r>
          </w:p>
        </w:tc>
        <w:tc>
          <w:tcPr>
            <w:tcW w:w="3742" w:type="dxa"/>
            <w:hideMark/>
          </w:tcPr>
          <w:p w14:paraId="022EC33A"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Nombre del chofer</w:t>
            </w:r>
          </w:p>
        </w:tc>
      </w:tr>
      <w:tr w:rsidR="0045634C" w:rsidRPr="006E0D3B" w14:paraId="1135A0F9" w14:textId="77777777" w:rsidTr="0045634C">
        <w:tc>
          <w:tcPr>
            <w:tcW w:w="0" w:type="auto"/>
            <w:hideMark/>
          </w:tcPr>
          <w:p w14:paraId="5A16A864" w14:textId="77777777" w:rsidR="0045634C" w:rsidRPr="006E0D3B" w:rsidRDefault="0045634C" w:rsidP="0045634C">
            <w:pPr>
              <w:rPr>
                <w:rFonts w:asciiTheme="minorHAnsi" w:hAnsiTheme="minorHAnsi" w:cstheme="minorHAnsi"/>
                <w:lang w:eastAsia="es-EC"/>
              </w:rPr>
            </w:pPr>
          </w:p>
        </w:tc>
        <w:tc>
          <w:tcPr>
            <w:tcW w:w="0" w:type="auto"/>
            <w:hideMark/>
          </w:tcPr>
          <w:p w14:paraId="3246F89E"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Apellido</w:t>
            </w:r>
          </w:p>
        </w:tc>
        <w:tc>
          <w:tcPr>
            <w:tcW w:w="0" w:type="auto"/>
            <w:hideMark/>
          </w:tcPr>
          <w:p w14:paraId="67BC9BA4"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49ABBF0A"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5CCCC204"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363BF60F"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30</w:t>
            </w:r>
          </w:p>
        </w:tc>
        <w:tc>
          <w:tcPr>
            <w:tcW w:w="3742" w:type="dxa"/>
            <w:hideMark/>
          </w:tcPr>
          <w:p w14:paraId="355B78CA"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rPr>
              <w:t>Apellido del chofer</w:t>
            </w:r>
          </w:p>
        </w:tc>
      </w:tr>
      <w:tr w:rsidR="0045634C" w:rsidRPr="006E0D3B" w14:paraId="5E54879D" w14:textId="77777777" w:rsidTr="0045634C">
        <w:tc>
          <w:tcPr>
            <w:tcW w:w="0" w:type="auto"/>
            <w:hideMark/>
          </w:tcPr>
          <w:p w14:paraId="516D1DCA" w14:textId="77777777" w:rsidR="0045634C" w:rsidRPr="006E0D3B" w:rsidRDefault="0045634C" w:rsidP="0045634C">
            <w:pPr>
              <w:rPr>
                <w:rFonts w:asciiTheme="minorHAnsi" w:hAnsiTheme="minorHAnsi" w:cstheme="minorHAnsi"/>
                <w:lang w:eastAsia="es-EC"/>
              </w:rPr>
            </w:pPr>
          </w:p>
        </w:tc>
        <w:tc>
          <w:tcPr>
            <w:tcW w:w="0" w:type="auto"/>
            <w:hideMark/>
          </w:tcPr>
          <w:p w14:paraId="621CA419"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Genero</w:t>
            </w:r>
          </w:p>
        </w:tc>
        <w:tc>
          <w:tcPr>
            <w:tcW w:w="0" w:type="auto"/>
            <w:hideMark/>
          </w:tcPr>
          <w:p w14:paraId="7FD04B7D"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74ECF6A3"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41BED1B6"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50800EC1"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30</w:t>
            </w:r>
          </w:p>
        </w:tc>
        <w:tc>
          <w:tcPr>
            <w:tcW w:w="3742" w:type="dxa"/>
            <w:hideMark/>
          </w:tcPr>
          <w:p w14:paraId="5BC2E192"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rPr>
              <w:t>Género del chofer</w:t>
            </w:r>
          </w:p>
        </w:tc>
      </w:tr>
      <w:tr w:rsidR="0045634C" w:rsidRPr="006E0D3B" w14:paraId="3723C561" w14:textId="77777777" w:rsidTr="0045634C">
        <w:tc>
          <w:tcPr>
            <w:tcW w:w="0" w:type="auto"/>
            <w:hideMark/>
          </w:tcPr>
          <w:p w14:paraId="6BE36940" w14:textId="77777777" w:rsidR="0045634C" w:rsidRPr="006E0D3B" w:rsidRDefault="0045634C" w:rsidP="0045634C">
            <w:pPr>
              <w:rPr>
                <w:rFonts w:asciiTheme="minorHAnsi" w:hAnsiTheme="minorHAnsi" w:cstheme="minorHAnsi"/>
                <w:lang w:eastAsia="es-EC"/>
              </w:rPr>
            </w:pPr>
          </w:p>
        </w:tc>
        <w:tc>
          <w:tcPr>
            <w:tcW w:w="0" w:type="auto"/>
            <w:hideMark/>
          </w:tcPr>
          <w:p w14:paraId="0E49A694"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Edad</w:t>
            </w:r>
          </w:p>
        </w:tc>
        <w:tc>
          <w:tcPr>
            <w:tcW w:w="0" w:type="auto"/>
            <w:hideMark/>
          </w:tcPr>
          <w:p w14:paraId="3A8825A7"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INT</w:t>
            </w:r>
          </w:p>
        </w:tc>
        <w:tc>
          <w:tcPr>
            <w:tcW w:w="0" w:type="auto"/>
            <w:hideMark/>
          </w:tcPr>
          <w:p w14:paraId="14193FC1"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27AF788D"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11B07DDC"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2</w:t>
            </w:r>
          </w:p>
        </w:tc>
        <w:tc>
          <w:tcPr>
            <w:tcW w:w="3742" w:type="dxa"/>
            <w:hideMark/>
          </w:tcPr>
          <w:p w14:paraId="3AD92316"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rPr>
              <w:t>Edad del chofer</w:t>
            </w:r>
          </w:p>
        </w:tc>
      </w:tr>
      <w:tr w:rsidR="0045634C" w:rsidRPr="006E0D3B" w14:paraId="13AAD18E" w14:textId="77777777" w:rsidTr="0045634C">
        <w:tc>
          <w:tcPr>
            <w:tcW w:w="0" w:type="auto"/>
            <w:hideMark/>
          </w:tcPr>
          <w:p w14:paraId="7257F187" w14:textId="77777777" w:rsidR="0045634C" w:rsidRPr="006E0D3B" w:rsidRDefault="0045634C" w:rsidP="0045634C">
            <w:pPr>
              <w:rPr>
                <w:rFonts w:asciiTheme="minorHAnsi" w:hAnsiTheme="minorHAnsi" w:cstheme="minorHAnsi"/>
                <w:lang w:eastAsia="es-EC"/>
              </w:rPr>
            </w:pPr>
          </w:p>
        </w:tc>
        <w:tc>
          <w:tcPr>
            <w:tcW w:w="0" w:type="auto"/>
            <w:hideMark/>
          </w:tcPr>
          <w:p w14:paraId="32D9B956"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NumLicen</w:t>
            </w:r>
          </w:p>
        </w:tc>
        <w:tc>
          <w:tcPr>
            <w:tcW w:w="0" w:type="auto"/>
            <w:hideMark/>
          </w:tcPr>
          <w:p w14:paraId="65A7E44B"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INT</w:t>
            </w:r>
          </w:p>
        </w:tc>
        <w:tc>
          <w:tcPr>
            <w:tcW w:w="0" w:type="auto"/>
            <w:hideMark/>
          </w:tcPr>
          <w:p w14:paraId="74EDF918"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687A047A"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2C0AB8C7"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10</w:t>
            </w:r>
          </w:p>
        </w:tc>
        <w:tc>
          <w:tcPr>
            <w:tcW w:w="3742" w:type="dxa"/>
            <w:hideMark/>
          </w:tcPr>
          <w:p w14:paraId="325F78D2"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rPr>
              <w:t>Número de licencia del chofer</w:t>
            </w:r>
          </w:p>
        </w:tc>
      </w:tr>
      <w:tr w:rsidR="0045634C" w:rsidRPr="006E0D3B" w14:paraId="2F866D7E" w14:textId="77777777" w:rsidTr="0045634C">
        <w:tc>
          <w:tcPr>
            <w:tcW w:w="0" w:type="auto"/>
            <w:hideMark/>
          </w:tcPr>
          <w:p w14:paraId="1B35F015" w14:textId="77777777" w:rsidR="0045634C" w:rsidRPr="006E0D3B" w:rsidRDefault="0045634C" w:rsidP="0045634C">
            <w:pPr>
              <w:rPr>
                <w:rFonts w:asciiTheme="minorHAnsi" w:hAnsiTheme="minorHAnsi" w:cstheme="minorHAnsi"/>
                <w:lang w:eastAsia="es-EC"/>
              </w:rPr>
            </w:pPr>
          </w:p>
        </w:tc>
        <w:tc>
          <w:tcPr>
            <w:tcW w:w="0" w:type="auto"/>
            <w:hideMark/>
          </w:tcPr>
          <w:p w14:paraId="7F4811A5"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FVenNumLicen</w:t>
            </w:r>
          </w:p>
        </w:tc>
        <w:tc>
          <w:tcPr>
            <w:tcW w:w="0" w:type="auto"/>
            <w:hideMark/>
          </w:tcPr>
          <w:p w14:paraId="0AD9D3BE"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DATETIME</w:t>
            </w:r>
          </w:p>
        </w:tc>
        <w:tc>
          <w:tcPr>
            <w:tcW w:w="0" w:type="auto"/>
            <w:hideMark/>
          </w:tcPr>
          <w:p w14:paraId="619CC99B"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56EF383E"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324D82CF"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8</w:t>
            </w:r>
          </w:p>
        </w:tc>
        <w:tc>
          <w:tcPr>
            <w:tcW w:w="3742" w:type="dxa"/>
            <w:hideMark/>
          </w:tcPr>
          <w:p w14:paraId="62A00255"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Fecha de vencimiento de la licencia</w:t>
            </w:r>
          </w:p>
        </w:tc>
      </w:tr>
      <w:tr w:rsidR="0045634C" w:rsidRPr="006E0D3B" w14:paraId="08EF7A83" w14:textId="77777777" w:rsidTr="0045634C">
        <w:tc>
          <w:tcPr>
            <w:tcW w:w="0" w:type="auto"/>
            <w:hideMark/>
          </w:tcPr>
          <w:p w14:paraId="532342DB" w14:textId="77777777" w:rsidR="0045634C" w:rsidRPr="006E0D3B" w:rsidRDefault="0045634C" w:rsidP="0045634C">
            <w:pPr>
              <w:rPr>
                <w:rFonts w:asciiTheme="minorHAnsi" w:hAnsiTheme="minorHAnsi" w:cstheme="minorHAnsi"/>
                <w:lang w:eastAsia="es-EC"/>
              </w:rPr>
            </w:pPr>
          </w:p>
        </w:tc>
        <w:tc>
          <w:tcPr>
            <w:tcW w:w="0" w:type="auto"/>
            <w:hideMark/>
          </w:tcPr>
          <w:p w14:paraId="0AC89B5C"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Direccion</w:t>
            </w:r>
          </w:p>
        </w:tc>
        <w:tc>
          <w:tcPr>
            <w:tcW w:w="0" w:type="auto"/>
            <w:hideMark/>
          </w:tcPr>
          <w:p w14:paraId="4CFCDD0E"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1BB94A9D"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2E702B6C"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203EA587"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lang w:eastAsia="es-EC"/>
              </w:rPr>
              <w:t>30</w:t>
            </w:r>
          </w:p>
        </w:tc>
        <w:tc>
          <w:tcPr>
            <w:tcW w:w="3742" w:type="dxa"/>
            <w:hideMark/>
          </w:tcPr>
          <w:p w14:paraId="1E60F6F9" w14:textId="77777777" w:rsidR="0045634C" w:rsidRPr="006E0D3B" w:rsidRDefault="0045634C" w:rsidP="0045634C">
            <w:pPr>
              <w:rPr>
                <w:rFonts w:asciiTheme="minorHAnsi" w:hAnsiTheme="minorHAnsi" w:cstheme="minorHAnsi"/>
                <w:lang w:eastAsia="es-EC"/>
              </w:rPr>
            </w:pPr>
            <w:r w:rsidRPr="006E0D3B">
              <w:rPr>
                <w:rFonts w:asciiTheme="minorHAnsi" w:hAnsiTheme="minorHAnsi" w:cstheme="minorHAnsi"/>
              </w:rPr>
              <w:t>Dirección del chofer</w:t>
            </w:r>
          </w:p>
        </w:tc>
      </w:tr>
    </w:tbl>
    <w:p w14:paraId="28F7D407" w14:textId="77777777" w:rsidR="00D01F3D" w:rsidRDefault="00D01F3D" w:rsidP="00D01F3D"/>
    <w:tbl>
      <w:tblPr>
        <w:tblStyle w:val="Tablaconcuadrcula"/>
        <w:tblpPr w:leftFromText="141" w:rightFromText="141" w:vertAnchor="text" w:horzAnchor="margin" w:tblpXSpec="center" w:tblpY="-54"/>
        <w:tblW w:w="10201" w:type="dxa"/>
        <w:tblLook w:val="04A0" w:firstRow="1" w:lastRow="0" w:firstColumn="1" w:lastColumn="0" w:noHBand="0" w:noVBand="1"/>
      </w:tblPr>
      <w:tblGrid>
        <w:gridCol w:w="484"/>
        <w:gridCol w:w="1731"/>
        <w:gridCol w:w="1258"/>
        <w:gridCol w:w="1050"/>
        <w:gridCol w:w="803"/>
        <w:gridCol w:w="1107"/>
        <w:gridCol w:w="3768"/>
      </w:tblGrid>
      <w:tr w:rsidR="00D01F3D" w:rsidRPr="006E0D3B" w14:paraId="3B1752C9" w14:textId="77777777" w:rsidTr="00D01F3D">
        <w:tc>
          <w:tcPr>
            <w:tcW w:w="0" w:type="auto"/>
          </w:tcPr>
          <w:p w14:paraId="468DDBEC"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PK</w:t>
            </w:r>
          </w:p>
        </w:tc>
        <w:tc>
          <w:tcPr>
            <w:tcW w:w="0" w:type="auto"/>
          </w:tcPr>
          <w:p w14:paraId="4B3ABC3C"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Nombre</w:t>
            </w:r>
          </w:p>
        </w:tc>
        <w:tc>
          <w:tcPr>
            <w:tcW w:w="0" w:type="auto"/>
          </w:tcPr>
          <w:p w14:paraId="275418EC"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Tipo</w:t>
            </w:r>
          </w:p>
        </w:tc>
        <w:tc>
          <w:tcPr>
            <w:tcW w:w="0" w:type="auto"/>
          </w:tcPr>
          <w:p w14:paraId="604CE861"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No Nulo</w:t>
            </w:r>
          </w:p>
        </w:tc>
        <w:tc>
          <w:tcPr>
            <w:tcW w:w="0" w:type="auto"/>
          </w:tcPr>
          <w:p w14:paraId="017BB87E"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Único</w:t>
            </w:r>
          </w:p>
        </w:tc>
        <w:tc>
          <w:tcPr>
            <w:tcW w:w="0" w:type="auto"/>
          </w:tcPr>
          <w:p w14:paraId="026178CB"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Longitud</w:t>
            </w:r>
          </w:p>
        </w:tc>
        <w:tc>
          <w:tcPr>
            <w:tcW w:w="3768" w:type="dxa"/>
          </w:tcPr>
          <w:p w14:paraId="7063AE01"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Notas</w:t>
            </w:r>
          </w:p>
        </w:tc>
      </w:tr>
      <w:tr w:rsidR="00D01F3D" w:rsidRPr="006E0D3B" w14:paraId="019FA612" w14:textId="77777777" w:rsidTr="00D01F3D">
        <w:tc>
          <w:tcPr>
            <w:tcW w:w="0" w:type="auto"/>
            <w:hideMark/>
          </w:tcPr>
          <w:p w14:paraId="08CFC243"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255C44A1"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IDEnvio</w:t>
            </w:r>
          </w:p>
        </w:tc>
        <w:tc>
          <w:tcPr>
            <w:tcW w:w="0" w:type="auto"/>
            <w:hideMark/>
          </w:tcPr>
          <w:p w14:paraId="5FC1A87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INT</w:t>
            </w:r>
          </w:p>
        </w:tc>
        <w:tc>
          <w:tcPr>
            <w:tcW w:w="0" w:type="auto"/>
            <w:hideMark/>
          </w:tcPr>
          <w:p w14:paraId="23696847"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1DD22D5C"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2322D36D"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6</w:t>
            </w:r>
          </w:p>
        </w:tc>
        <w:tc>
          <w:tcPr>
            <w:tcW w:w="3768" w:type="dxa"/>
            <w:hideMark/>
          </w:tcPr>
          <w:p w14:paraId="0A15CE7F"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Clave primaria</w:t>
            </w:r>
          </w:p>
        </w:tc>
      </w:tr>
      <w:tr w:rsidR="00D01F3D" w:rsidRPr="006E0D3B" w14:paraId="6A9B75B1" w14:textId="77777777" w:rsidTr="00D01F3D">
        <w:tc>
          <w:tcPr>
            <w:tcW w:w="0" w:type="auto"/>
            <w:hideMark/>
          </w:tcPr>
          <w:p w14:paraId="64B2C266" w14:textId="77777777" w:rsidR="00D01F3D" w:rsidRPr="006E0D3B" w:rsidRDefault="00D01F3D" w:rsidP="00F82D72">
            <w:pPr>
              <w:rPr>
                <w:rFonts w:asciiTheme="minorHAnsi" w:hAnsiTheme="minorHAnsi" w:cstheme="minorHAnsi"/>
                <w:lang w:eastAsia="es-EC"/>
              </w:rPr>
            </w:pPr>
          </w:p>
        </w:tc>
        <w:tc>
          <w:tcPr>
            <w:tcW w:w="0" w:type="auto"/>
            <w:hideMark/>
          </w:tcPr>
          <w:p w14:paraId="38D8B64C"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IDProducto</w:t>
            </w:r>
          </w:p>
        </w:tc>
        <w:tc>
          <w:tcPr>
            <w:tcW w:w="0" w:type="auto"/>
            <w:hideMark/>
          </w:tcPr>
          <w:p w14:paraId="6CD64E7C"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INT</w:t>
            </w:r>
          </w:p>
        </w:tc>
        <w:tc>
          <w:tcPr>
            <w:tcW w:w="0" w:type="auto"/>
            <w:hideMark/>
          </w:tcPr>
          <w:p w14:paraId="748DD2D2"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7FDDB227"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770889B6"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6</w:t>
            </w:r>
          </w:p>
        </w:tc>
        <w:tc>
          <w:tcPr>
            <w:tcW w:w="3768" w:type="dxa"/>
            <w:hideMark/>
          </w:tcPr>
          <w:p w14:paraId="1D97FB96"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Clave foránea del Producto</w:t>
            </w:r>
          </w:p>
        </w:tc>
      </w:tr>
      <w:tr w:rsidR="00D01F3D" w:rsidRPr="006E0D3B" w14:paraId="5229B5AD" w14:textId="77777777" w:rsidTr="00D01F3D">
        <w:tc>
          <w:tcPr>
            <w:tcW w:w="0" w:type="auto"/>
            <w:hideMark/>
          </w:tcPr>
          <w:p w14:paraId="68FEFD16" w14:textId="77777777" w:rsidR="00D01F3D" w:rsidRPr="006E0D3B" w:rsidRDefault="00D01F3D" w:rsidP="00F82D72">
            <w:pPr>
              <w:rPr>
                <w:rFonts w:asciiTheme="minorHAnsi" w:hAnsiTheme="minorHAnsi" w:cstheme="minorHAnsi"/>
                <w:lang w:eastAsia="es-EC"/>
              </w:rPr>
            </w:pPr>
          </w:p>
        </w:tc>
        <w:tc>
          <w:tcPr>
            <w:tcW w:w="0" w:type="auto"/>
            <w:hideMark/>
          </w:tcPr>
          <w:p w14:paraId="19402384"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NombreCliente</w:t>
            </w:r>
          </w:p>
        </w:tc>
        <w:tc>
          <w:tcPr>
            <w:tcW w:w="0" w:type="auto"/>
            <w:hideMark/>
          </w:tcPr>
          <w:p w14:paraId="4C9F2F5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11E89CF0"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23D965B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66204F6F"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30</w:t>
            </w:r>
          </w:p>
        </w:tc>
        <w:tc>
          <w:tcPr>
            <w:tcW w:w="3768" w:type="dxa"/>
            <w:hideMark/>
          </w:tcPr>
          <w:p w14:paraId="00943E61"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rPr>
              <w:t>Nombre del cliente que recibe el envío</w:t>
            </w:r>
          </w:p>
        </w:tc>
      </w:tr>
      <w:tr w:rsidR="00D01F3D" w:rsidRPr="006E0D3B" w14:paraId="317A4866" w14:textId="77777777" w:rsidTr="00D01F3D">
        <w:tc>
          <w:tcPr>
            <w:tcW w:w="0" w:type="auto"/>
            <w:hideMark/>
          </w:tcPr>
          <w:p w14:paraId="252B8EA8" w14:textId="77777777" w:rsidR="00D01F3D" w:rsidRPr="006E0D3B" w:rsidRDefault="00D01F3D" w:rsidP="00F82D72">
            <w:pPr>
              <w:rPr>
                <w:rFonts w:asciiTheme="minorHAnsi" w:hAnsiTheme="minorHAnsi" w:cstheme="minorHAnsi"/>
                <w:lang w:eastAsia="es-EC"/>
              </w:rPr>
            </w:pPr>
          </w:p>
        </w:tc>
        <w:tc>
          <w:tcPr>
            <w:tcW w:w="0" w:type="auto"/>
            <w:hideMark/>
          </w:tcPr>
          <w:p w14:paraId="130C9C0D"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ApellidoCliente</w:t>
            </w:r>
          </w:p>
        </w:tc>
        <w:tc>
          <w:tcPr>
            <w:tcW w:w="0" w:type="auto"/>
            <w:hideMark/>
          </w:tcPr>
          <w:p w14:paraId="65CB4A1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42E6CE2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2B8011B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6B34D8B2"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30</w:t>
            </w:r>
          </w:p>
        </w:tc>
        <w:tc>
          <w:tcPr>
            <w:tcW w:w="3768" w:type="dxa"/>
            <w:hideMark/>
          </w:tcPr>
          <w:p w14:paraId="656A137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rPr>
              <w:t>Apellido del cliente que recibe el envío</w:t>
            </w:r>
          </w:p>
        </w:tc>
      </w:tr>
      <w:tr w:rsidR="00D01F3D" w:rsidRPr="006E0D3B" w14:paraId="7F580CC7" w14:textId="77777777" w:rsidTr="00D01F3D">
        <w:tc>
          <w:tcPr>
            <w:tcW w:w="0" w:type="auto"/>
            <w:hideMark/>
          </w:tcPr>
          <w:p w14:paraId="3B384E6A" w14:textId="77777777" w:rsidR="00D01F3D" w:rsidRPr="006E0D3B" w:rsidRDefault="00D01F3D" w:rsidP="00F82D72">
            <w:pPr>
              <w:rPr>
                <w:rFonts w:asciiTheme="minorHAnsi" w:hAnsiTheme="minorHAnsi" w:cstheme="minorHAnsi"/>
                <w:lang w:eastAsia="es-EC"/>
              </w:rPr>
            </w:pPr>
          </w:p>
        </w:tc>
        <w:tc>
          <w:tcPr>
            <w:tcW w:w="0" w:type="auto"/>
            <w:hideMark/>
          </w:tcPr>
          <w:p w14:paraId="7A251EC8"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FechaEnvio</w:t>
            </w:r>
          </w:p>
        </w:tc>
        <w:tc>
          <w:tcPr>
            <w:tcW w:w="0" w:type="auto"/>
            <w:hideMark/>
          </w:tcPr>
          <w:p w14:paraId="7D1ADC88"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DATETIME</w:t>
            </w:r>
          </w:p>
        </w:tc>
        <w:tc>
          <w:tcPr>
            <w:tcW w:w="0" w:type="auto"/>
            <w:hideMark/>
          </w:tcPr>
          <w:p w14:paraId="0A8B539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1E132113"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5EE89F7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8</w:t>
            </w:r>
          </w:p>
        </w:tc>
        <w:tc>
          <w:tcPr>
            <w:tcW w:w="3768" w:type="dxa"/>
            <w:hideMark/>
          </w:tcPr>
          <w:p w14:paraId="1D3B19C3"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rPr>
              <w:t>Fecha en que se envía el producto</w:t>
            </w:r>
          </w:p>
        </w:tc>
      </w:tr>
      <w:tr w:rsidR="00D01F3D" w:rsidRPr="006E0D3B" w14:paraId="6341EAF9" w14:textId="77777777" w:rsidTr="00D01F3D">
        <w:tc>
          <w:tcPr>
            <w:tcW w:w="0" w:type="auto"/>
            <w:hideMark/>
          </w:tcPr>
          <w:p w14:paraId="6FEF1E4F" w14:textId="77777777" w:rsidR="00D01F3D" w:rsidRPr="006E0D3B" w:rsidRDefault="00D01F3D" w:rsidP="00F82D72">
            <w:pPr>
              <w:rPr>
                <w:rFonts w:asciiTheme="minorHAnsi" w:hAnsiTheme="minorHAnsi" w:cstheme="minorHAnsi"/>
                <w:lang w:eastAsia="es-EC"/>
              </w:rPr>
            </w:pPr>
          </w:p>
        </w:tc>
        <w:tc>
          <w:tcPr>
            <w:tcW w:w="0" w:type="auto"/>
            <w:hideMark/>
          </w:tcPr>
          <w:p w14:paraId="436AABD1"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EstadoEnvio</w:t>
            </w:r>
          </w:p>
        </w:tc>
        <w:tc>
          <w:tcPr>
            <w:tcW w:w="0" w:type="auto"/>
            <w:hideMark/>
          </w:tcPr>
          <w:p w14:paraId="6E4E5926"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4EBEFA0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0F8B5FED"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70EBB819"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30</w:t>
            </w:r>
          </w:p>
        </w:tc>
        <w:tc>
          <w:tcPr>
            <w:tcW w:w="3768" w:type="dxa"/>
            <w:hideMark/>
          </w:tcPr>
          <w:p w14:paraId="1E028F58"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Estado actual del envío</w:t>
            </w:r>
          </w:p>
        </w:tc>
      </w:tr>
    </w:tbl>
    <w:p w14:paraId="54DE2DF1" w14:textId="77777777" w:rsidR="003C1D2A" w:rsidRDefault="003C1D2A" w:rsidP="00D01F3D"/>
    <w:p w14:paraId="64925828" w14:textId="77777777" w:rsidR="0045634C" w:rsidRDefault="0045634C" w:rsidP="00D01F3D"/>
    <w:p w14:paraId="6A55167A" w14:textId="77777777" w:rsidR="0045634C" w:rsidRDefault="0045634C" w:rsidP="00D01F3D"/>
    <w:p w14:paraId="5248B3B4" w14:textId="77777777" w:rsidR="0045634C" w:rsidRDefault="0045634C" w:rsidP="00D01F3D"/>
    <w:tbl>
      <w:tblPr>
        <w:tblStyle w:val="Tablaconcuadrcula"/>
        <w:tblpPr w:leftFromText="141" w:rightFromText="141" w:vertAnchor="text" w:horzAnchor="margin" w:tblpXSpec="center" w:tblpY="53"/>
        <w:tblW w:w="10125" w:type="dxa"/>
        <w:tblLook w:val="04A0" w:firstRow="1" w:lastRow="0" w:firstColumn="1" w:lastColumn="0" w:noHBand="0" w:noVBand="1"/>
      </w:tblPr>
      <w:tblGrid>
        <w:gridCol w:w="1121"/>
        <w:gridCol w:w="1439"/>
        <w:gridCol w:w="1178"/>
        <w:gridCol w:w="1041"/>
        <w:gridCol w:w="796"/>
        <w:gridCol w:w="1097"/>
        <w:gridCol w:w="3453"/>
      </w:tblGrid>
      <w:tr w:rsidR="00D01F3D" w:rsidRPr="006E0D3B" w14:paraId="6473D3A6" w14:textId="77777777" w:rsidTr="00D01F3D">
        <w:tc>
          <w:tcPr>
            <w:tcW w:w="1122" w:type="dxa"/>
          </w:tcPr>
          <w:p w14:paraId="51215BFD"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lastRenderedPageBreak/>
              <w:t>PK</w:t>
            </w:r>
          </w:p>
        </w:tc>
        <w:tc>
          <w:tcPr>
            <w:tcW w:w="0" w:type="auto"/>
          </w:tcPr>
          <w:p w14:paraId="07D2CE2F"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Nombre</w:t>
            </w:r>
          </w:p>
        </w:tc>
        <w:tc>
          <w:tcPr>
            <w:tcW w:w="0" w:type="auto"/>
          </w:tcPr>
          <w:p w14:paraId="3D3C8950"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Tipo</w:t>
            </w:r>
          </w:p>
        </w:tc>
        <w:tc>
          <w:tcPr>
            <w:tcW w:w="0" w:type="auto"/>
          </w:tcPr>
          <w:p w14:paraId="566C8A4B"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No Nulo</w:t>
            </w:r>
          </w:p>
        </w:tc>
        <w:tc>
          <w:tcPr>
            <w:tcW w:w="0" w:type="auto"/>
          </w:tcPr>
          <w:p w14:paraId="1D023CFC"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Único</w:t>
            </w:r>
          </w:p>
        </w:tc>
        <w:tc>
          <w:tcPr>
            <w:tcW w:w="0" w:type="auto"/>
          </w:tcPr>
          <w:p w14:paraId="79EA4BF0"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Longitud</w:t>
            </w:r>
          </w:p>
        </w:tc>
        <w:tc>
          <w:tcPr>
            <w:tcW w:w="3453" w:type="dxa"/>
          </w:tcPr>
          <w:p w14:paraId="2C701F77" w14:textId="77777777" w:rsidR="00D01F3D" w:rsidRPr="006E0D3B" w:rsidRDefault="00D01F3D" w:rsidP="00F82D72">
            <w:pPr>
              <w:rPr>
                <w:rFonts w:asciiTheme="minorHAnsi" w:hAnsiTheme="minorHAnsi" w:cstheme="minorHAnsi"/>
                <w:b/>
                <w:bCs/>
                <w:lang w:eastAsia="es-EC"/>
              </w:rPr>
            </w:pPr>
            <w:r w:rsidRPr="006E0D3B">
              <w:rPr>
                <w:rFonts w:asciiTheme="minorHAnsi" w:hAnsiTheme="minorHAnsi" w:cstheme="minorHAnsi"/>
                <w:b/>
                <w:bCs/>
                <w:lang w:eastAsia="es-EC"/>
              </w:rPr>
              <w:t>Notas</w:t>
            </w:r>
          </w:p>
        </w:tc>
      </w:tr>
      <w:tr w:rsidR="00D01F3D" w:rsidRPr="006E0D3B" w14:paraId="2222BFD4" w14:textId="77777777" w:rsidTr="00D01F3D">
        <w:tc>
          <w:tcPr>
            <w:tcW w:w="1122" w:type="dxa"/>
            <w:hideMark/>
          </w:tcPr>
          <w:p w14:paraId="4A8B62B8"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6056F765"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IDMonRutas</w:t>
            </w:r>
          </w:p>
        </w:tc>
        <w:tc>
          <w:tcPr>
            <w:tcW w:w="0" w:type="auto"/>
            <w:hideMark/>
          </w:tcPr>
          <w:p w14:paraId="035DD3A2"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INT</w:t>
            </w:r>
          </w:p>
        </w:tc>
        <w:tc>
          <w:tcPr>
            <w:tcW w:w="0" w:type="auto"/>
            <w:hideMark/>
          </w:tcPr>
          <w:p w14:paraId="418C9D95"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4A862BA7"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18458D4C" w14:textId="77777777" w:rsidR="00D01F3D" w:rsidRPr="006E0D3B" w:rsidRDefault="00D01F3D" w:rsidP="00F82D72">
            <w:pPr>
              <w:rPr>
                <w:rFonts w:asciiTheme="minorHAnsi" w:hAnsiTheme="minorHAnsi" w:cstheme="minorHAnsi"/>
                <w:lang w:eastAsia="es-EC"/>
              </w:rPr>
            </w:pPr>
          </w:p>
        </w:tc>
        <w:tc>
          <w:tcPr>
            <w:tcW w:w="3453" w:type="dxa"/>
            <w:hideMark/>
          </w:tcPr>
          <w:p w14:paraId="3F4A581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Clave primaria</w:t>
            </w:r>
          </w:p>
        </w:tc>
      </w:tr>
      <w:tr w:rsidR="00D01F3D" w:rsidRPr="006E0D3B" w14:paraId="1944F64A" w14:textId="77777777" w:rsidTr="00D01F3D">
        <w:tc>
          <w:tcPr>
            <w:tcW w:w="1122" w:type="dxa"/>
            <w:hideMark/>
          </w:tcPr>
          <w:p w14:paraId="2A25EE73" w14:textId="77777777" w:rsidR="00D01F3D" w:rsidRPr="006E0D3B" w:rsidRDefault="00D01F3D" w:rsidP="00F82D72">
            <w:pPr>
              <w:rPr>
                <w:rFonts w:asciiTheme="minorHAnsi" w:hAnsiTheme="minorHAnsi" w:cstheme="minorHAnsi"/>
                <w:lang w:eastAsia="es-EC"/>
              </w:rPr>
            </w:pPr>
          </w:p>
        </w:tc>
        <w:tc>
          <w:tcPr>
            <w:tcW w:w="0" w:type="auto"/>
            <w:hideMark/>
          </w:tcPr>
          <w:p w14:paraId="0C3981B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IDRutas</w:t>
            </w:r>
          </w:p>
        </w:tc>
        <w:tc>
          <w:tcPr>
            <w:tcW w:w="0" w:type="auto"/>
            <w:hideMark/>
          </w:tcPr>
          <w:p w14:paraId="15328F25"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INT</w:t>
            </w:r>
          </w:p>
        </w:tc>
        <w:tc>
          <w:tcPr>
            <w:tcW w:w="0" w:type="auto"/>
            <w:hideMark/>
          </w:tcPr>
          <w:p w14:paraId="4FAA385C"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50410AEC"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6A4CCFFB" w14:textId="77777777" w:rsidR="00D01F3D" w:rsidRPr="006E0D3B" w:rsidRDefault="00D01F3D" w:rsidP="00F82D72">
            <w:pPr>
              <w:rPr>
                <w:rFonts w:asciiTheme="minorHAnsi" w:hAnsiTheme="minorHAnsi" w:cstheme="minorHAnsi"/>
                <w:lang w:eastAsia="es-EC"/>
              </w:rPr>
            </w:pPr>
          </w:p>
        </w:tc>
        <w:tc>
          <w:tcPr>
            <w:tcW w:w="3453" w:type="dxa"/>
            <w:hideMark/>
          </w:tcPr>
          <w:p w14:paraId="1FD3BEA1"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Clave foránea a la tabla Rutas</w:t>
            </w:r>
          </w:p>
        </w:tc>
      </w:tr>
      <w:tr w:rsidR="00D01F3D" w:rsidRPr="006E0D3B" w14:paraId="134A9059" w14:textId="77777777" w:rsidTr="00D01F3D">
        <w:tc>
          <w:tcPr>
            <w:tcW w:w="1122" w:type="dxa"/>
            <w:hideMark/>
          </w:tcPr>
          <w:p w14:paraId="05A93985" w14:textId="77777777" w:rsidR="00D01F3D" w:rsidRPr="006E0D3B" w:rsidRDefault="00D01F3D" w:rsidP="00F82D72">
            <w:pPr>
              <w:rPr>
                <w:rFonts w:asciiTheme="minorHAnsi" w:hAnsiTheme="minorHAnsi" w:cstheme="minorHAnsi"/>
                <w:lang w:eastAsia="es-EC"/>
              </w:rPr>
            </w:pPr>
          </w:p>
        </w:tc>
        <w:tc>
          <w:tcPr>
            <w:tcW w:w="0" w:type="auto"/>
            <w:hideMark/>
          </w:tcPr>
          <w:p w14:paraId="4810657A"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Apellido</w:t>
            </w:r>
          </w:p>
        </w:tc>
        <w:tc>
          <w:tcPr>
            <w:tcW w:w="0" w:type="auto"/>
            <w:hideMark/>
          </w:tcPr>
          <w:p w14:paraId="3811E212"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211AA3D5"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160BED4F"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629BBBC0"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30</w:t>
            </w:r>
          </w:p>
        </w:tc>
        <w:tc>
          <w:tcPr>
            <w:tcW w:w="3453" w:type="dxa"/>
            <w:hideMark/>
          </w:tcPr>
          <w:p w14:paraId="0B7E9C9B" w14:textId="77777777" w:rsidR="00D01F3D" w:rsidRPr="006E0D3B" w:rsidRDefault="00D01F3D" w:rsidP="00F82D72">
            <w:pPr>
              <w:rPr>
                <w:rFonts w:asciiTheme="minorHAnsi" w:hAnsiTheme="minorHAnsi" w:cstheme="minorHAnsi"/>
                <w:lang w:eastAsia="es-EC"/>
              </w:rPr>
            </w:pPr>
            <w:r w:rsidRPr="006E0D3B">
              <w:rPr>
                <w:rFonts w:asciiTheme="minorHAnsi" w:hAnsiTheme="minorHAnsi" w:cstheme="minorHAnsi"/>
                <w:lang w:eastAsia="es-EC"/>
              </w:rPr>
              <w:t>Apellido del conductor asignado a la ruta</w:t>
            </w:r>
          </w:p>
        </w:tc>
      </w:tr>
    </w:tbl>
    <w:tbl>
      <w:tblPr>
        <w:tblStyle w:val="Tablaconcuadrcula"/>
        <w:tblpPr w:leftFromText="141" w:rightFromText="141" w:vertAnchor="page" w:horzAnchor="margin" w:tblpXSpec="center" w:tblpY="11857"/>
        <w:tblW w:w="10207" w:type="dxa"/>
        <w:tblLook w:val="04A0" w:firstRow="1" w:lastRow="0" w:firstColumn="1" w:lastColumn="0" w:noHBand="0" w:noVBand="1"/>
      </w:tblPr>
      <w:tblGrid>
        <w:gridCol w:w="839"/>
        <w:gridCol w:w="1470"/>
        <w:gridCol w:w="1390"/>
        <w:gridCol w:w="710"/>
        <w:gridCol w:w="816"/>
        <w:gridCol w:w="1164"/>
        <w:gridCol w:w="3818"/>
      </w:tblGrid>
      <w:tr w:rsidR="003C1D2A" w:rsidRPr="0022703A" w14:paraId="0B312AAB" w14:textId="77777777" w:rsidTr="003C1D2A">
        <w:tc>
          <w:tcPr>
            <w:tcW w:w="839" w:type="dxa"/>
          </w:tcPr>
          <w:p w14:paraId="466368D7" w14:textId="77777777" w:rsidR="003C1D2A" w:rsidRPr="007B077F" w:rsidRDefault="003C1D2A" w:rsidP="003C1D2A">
            <w:pPr>
              <w:rPr>
                <w:b/>
                <w:bCs/>
                <w:lang w:eastAsia="es-EC"/>
              </w:rPr>
            </w:pPr>
            <w:r w:rsidRPr="0022703A">
              <w:rPr>
                <w:b/>
                <w:bCs/>
                <w:lang w:eastAsia="es-EC"/>
              </w:rPr>
              <w:t>PK</w:t>
            </w:r>
          </w:p>
        </w:tc>
        <w:tc>
          <w:tcPr>
            <w:tcW w:w="0" w:type="auto"/>
          </w:tcPr>
          <w:p w14:paraId="6EB9D9CB" w14:textId="77777777" w:rsidR="003C1D2A" w:rsidRPr="007B077F" w:rsidRDefault="003C1D2A" w:rsidP="003C1D2A">
            <w:pPr>
              <w:rPr>
                <w:b/>
                <w:bCs/>
                <w:lang w:eastAsia="es-EC"/>
              </w:rPr>
            </w:pPr>
            <w:r w:rsidRPr="0022703A">
              <w:rPr>
                <w:b/>
                <w:bCs/>
                <w:lang w:eastAsia="es-EC"/>
              </w:rPr>
              <w:t>Nombre</w:t>
            </w:r>
          </w:p>
        </w:tc>
        <w:tc>
          <w:tcPr>
            <w:tcW w:w="0" w:type="auto"/>
          </w:tcPr>
          <w:p w14:paraId="6AE52AD8" w14:textId="77777777" w:rsidR="003C1D2A" w:rsidRPr="007B077F" w:rsidRDefault="003C1D2A" w:rsidP="003C1D2A">
            <w:pPr>
              <w:rPr>
                <w:b/>
                <w:bCs/>
                <w:lang w:eastAsia="es-EC"/>
              </w:rPr>
            </w:pPr>
            <w:r w:rsidRPr="0022703A">
              <w:rPr>
                <w:b/>
                <w:bCs/>
                <w:lang w:eastAsia="es-EC"/>
              </w:rPr>
              <w:t>Tipo</w:t>
            </w:r>
          </w:p>
        </w:tc>
        <w:tc>
          <w:tcPr>
            <w:tcW w:w="0" w:type="auto"/>
          </w:tcPr>
          <w:p w14:paraId="74A98219" w14:textId="77777777" w:rsidR="003C1D2A" w:rsidRPr="007B077F" w:rsidRDefault="003C1D2A" w:rsidP="003C1D2A">
            <w:pPr>
              <w:rPr>
                <w:b/>
                <w:bCs/>
                <w:lang w:eastAsia="es-EC"/>
              </w:rPr>
            </w:pPr>
            <w:r w:rsidRPr="0022703A">
              <w:rPr>
                <w:b/>
                <w:bCs/>
                <w:lang w:eastAsia="es-EC"/>
              </w:rPr>
              <w:t>No Nulo</w:t>
            </w:r>
          </w:p>
        </w:tc>
        <w:tc>
          <w:tcPr>
            <w:tcW w:w="0" w:type="auto"/>
          </w:tcPr>
          <w:p w14:paraId="25F0ECFF" w14:textId="77777777" w:rsidR="003C1D2A" w:rsidRPr="007B077F" w:rsidRDefault="003C1D2A" w:rsidP="003C1D2A">
            <w:pPr>
              <w:rPr>
                <w:b/>
                <w:bCs/>
                <w:lang w:eastAsia="es-EC"/>
              </w:rPr>
            </w:pPr>
            <w:r w:rsidRPr="0022703A">
              <w:rPr>
                <w:b/>
                <w:bCs/>
                <w:lang w:eastAsia="es-EC"/>
              </w:rPr>
              <w:t>Único</w:t>
            </w:r>
          </w:p>
        </w:tc>
        <w:tc>
          <w:tcPr>
            <w:tcW w:w="0" w:type="auto"/>
          </w:tcPr>
          <w:p w14:paraId="26C0CC7A" w14:textId="77777777" w:rsidR="003C1D2A" w:rsidRPr="007B077F" w:rsidRDefault="003C1D2A" w:rsidP="003C1D2A">
            <w:pPr>
              <w:rPr>
                <w:b/>
                <w:bCs/>
                <w:lang w:eastAsia="es-EC"/>
              </w:rPr>
            </w:pPr>
            <w:r w:rsidRPr="0022703A">
              <w:rPr>
                <w:b/>
                <w:bCs/>
                <w:lang w:eastAsia="es-EC"/>
              </w:rPr>
              <w:t>Longitud</w:t>
            </w:r>
          </w:p>
        </w:tc>
        <w:tc>
          <w:tcPr>
            <w:tcW w:w="3818" w:type="dxa"/>
          </w:tcPr>
          <w:p w14:paraId="4D7135FE" w14:textId="77777777" w:rsidR="003C1D2A" w:rsidRPr="007B077F" w:rsidRDefault="003C1D2A" w:rsidP="003C1D2A">
            <w:pPr>
              <w:rPr>
                <w:b/>
                <w:bCs/>
                <w:lang w:eastAsia="es-EC"/>
              </w:rPr>
            </w:pPr>
            <w:r w:rsidRPr="0022703A">
              <w:rPr>
                <w:b/>
                <w:bCs/>
                <w:lang w:eastAsia="es-EC"/>
              </w:rPr>
              <w:t>Notas</w:t>
            </w:r>
          </w:p>
        </w:tc>
      </w:tr>
      <w:tr w:rsidR="003C1D2A" w:rsidRPr="0022703A" w14:paraId="2AA539C9" w14:textId="77777777" w:rsidTr="003C1D2A">
        <w:tc>
          <w:tcPr>
            <w:tcW w:w="839" w:type="dxa"/>
            <w:hideMark/>
          </w:tcPr>
          <w:p w14:paraId="783E89FB" w14:textId="77777777" w:rsidR="003C1D2A" w:rsidRPr="0022703A" w:rsidRDefault="003C1D2A" w:rsidP="003C1D2A">
            <w:pPr>
              <w:rPr>
                <w:lang w:eastAsia="es-EC"/>
              </w:rPr>
            </w:pPr>
            <w:r w:rsidRPr="0022703A">
              <w:rPr>
                <w:lang w:eastAsia="es-EC"/>
              </w:rPr>
              <w:t>Sí</w:t>
            </w:r>
          </w:p>
        </w:tc>
        <w:tc>
          <w:tcPr>
            <w:tcW w:w="0" w:type="auto"/>
            <w:hideMark/>
          </w:tcPr>
          <w:p w14:paraId="1240544D" w14:textId="77777777" w:rsidR="003C1D2A" w:rsidRPr="0022703A" w:rsidRDefault="003C1D2A" w:rsidP="003C1D2A">
            <w:pPr>
              <w:rPr>
                <w:lang w:eastAsia="es-EC"/>
              </w:rPr>
            </w:pPr>
            <w:r w:rsidRPr="0022703A">
              <w:rPr>
                <w:lang w:eastAsia="es-EC"/>
              </w:rPr>
              <w:t>IDVentas</w:t>
            </w:r>
          </w:p>
        </w:tc>
        <w:tc>
          <w:tcPr>
            <w:tcW w:w="0" w:type="auto"/>
            <w:hideMark/>
          </w:tcPr>
          <w:p w14:paraId="48EEDA06" w14:textId="77777777" w:rsidR="003C1D2A" w:rsidRPr="0022703A" w:rsidRDefault="003C1D2A" w:rsidP="003C1D2A">
            <w:pPr>
              <w:rPr>
                <w:lang w:eastAsia="es-EC"/>
              </w:rPr>
            </w:pPr>
            <w:r w:rsidRPr="0022703A">
              <w:rPr>
                <w:lang w:eastAsia="es-EC"/>
              </w:rPr>
              <w:t>INT</w:t>
            </w:r>
          </w:p>
        </w:tc>
        <w:tc>
          <w:tcPr>
            <w:tcW w:w="0" w:type="auto"/>
            <w:hideMark/>
          </w:tcPr>
          <w:p w14:paraId="0E2F0009" w14:textId="77777777" w:rsidR="003C1D2A" w:rsidRPr="0022703A" w:rsidRDefault="003C1D2A" w:rsidP="003C1D2A">
            <w:pPr>
              <w:rPr>
                <w:lang w:eastAsia="es-EC"/>
              </w:rPr>
            </w:pPr>
            <w:r w:rsidRPr="0022703A">
              <w:rPr>
                <w:lang w:eastAsia="es-EC"/>
              </w:rPr>
              <w:t>Sí</w:t>
            </w:r>
          </w:p>
        </w:tc>
        <w:tc>
          <w:tcPr>
            <w:tcW w:w="0" w:type="auto"/>
            <w:hideMark/>
          </w:tcPr>
          <w:p w14:paraId="3C21034E" w14:textId="77777777" w:rsidR="003C1D2A" w:rsidRPr="0022703A" w:rsidRDefault="003C1D2A" w:rsidP="003C1D2A">
            <w:pPr>
              <w:rPr>
                <w:lang w:eastAsia="es-EC"/>
              </w:rPr>
            </w:pPr>
            <w:r w:rsidRPr="0022703A">
              <w:rPr>
                <w:lang w:eastAsia="es-EC"/>
              </w:rPr>
              <w:t>Sí</w:t>
            </w:r>
          </w:p>
        </w:tc>
        <w:tc>
          <w:tcPr>
            <w:tcW w:w="0" w:type="auto"/>
            <w:hideMark/>
          </w:tcPr>
          <w:p w14:paraId="59889D5A" w14:textId="77777777" w:rsidR="003C1D2A" w:rsidRPr="0022703A" w:rsidRDefault="003C1D2A" w:rsidP="003C1D2A">
            <w:pPr>
              <w:rPr>
                <w:lang w:eastAsia="es-EC"/>
              </w:rPr>
            </w:pPr>
            <w:r>
              <w:rPr>
                <w:lang w:eastAsia="es-EC"/>
              </w:rPr>
              <w:t>6</w:t>
            </w:r>
          </w:p>
        </w:tc>
        <w:tc>
          <w:tcPr>
            <w:tcW w:w="3818" w:type="dxa"/>
            <w:hideMark/>
          </w:tcPr>
          <w:p w14:paraId="6909739D" w14:textId="77777777" w:rsidR="003C1D2A" w:rsidRPr="0022703A" w:rsidRDefault="003C1D2A" w:rsidP="003C1D2A">
            <w:pPr>
              <w:rPr>
                <w:lang w:eastAsia="es-EC"/>
              </w:rPr>
            </w:pPr>
            <w:r w:rsidRPr="0022703A">
              <w:rPr>
                <w:lang w:eastAsia="es-EC"/>
              </w:rPr>
              <w:t>Clave primaria</w:t>
            </w:r>
          </w:p>
        </w:tc>
      </w:tr>
      <w:tr w:rsidR="003C1D2A" w:rsidRPr="0022703A" w14:paraId="57504926" w14:textId="77777777" w:rsidTr="003C1D2A">
        <w:tc>
          <w:tcPr>
            <w:tcW w:w="839" w:type="dxa"/>
            <w:hideMark/>
          </w:tcPr>
          <w:p w14:paraId="1FA68F24" w14:textId="77777777" w:rsidR="003C1D2A" w:rsidRPr="0022703A" w:rsidRDefault="003C1D2A" w:rsidP="003C1D2A">
            <w:pPr>
              <w:rPr>
                <w:lang w:eastAsia="es-EC"/>
              </w:rPr>
            </w:pPr>
          </w:p>
        </w:tc>
        <w:tc>
          <w:tcPr>
            <w:tcW w:w="0" w:type="auto"/>
            <w:hideMark/>
          </w:tcPr>
          <w:p w14:paraId="53CE179E" w14:textId="77777777" w:rsidR="003C1D2A" w:rsidRPr="0022703A" w:rsidRDefault="003C1D2A" w:rsidP="003C1D2A">
            <w:pPr>
              <w:rPr>
                <w:lang w:eastAsia="es-EC"/>
              </w:rPr>
            </w:pPr>
            <w:r w:rsidRPr="0022703A">
              <w:rPr>
                <w:lang w:eastAsia="es-EC"/>
              </w:rPr>
              <w:t>IDChoferes</w:t>
            </w:r>
          </w:p>
        </w:tc>
        <w:tc>
          <w:tcPr>
            <w:tcW w:w="0" w:type="auto"/>
            <w:hideMark/>
          </w:tcPr>
          <w:p w14:paraId="246CE370" w14:textId="77777777" w:rsidR="003C1D2A" w:rsidRPr="0022703A" w:rsidRDefault="003C1D2A" w:rsidP="003C1D2A">
            <w:pPr>
              <w:rPr>
                <w:lang w:eastAsia="es-EC"/>
              </w:rPr>
            </w:pPr>
            <w:r w:rsidRPr="0022703A">
              <w:rPr>
                <w:lang w:eastAsia="es-EC"/>
              </w:rPr>
              <w:t>INT</w:t>
            </w:r>
          </w:p>
        </w:tc>
        <w:tc>
          <w:tcPr>
            <w:tcW w:w="0" w:type="auto"/>
            <w:hideMark/>
          </w:tcPr>
          <w:p w14:paraId="005E0DC4" w14:textId="77777777" w:rsidR="003C1D2A" w:rsidRPr="0022703A" w:rsidRDefault="003C1D2A" w:rsidP="003C1D2A">
            <w:pPr>
              <w:rPr>
                <w:lang w:eastAsia="es-EC"/>
              </w:rPr>
            </w:pPr>
            <w:r w:rsidRPr="0022703A">
              <w:rPr>
                <w:lang w:eastAsia="es-EC"/>
              </w:rPr>
              <w:t>Sí</w:t>
            </w:r>
          </w:p>
        </w:tc>
        <w:tc>
          <w:tcPr>
            <w:tcW w:w="0" w:type="auto"/>
            <w:hideMark/>
          </w:tcPr>
          <w:p w14:paraId="3342D605" w14:textId="77777777" w:rsidR="003C1D2A" w:rsidRPr="0022703A" w:rsidRDefault="003C1D2A" w:rsidP="003C1D2A">
            <w:pPr>
              <w:rPr>
                <w:lang w:eastAsia="es-EC"/>
              </w:rPr>
            </w:pPr>
            <w:r w:rsidRPr="0022703A">
              <w:rPr>
                <w:lang w:eastAsia="es-EC"/>
              </w:rPr>
              <w:t>No</w:t>
            </w:r>
          </w:p>
        </w:tc>
        <w:tc>
          <w:tcPr>
            <w:tcW w:w="0" w:type="auto"/>
            <w:hideMark/>
          </w:tcPr>
          <w:p w14:paraId="2619520A" w14:textId="77777777" w:rsidR="003C1D2A" w:rsidRPr="0022703A" w:rsidRDefault="003C1D2A" w:rsidP="003C1D2A">
            <w:pPr>
              <w:rPr>
                <w:lang w:eastAsia="es-EC"/>
              </w:rPr>
            </w:pPr>
            <w:r>
              <w:rPr>
                <w:lang w:eastAsia="es-EC"/>
              </w:rPr>
              <w:t>6</w:t>
            </w:r>
          </w:p>
        </w:tc>
        <w:tc>
          <w:tcPr>
            <w:tcW w:w="3818" w:type="dxa"/>
            <w:hideMark/>
          </w:tcPr>
          <w:p w14:paraId="346D11CA" w14:textId="77777777" w:rsidR="003C1D2A" w:rsidRPr="0022703A" w:rsidRDefault="003C1D2A" w:rsidP="003C1D2A">
            <w:pPr>
              <w:rPr>
                <w:lang w:eastAsia="es-EC"/>
              </w:rPr>
            </w:pPr>
            <w:r w:rsidRPr="0022703A">
              <w:rPr>
                <w:lang w:eastAsia="es-EC"/>
              </w:rPr>
              <w:t>Clave foránea a la tabla Choferes</w:t>
            </w:r>
          </w:p>
        </w:tc>
      </w:tr>
      <w:tr w:rsidR="003C1D2A" w:rsidRPr="0022703A" w14:paraId="1E6BD5EF" w14:textId="77777777" w:rsidTr="003C1D2A">
        <w:tc>
          <w:tcPr>
            <w:tcW w:w="839" w:type="dxa"/>
            <w:hideMark/>
          </w:tcPr>
          <w:p w14:paraId="3E131DAF" w14:textId="77777777" w:rsidR="003C1D2A" w:rsidRPr="0022703A" w:rsidRDefault="003C1D2A" w:rsidP="003C1D2A">
            <w:pPr>
              <w:rPr>
                <w:lang w:eastAsia="es-EC"/>
              </w:rPr>
            </w:pPr>
          </w:p>
        </w:tc>
        <w:tc>
          <w:tcPr>
            <w:tcW w:w="0" w:type="auto"/>
            <w:hideMark/>
          </w:tcPr>
          <w:p w14:paraId="7E66851B" w14:textId="77777777" w:rsidR="003C1D2A" w:rsidRPr="0022703A" w:rsidRDefault="003C1D2A" w:rsidP="003C1D2A">
            <w:pPr>
              <w:rPr>
                <w:lang w:eastAsia="es-EC"/>
              </w:rPr>
            </w:pPr>
            <w:r w:rsidRPr="0022703A">
              <w:rPr>
                <w:lang w:eastAsia="es-EC"/>
              </w:rPr>
              <w:t>IDVehiculo</w:t>
            </w:r>
          </w:p>
        </w:tc>
        <w:tc>
          <w:tcPr>
            <w:tcW w:w="0" w:type="auto"/>
            <w:hideMark/>
          </w:tcPr>
          <w:p w14:paraId="3E0D6867" w14:textId="77777777" w:rsidR="003C1D2A" w:rsidRPr="0022703A" w:rsidRDefault="003C1D2A" w:rsidP="003C1D2A">
            <w:pPr>
              <w:rPr>
                <w:lang w:eastAsia="es-EC"/>
              </w:rPr>
            </w:pPr>
            <w:r w:rsidRPr="0022703A">
              <w:rPr>
                <w:lang w:eastAsia="es-EC"/>
              </w:rPr>
              <w:t>INT</w:t>
            </w:r>
          </w:p>
        </w:tc>
        <w:tc>
          <w:tcPr>
            <w:tcW w:w="0" w:type="auto"/>
            <w:hideMark/>
          </w:tcPr>
          <w:p w14:paraId="236AFA2E" w14:textId="77777777" w:rsidR="003C1D2A" w:rsidRPr="0022703A" w:rsidRDefault="003C1D2A" w:rsidP="003C1D2A">
            <w:pPr>
              <w:rPr>
                <w:lang w:eastAsia="es-EC"/>
              </w:rPr>
            </w:pPr>
            <w:r w:rsidRPr="0022703A">
              <w:rPr>
                <w:lang w:eastAsia="es-EC"/>
              </w:rPr>
              <w:t>Sí</w:t>
            </w:r>
          </w:p>
        </w:tc>
        <w:tc>
          <w:tcPr>
            <w:tcW w:w="0" w:type="auto"/>
            <w:hideMark/>
          </w:tcPr>
          <w:p w14:paraId="5A0C8A7B" w14:textId="77777777" w:rsidR="003C1D2A" w:rsidRPr="0022703A" w:rsidRDefault="003C1D2A" w:rsidP="003C1D2A">
            <w:pPr>
              <w:rPr>
                <w:lang w:eastAsia="es-EC"/>
              </w:rPr>
            </w:pPr>
            <w:r w:rsidRPr="0022703A">
              <w:rPr>
                <w:lang w:eastAsia="es-EC"/>
              </w:rPr>
              <w:t>No</w:t>
            </w:r>
          </w:p>
        </w:tc>
        <w:tc>
          <w:tcPr>
            <w:tcW w:w="0" w:type="auto"/>
            <w:hideMark/>
          </w:tcPr>
          <w:p w14:paraId="2E296D5F" w14:textId="77777777" w:rsidR="003C1D2A" w:rsidRPr="0022703A" w:rsidRDefault="003C1D2A" w:rsidP="003C1D2A">
            <w:pPr>
              <w:rPr>
                <w:lang w:eastAsia="es-EC"/>
              </w:rPr>
            </w:pPr>
            <w:r>
              <w:rPr>
                <w:lang w:eastAsia="es-EC"/>
              </w:rPr>
              <w:t>6</w:t>
            </w:r>
          </w:p>
        </w:tc>
        <w:tc>
          <w:tcPr>
            <w:tcW w:w="3818" w:type="dxa"/>
            <w:hideMark/>
          </w:tcPr>
          <w:p w14:paraId="0655A371" w14:textId="77777777" w:rsidR="003C1D2A" w:rsidRPr="0022703A" w:rsidRDefault="003C1D2A" w:rsidP="003C1D2A">
            <w:pPr>
              <w:rPr>
                <w:lang w:eastAsia="es-EC"/>
              </w:rPr>
            </w:pPr>
            <w:r w:rsidRPr="0022703A">
              <w:rPr>
                <w:lang w:eastAsia="es-EC"/>
              </w:rPr>
              <w:t>Clave foránea a la tabla Vehiculos</w:t>
            </w:r>
          </w:p>
        </w:tc>
      </w:tr>
      <w:tr w:rsidR="003C1D2A" w:rsidRPr="0022703A" w14:paraId="76EC6407" w14:textId="77777777" w:rsidTr="003C1D2A">
        <w:tc>
          <w:tcPr>
            <w:tcW w:w="839" w:type="dxa"/>
            <w:hideMark/>
          </w:tcPr>
          <w:p w14:paraId="29FAE7ED" w14:textId="77777777" w:rsidR="003C1D2A" w:rsidRPr="0022703A" w:rsidRDefault="003C1D2A" w:rsidP="003C1D2A">
            <w:pPr>
              <w:rPr>
                <w:lang w:eastAsia="es-EC"/>
              </w:rPr>
            </w:pPr>
          </w:p>
        </w:tc>
        <w:tc>
          <w:tcPr>
            <w:tcW w:w="0" w:type="auto"/>
            <w:hideMark/>
          </w:tcPr>
          <w:p w14:paraId="19A0281F" w14:textId="77777777" w:rsidR="003C1D2A" w:rsidRPr="0022703A" w:rsidRDefault="003C1D2A" w:rsidP="003C1D2A">
            <w:pPr>
              <w:rPr>
                <w:lang w:eastAsia="es-EC"/>
              </w:rPr>
            </w:pPr>
            <w:r w:rsidRPr="0022703A">
              <w:rPr>
                <w:lang w:eastAsia="es-EC"/>
              </w:rPr>
              <w:t>IDMonRutas</w:t>
            </w:r>
          </w:p>
        </w:tc>
        <w:tc>
          <w:tcPr>
            <w:tcW w:w="0" w:type="auto"/>
            <w:hideMark/>
          </w:tcPr>
          <w:p w14:paraId="302FE981" w14:textId="77777777" w:rsidR="003C1D2A" w:rsidRPr="0022703A" w:rsidRDefault="003C1D2A" w:rsidP="003C1D2A">
            <w:pPr>
              <w:rPr>
                <w:lang w:eastAsia="es-EC"/>
              </w:rPr>
            </w:pPr>
            <w:r w:rsidRPr="0022703A">
              <w:rPr>
                <w:lang w:eastAsia="es-EC"/>
              </w:rPr>
              <w:t>INT</w:t>
            </w:r>
          </w:p>
        </w:tc>
        <w:tc>
          <w:tcPr>
            <w:tcW w:w="0" w:type="auto"/>
            <w:hideMark/>
          </w:tcPr>
          <w:p w14:paraId="391DD534" w14:textId="77777777" w:rsidR="003C1D2A" w:rsidRPr="0022703A" w:rsidRDefault="003C1D2A" w:rsidP="003C1D2A">
            <w:pPr>
              <w:rPr>
                <w:lang w:eastAsia="es-EC"/>
              </w:rPr>
            </w:pPr>
            <w:r w:rsidRPr="0022703A">
              <w:rPr>
                <w:lang w:eastAsia="es-EC"/>
              </w:rPr>
              <w:t>Sí</w:t>
            </w:r>
          </w:p>
        </w:tc>
        <w:tc>
          <w:tcPr>
            <w:tcW w:w="0" w:type="auto"/>
            <w:hideMark/>
          </w:tcPr>
          <w:p w14:paraId="4888EF7A" w14:textId="77777777" w:rsidR="003C1D2A" w:rsidRPr="0022703A" w:rsidRDefault="003C1D2A" w:rsidP="003C1D2A">
            <w:pPr>
              <w:rPr>
                <w:lang w:eastAsia="es-EC"/>
              </w:rPr>
            </w:pPr>
            <w:r w:rsidRPr="0022703A">
              <w:rPr>
                <w:lang w:eastAsia="es-EC"/>
              </w:rPr>
              <w:t>No</w:t>
            </w:r>
          </w:p>
        </w:tc>
        <w:tc>
          <w:tcPr>
            <w:tcW w:w="0" w:type="auto"/>
            <w:hideMark/>
          </w:tcPr>
          <w:p w14:paraId="4857EF04" w14:textId="77777777" w:rsidR="003C1D2A" w:rsidRPr="0022703A" w:rsidRDefault="003C1D2A" w:rsidP="003C1D2A">
            <w:pPr>
              <w:rPr>
                <w:lang w:eastAsia="es-EC"/>
              </w:rPr>
            </w:pPr>
            <w:r>
              <w:rPr>
                <w:lang w:eastAsia="es-EC"/>
              </w:rPr>
              <w:t>6</w:t>
            </w:r>
          </w:p>
        </w:tc>
        <w:tc>
          <w:tcPr>
            <w:tcW w:w="3818" w:type="dxa"/>
            <w:hideMark/>
          </w:tcPr>
          <w:p w14:paraId="7079422B" w14:textId="77777777" w:rsidR="003C1D2A" w:rsidRPr="0022703A" w:rsidRDefault="003C1D2A" w:rsidP="003C1D2A">
            <w:pPr>
              <w:rPr>
                <w:lang w:eastAsia="es-EC"/>
              </w:rPr>
            </w:pPr>
            <w:r w:rsidRPr="0022703A">
              <w:rPr>
                <w:lang w:eastAsia="es-EC"/>
              </w:rPr>
              <w:t>Clave foránea a la tabla Monitoreo de rutas</w:t>
            </w:r>
          </w:p>
        </w:tc>
      </w:tr>
      <w:tr w:rsidR="003C1D2A" w:rsidRPr="0022703A" w14:paraId="1D76AE3B" w14:textId="77777777" w:rsidTr="003C1D2A">
        <w:tc>
          <w:tcPr>
            <w:tcW w:w="839" w:type="dxa"/>
            <w:hideMark/>
          </w:tcPr>
          <w:p w14:paraId="65C65CD9" w14:textId="77777777" w:rsidR="003C1D2A" w:rsidRPr="0022703A" w:rsidRDefault="003C1D2A" w:rsidP="003C1D2A">
            <w:pPr>
              <w:rPr>
                <w:lang w:eastAsia="es-EC"/>
              </w:rPr>
            </w:pPr>
          </w:p>
        </w:tc>
        <w:tc>
          <w:tcPr>
            <w:tcW w:w="0" w:type="auto"/>
            <w:hideMark/>
          </w:tcPr>
          <w:p w14:paraId="05E4D7DD" w14:textId="77777777" w:rsidR="003C1D2A" w:rsidRPr="0022703A" w:rsidRDefault="003C1D2A" w:rsidP="003C1D2A">
            <w:pPr>
              <w:rPr>
                <w:lang w:eastAsia="es-EC"/>
              </w:rPr>
            </w:pPr>
            <w:r w:rsidRPr="0022703A">
              <w:rPr>
                <w:lang w:eastAsia="es-EC"/>
              </w:rPr>
              <w:t>IDEnvio</w:t>
            </w:r>
          </w:p>
        </w:tc>
        <w:tc>
          <w:tcPr>
            <w:tcW w:w="0" w:type="auto"/>
            <w:hideMark/>
          </w:tcPr>
          <w:p w14:paraId="3739E365" w14:textId="77777777" w:rsidR="003C1D2A" w:rsidRPr="0022703A" w:rsidRDefault="003C1D2A" w:rsidP="003C1D2A">
            <w:pPr>
              <w:rPr>
                <w:lang w:eastAsia="es-EC"/>
              </w:rPr>
            </w:pPr>
            <w:r w:rsidRPr="0022703A">
              <w:rPr>
                <w:lang w:eastAsia="es-EC"/>
              </w:rPr>
              <w:t>Type</w:t>
            </w:r>
          </w:p>
        </w:tc>
        <w:tc>
          <w:tcPr>
            <w:tcW w:w="0" w:type="auto"/>
            <w:hideMark/>
          </w:tcPr>
          <w:p w14:paraId="42D576AD" w14:textId="77777777" w:rsidR="003C1D2A" w:rsidRPr="0022703A" w:rsidRDefault="003C1D2A" w:rsidP="003C1D2A">
            <w:pPr>
              <w:rPr>
                <w:lang w:eastAsia="es-EC"/>
              </w:rPr>
            </w:pPr>
            <w:r w:rsidRPr="0022703A">
              <w:rPr>
                <w:lang w:eastAsia="es-EC"/>
              </w:rPr>
              <w:t>No</w:t>
            </w:r>
          </w:p>
        </w:tc>
        <w:tc>
          <w:tcPr>
            <w:tcW w:w="0" w:type="auto"/>
            <w:hideMark/>
          </w:tcPr>
          <w:p w14:paraId="1236B4A6" w14:textId="77777777" w:rsidR="003C1D2A" w:rsidRPr="0022703A" w:rsidRDefault="003C1D2A" w:rsidP="003C1D2A">
            <w:pPr>
              <w:rPr>
                <w:lang w:eastAsia="es-EC"/>
              </w:rPr>
            </w:pPr>
            <w:r w:rsidRPr="0022703A">
              <w:rPr>
                <w:lang w:eastAsia="es-EC"/>
              </w:rPr>
              <w:t>No</w:t>
            </w:r>
          </w:p>
        </w:tc>
        <w:tc>
          <w:tcPr>
            <w:tcW w:w="0" w:type="auto"/>
            <w:hideMark/>
          </w:tcPr>
          <w:p w14:paraId="57BD0A10" w14:textId="77777777" w:rsidR="003C1D2A" w:rsidRPr="0022703A" w:rsidRDefault="003C1D2A" w:rsidP="003C1D2A">
            <w:pPr>
              <w:rPr>
                <w:lang w:eastAsia="es-EC"/>
              </w:rPr>
            </w:pPr>
            <w:r>
              <w:rPr>
                <w:lang w:eastAsia="es-EC"/>
              </w:rPr>
              <w:t>6</w:t>
            </w:r>
          </w:p>
        </w:tc>
        <w:tc>
          <w:tcPr>
            <w:tcW w:w="3818" w:type="dxa"/>
            <w:hideMark/>
          </w:tcPr>
          <w:p w14:paraId="0A37E5C7" w14:textId="77777777" w:rsidR="003C1D2A" w:rsidRPr="0022703A" w:rsidRDefault="003C1D2A" w:rsidP="003C1D2A">
            <w:pPr>
              <w:rPr>
                <w:lang w:eastAsia="es-EC"/>
              </w:rPr>
            </w:pPr>
            <w:r w:rsidRPr="0022703A">
              <w:rPr>
                <w:lang w:eastAsia="es-EC"/>
              </w:rPr>
              <w:t>Clave foránea a la tabla Envio</w:t>
            </w:r>
          </w:p>
        </w:tc>
      </w:tr>
      <w:tr w:rsidR="003C1D2A" w:rsidRPr="0022703A" w14:paraId="746EDC45" w14:textId="77777777" w:rsidTr="003C1D2A">
        <w:tc>
          <w:tcPr>
            <w:tcW w:w="839" w:type="dxa"/>
            <w:hideMark/>
          </w:tcPr>
          <w:p w14:paraId="6D06C3FB" w14:textId="77777777" w:rsidR="003C1D2A" w:rsidRPr="0022703A" w:rsidRDefault="003C1D2A" w:rsidP="003C1D2A">
            <w:pPr>
              <w:rPr>
                <w:lang w:eastAsia="es-EC"/>
              </w:rPr>
            </w:pPr>
          </w:p>
        </w:tc>
        <w:tc>
          <w:tcPr>
            <w:tcW w:w="0" w:type="auto"/>
            <w:hideMark/>
          </w:tcPr>
          <w:p w14:paraId="37995704" w14:textId="77777777" w:rsidR="003C1D2A" w:rsidRPr="0022703A" w:rsidRDefault="003C1D2A" w:rsidP="003C1D2A">
            <w:pPr>
              <w:rPr>
                <w:lang w:eastAsia="es-EC"/>
              </w:rPr>
            </w:pPr>
            <w:r w:rsidRPr="0022703A">
              <w:rPr>
                <w:lang w:eastAsia="es-EC"/>
              </w:rPr>
              <w:t>Descripcion</w:t>
            </w:r>
          </w:p>
        </w:tc>
        <w:tc>
          <w:tcPr>
            <w:tcW w:w="0" w:type="auto"/>
            <w:hideMark/>
          </w:tcPr>
          <w:p w14:paraId="10ABFE69" w14:textId="77777777" w:rsidR="003C1D2A" w:rsidRPr="0022703A" w:rsidRDefault="003C1D2A" w:rsidP="003C1D2A">
            <w:pPr>
              <w:rPr>
                <w:lang w:eastAsia="es-EC"/>
              </w:rPr>
            </w:pPr>
            <w:r w:rsidRPr="0022703A">
              <w:rPr>
                <w:lang w:eastAsia="es-EC"/>
              </w:rPr>
              <w:t>VARCHAR</w:t>
            </w:r>
          </w:p>
        </w:tc>
        <w:tc>
          <w:tcPr>
            <w:tcW w:w="0" w:type="auto"/>
            <w:hideMark/>
          </w:tcPr>
          <w:p w14:paraId="314BC056" w14:textId="77777777" w:rsidR="003C1D2A" w:rsidRPr="0022703A" w:rsidRDefault="003C1D2A" w:rsidP="003C1D2A">
            <w:pPr>
              <w:rPr>
                <w:lang w:eastAsia="es-EC"/>
              </w:rPr>
            </w:pPr>
            <w:r w:rsidRPr="0022703A">
              <w:rPr>
                <w:lang w:eastAsia="es-EC"/>
              </w:rPr>
              <w:t>Sí</w:t>
            </w:r>
          </w:p>
        </w:tc>
        <w:tc>
          <w:tcPr>
            <w:tcW w:w="0" w:type="auto"/>
            <w:hideMark/>
          </w:tcPr>
          <w:p w14:paraId="421E73F1" w14:textId="77777777" w:rsidR="003C1D2A" w:rsidRPr="0022703A" w:rsidRDefault="003C1D2A" w:rsidP="003C1D2A">
            <w:pPr>
              <w:rPr>
                <w:lang w:eastAsia="es-EC"/>
              </w:rPr>
            </w:pPr>
            <w:r w:rsidRPr="0022703A">
              <w:rPr>
                <w:lang w:eastAsia="es-EC"/>
              </w:rPr>
              <w:t>No</w:t>
            </w:r>
          </w:p>
        </w:tc>
        <w:tc>
          <w:tcPr>
            <w:tcW w:w="0" w:type="auto"/>
            <w:hideMark/>
          </w:tcPr>
          <w:p w14:paraId="2552B015" w14:textId="77777777" w:rsidR="003C1D2A" w:rsidRPr="0022703A" w:rsidRDefault="003C1D2A" w:rsidP="003C1D2A">
            <w:pPr>
              <w:rPr>
                <w:lang w:eastAsia="es-EC"/>
              </w:rPr>
            </w:pPr>
            <w:r w:rsidRPr="0022703A">
              <w:rPr>
                <w:lang w:eastAsia="es-EC"/>
              </w:rPr>
              <w:t>30</w:t>
            </w:r>
          </w:p>
        </w:tc>
        <w:tc>
          <w:tcPr>
            <w:tcW w:w="3818" w:type="dxa"/>
            <w:hideMark/>
          </w:tcPr>
          <w:p w14:paraId="7039CCB3" w14:textId="77777777" w:rsidR="003C1D2A" w:rsidRPr="0022703A" w:rsidRDefault="003C1D2A" w:rsidP="003C1D2A">
            <w:pPr>
              <w:rPr>
                <w:lang w:eastAsia="es-EC"/>
              </w:rPr>
            </w:pPr>
            <w:r w:rsidRPr="0022703A">
              <w:rPr>
                <w:lang w:eastAsia="es-EC"/>
              </w:rPr>
              <w:t>Descripción de la venta</w:t>
            </w:r>
          </w:p>
        </w:tc>
      </w:tr>
      <w:tr w:rsidR="003C1D2A" w:rsidRPr="0022703A" w14:paraId="0F90FFD5" w14:textId="77777777" w:rsidTr="003C1D2A">
        <w:tc>
          <w:tcPr>
            <w:tcW w:w="839" w:type="dxa"/>
            <w:hideMark/>
          </w:tcPr>
          <w:p w14:paraId="5C053CF9" w14:textId="77777777" w:rsidR="003C1D2A" w:rsidRPr="0022703A" w:rsidRDefault="003C1D2A" w:rsidP="003C1D2A">
            <w:pPr>
              <w:rPr>
                <w:lang w:eastAsia="es-EC"/>
              </w:rPr>
            </w:pPr>
          </w:p>
        </w:tc>
        <w:tc>
          <w:tcPr>
            <w:tcW w:w="0" w:type="auto"/>
            <w:hideMark/>
          </w:tcPr>
          <w:p w14:paraId="50010AAD" w14:textId="77777777" w:rsidR="003C1D2A" w:rsidRPr="0022703A" w:rsidRDefault="003C1D2A" w:rsidP="003C1D2A">
            <w:pPr>
              <w:rPr>
                <w:lang w:eastAsia="es-EC"/>
              </w:rPr>
            </w:pPr>
            <w:r w:rsidRPr="0022703A">
              <w:rPr>
                <w:lang w:eastAsia="es-EC"/>
              </w:rPr>
              <w:t>Costo</w:t>
            </w:r>
          </w:p>
        </w:tc>
        <w:tc>
          <w:tcPr>
            <w:tcW w:w="0" w:type="auto"/>
            <w:hideMark/>
          </w:tcPr>
          <w:p w14:paraId="5303701B" w14:textId="77777777" w:rsidR="003C1D2A" w:rsidRPr="0022703A" w:rsidRDefault="003C1D2A" w:rsidP="003C1D2A">
            <w:pPr>
              <w:rPr>
                <w:lang w:eastAsia="es-EC"/>
              </w:rPr>
            </w:pPr>
            <w:r w:rsidRPr="0022703A">
              <w:rPr>
                <w:lang w:eastAsia="es-EC"/>
              </w:rPr>
              <w:t>FLOAT</w:t>
            </w:r>
          </w:p>
        </w:tc>
        <w:tc>
          <w:tcPr>
            <w:tcW w:w="0" w:type="auto"/>
            <w:hideMark/>
          </w:tcPr>
          <w:p w14:paraId="45F08CCE" w14:textId="77777777" w:rsidR="003C1D2A" w:rsidRPr="0022703A" w:rsidRDefault="003C1D2A" w:rsidP="003C1D2A">
            <w:pPr>
              <w:rPr>
                <w:lang w:eastAsia="es-EC"/>
              </w:rPr>
            </w:pPr>
            <w:r w:rsidRPr="0022703A">
              <w:rPr>
                <w:lang w:eastAsia="es-EC"/>
              </w:rPr>
              <w:t>Sí</w:t>
            </w:r>
          </w:p>
        </w:tc>
        <w:tc>
          <w:tcPr>
            <w:tcW w:w="0" w:type="auto"/>
            <w:hideMark/>
          </w:tcPr>
          <w:p w14:paraId="3856A23D" w14:textId="77777777" w:rsidR="003C1D2A" w:rsidRPr="0022703A" w:rsidRDefault="003C1D2A" w:rsidP="003C1D2A">
            <w:pPr>
              <w:rPr>
                <w:lang w:eastAsia="es-EC"/>
              </w:rPr>
            </w:pPr>
            <w:r w:rsidRPr="0022703A">
              <w:rPr>
                <w:lang w:eastAsia="es-EC"/>
              </w:rPr>
              <w:t>No</w:t>
            </w:r>
          </w:p>
        </w:tc>
        <w:tc>
          <w:tcPr>
            <w:tcW w:w="0" w:type="auto"/>
            <w:hideMark/>
          </w:tcPr>
          <w:p w14:paraId="6E9ACB1C" w14:textId="77777777" w:rsidR="003C1D2A" w:rsidRPr="0022703A" w:rsidRDefault="003C1D2A" w:rsidP="003C1D2A">
            <w:pPr>
              <w:rPr>
                <w:lang w:eastAsia="es-EC"/>
              </w:rPr>
            </w:pPr>
            <w:r>
              <w:rPr>
                <w:lang w:eastAsia="es-EC"/>
              </w:rPr>
              <w:t>1000000</w:t>
            </w:r>
          </w:p>
        </w:tc>
        <w:tc>
          <w:tcPr>
            <w:tcW w:w="3818" w:type="dxa"/>
            <w:hideMark/>
          </w:tcPr>
          <w:p w14:paraId="436EDFEB" w14:textId="77777777" w:rsidR="003C1D2A" w:rsidRPr="0022703A" w:rsidRDefault="003C1D2A" w:rsidP="003C1D2A">
            <w:pPr>
              <w:rPr>
                <w:lang w:eastAsia="es-EC"/>
              </w:rPr>
            </w:pPr>
            <w:r w:rsidRPr="0022703A">
              <w:rPr>
                <w:lang w:eastAsia="es-EC"/>
              </w:rPr>
              <w:t>Costo de la venta</w:t>
            </w:r>
          </w:p>
        </w:tc>
      </w:tr>
    </w:tbl>
    <w:p w14:paraId="2E9055FD" w14:textId="77777777" w:rsidR="00D01F3D" w:rsidRDefault="00D01F3D" w:rsidP="00D01F3D"/>
    <w:p w14:paraId="79B043EF" w14:textId="77777777" w:rsidR="00310D4A" w:rsidRDefault="00310D4A" w:rsidP="00D01F3D"/>
    <w:p w14:paraId="3416EC78" w14:textId="77777777" w:rsidR="00310D4A" w:rsidRDefault="00310D4A" w:rsidP="00D01F3D"/>
    <w:tbl>
      <w:tblPr>
        <w:tblStyle w:val="Tablaconcuadrcula"/>
        <w:tblpPr w:leftFromText="141" w:rightFromText="141" w:vertAnchor="text" w:horzAnchor="margin" w:tblpY="13"/>
        <w:tblW w:w="10207" w:type="dxa"/>
        <w:tblLook w:val="04A0" w:firstRow="1" w:lastRow="0" w:firstColumn="1" w:lastColumn="0" w:noHBand="0" w:noVBand="1"/>
      </w:tblPr>
      <w:tblGrid>
        <w:gridCol w:w="839"/>
        <w:gridCol w:w="1190"/>
        <w:gridCol w:w="1180"/>
        <w:gridCol w:w="1043"/>
        <w:gridCol w:w="797"/>
        <w:gridCol w:w="1099"/>
        <w:gridCol w:w="4059"/>
      </w:tblGrid>
      <w:tr w:rsidR="006E0D3B" w:rsidRPr="006E0D3B" w14:paraId="6A3ED8C6" w14:textId="77777777" w:rsidTr="006E0D3B">
        <w:tc>
          <w:tcPr>
            <w:tcW w:w="839" w:type="dxa"/>
          </w:tcPr>
          <w:p w14:paraId="70F90AD9" w14:textId="77777777" w:rsidR="006E0D3B" w:rsidRPr="006E0D3B" w:rsidRDefault="006E0D3B" w:rsidP="006E0D3B">
            <w:pPr>
              <w:rPr>
                <w:rFonts w:asciiTheme="minorHAnsi" w:hAnsiTheme="minorHAnsi" w:cstheme="minorHAnsi"/>
                <w:b/>
                <w:bCs/>
                <w:lang w:eastAsia="es-EC"/>
              </w:rPr>
            </w:pPr>
            <w:r w:rsidRPr="006E0D3B">
              <w:rPr>
                <w:rFonts w:asciiTheme="minorHAnsi" w:hAnsiTheme="minorHAnsi" w:cstheme="minorHAnsi"/>
                <w:b/>
                <w:bCs/>
                <w:lang w:eastAsia="es-EC"/>
              </w:rPr>
              <w:t>PK</w:t>
            </w:r>
          </w:p>
        </w:tc>
        <w:tc>
          <w:tcPr>
            <w:tcW w:w="0" w:type="auto"/>
          </w:tcPr>
          <w:p w14:paraId="1D221CC6" w14:textId="77777777" w:rsidR="006E0D3B" w:rsidRPr="006E0D3B" w:rsidRDefault="006E0D3B" w:rsidP="006E0D3B">
            <w:pPr>
              <w:rPr>
                <w:rFonts w:asciiTheme="minorHAnsi" w:hAnsiTheme="minorHAnsi" w:cstheme="minorHAnsi"/>
                <w:b/>
                <w:bCs/>
                <w:lang w:eastAsia="es-EC"/>
              </w:rPr>
            </w:pPr>
            <w:r w:rsidRPr="006E0D3B">
              <w:rPr>
                <w:rFonts w:asciiTheme="minorHAnsi" w:hAnsiTheme="minorHAnsi" w:cstheme="minorHAnsi"/>
                <w:b/>
                <w:bCs/>
                <w:lang w:eastAsia="es-EC"/>
              </w:rPr>
              <w:t>Nombre</w:t>
            </w:r>
          </w:p>
        </w:tc>
        <w:tc>
          <w:tcPr>
            <w:tcW w:w="0" w:type="auto"/>
          </w:tcPr>
          <w:p w14:paraId="40B687CF" w14:textId="77777777" w:rsidR="006E0D3B" w:rsidRPr="006E0D3B" w:rsidRDefault="006E0D3B" w:rsidP="006E0D3B">
            <w:pPr>
              <w:rPr>
                <w:rFonts w:asciiTheme="minorHAnsi" w:hAnsiTheme="minorHAnsi" w:cstheme="minorHAnsi"/>
                <w:b/>
                <w:bCs/>
                <w:lang w:eastAsia="es-EC"/>
              </w:rPr>
            </w:pPr>
            <w:r w:rsidRPr="006E0D3B">
              <w:rPr>
                <w:rFonts w:asciiTheme="minorHAnsi" w:hAnsiTheme="minorHAnsi" w:cstheme="minorHAnsi"/>
                <w:b/>
                <w:bCs/>
                <w:lang w:eastAsia="es-EC"/>
              </w:rPr>
              <w:t>Tipo</w:t>
            </w:r>
          </w:p>
        </w:tc>
        <w:tc>
          <w:tcPr>
            <w:tcW w:w="0" w:type="auto"/>
          </w:tcPr>
          <w:p w14:paraId="3584ECA9" w14:textId="77777777" w:rsidR="006E0D3B" w:rsidRPr="006E0D3B" w:rsidRDefault="006E0D3B" w:rsidP="006E0D3B">
            <w:pPr>
              <w:rPr>
                <w:rFonts w:asciiTheme="minorHAnsi" w:hAnsiTheme="minorHAnsi" w:cstheme="minorHAnsi"/>
                <w:b/>
                <w:bCs/>
                <w:lang w:eastAsia="es-EC"/>
              </w:rPr>
            </w:pPr>
            <w:r w:rsidRPr="006E0D3B">
              <w:rPr>
                <w:rFonts w:asciiTheme="minorHAnsi" w:hAnsiTheme="minorHAnsi" w:cstheme="minorHAnsi"/>
                <w:b/>
                <w:bCs/>
                <w:lang w:eastAsia="es-EC"/>
              </w:rPr>
              <w:t>No Nulo</w:t>
            </w:r>
          </w:p>
        </w:tc>
        <w:tc>
          <w:tcPr>
            <w:tcW w:w="0" w:type="auto"/>
          </w:tcPr>
          <w:p w14:paraId="4777EEC7" w14:textId="77777777" w:rsidR="006E0D3B" w:rsidRPr="006E0D3B" w:rsidRDefault="006E0D3B" w:rsidP="006E0D3B">
            <w:pPr>
              <w:rPr>
                <w:rFonts w:asciiTheme="minorHAnsi" w:hAnsiTheme="minorHAnsi" w:cstheme="minorHAnsi"/>
                <w:b/>
                <w:bCs/>
                <w:lang w:eastAsia="es-EC"/>
              </w:rPr>
            </w:pPr>
            <w:r w:rsidRPr="006E0D3B">
              <w:rPr>
                <w:rFonts w:asciiTheme="minorHAnsi" w:hAnsiTheme="minorHAnsi" w:cstheme="minorHAnsi"/>
                <w:b/>
                <w:bCs/>
                <w:lang w:eastAsia="es-EC"/>
              </w:rPr>
              <w:t>Único</w:t>
            </w:r>
          </w:p>
        </w:tc>
        <w:tc>
          <w:tcPr>
            <w:tcW w:w="0" w:type="auto"/>
          </w:tcPr>
          <w:p w14:paraId="5F102AE6" w14:textId="77777777" w:rsidR="006E0D3B" w:rsidRPr="006E0D3B" w:rsidRDefault="006E0D3B" w:rsidP="006E0D3B">
            <w:pPr>
              <w:rPr>
                <w:rFonts w:asciiTheme="minorHAnsi" w:hAnsiTheme="minorHAnsi" w:cstheme="minorHAnsi"/>
                <w:b/>
                <w:bCs/>
                <w:lang w:eastAsia="es-EC"/>
              </w:rPr>
            </w:pPr>
            <w:r w:rsidRPr="006E0D3B">
              <w:rPr>
                <w:rFonts w:asciiTheme="minorHAnsi" w:hAnsiTheme="minorHAnsi" w:cstheme="minorHAnsi"/>
                <w:b/>
                <w:bCs/>
                <w:lang w:eastAsia="es-EC"/>
              </w:rPr>
              <w:t>Longitud</w:t>
            </w:r>
          </w:p>
        </w:tc>
        <w:tc>
          <w:tcPr>
            <w:tcW w:w="4059" w:type="dxa"/>
          </w:tcPr>
          <w:p w14:paraId="0A4A94E5" w14:textId="77777777" w:rsidR="006E0D3B" w:rsidRPr="006E0D3B" w:rsidRDefault="006E0D3B" w:rsidP="006E0D3B">
            <w:pPr>
              <w:rPr>
                <w:rFonts w:asciiTheme="minorHAnsi" w:hAnsiTheme="minorHAnsi" w:cstheme="minorHAnsi"/>
                <w:b/>
                <w:bCs/>
                <w:lang w:eastAsia="es-EC"/>
              </w:rPr>
            </w:pPr>
            <w:r w:rsidRPr="006E0D3B">
              <w:rPr>
                <w:rFonts w:asciiTheme="minorHAnsi" w:hAnsiTheme="minorHAnsi" w:cstheme="minorHAnsi"/>
                <w:b/>
                <w:bCs/>
                <w:lang w:eastAsia="es-EC"/>
              </w:rPr>
              <w:t>Notas</w:t>
            </w:r>
          </w:p>
        </w:tc>
      </w:tr>
      <w:tr w:rsidR="006E0D3B" w:rsidRPr="006E0D3B" w14:paraId="274F3E94" w14:textId="77777777" w:rsidTr="006E0D3B">
        <w:tc>
          <w:tcPr>
            <w:tcW w:w="839" w:type="dxa"/>
            <w:hideMark/>
          </w:tcPr>
          <w:p w14:paraId="080F1DFE"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46FE48A1"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IDRutas</w:t>
            </w:r>
          </w:p>
        </w:tc>
        <w:tc>
          <w:tcPr>
            <w:tcW w:w="0" w:type="auto"/>
            <w:hideMark/>
          </w:tcPr>
          <w:p w14:paraId="24351A89"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INT</w:t>
            </w:r>
          </w:p>
        </w:tc>
        <w:tc>
          <w:tcPr>
            <w:tcW w:w="0" w:type="auto"/>
            <w:hideMark/>
          </w:tcPr>
          <w:p w14:paraId="2447CFA4"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71F58032"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7243F226"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6</w:t>
            </w:r>
          </w:p>
        </w:tc>
        <w:tc>
          <w:tcPr>
            <w:tcW w:w="4059" w:type="dxa"/>
            <w:hideMark/>
          </w:tcPr>
          <w:p w14:paraId="33ADA2E7"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Clave primaria</w:t>
            </w:r>
          </w:p>
        </w:tc>
      </w:tr>
      <w:tr w:rsidR="006E0D3B" w:rsidRPr="006E0D3B" w14:paraId="2177F323" w14:textId="77777777" w:rsidTr="006E0D3B">
        <w:tc>
          <w:tcPr>
            <w:tcW w:w="839" w:type="dxa"/>
            <w:hideMark/>
          </w:tcPr>
          <w:p w14:paraId="26207242" w14:textId="77777777" w:rsidR="006E0D3B" w:rsidRPr="006E0D3B" w:rsidRDefault="006E0D3B" w:rsidP="006E0D3B">
            <w:pPr>
              <w:rPr>
                <w:rFonts w:asciiTheme="minorHAnsi" w:hAnsiTheme="minorHAnsi" w:cstheme="minorHAnsi"/>
                <w:lang w:eastAsia="es-EC"/>
              </w:rPr>
            </w:pPr>
          </w:p>
        </w:tc>
        <w:tc>
          <w:tcPr>
            <w:tcW w:w="0" w:type="auto"/>
            <w:hideMark/>
          </w:tcPr>
          <w:p w14:paraId="45CC142F"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Nombre</w:t>
            </w:r>
          </w:p>
        </w:tc>
        <w:tc>
          <w:tcPr>
            <w:tcW w:w="0" w:type="auto"/>
            <w:hideMark/>
          </w:tcPr>
          <w:p w14:paraId="412F307B"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VARCHAR</w:t>
            </w:r>
          </w:p>
        </w:tc>
        <w:tc>
          <w:tcPr>
            <w:tcW w:w="0" w:type="auto"/>
            <w:hideMark/>
          </w:tcPr>
          <w:p w14:paraId="4A63BD9E"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6F6E358E"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72097CA6"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30</w:t>
            </w:r>
          </w:p>
        </w:tc>
        <w:tc>
          <w:tcPr>
            <w:tcW w:w="4059" w:type="dxa"/>
            <w:hideMark/>
          </w:tcPr>
          <w:p w14:paraId="70FFD414"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Nombre de la ruta</w:t>
            </w:r>
          </w:p>
        </w:tc>
      </w:tr>
      <w:tr w:rsidR="006E0D3B" w:rsidRPr="006E0D3B" w14:paraId="061E2FE5" w14:textId="77777777" w:rsidTr="006E0D3B">
        <w:tc>
          <w:tcPr>
            <w:tcW w:w="839" w:type="dxa"/>
            <w:hideMark/>
          </w:tcPr>
          <w:p w14:paraId="11B74089" w14:textId="77777777" w:rsidR="006E0D3B" w:rsidRPr="006E0D3B" w:rsidRDefault="006E0D3B" w:rsidP="006E0D3B">
            <w:pPr>
              <w:rPr>
                <w:rFonts w:asciiTheme="minorHAnsi" w:hAnsiTheme="minorHAnsi" w:cstheme="minorHAnsi"/>
                <w:lang w:eastAsia="es-EC"/>
              </w:rPr>
            </w:pPr>
          </w:p>
        </w:tc>
        <w:tc>
          <w:tcPr>
            <w:tcW w:w="0" w:type="auto"/>
            <w:hideMark/>
          </w:tcPr>
          <w:p w14:paraId="3E3391CD"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Extension</w:t>
            </w:r>
          </w:p>
        </w:tc>
        <w:tc>
          <w:tcPr>
            <w:tcW w:w="0" w:type="auto"/>
            <w:hideMark/>
          </w:tcPr>
          <w:p w14:paraId="5B6D2AA1"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FLOAT</w:t>
            </w:r>
          </w:p>
        </w:tc>
        <w:tc>
          <w:tcPr>
            <w:tcW w:w="0" w:type="auto"/>
            <w:hideMark/>
          </w:tcPr>
          <w:p w14:paraId="0609556F"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2F1F28DD"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596F8033"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1000000</w:t>
            </w:r>
          </w:p>
        </w:tc>
        <w:tc>
          <w:tcPr>
            <w:tcW w:w="4059" w:type="dxa"/>
            <w:hideMark/>
          </w:tcPr>
          <w:p w14:paraId="2595FD2B"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Longitud de la ruta</w:t>
            </w:r>
          </w:p>
        </w:tc>
      </w:tr>
      <w:tr w:rsidR="006E0D3B" w:rsidRPr="006E0D3B" w14:paraId="7C3090F7" w14:textId="77777777" w:rsidTr="006E0D3B">
        <w:tc>
          <w:tcPr>
            <w:tcW w:w="839" w:type="dxa"/>
            <w:hideMark/>
          </w:tcPr>
          <w:p w14:paraId="4F200C6D" w14:textId="77777777" w:rsidR="006E0D3B" w:rsidRPr="006E0D3B" w:rsidRDefault="006E0D3B" w:rsidP="006E0D3B">
            <w:pPr>
              <w:rPr>
                <w:rFonts w:asciiTheme="minorHAnsi" w:hAnsiTheme="minorHAnsi" w:cstheme="minorHAnsi"/>
                <w:lang w:eastAsia="es-EC"/>
              </w:rPr>
            </w:pPr>
          </w:p>
        </w:tc>
        <w:tc>
          <w:tcPr>
            <w:tcW w:w="0" w:type="auto"/>
            <w:hideMark/>
          </w:tcPr>
          <w:p w14:paraId="1B89A032"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VelocMax</w:t>
            </w:r>
          </w:p>
        </w:tc>
        <w:tc>
          <w:tcPr>
            <w:tcW w:w="0" w:type="auto"/>
            <w:hideMark/>
          </w:tcPr>
          <w:p w14:paraId="09D3558A"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FLOAT</w:t>
            </w:r>
          </w:p>
        </w:tc>
        <w:tc>
          <w:tcPr>
            <w:tcW w:w="0" w:type="auto"/>
            <w:hideMark/>
          </w:tcPr>
          <w:p w14:paraId="0B854B87"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Sí</w:t>
            </w:r>
          </w:p>
        </w:tc>
        <w:tc>
          <w:tcPr>
            <w:tcW w:w="0" w:type="auto"/>
            <w:hideMark/>
          </w:tcPr>
          <w:p w14:paraId="13AF3CF5"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No</w:t>
            </w:r>
          </w:p>
        </w:tc>
        <w:tc>
          <w:tcPr>
            <w:tcW w:w="0" w:type="auto"/>
            <w:hideMark/>
          </w:tcPr>
          <w:p w14:paraId="44C23E59"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3</w:t>
            </w:r>
          </w:p>
        </w:tc>
        <w:tc>
          <w:tcPr>
            <w:tcW w:w="4059" w:type="dxa"/>
            <w:hideMark/>
          </w:tcPr>
          <w:p w14:paraId="6ADEB0C6" w14:textId="77777777" w:rsidR="006E0D3B" w:rsidRPr="006E0D3B" w:rsidRDefault="006E0D3B" w:rsidP="006E0D3B">
            <w:pPr>
              <w:rPr>
                <w:rFonts w:asciiTheme="minorHAnsi" w:hAnsiTheme="minorHAnsi" w:cstheme="minorHAnsi"/>
                <w:lang w:eastAsia="es-EC"/>
              </w:rPr>
            </w:pPr>
            <w:r w:rsidRPr="006E0D3B">
              <w:rPr>
                <w:rFonts w:asciiTheme="minorHAnsi" w:hAnsiTheme="minorHAnsi" w:cstheme="minorHAnsi"/>
                <w:lang w:eastAsia="es-EC"/>
              </w:rPr>
              <w:t>Velocidad máxima permitida en la ruta</w:t>
            </w:r>
          </w:p>
        </w:tc>
      </w:tr>
    </w:tbl>
    <w:p w14:paraId="7673524E" w14:textId="77777777" w:rsidR="003859FA" w:rsidRPr="00D220D3" w:rsidRDefault="003859FA" w:rsidP="00D01F3D">
      <w:pPr>
        <w:jc w:val="both"/>
        <w:rPr>
          <w:rFonts w:ascii="Calibri" w:hAnsi="Calibri" w:cs="Book Antiqua"/>
          <w:i/>
          <w:color w:val="0000FF"/>
        </w:rPr>
      </w:pPr>
    </w:p>
    <w:p w14:paraId="2366075C" w14:textId="7F66BE5F" w:rsidR="003859FA" w:rsidRPr="00D01F3D" w:rsidRDefault="003859FA" w:rsidP="00D01F3D">
      <w:pPr>
        <w:pStyle w:val="Ttulo3"/>
        <w:numPr>
          <w:ilvl w:val="2"/>
          <w:numId w:val="2"/>
        </w:numPr>
        <w:ind w:left="1560"/>
        <w:rPr>
          <w:rFonts w:ascii="Calibri" w:hAnsi="Calibri" w:cs="Calibri"/>
          <w:sz w:val="24"/>
          <w:szCs w:val="24"/>
        </w:rPr>
      </w:pPr>
      <w:bookmarkStart w:id="76" w:name="_Toc391994536"/>
      <w:bookmarkStart w:id="77" w:name="_Toc61560584"/>
      <w:bookmarkStart w:id="78" w:name="_Toc127927462"/>
      <w:r w:rsidRPr="00A96743">
        <w:rPr>
          <w:rFonts w:ascii="Calibri" w:hAnsi="Calibri" w:cs="Calibri"/>
          <w:sz w:val="24"/>
          <w:szCs w:val="24"/>
        </w:rPr>
        <w:t>Diseño de Base de Datos</w:t>
      </w:r>
      <w:bookmarkEnd w:id="76"/>
      <w:bookmarkEnd w:id="77"/>
      <w:bookmarkEnd w:id="78"/>
    </w:p>
    <w:p w14:paraId="1C352978" w14:textId="77777777" w:rsidR="003859FA" w:rsidRDefault="003859FA" w:rsidP="003859FA">
      <w:pPr>
        <w:ind w:left="720"/>
        <w:jc w:val="both"/>
        <w:rPr>
          <w:rFonts w:ascii="Calibri" w:hAnsi="Calibri" w:cs="Book Antiqua"/>
          <w:i/>
          <w:color w:val="595959"/>
        </w:rPr>
      </w:pPr>
    </w:p>
    <w:p w14:paraId="3E849A4A" w14:textId="742A0423" w:rsidR="003859FA" w:rsidRPr="00FE0DBE" w:rsidRDefault="007D165B" w:rsidP="003859FA">
      <w:pPr>
        <w:jc w:val="center"/>
        <w:rPr>
          <w:rFonts w:ascii="Calibri" w:hAnsi="Calibri" w:cs="Book Antiqua"/>
          <w:i/>
          <w:color w:val="595959"/>
        </w:rPr>
      </w:pPr>
      <w:r>
        <w:rPr>
          <w:noProof/>
        </w:rPr>
        <w:lastRenderedPageBreak/>
        <w:drawing>
          <wp:inline distT="0" distB="0" distL="0" distR="0" wp14:anchorId="5A2284DE" wp14:editId="39D67A99">
            <wp:extent cx="5486400" cy="3478098"/>
            <wp:effectExtent l="0" t="0" r="0" b="8255"/>
            <wp:docPr id="6303683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1467" cy="3481310"/>
                    </a:xfrm>
                    <a:prstGeom prst="rect">
                      <a:avLst/>
                    </a:prstGeom>
                    <a:noFill/>
                    <a:ln>
                      <a:noFill/>
                    </a:ln>
                  </pic:spPr>
                </pic:pic>
              </a:graphicData>
            </a:graphic>
          </wp:inline>
        </w:drawing>
      </w:r>
    </w:p>
    <w:p w14:paraId="001FDD7B" w14:textId="77777777" w:rsidR="003859FA" w:rsidRPr="00D220D3" w:rsidRDefault="003859FA" w:rsidP="003859FA">
      <w:pPr>
        <w:ind w:left="720"/>
        <w:jc w:val="both"/>
        <w:rPr>
          <w:rFonts w:ascii="Calibri" w:hAnsi="Calibri" w:cs="Book Antiqua"/>
          <w:i/>
          <w:color w:val="0000FF"/>
        </w:rPr>
      </w:pPr>
    </w:p>
    <w:p w14:paraId="61806DEE" w14:textId="77777777" w:rsidR="003859FA" w:rsidRPr="00CA5FC6" w:rsidRDefault="003859FA" w:rsidP="003859FA">
      <w:pPr>
        <w:pStyle w:val="Ttulo2"/>
        <w:numPr>
          <w:ilvl w:val="1"/>
          <w:numId w:val="2"/>
        </w:numPr>
        <w:tabs>
          <w:tab w:val="num" w:pos="792"/>
        </w:tabs>
        <w:ind w:left="1418"/>
        <w:rPr>
          <w:rFonts w:ascii="Calibri" w:hAnsi="Calibri" w:cs="Book Antiqua"/>
          <w:i w:val="0"/>
          <w:sz w:val="24"/>
        </w:rPr>
      </w:pPr>
      <w:bookmarkStart w:id="79" w:name="_Toc391994537"/>
      <w:bookmarkStart w:id="80" w:name="_Toc61560585"/>
      <w:bookmarkStart w:id="81" w:name="_Toc127927463"/>
      <w:r>
        <w:rPr>
          <w:rFonts w:ascii="Calibri" w:hAnsi="Calibri" w:cs="Book Antiqua"/>
          <w:i w:val="0"/>
          <w:sz w:val="24"/>
        </w:rPr>
        <w:t>Requisitos de Software/Hardware</w:t>
      </w:r>
      <w:bookmarkEnd w:id="79"/>
      <w:bookmarkEnd w:id="80"/>
      <w:bookmarkEnd w:id="81"/>
    </w:p>
    <w:p w14:paraId="570B7A08"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Equipamiento y Configuración:</w:t>
      </w:r>
    </w:p>
    <w:p w14:paraId="6E55772B" w14:textId="77777777" w:rsidR="005F247E" w:rsidRPr="005F247E" w:rsidRDefault="005F247E" w:rsidP="005F247E">
      <w:pPr>
        <w:ind w:left="993"/>
        <w:jc w:val="both"/>
        <w:rPr>
          <w:rFonts w:ascii="Calibri" w:hAnsi="Calibri" w:cs="Book Antiqua"/>
          <w:iCs/>
        </w:rPr>
      </w:pPr>
    </w:p>
    <w:p w14:paraId="5FC9ACE6"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Requisitos de hardware:</w:t>
      </w:r>
    </w:p>
    <w:p w14:paraId="56FACC32" w14:textId="77777777" w:rsidR="005F247E" w:rsidRPr="005F247E" w:rsidRDefault="005F247E">
      <w:pPr>
        <w:numPr>
          <w:ilvl w:val="0"/>
          <w:numId w:val="11"/>
        </w:numPr>
        <w:tabs>
          <w:tab w:val="clear" w:pos="720"/>
          <w:tab w:val="num" w:pos="1713"/>
        </w:tabs>
        <w:ind w:left="1713"/>
        <w:jc w:val="both"/>
        <w:rPr>
          <w:rFonts w:ascii="Calibri" w:hAnsi="Calibri" w:cs="Book Antiqua"/>
          <w:iCs/>
        </w:rPr>
      </w:pPr>
      <w:r w:rsidRPr="005F247E">
        <w:rPr>
          <w:rFonts w:ascii="Calibri" w:hAnsi="Calibri" w:cs="Book Antiqua"/>
          <w:iCs/>
        </w:rPr>
        <w:t>Procesador: Intel Xeon de 2 procesadores o superior</w:t>
      </w:r>
    </w:p>
    <w:p w14:paraId="6E786F6E" w14:textId="77777777" w:rsidR="005F247E" w:rsidRPr="005F247E" w:rsidRDefault="005F247E">
      <w:pPr>
        <w:numPr>
          <w:ilvl w:val="0"/>
          <w:numId w:val="11"/>
        </w:numPr>
        <w:tabs>
          <w:tab w:val="clear" w:pos="720"/>
          <w:tab w:val="num" w:pos="1713"/>
        </w:tabs>
        <w:ind w:left="1713"/>
        <w:jc w:val="both"/>
        <w:rPr>
          <w:rFonts w:ascii="Calibri" w:hAnsi="Calibri" w:cs="Book Antiqua"/>
          <w:iCs/>
        </w:rPr>
      </w:pPr>
      <w:r w:rsidRPr="005F247E">
        <w:rPr>
          <w:rFonts w:ascii="Calibri" w:hAnsi="Calibri" w:cs="Book Antiqua"/>
          <w:iCs/>
        </w:rPr>
        <w:t>Memoria RAM: 8 GB o superior</w:t>
      </w:r>
    </w:p>
    <w:p w14:paraId="1D57C3ED" w14:textId="77777777" w:rsidR="005F247E" w:rsidRPr="005F247E" w:rsidRDefault="005F247E">
      <w:pPr>
        <w:numPr>
          <w:ilvl w:val="0"/>
          <w:numId w:val="11"/>
        </w:numPr>
        <w:tabs>
          <w:tab w:val="clear" w:pos="720"/>
          <w:tab w:val="num" w:pos="1713"/>
        </w:tabs>
        <w:ind w:left="1713"/>
        <w:jc w:val="both"/>
        <w:rPr>
          <w:rFonts w:ascii="Calibri" w:hAnsi="Calibri" w:cs="Book Antiqua"/>
          <w:iCs/>
        </w:rPr>
      </w:pPr>
      <w:r w:rsidRPr="005F247E">
        <w:rPr>
          <w:rFonts w:ascii="Calibri" w:hAnsi="Calibri" w:cs="Book Antiqua"/>
          <w:iCs/>
        </w:rPr>
        <w:t>Espacio en disco: 30 GB o superior</w:t>
      </w:r>
    </w:p>
    <w:p w14:paraId="4B042367" w14:textId="77777777" w:rsidR="005F247E" w:rsidRPr="005F247E" w:rsidRDefault="005F247E" w:rsidP="005F247E">
      <w:pPr>
        <w:ind w:left="993"/>
        <w:jc w:val="both"/>
        <w:rPr>
          <w:rFonts w:ascii="Calibri" w:hAnsi="Calibri" w:cs="Book Antiqua"/>
          <w:iCs/>
        </w:rPr>
      </w:pPr>
    </w:p>
    <w:p w14:paraId="78CF0B1E"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Requisitos de software:</w:t>
      </w:r>
    </w:p>
    <w:p w14:paraId="39EA82E6" w14:textId="77777777" w:rsidR="005F247E" w:rsidRPr="005F247E" w:rsidRDefault="005F247E">
      <w:pPr>
        <w:numPr>
          <w:ilvl w:val="0"/>
          <w:numId w:val="12"/>
        </w:numPr>
        <w:tabs>
          <w:tab w:val="clear" w:pos="720"/>
          <w:tab w:val="num" w:pos="1713"/>
        </w:tabs>
        <w:ind w:left="1713"/>
        <w:jc w:val="both"/>
        <w:rPr>
          <w:rFonts w:ascii="Calibri" w:hAnsi="Calibri" w:cs="Book Antiqua"/>
          <w:iCs/>
        </w:rPr>
      </w:pPr>
      <w:r w:rsidRPr="005F247E">
        <w:rPr>
          <w:rFonts w:ascii="Calibri" w:hAnsi="Calibri" w:cs="Book Antiqua"/>
          <w:iCs/>
        </w:rPr>
        <w:t>Sistema Operativo: RedHat Enterprise Linux Server 5.4 o superior</w:t>
      </w:r>
    </w:p>
    <w:p w14:paraId="74AC74EA" w14:textId="5A1B915A" w:rsidR="005F247E" w:rsidRPr="005F247E" w:rsidRDefault="005F247E">
      <w:pPr>
        <w:numPr>
          <w:ilvl w:val="0"/>
          <w:numId w:val="12"/>
        </w:numPr>
        <w:tabs>
          <w:tab w:val="clear" w:pos="720"/>
          <w:tab w:val="num" w:pos="1713"/>
        </w:tabs>
        <w:ind w:left="1713"/>
        <w:jc w:val="both"/>
        <w:rPr>
          <w:rFonts w:ascii="Calibri" w:hAnsi="Calibri" w:cs="Book Antiqua"/>
          <w:iCs/>
        </w:rPr>
      </w:pPr>
      <w:r w:rsidRPr="005F247E">
        <w:rPr>
          <w:rFonts w:ascii="Calibri" w:hAnsi="Calibri" w:cs="Book Antiqua"/>
          <w:iCs/>
        </w:rPr>
        <w:t>Servidor de aplicaciones: Jboss As 6.0.0. final o superior</w:t>
      </w:r>
    </w:p>
    <w:p w14:paraId="170E1A2A" w14:textId="77777777" w:rsidR="005F247E" w:rsidRPr="005F247E" w:rsidRDefault="005F247E">
      <w:pPr>
        <w:numPr>
          <w:ilvl w:val="0"/>
          <w:numId w:val="12"/>
        </w:numPr>
        <w:tabs>
          <w:tab w:val="clear" w:pos="720"/>
          <w:tab w:val="num" w:pos="1713"/>
        </w:tabs>
        <w:ind w:left="1713"/>
        <w:jc w:val="both"/>
        <w:rPr>
          <w:rFonts w:ascii="Calibri" w:hAnsi="Calibri" w:cs="Book Antiqua"/>
          <w:iCs/>
        </w:rPr>
      </w:pPr>
      <w:r w:rsidRPr="005F247E">
        <w:rPr>
          <w:rFonts w:ascii="Calibri" w:hAnsi="Calibri" w:cs="Book Antiqua"/>
          <w:iCs/>
        </w:rPr>
        <w:t>JDK: 1.6.0_23 o superior</w:t>
      </w:r>
    </w:p>
    <w:p w14:paraId="130E7921" w14:textId="77777777" w:rsidR="005F247E" w:rsidRPr="005F247E" w:rsidRDefault="005F247E" w:rsidP="005F247E">
      <w:pPr>
        <w:ind w:left="993"/>
        <w:jc w:val="both"/>
        <w:rPr>
          <w:rFonts w:ascii="Calibri" w:hAnsi="Calibri" w:cs="Book Antiqua"/>
          <w:iCs/>
        </w:rPr>
      </w:pPr>
    </w:p>
    <w:p w14:paraId="2D499F7C"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Requisitos de ejecución:</w:t>
      </w:r>
    </w:p>
    <w:p w14:paraId="7C78303C" w14:textId="77777777" w:rsidR="005F247E" w:rsidRPr="005F247E" w:rsidRDefault="005F247E">
      <w:pPr>
        <w:numPr>
          <w:ilvl w:val="0"/>
          <w:numId w:val="13"/>
        </w:numPr>
        <w:tabs>
          <w:tab w:val="clear" w:pos="720"/>
          <w:tab w:val="num" w:pos="1713"/>
        </w:tabs>
        <w:ind w:left="1713"/>
        <w:jc w:val="both"/>
        <w:rPr>
          <w:rFonts w:ascii="Calibri" w:hAnsi="Calibri" w:cs="Book Antiqua"/>
          <w:iCs/>
        </w:rPr>
      </w:pPr>
      <w:r w:rsidRPr="005F247E">
        <w:rPr>
          <w:rFonts w:ascii="Calibri" w:hAnsi="Calibri" w:cs="Book Antiqua"/>
          <w:iCs/>
        </w:rPr>
        <w:t>Mínimo:</w:t>
      </w:r>
    </w:p>
    <w:p w14:paraId="29DF65FC" w14:textId="77777777"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Procesador: Intel Xeon de 1 procesador</w:t>
      </w:r>
    </w:p>
    <w:p w14:paraId="7A583582" w14:textId="77777777"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Memoria RAM: 4 GB</w:t>
      </w:r>
    </w:p>
    <w:p w14:paraId="2509A893" w14:textId="77777777"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Espacio en disco: 20 GB</w:t>
      </w:r>
    </w:p>
    <w:p w14:paraId="7E94DC0D" w14:textId="77777777" w:rsidR="005F247E" w:rsidRPr="005F247E" w:rsidRDefault="005F247E">
      <w:pPr>
        <w:numPr>
          <w:ilvl w:val="0"/>
          <w:numId w:val="13"/>
        </w:numPr>
        <w:tabs>
          <w:tab w:val="clear" w:pos="720"/>
          <w:tab w:val="num" w:pos="1713"/>
        </w:tabs>
        <w:ind w:left="1713"/>
        <w:jc w:val="both"/>
        <w:rPr>
          <w:rFonts w:ascii="Calibri" w:hAnsi="Calibri" w:cs="Book Antiqua"/>
          <w:iCs/>
        </w:rPr>
      </w:pPr>
      <w:r w:rsidRPr="005F247E">
        <w:rPr>
          <w:rFonts w:ascii="Calibri" w:hAnsi="Calibri" w:cs="Book Antiqua"/>
          <w:iCs/>
        </w:rPr>
        <w:t>Máximo:</w:t>
      </w:r>
    </w:p>
    <w:p w14:paraId="2FCAD7F5" w14:textId="77777777"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Procesador: Intel Xeon de 4 procesadores o superior</w:t>
      </w:r>
    </w:p>
    <w:p w14:paraId="13CBA7F3" w14:textId="77777777"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Memoria RAM: 32 GB o superior</w:t>
      </w:r>
    </w:p>
    <w:p w14:paraId="06F6D5DF" w14:textId="77777777"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Espacio en disco: 100 GB o superior</w:t>
      </w:r>
    </w:p>
    <w:p w14:paraId="46776F27" w14:textId="77777777" w:rsidR="005F247E" w:rsidRPr="005F247E" w:rsidRDefault="005F247E" w:rsidP="005F247E">
      <w:pPr>
        <w:jc w:val="both"/>
        <w:rPr>
          <w:rFonts w:ascii="Calibri" w:hAnsi="Calibri" w:cs="Book Antiqua"/>
          <w:iCs/>
        </w:rPr>
      </w:pPr>
    </w:p>
    <w:p w14:paraId="07C7E2D9" w14:textId="77777777" w:rsidR="003859FA" w:rsidRPr="00A008C8" w:rsidRDefault="003859FA" w:rsidP="003859FA">
      <w:pPr>
        <w:pStyle w:val="Sangra3detindependiente"/>
        <w:ind w:left="720"/>
        <w:rPr>
          <w:rFonts w:ascii="Calibri" w:hAnsi="Calibri"/>
          <w:color w:val="0000FF"/>
        </w:rPr>
      </w:pPr>
    </w:p>
    <w:p w14:paraId="1A56468C" w14:textId="77777777" w:rsidR="003859FA" w:rsidRPr="00A008C8" w:rsidRDefault="003859FA" w:rsidP="003859FA">
      <w:pPr>
        <w:ind w:left="902"/>
        <w:jc w:val="both"/>
        <w:rPr>
          <w:rFonts w:ascii="Calibri" w:hAnsi="Calibri"/>
          <w:i/>
          <w:iCs/>
          <w:strike/>
          <w:color w:val="0000FF"/>
        </w:rPr>
      </w:pPr>
    </w:p>
    <w:p w14:paraId="7ADD26AC" w14:textId="77777777" w:rsidR="003859FA" w:rsidRPr="004F103B" w:rsidRDefault="003859FA" w:rsidP="003859FA">
      <w:pPr>
        <w:pStyle w:val="Ttulo1"/>
        <w:numPr>
          <w:ilvl w:val="0"/>
          <w:numId w:val="2"/>
        </w:numPr>
        <w:tabs>
          <w:tab w:val="num" w:pos="360"/>
        </w:tabs>
        <w:spacing w:before="0" w:after="0"/>
        <w:rPr>
          <w:rFonts w:ascii="Calibri" w:hAnsi="Calibri" w:cs="Book Antiqua"/>
          <w:sz w:val="28"/>
        </w:rPr>
      </w:pPr>
      <w:bookmarkStart w:id="82" w:name="_Toc34121111"/>
      <w:bookmarkStart w:id="83" w:name="_Toc44907609"/>
      <w:bookmarkStart w:id="84" w:name="_Toc202244568"/>
      <w:bookmarkStart w:id="85" w:name="_Toc391994538"/>
      <w:bookmarkStart w:id="86" w:name="_Toc61560586"/>
      <w:bookmarkStart w:id="87" w:name="_Toc127927464"/>
      <w:r w:rsidRPr="004F103B">
        <w:rPr>
          <w:rFonts w:ascii="Calibri" w:hAnsi="Calibri" w:cs="Book Antiqua"/>
          <w:sz w:val="28"/>
        </w:rPr>
        <w:lastRenderedPageBreak/>
        <w:t>Calidad</w:t>
      </w:r>
      <w:bookmarkEnd w:id="82"/>
      <w:bookmarkEnd w:id="83"/>
      <w:bookmarkEnd w:id="84"/>
      <w:bookmarkEnd w:id="85"/>
      <w:bookmarkEnd w:id="86"/>
      <w:bookmarkEnd w:id="87"/>
      <w:r w:rsidRPr="004F103B">
        <w:rPr>
          <w:rFonts w:ascii="Calibri" w:hAnsi="Calibri" w:cs="Book Antiqua"/>
          <w:sz w:val="28"/>
        </w:rPr>
        <w:t xml:space="preserve"> </w:t>
      </w:r>
    </w:p>
    <w:p w14:paraId="4C641C6C" w14:textId="77777777" w:rsidR="00776B07" w:rsidRPr="00776B07" w:rsidRDefault="00776B07" w:rsidP="00776B07">
      <w:pPr>
        <w:jc w:val="both"/>
        <w:rPr>
          <w:rFonts w:asciiTheme="minorHAnsi" w:hAnsiTheme="minorHAnsi" w:cstheme="minorHAnsi"/>
          <w:sz w:val="22"/>
          <w:szCs w:val="22"/>
          <w:lang w:eastAsia="en-US"/>
        </w:rPr>
      </w:pPr>
      <w:r w:rsidRPr="00776B07">
        <w:rPr>
          <w:rFonts w:asciiTheme="minorHAnsi" w:hAnsiTheme="minorHAnsi" w:cstheme="minorHAnsi"/>
        </w:rPr>
        <w:t xml:space="preserve">El patrón de arquitectura de software Model-View-Controller (MVC) es un método común de diseño de aplicaciones que separa la lógica de presentación de la lógica de negocios, lo que puede contribuir a varias capacidades del sistema empresarial. </w:t>
      </w:r>
    </w:p>
    <w:p w14:paraId="37A32AF5" w14:textId="77777777" w:rsidR="00776B07" w:rsidRPr="00776B07" w:rsidRDefault="00776B07">
      <w:pPr>
        <w:pStyle w:val="Prrafodelista"/>
        <w:numPr>
          <w:ilvl w:val="0"/>
          <w:numId w:val="10"/>
        </w:numPr>
        <w:spacing w:after="160" w:line="256" w:lineRule="auto"/>
        <w:jc w:val="both"/>
        <w:rPr>
          <w:rFonts w:asciiTheme="minorHAnsi" w:hAnsiTheme="minorHAnsi" w:cstheme="minorHAnsi"/>
        </w:rPr>
      </w:pPr>
      <w:r w:rsidRPr="00776B07">
        <w:rPr>
          <w:rFonts w:asciiTheme="minorHAnsi" w:hAnsiTheme="minorHAnsi" w:cstheme="minorHAnsi"/>
          <w:b/>
          <w:bCs/>
        </w:rPr>
        <w:t>Extensibilidad:</w:t>
      </w:r>
      <w:r w:rsidRPr="00776B07">
        <w:rPr>
          <w:rFonts w:asciiTheme="minorHAnsi" w:hAnsiTheme="minorHAnsi" w:cstheme="minorHAnsi"/>
        </w:rPr>
        <w:t xml:space="preserve"> El patrón MVC puede mejorar la escalabilidad del sistema Camioncitos al separar claramente la lógica de presentación de la lógica de negocios. Esto le permite agregar nuevas características y capacidades a su lógica comercial sin cambiar la lógica de presentación. Además, la división de tareas puede permitir que diferentes equipos trabajen en diferentes componentes del sistema sin interferir con el trabajo de otros grupos.</w:t>
      </w:r>
    </w:p>
    <w:p w14:paraId="09B3DD09" w14:textId="77777777" w:rsidR="00776B07" w:rsidRPr="00776B07" w:rsidRDefault="00776B07" w:rsidP="00776B07">
      <w:pPr>
        <w:pStyle w:val="Prrafodelista"/>
        <w:jc w:val="both"/>
        <w:rPr>
          <w:rFonts w:asciiTheme="minorHAnsi" w:hAnsiTheme="minorHAnsi" w:cstheme="minorHAnsi"/>
        </w:rPr>
      </w:pPr>
    </w:p>
    <w:p w14:paraId="5433688D" w14:textId="77777777" w:rsidR="00776B07" w:rsidRPr="00776B07" w:rsidRDefault="00776B07">
      <w:pPr>
        <w:pStyle w:val="Prrafodelista"/>
        <w:numPr>
          <w:ilvl w:val="0"/>
          <w:numId w:val="10"/>
        </w:numPr>
        <w:spacing w:after="160" w:line="256" w:lineRule="auto"/>
        <w:jc w:val="both"/>
        <w:rPr>
          <w:rFonts w:asciiTheme="minorHAnsi" w:hAnsiTheme="minorHAnsi" w:cstheme="minorHAnsi"/>
        </w:rPr>
      </w:pPr>
      <w:r w:rsidRPr="00776B07">
        <w:rPr>
          <w:rFonts w:asciiTheme="minorHAnsi" w:hAnsiTheme="minorHAnsi" w:cstheme="minorHAnsi"/>
          <w:b/>
          <w:bCs/>
        </w:rPr>
        <w:t>Fiabilidad:</w:t>
      </w:r>
      <w:r w:rsidRPr="00776B07">
        <w:rPr>
          <w:rFonts w:asciiTheme="minorHAnsi" w:hAnsiTheme="minorHAnsi" w:cstheme="minorHAnsi"/>
        </w:rPr>
        <w:t xml:space="preserve"> La división de funciones proporcionada por el patrón MVC también puede mejorar la confiabilidad del sistema Camioncitos. Al separar la lógica de presentación de la lógica de negocios, puede reducir la posibilidad de que los errores de la lógica de presentación afecten la lógica de negocios y viceversa. Además, los controladores pueden detectar y corregir errores, lo que puede mejorar la confiabilidad del sistema.</w:t>
      </w:r>
    </w:p>
    <w:p w14:paraId="533ED199" w14:textId="77777777" w:rsidR="00776B07" w:rsidRPr="00776B07" w:rsidRDefault="00776B07" w:rsidP="00776B07">
      <w:pPr>
        <w:pStyle w:val="Prrafodelista"/>
        <w:jc w:val="both"/>
        <w:rPr>
          <w:rFonts w:asciiTheme="minorHAnsi" w:hAnsiTheme="minorHAnsi" w:cstheme="minorHAnsi"/>
        </w:rPr>
      </w:pPr>
    </w:p>
    <w:p w14:paraId="2BFBB566" w14:textId="77777777" w:rsidR="00776B07" w:rsidRPr="00776B07" w:rsidRDefault="00776B07">
      <w:pPr>
        <w:pStyle w:val="Prrafodelista"/>
        <w:numPr>
          <w:ilvl w:val="0"/>
          <w:numId w:val="10"/>
        </w:numPr>
        <w:spacing w:after="160" w:line="256" w:lineRule="auto"/>
        <w:jc w:val="both"/>
        <w:rPr>
          <w:rFonts w:asciiTheme="minorHAnsi" w:hAnsiTheme="minorHAnsi" w:cstheme="minorHAnsi"/>
        </w:rPr>
      </w:pPr>
      <w:r w:rsidRPr="00776B07">
        <w:rPr>
          <w:rFonts w:asciiTheme="minorHAnsi" w:hAnsiTheme="minorHAnsi" w:cstheme="minorHAnsi"/>
          <w:b/>
          <w:bCs/>
        </w:rPr>
        <w:t>Portabilidad:</w:t>
      </w:r>
      <w:r w:rsidRPr="00776B07">
        <w:rPr>
          <w:rFonts w:asciiTheme="minorHAnsi" w:hAnsiTheme="minorHAnsi" w:cstheme="minorHAnsi"/>
        </w:rPr>
        <w:t xml:space="preserve"> La arquitectura MVC también puede mejorar la portabilidad del sistema Camioncitos. Al separar la lógica de presentación de la lógica de negocios, puede migrar fácilmente el sistema a diferentes plataformas o entornos. Por ejemplo, si desea migrar a una nueva plataforma de servidor, la lógica de presentación se puede migrar fácilmente mientras la lógica comercial permanece intacta. </w:t>
      </w:r>
    </w:p>
    <w:p w14:paraId="726AC339" w14:textId="77777777" w:rsidR="00776B07" w:rsidRPr="00776B07" w:rsidRDefault="00776B07" w:rsidP="00776B07">
      <w:pPr>
        <w:pStyle w:val="Prrafodelista"/>
        <w:jc w:val="both"/>
        <w:rPr>
          <w:rFonts w:asciiTheme="minorHAnsi" w:hAnsiTheme="minorHAnsi" w:cstheme="minorHAnsi"/>
        </w:rPr>
      </w:pPr>
    </w:p>
    <w:p w14:paraId="04D05241" w14:textId="77777777" w:rsidR="00776B07" w:rsidRPr="00776B07" w:rsidRDefault="00776B07">
      <w:pPr>
        <w:pStyle w:val="Prrafodelista"/>
        <w:numPr>
          <w:ilvl w:val="0"/>
          <w:numId w:val="10"/>
        </w:numPr>
        <w:spacing w:after="160" w:line="256" w:lineRule="auto"/>
        <w:jc w:val="both"/>
        <w:rPr>
          <w:rFonts w:asciiTheme="minorHAnsi" w:hAnsiTheme="minorHAnsi" w:cstheme="minorHAnsi"/>
        </w:rPr>
      </w:pPr>
      <w:r w:rsidRPr="00776B07">
        <w:rPr>
          <w:rFonts w:asciiTheme="minorHAnsi" w:hAnsiTheme="minorHAnsi" w:cstheme="minorHAnsi"/>
          <w:b/>
          <w:bCs/>
        </w:rPr>
        <w:t>Escalabilidad:</w:t>
      </w:r>
      <w:r w:rsidRPr="00776B07">
        <w:rPr>
          <w:rFonts w:asciiTheme="minorHAnsi" w:hAnsiTheme="minorHAnsi" w:cstheme="minorHAnsi"/>
        </w:rPr>
        <w:t xml:space="preserve"> La arquitectura MVC también contribuye a la escalabilidad del sistema Camioncitos. Al separar la lógica de presentación de la lógica de negocios, puede agregar recursos adicionales (como servidores, bases de datos, etc.) para manejar la carga de lógica de negocios adicional sin afectar la lógica de presentación. Además, el controlador puede gestionar la entrega de solicitudes entre servidores, lo que puede mejorar la escalabilidad del sistema.</w:t>
      </w:r>
    </w:p>
    <w:p w14:paraId="46F0347F" w14:textId="6F24DD88" w:rsidR="00776B07" w:rsidRDefault="00776B07" w:rsidP="00776B07">
      <w:pPr>
        <w:jc w:val="both"/>
        <w:rPr>
          <w:rFonts w:asciiTheme="minorHAnsi" w:hAnsiTheme="minorHAnsi" w:cstheme="minorHAnsi"/>
        </w:rPr>
      </w:pPr>
      <w:r w:rsidRPr="00776B07">
        <w:rPr>
          <w:rFonts w:asciiTheme="minorHAnsi" w:hAnsiTheme="minorHAnsi" w:cstheme="minorHAnsi"/>
        </w:rPr>
        <w:t>Por lo tanto, el patrón arquitectónico MVC puede contribuir a las características principales de Camioncito, además de la funcionalidad, de varias maneras. Al separar la lógica de presentación de la lógica comercial, puede mejorar la escalabilidad, confiabilidad, portabilidad, escalabilidad y seguridad de su sistema.</w:t>
      </w:r>
    </w:p>
    <w:p w14:paraId="4504DACE" w14:textId="43D0A567" w:rsidR="00CC2018" w:rsidRDefault="00CC2018" w:rsidP="00CC2018">
      <w:pPr>
        <w:rPr>
          <w:rFonts w:asciiTheme="minorHAnsi" w:hAnsiTheme="minorHAnsi" w:cstheme="minorHAnsi"/>
        </w:rPr>
      </w:pPr>
    </w:p>
    <w:p w14:paraId="033B7BBD" w14:textId="57BE9406" w:rsidR="00A152D8" w:rsidRPr="00A152D8" w:rsidRDefault="00A152D8" w:rsidP="00A152D8">
      <w:pPr>
        <w:rPr>
          <w:rFonts w:asciiTheme="minorHAnsi" w:hAnsiTheme="minorHAnsi" w:cstheme="minorHAnsi"/>
        </w:rPr>
      </w:pPr>
    </w:p>
    <w:sectPr w:rsidR="00A152D8" w:rsidRPr="00A152D8">
      <w:headerReference w:type="default" r:id="rId21"/>
      <w:footerReference w:type="default" r:id="rId22"/>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EA787" w14:textId="77777777" w:rsidR="003E6EED" w:rsidRDefault="003E6EED">
      <w:r>
        <w:separator/>
      </w:r>
    </w:p>
  </w:endnote>
  <w:endnote w:type="continuationSeparator" w:id="0">
    <w:p w14:paraId="68BA0D99" w14:textId="77777777" w:rsidR="003E6EED" w:rsidRDefault="003E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79482" w14:textId="02999A86" w:rsidR="00A3332F" w:rsidRDefault="002127D8">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33900DBE" wp14:editId="4F54C86B">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0857482"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32C8FB65" w14:textId="1AAF08AF"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sidR="002B27F7">
      <w:rPr>
        <w:rStyle w:val="Nmerodepgina"/>
        <w:rFonts w:ascii="Calibri" w:hAnsi="Calibri"/>
        <w:snapToGrid w:val="0"/>
        <w:sz w:val="20"/>
        <w:szCs w:val="20"/>
        <w:lang w:val="es-ES_tradnl"/>
      </w:rPr>
      <w:t>1</w:t>
    </w:r>
  </w:p>
  <w:p w14:paraId="6361260F" w14:textId="71A67A4E"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409C1" w14:textId="77777777" w:rsidR="003E6EED" w:rsidRDefault="003E6EED">
      <w:r>
        <w:separator/>
      </w:r>
    </w:p>
  </w:footnote>
  <w:footnote w:type="continuationSeparator" w:id="0">
    <w:p w14:paraId="22234DFF" w14:textId="77777777" w:rsidR="003E6EED" w:rsidRDefault="003E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FDA9" w14:textId="175F3440" w:rsidR="00A3332F" w:rsidRDefault="002127D8" w:rsidP="006C50A0">
    <w:pPr>
      <w:pStyle w:val="Encabezado"/>
      <w:jc w:val="right"/>
      <w:rPr>
        <w:rFonts w:ascii="Calibri" w:hAnsi="Calibri"/>
        <w:sz w:val="20"/>
        <w:szCs w:val="20"/>
      </w:rPr>
    </w:pPr>
    <w:r>
      <w:rPr>
        <w:noProof/>
      </w:rPr>
      <w:drawing>
        <wp:anchor distT="0" distB="0" distL="114300" distR="114300" simplePos="0" relativeHeight="251658752" behindDoc="1" locked="0" layoutInCell="1" allowOverlap="1" wp14:anchorId="016A7675" wp14:editId="5071EEA4">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2F">
      <w:tab/>
    </w:r>
    <w:r w:rsidR="00A3332F">
      <w:tab/>
    </w:r>
    <w:r w:rsidR="00A3332F">
      <w:tab/>
    </w:r>
    <w:r w:rsidR="00A3332F">
      <w:tab/>
    </w:r>
    <w:r w:rsidR="00A3332F">
      <w:tab/>
    </w:r>
    <w:r w:rsidR="00A3332F">
      <w:tab/>
    </w:r>
    <w:r w:rsidR="00A3332F">
      <w:tab/>
    </w:r>
    <w:r w:rsidR="00A3332F">
      <w:tab/>
    </w:r>
    <w:r w:rsidR="00A3332F">
      <w:tab/>
    </w:r>
    <w:r w:rsidR="00A3332F">
      <w:tab/>
    </w:r>
    <w:r w:rsidR="00A3332F" w:rsidRPr="003C470A">
      <w:rPr>
        <w:rFonts w:ascii="Calibri" w:hAnsi="Calibri"/>
        <w:b/>
        <w:sz w:val="20"/>
        <w:szCs w:val="20"/>
      </w:rPr>
      <w:t>Proyecto</w:t>
    </w:r>
    <w:r w:rsidR="00A3332F" w:rsidRPr="003C470A">
      <w:rPr>
        <w:rFonts w:ascii="Calibri" w:hAnsi="Calibri"/>
        <w:sz w:val="20"/>
        <w:szCs w:val="20"/>
      </w:rPr>
      <w:t>:</w:t>
    </w:r>
    <w:r w:rsidR="00A3332F">
      <w:rPr>
        <w:rFonts w:ascii="Calibri" w:hAnsi="Calibri"/>
        <w:sz w:val="20"/>
        <w:szCs w:val="20"/>
      </w:rPr>
      <w:t xml:space="preserve"> </w:t>
    </w:r>
    <w:r w:rsidR="00B709FB">
      <w:rPr>
        <w:rFonts w:ascii="Calibri" w:hAnsi="Calibri"/>
        <w:sz w:val="20"/>
        <w:szCs w:val="20"/>
      </w:rPr>
      <w:t>Camioncitos S.A</w:t>
    </w:r>
    <w:r w:rsidR="00A3332F">
      <w:rPr>
        <w:rFonts w:ascii="Calibri" w:hAnsi="Calibri"/>
        <w:sz w:val="20"/>
        <w:szCs w:val="20"/>
      </w:rPr>
      <w:t xml:space="preserve">     </w:t>
    </w:r>
  </w:p>
  <w:p w14:paraId="234819D5" w14:textId="1CBBD1D7" w:rsidR="00A3332F" w:rsidRPr="003C470A" w:rsidRDefault="00A3332F"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B709FB">
      <w:rPr>
        <w:rFonts w:ascii="Calibri" w:hAnsi="Calibri"/>
        <w:sz w:val="20"/>
        <w:szCs w:val="20"/>
      </w:rPr>
      <w:t>1.0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B709FB">
      <w:rPr>
        <w:rFonts w:ascii="Calibri" w:hAnsi="Calibri"/>
        <w:sz w:val="20"/>
        <w:szCs w:val="20"/>
      </w:rPr>
      <w:t xml:space="preserve">Multinacional </w:t>
    </w:r>
    <w:r w:rsidR="000D4E97">
      <w:rPr>
        <w:rFonts w:ascii="Calibri" w:hAnsi="Calibri"/>
        <w:sz w:val="20"/>
        <w:szCs w:val="20"/>
      </w:rPr>
      <w:t xml:space="preserve">Full </w:t>
    </w:r>
    <w:r w:rsidR="00ED75C8">
      <w:rPr>
        <w:rFonts w:ascii="Calibri" w:hAnsi="Calibri"/>
        <w:sz w:val="20"/>
        <w:szCs w:val="20"/>
      </w:rPr>
      <w:t>Envíos</w:t>
    </w:r>
  </w:p>
  <w:p w14:paraId="2013C743" w14:textId="6FCD2943" w:rsidR="00A3332F" w:rsidRDefault="002127D8">
    <w:pPr>
      <w:pStyle w:val="Encabezado"/>
    </w:pPr>
    <w:r>
      <w:rPr>
        <w:noProof/>
        <w:lang w:eastAsia="es-ES"/>
      </w:rPr>
      <mc:AlternateContent>
        <mc:Choice Requires="wps">
          <w:drawing>
            <wp:anchor distT="0" distB="0" distL="114300" distR="114300" simplePos="0" relativeHeight="251657728" behindDoc="0" locked="0" layoutInCell="1" allowOverlap="1" wp14:anchorId="6C4F26CA" wp14:editId="4241C270">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E5DFFE"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A333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001472F"/>
    <w:multiLevelType w:val="multilevel"/>
    <w:tmpl w:val="353E0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6E38B6"/>
    <w:multiLevelType w:val="multilevel"/>
    <w:tmpl w:val="B120BB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704C04"/>
    <w:multiLevelType w:val="multilevel"/>
    <w:tmpl w:val="192E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5948A0"/>
    <w:multiLevelType w:val="multilevel"/>
    <w:tmpl w:val="C5ACF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5B44E8"/>
    <w:multiLevelType w:val="multilevel"/>
    <w:tmpl w:val="86F2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792207"/>
    <w:multiLevelType w:val="multilevel"/>
    <w:tmpl w:val="48EE4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103D20"/>
    <w:multiLevelType w:val="multilevel"/>
    <w:tmpl w:val="4578A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F7499C"/>
    <w:multiLevelType w:val="multilevel"/>
    <w:tmpl w:val="4C7E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322095"/>
    <w:multiLevelType w:val="multilevel"/>
    <w:tmpl w:val="3398C8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A24F80"/>
    <w:multiLevelType w:val="multilevel"/>
    <w:tmpl w:val="3E5CCE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3243B9"/>
    <w:multiLevelType w:val="multilevel"/>
    <w:tmpl w:val="9192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E86138"/>
    <w:multiLevelType w:val="multilevel"/>
    <w:tmpl w:val="B62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856B6"/>
    <w:multiLevelType w:val="multilevel"/>
    <w:tmpl w:val="A02AF4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F740EA"/>
    <w:multiLevelType w:val="multilevel"/>
    <w:tmpl w:val="07AEDC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857E1F"/>
    <w:multiLevelType w:val="multilevel"/>
    <w:tmpl w:val="6AB65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470650"/>
    <w:multiLevelType w:val="multilevel"/>
    <w:tmpl w:val="DC0C39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6E4E61"/>
    <w:multiLevelType w:val="multilevel"/>
    <w:tmpl w:val="5F68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5911F5"/>
    <w:multiLevelType w:val="multilevel"/>
    <w:tmpl w:val="1EB2F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8C097C"/>
    <w:multiLevelType w:val="multilevel"/>
    <w:tmpl w:val="2A3EE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F675A1"/>
    <w:multiLevelType w:val="multilevel"/>
    <w:tmpl w:val="C916D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232A8C"/>
    <w:multiLevelType w:val="multilevel"/>
    <w:tmpl w:val="E34A2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3D0E1D"/>
    <w:multiLevelType w:val="multilevel"/>
    <w:tmpl w:val="42AAE6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5D52EE"/>
    <w:multiLevelType w:val="multilevel"/>
    <w:tmpl w:val="94FE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D05FE6"/>
    <w:multiLevelType w:val="multilevel"/>
    <w:tmpl w:val="9A704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D72E4B"/>
    <w:multiLevelType w:val="multilevel"/>
    <w:tmpl w:val="74B2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7A0BFD"/>
    <w:multiLevelType w:val="hybridMultilevel"/>
    <w:tmpl w:val="3E12C198"/>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19FD3839"/>
    <w:multiLevelType w:val="multilevel"/>
    <w:tmpl w:val="38E28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5F33CB"/>
    <w:multiLevelType w:val="hybridMultilevel"/>
    <w:tmpl w:val="1E32B836"/>
    <w:lvl w:ilvl="0" w:tplc="85FE0728">
      <w:start w:val="1"/>
      <w:numFmt w:val="bullet"/>
      <w:lvlText w:val=""/>
      <w:lvlJc w:val="left"/>
      <w:pPr>
        <w:ind w:left="720" w:hanging="360"/>
      </w:pPr>
      <w:rPr>
        <w:rFonts w:ascii="Symbol" w:hAnsi="Symbol" w:hint="default"/>
      </w:rPr>
    </w:lvl>
    <w:lvl w:ilvl="1" w:tplc="C22822DC">
      <w:start w:val="1"/>
      <w:numFmt w:val="bullet"/>
      <w:lvlText w:val="o"/>
      <w:lvlJc w:val="left"/>
      <w:pPr>
        <w:ind w:left="1440" w:hanging="360"/>
      </w:pPr>
      <w:rPr>
        <w:rFonts w:ascii="Courier New" w:hAnsi="Courier New" w:hint="default"/>
      </w:rPr>
    </w:lvl>
    <w:lvl w:ilvl="2" w:tplc="B81A4BB0">
      <w:start w:val="1"/>
      <w:numFmt w:val="bullet"/>
      <w:lvlText w:val=""/>
      <w:lvlJc w:val="left"/>
      <w:pPr>
        <w:ind w:left="2160" w:hanging="360"/>
      </w:pPr>
      <w:rPr>
        <w:rFonts w:ascii="Wingdings" w:hAnsi="Wingdings" w:hint="default"/>
      </w:rPr>
    </w:lvl>
    <w:lvl w:ilvl="3" w:tplc="0D0855B8">
      <w:start w:val="1"/>
      <w:numFmt w:val="bullet"/>
      <w:lvlText w:val=""/>
      <w:lvlJc w:val="left"/>
      <w:pPr>
        <w:ind w:left="2880" w:hanging="360"/>
      </w:pPr>
      <w:rPr>
        <w:rFonts w:ascii="Symbol" w:hAnsi="Symbol" w:hint="default"/>
      </w:rPr>
    </w:lvl>
    <w:lvl w:ilvl="4" w:tplc="EC62152E">
      <w:start w:val="1"/>
      <w:numFmt w:val="bullet"/>
      <w:lvlText w:val="o"/>
      <w:lvlJc w:val="left"/>
      <w:pPr>
        <w:ind w:left="3600" w:hanging="360"/>
      </w:pPr>
      <w:rPr>
        <w:rFonts w:ascii="Courier New" w:hAnsi="Courier New" w:hint="default"/>
      </w:rPr>
    </w:lvl>
    <w:lvl w:ilvl="5" w:tplc="E42869F6">
      <w:start w:val="1"/>
      <w:numFmt w:val="bullet"/>
      <w:lvlText w:val=""/>
      <w:lvlJc w:val="left"/>
      <w:pPr>
        <w:ind w:left="4320" w:hanging="360"/>
      </w:pPr>
      <w:rPr>
        <w:rFonts w:ascii="Wingdings" w:hAnsi="Wingdings" w:hint="default"/>
      </w:rPr>
    </w:lvl>
    <w:lvl w:ilvl="6" w:tplc="A29A8F8A">
      <w:start w:val="1"/>
      <w:numFmt w:val="bullet"/>
      <w:lvlText w:val=""/>
      <w:lvlJc w:val="left"/>
      <w:pPr>
        <w:ind w:left="5040" w:hanging="360"/>
      </w:pPr>
      <w:rPr>
        <w:rFonts w:ascii="Symbol" w:hAnsi="Symbol" w:hint="default"/>
      </w:rPr>
    </w:lvl>
    <w:lvl w:ilvl="7" w:tplc="27A8D7B4">
      <w:start w:val="1"/>
      <w:numFmt w:val="bullet"/>
      <w:lvlText w:val="o"/>
      <w:lvlJc w:val="left"/>
      <w:pPr>
        <w:ind w:left="5760" w:hanging="360"/>
      </w:pPr>
      <w:rPr>
        <w:rFonts w:ascii="Courier New" w:hAnsi="Courier New" w:hint="default"/>
      </w:rPr>
    </w:lvl>
    <w:lvl w:ilvl="8" w:tplc="D57EF872">
      <w:start w:val="1"/>
      <w:numFmt w:val="bullet"/>
      <w:lvlText w:val=""/>
      <w:lvlJc w:val="left"/>
      <w:pPr>
        <w:ind w:left="6480" w:hanging="360"/>
      </w:pPr>
      <w:rPr>
        <w:rFonts w:ascii="Wingdings" w:hAnsi="Wingdings" w:hint="default"/>
      </w:rPr>
    </w:lvl>
  </w:abstractNum>
  <w:abstractNum w:abstractNumId="35" w15:restartNumberingAfterBreak="0">
    <w:nsid w:val="1D765F3B"/>
    <w:multiLevelType w:val="multilevel"/>
    <w:tmpl w:val="6A58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796885"/>
    <w:multiLevelType w:val="multilevel"/>
    <w:tmpl w:val="08ECA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2954C9"/>
    <w:multiLevelType w:val="multilevel"/>
    <w:tmpl w:val="B9708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7F2720"/>
    <w:multiLevelType w:val="hybridMultilevel"/>
    <w:tmpl w:val="74181A96"/>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9" w15:restartNumberingAfterBreak="0">
    <w:nsid w:val="1FB81961"/>
    <w:multiLevelType w:val="multilevel"/>
    <w:tmpl w:val="C66A7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BA4B80"/>
    <w:multiLevelType w:val="multilevel"/>
    <w:tmpl w:val="61FA2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150461"/>
    <w:multiLevelType w:val="multilevel"/>
    <w:tmpl w:val="395AC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5A5BDA"/>
    <w:multiLevelType w:val="multilevel"/>
    <w:tmpl w:val="2C82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425F83"/>
    <w:multiLevelType w:val="multilevel"/>
    <w:tmpl w:val="CA4C7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3860C36"/>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45" w15:restartNumberingAfterBreak="0">
    <w:nsid w:val="23FA7789"/>
    <w:multiLevelType w:val="multilevel"/>
    <w:tmpl w:val="09D478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030E26"/>
    <w:multiLevelType w:val="multilevel"/>
    <w:tmpl w:val="E924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6066CB"/>
    <w:multiLevelType w:val="multilevel"/>
    <w:tmpl w:val="8D0A1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A12C0E"/>
    <w:multiLevelType w:val="hybridMultilevel"/>
    <w:tmpl w:val="92E27108"/>
    <w:lvl w:ilvl="0" w:tplc="D37493BE">
      <w:start w:val="1"/>
      <w:numFmt w:val="bullet"/>
      <w:lvlText w:val="•"/>
      <w:lvlJc w:val="left"/>
      <w:pPr>
        <w:tabs>
          <w:tab w:val="num" w:pos="720"/>
        </w:tabs>
        <w:ind w:left="720" w:hanging="360"/>
      </w:pPr>
      <w:rPr>
        <w:rFonts w:ascii="Arial" w:hAnsi="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15:restartNumberingAfterBreak="0">
    <w:nsid w:val="278F5A78"/>
    <w:multiLevelType w:val="multilevel"/>
    <w:tmpl w:val="DC28A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5F4350"/>
    <w:multiLevelType w:val="multilevel"/>
    <w:tmpl w:val="1D54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C862C5"/>
    <w:multiLevelType w:val="multilevel"/>
    <w:tmpl w:val="D3A867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7A021B"/>
    <w:multiLevelType w:val="multilevel"/>
    <w:tmpl w:val="04884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351869"/>
    <w:multiLevelType w:val="multilevel"/>
    <w:tmpl w:val="A95CD444"/>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b w:val="0"/>
        <w:bCs w:val="0"/>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4" w15:restartNumberingAfterBreak="0">
    <w:nsid w:val="2DED177F"/>
    <w:multiLevelType w:val="multilevel"/>
    <w:tmpl w:val="3CAA9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11090D"/>
    <w:multiLevelType w:val="multilevel"/>
    <w:tmpl w:val="C428B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553992"/>
    <w:multiLevelType w:val="multilevel"/>
    <w:tmpl w:val="8C90E6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D2713E"/>
    <w:multiLevelType w:val="multilevel"/>
    <w:tmpl w:val="5EC63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FD33E4"/>
    <w:multiLevelType w:val="hybridMultilevel"/>
    <w:tmpl w:val="03CC2142"/>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59" w15:restartNumberingAfterBreak="0">
    <w:nsid w:val="30D931C0"/>
    <w:multiLevelType w:val="multilevel"/>
    <w:tmpl w:val="AB8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591FCD"/>
    <w:multiLevelType w:val="multilevel"/>
    <w:tmpl w:val="4BF44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3C1248"/>
    <w:multiLevelType w:val="multilevel"/>
    <w:tmpl w:val="201AF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6717F5"/>
    <w:multiLevelType w:val="hybridMultilevel"/>
    <w:tmpl w:val="4C76CED6"/>
    <w:lvl w:ilvl="0" w:tplc="8848BC80">
      <w:start w:val="1"/>
      <w:numFmt w:val="bullet"/>
      <w:lvlText w:val="·"/>
      <w:lvlJc w:val="left"/>
      <w:pPr>
        <w:ind w:left="720" w:hanging="360"/>
      </w:pPr>
      <w:rPr>
        <w:rFonts w:ascii="Symbol" w:hAnsi="Symbol" w:hint="default"/>
      </w:rPr>
    </w:lvl>
    <w:lvl w:ilvl="1" w:tplc="EAB6F30E">
      <w:start w:val="1"/>
      <w:numFmt w:val="bullet"/>
      <w:lvlText w:val="o"/>
      <w:lvlJc w:val="left"/>
      <w:pPr>
        <w:ind w:left="1440" w:hanging="360"/>
      </w:pPr>
      <w:rPr>
        <w:rFonts w:ascii="Courier New" w:hAnsi="Courier New" w:hint="default"/>
      </w:rPr>
    </w:lvl>
    <w:lvl w:ilvl="2" w:tplc="1ED8ACB8">
      <w:start w:val="1"/>
      <w:numFmt w:val="bullet"/>
      <w:lvlText w:val=""/>
      <w:lvlJc w:val="left"/>
      <w:pPr>
        <w:ind w:left="2160" w:hanging="360"/>
      </w:pPr>
      <w:rPr>
        <w:rFonts w:ascii="Wingdings" w:hAnsi="Wingdings" w:hint="default"/>
      </w:rPr>
    </w:lvl>
    <w:lvl w:ilvl="3" w:tplc="88104BF4">
      <w:start w:val="1"/>
      <w:numFmt w:val="bullet"/>
      <w:lvlText w:val=""/>
      <w:lvlJc w:val="left"/>
      <w:pPr>
        <w:ind w:left="2880" w:hanging="360"/>
      </w:pPr>
      <w:rPr>
        <w:rFonts w:ascii="Symbol" w:hAnsi="Symbol" w:hint="default"/>
      </w:rPr>
    </w:lvl>
    <w:lvl w:ilvl="4" w:tplc="331E840E">
      <w:start w:val="1"/>
      <w:numFmt w:val="bullet"/>
      <w:lvlText w:val="o"/>
      <w:lvlJc w:val="left"/>
      <w:pPr>
        <w:ind w:left="3600" w:hanging="360"/>
      </w:pPr>
      <w:rPr>
        <w:rFonts w:ascii="Courier New" w:hAnsi="Courier New" w:hint="default"/>
      </w:rPr>
    </w:lvl>
    <w:lvl w:ilvl="5" w:tplc="7F7E8006">
      <w:start w:val="1"/>
      <w:numFmt w:val="bullet"/>
      <w:lvlText w:val=""/>
      <w:lvlJc w:val="left"/>
      <w:pPr>
        <w:ind w:left="4320" w:hanging="360"/>
      </w:pPr>
      <w:rPr>
        <w:rFonts w:ascii="Wingdings" w:hAnsi="Wingdings" w:hint="default"/>
      </w:rPr>
    </w:lvl>
    <w:lvl w:ilvl="6" w:tplc="FA3469C4">
      <w:start w:val="1"/>
      <w:numFmt w:val="bullet"/>
      <w:lvlText w:val=""/>
      <w:lvlJc w:val="left"/>
      <w:pPr>
        <w:ind w:left="5040" w:hanging="360"/>
      </w:pPr>
      <w:rPr>
        <w:rFonts w:ascii="Symbol" w:hAnsi="Symbol" w:hint="default"/>
      </w:rPr>
    </w:lvl>
    <w:lvl w:ilvl="7" w:tplc="14DC9F78">
      <w:start w:val="1"/>
      <w:numFmt w:val="bullet"/>
      <w:lvlText w:val="o"/>
      <w:lvlJc w:val="left"/>
      <w:pPr>
        <w:ind w:left="5760" w:hanging="360"/>
      </w:pPr>
      <w:rPr>
        <w:rFonts w:ascii="Courier New" w:hAnsi="Courier New" w:hint="default"/>
      </w:rPr>
    </w:lvl>
    <w:lvl w:ilvl="8" w:tplc="47749DA6">
      <w:start w:val="1"/>
      <w:numFmt w:val="bullet"/>
      <w:lvlText w:val=""/>
      <w:lvlJc w:val="left"/>
      <w:pPr>
        <w:ind w:left="6480" w:hanging="360"/>
      </w:pPr>
      <w:rPr>
        <w:rFonts w:ascii="Wingdings" w:hAnsi="Wingdings" w:hint="default"/>
      </w:rPr>
    </w:lvl>
  </w:abstractNum>
  <w:abstractNum w:abstractNumId="63" w15:restartNumberingAfterBreak="0">
    <w:nsid w:val="3BD87D62"/>
    <w:multiLevelType w:val="multilevel"/>
    <w:tmpl w:val="C3C26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E83980"/>
    <w:multiLevelType w:val="hybridMultilevel"/>
    <w:tmpl w:val="5A1C6360"/>
    <w:lvl w:ilvl="0" w:tplc="9AC4C094">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5" w15:restartNumberingAfterBreak="0">
    <w:nsid w:val="426272DE"/>
    <w:multiLevelType w:val="multilevel"/>
    <w:tmpl w:val="DB8AE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7A5861"/>
    <w:multiLevelType w:val="multilevel"/>
    <w:tmpl w:val="766453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F13CD9"/>
    <w:multiLevelType w:val="multilevel"/>
    <w:tmpl w:val="3D54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5340FB8"/>
    <w:multiLevelType w:val="multilevel"/>
    <w:tmpl w:val="6576C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020A1B"/>
    <w:multiLevelType w:val="multilevel"/>
    <w:tmpl w:val="97E0DF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945E74"/>
    <w:multiLevelType w:val="multilevel"/>
    <w:tmpl w:val="A99C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6C65B0B"/>
    <w:multiLevelType w:val="multilevel"/>
    <w:tmpl w:val="12AA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D647F4"/>
    <w:multiLevelType w:val="multilevel"/>
    <w:tmpl w:val="4B3A5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775223"/>
    <w:multiLevelType w:val="multilevel"/>
    <w:tmpl w:val="9A461E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4F14E1"/>
    <w:multiLevelType w:val="multilevel"/>
    <w:tmpl w:val="5D8C1B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943F19"/>
    <w:multiLevelType w:val="hybridMultilevel"/>
    <w:tmpl w:val="9B662A10"/>
    <w:lvl w:ilvl="0" w:tplc="2570AADA">
      <w:start w:val="1"/>
      <w:numFmt w:val="bullet"/>
      <w:lvlText w:val="·"/>
      <w:lvlJc w:val="left"/>
      <w:pPr>
        <w:ind w:left="720" w:hanging="360"/>
      </w:pPr>
      <w:rPr>
        <w:rFonts w:ascii="Symbol" w:hAnsi="Symbol" w:hint="default"/>
      </w:rPr>
    </w:lvl>
    <w:lvl w:ilvl="1" w:tplc="06CC4100">
      <w:start w:val="1"/>
      <w:numFmt w:val="bullet"/>
      <w:lvlText w:val="o"/>
      <w:lvlJc w:val="left"/>
      <w:pPr>
        <w:ind w:left="1440" w:hanging="360"/>
      </w:pPr>
      <w:rPr>
        <w:rFonts w:ascii="Courier New" w:hAnsi="Courier New" w:hint="default"/>
      </w:rPr>
    </w:lvl>
    <w:lvl w:ilvl="2" w:tplc="18749B00">
      <w:start w:val="1"/>
      <w:numFmt w:val="bullet"/>
      <w:lvlText w:val=""/>
      <w:lvlJc w:val="left"/>
      <w:pPr>
        <w:ind w:left="2160" w:hanging="360"/>
      </w:pPr>
      <w:rPr>
        <w:rFonts w:ascii="Wingdings" w:hAnsi="Wingdings" w:hint="default"/>
      </w:rPr>
    </w:lvl>
    <w:lvl w:ilvl="3" w:tplc="E6943E44">
      <w:start w:val="1"/>
      <w:numFmt w:val="bullet"/>
      <w:lvlText w:val=""/>
      <w:lvlJc w:val="left"/>
      <w:pPr>
        <w:ind w:left="2880" w:hanging="360"/>
      </w:pPr>
      <w:rPr>
        <w:rFonts w:ascii="Symbol" w:hAnsi="Symbol" w:hint="default"/>
      </w:rPr>
    </w:lvl>
    <w:lvl w:ilvl="4" w:tplc="0B8A1FB4">
      <w:start w:val="1"/>
      <w:numFmt w:val="bullet"/>
      <w:lvlText w:val="o"/>
      <w:lvlJc w:val="left"/>
      <w:pPr>
        <w:ind w:left="3600" w:hanging="360"/>
      </w:pPr>
      <w:rPr>
        <w:rFonts w:ascii="Courier New" w:hAnsi="Courier New" w:hint="default"/>
      </w:rPr>
    </w:lvl>
    <w:lvl w:ilvl="5" w:tplc="A7307A00">
      <w:start w:val="1"/>
      <w:numFmt w:val="bullet"/>
      <w:lvlText w:val=""/>
      <w:lvlJc w:val="left"/>
      <w:pPr>
        <w:ind w:left="4320" w:hanging="360"/>
      </w:pPr>
      <w:rPr>
        <w:rFonts w:ascii="Wingdings" w:hAnsi="Wingdings" w:hint="default"/>
      </w:rPr>
    </w:lvl>
    <w:lvl w:ilvl="6" w:tplc="BD92076A">
      <w:start w:val="1"/>
      <w:numFmt w:val="bullet"/>
      <w:lvlText w:val=""/>
      <w:lvlJc w:val="left"/>
      <w:pPr>
        <w:ind w:left="5040" w:hanging="360"/>
      </w:pPr>
      <w:rPr>
        <w:rFonts w:ascii="Symbol" w:hAnsi="Symbol" w:hint="default"/>
      </w:rPr>
    </w:lvl>
    <w:lvl w:ilvl="7" w:tplc="BA6EB4C4">
      <w:start w:val="1"/>
      <w:numFmt w:val="bullet"/>
      <w:lvlText w:val="o"/>
      <w:lvlJc w:val="left"/>
      <w:pPr>
        <w:ind w:left="5760" w:hanging="360"/>
      </w:pPr>
      <w:rPr>
        <w:rFonts w:ascii="Courier New" w:hAnsi="Courier New" w:hint="default"/>
      </w:rPr>
    </w:lvl>
    <w:lvl w:ilvl="8" w:tplc="54FE015E">
      <w:start w:val="1"/>
      <w:numFmt w:val="bullet"/>
      <w:lvlText w:val=""/>
      <w:lvlJc w:val="left"/>
      <w:pPr>
        <w:ind w:left="6480" w:hanging="360"/>
      </w:pPr>
      <w:rPr>
        <w:rFonts w:ascii="Wingdings" w:hAnsi="Wingdings" w:hint="default"/>
      </w:rPr>
    </w:lvl>
  </w:abstractNum>
  <w:abstractNum w:abstractNumId="76" w15:restartNumberingAfterBreak="0">
    <w:nsid w:val="49B14BD5"/>
    <w:multiLevelType w:val="multilevel"/>
    <w:tmpl w:val="DB3620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0033C8"/>
    <w:multiLevelType w:val="multilevel"/>
    <w:tmpl w:val="8DB02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A219A5"/>
    <w:multiLevelType w:val="multilevel"/>
    <w:tmpl w:val="1E949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F92A18"/>
    <w:multiLevelType w:val="multilevel"/>
    <w:tmpl w:val="14F8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22414F"/>
    <w:multiLevelType w:val="multilevel"/>
    <w:tmpl w:val="5EA2C5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F8D08CE"/>
    <w:multiLevelType w:val="multilevel"/>
    <w:tmpl w:val="E8E2A9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F954189"/>
    <w:multiLevelType w:val="hybridMultilevel"/>
    <w:tmpl w:val="6E8A0D3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3" w15:restartNumberingAfterBreak="0">
    <w:nsid w:val="50EF29AB"/>
    <w:multiLevelType w:val="multilevel"/>
    <w:tmpl w:val="8BB89A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4315B7"/>
    <w:multiLevelType w:val="multilevel"/>
    <w:tmpl w:val="5E2AD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2832A9D"/>
    <w:multiLevelType w:val="multilevel"/>
    <w:tmpl w:val="0E02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3A64E89"/>
    <w:multiLevelType w:val="multilevel"/>
    <w:tmpl w:val="41DE5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4917C07"/>
    <w:multiLevelType w:val="multilevel"/>
    <w:tmpl w:val="C20A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2B1942"/>
    <w:multiLevelType w:val="multilevel"/>
    <w:tmpl w:val="6F48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5350F03"/>
    <w:multiLevelType w:val="multilevel"/>
    <w:tmpl w:val="453A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6164DF4"/>
    <w:multiLevelType w:val="multilevel"/>
    <w:tmpl w:val="94FE5B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75532E4"/>
    <w:multiLevelType w:val="multilevel"/>
    <w:tmpl w:val="0B9A7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CE39BA"/>
    <w:multiLevelType w:val="multilevel"/>
    <w:tmpl w:val="858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086FC5"/>
    <w:multiLevelType w:val="hybridMultilevel"/>
    <w:tmpl w:val="A9BC3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4" w15:restartNumberingAfterBreak="0">
    <w:nsid w:val="58737D81"/>
    <w:multiLevelType w:val="multilevel"/>
    <w:tmpl w:val="0E04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8807420"/>
    <w:multiLevelType w:val="multilevel"/>
    <w:tmpl w:val="63C4B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8BC5CF7"/>
    <w:multiLevelType w:val="multilevel"/>
    <w:tmpl w:val="778EF5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8F165DB"/>
    <w:multiLevelType w:val="hybridMultilevel"/>
    <w:tmpl w:val="CA70A7F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98" w15:restartNumberingAfterBreak="0">
    <w:nsid w:val="591E118A"/>
    <w:multiLevelType w:val="multilevel"/>
    <w:tmpl w:val="3E68A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414E9E"/>
    <w:multiLevelType w:val="multilevel"/>
    <w:tmpl w:val="95265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967259"/>
    <w:multiLevelType w:val="multilevel"/>
    <w:tmpl w:val="12F82A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EA7439"/>
    <w:multiLevelType w:val="multilevel"/>
    <w:tmpl w:val="E796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3D53E2"/>
    <w:multiLevelType w:val="multilevel"/>
    <w:tmpl w:val="B432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640155"/>
    <w:multiLevelType w:val="multilevel"/>
    <w:tmpl w:val="B5782F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EB05B4A"/>
    <w:multiLevelType w:val="multilevel"/>
    <w:tmpl w:val="D4544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2424086"/>
    <w:multiLevelType w:val="multilevel"/>
    <w:tmpl w:val="06DC7D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6F0C26"/>
    <w:multiLevelType w:val="multilevel"/>
    <w:tmpl w:val="637E36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EB47AB"/>
    <w:multiLevelType w:val="multilevel"/>
    <w:tmpl w:val="5F966D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F64ABC"/>
    <w:multiLevelType w:val="multilevel"/>
    <w:tmpl w:val="A9F6D3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7D0ADE"/>
    <w:multiLevelType w:val="multilevel"/>
    <w:tmpl w:val="4504FF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83A5267"/>
    <w:multiLevelType w:val="multilevel"/>
    <w:tmpl w:val="0DF01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944295F"/>
    <w:multiLevelType w:val="multilevel"/>
    <w:tmpl w:val="ADFC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8D46C4"/>
    <w:multiLevelType w:val="multilevel"/>
    <w:tmpl w:val="0CA6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B950C3F"/>
    <w:multiLevelType w:val="multilevel"/>
    <w:tmpl w:val="E252EE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BE32DE7"/>
    <w:multiLevelType w:val="multilevel"/>
    <w:tmpl w:val="6694C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C8575A2"/>
    <w:multiLevelType w:val="multilevel"/>
    <w:tmpl w:val="42B8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FC70318"/>
    <w:multiLevelType w:val="multilevel"/>
    <w:tmpl w:val="CFC8C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08E46D7"/>
    <w:multiLevelType w:val="multilevel"/>
    <w:tmpl w:val="F51E1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1BB637B"/>
    <w:multiLevelType w:val="multilevel"/>
    <w:tmpl w:val="77F2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27E2E67"/>
    <w:multiLevelType w:val="multilevel"/>
    <w:tmpl w:val="B1EE7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3C77BF0"/>
    <w:multiLevelType w:val="multilevel"/>
    <w:tmpl w:val="E4FEA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43B464B"/>
    <w:multiLevelType w:val="multilevel"/>
    <w:tmpl w:val="02B67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49C6001"/>
    <w:multiLevelType w:val="multilevel"/>
    <w:tmpl w:val="9F04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477376"/>
    <w:multiLevelType w:val="multilevel"/>
    <w:tmpl w:val="A532E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C41CB8"/>
    <w:multiLevelType w:val="multilevel"/>
    <w:tmpl w:val="FD0444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7D62AAC"/>
    <w:multiLevelType w:val="multilevel"/>
    <w:tmpl w:val="8340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6" w15:restartNumberingAfterBreak="0">
    <w:nsid w:val="7908788A"/>
    <w:multiLevelType w:val="multilevel"/>
    <w:tmpl w:val="41F4B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98547E4"/>
    <w:multiLevelType w:val="multilevel"/>
    <w:tmpl w:val="6364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A863A11"/>
    <w:multiLevelType w:val="multilevel"/>
    <w:tmpl w:val="9A96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FC33B4"/>
    <w:multiLevelType w:val="multilevel"/>
    <w:tmpl w:val="84B20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FE25D2D"/>
    <w:multiLevelType w:val="multilevel"/>
    <w:tmpl w:val="7F2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856601">
    <w:abstractNumId w:val="0"/>
  </w:num>
  <w:num w:numId="2" w16cid:durableId="1931231597">
    <w:abstractNumId w:val="44"/>
  </w:num>
  <w:num w:numId="3" w16cid:durableId="919605616">
    <w:abstractNumId w:val="53"/>
  </w:num>
  <w:num w:numId="4" w16cid:durableId="447819522">
    <w:abstractNumId w:val="32"/>
  </w:num>
  <w:num w:numId="5" w16cid:durableId="832525826">
    <w:abstractNumId w:val="62"/>
  </w:num>
  <w:num w:numId="6" w16cid:durableId="1689018627">
    <w:abstractNumId w:val="75"/>
  </w:num>
  <w:num w:numId="7" w16cid:durableId="1504394072">
    <w:abstractNumId w:val="82"/>
  </w:num>
  <w:num w:numId="8" w16cid:durableId="114255484">
    <w:abstractNumId w:val="34"/>
  </w:num>
  <w:num w:numId="9" w16cid:durableId="165237179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7010852">
    <w:abstractNumId w:val="64"/>
  </w:num>
  <w:num w:numId="11" w16cid:durableId="2030330858">
    <w:abstractNumId w:val="114"/>
  </w:num>
  <w:num w:numId="12" w16cid:durableId="2019386887">
    <w:abstractNumId w:val="87"/>
  </w:num>
  <w:num w:numId="13" w16cid:durableId="1801072806">
    <w:abstractNumId w:val="43"/>
  </w:num>
  <w:num w:numId="14" w16cid:durableId="1280994368">
    <w:abstractNumId w:val="23"/>
  </w:num>
  <w:num w:numId="15" w16cid:durableId="1565988088">
    <w:abstractNumId w:val="10"/>
  </w:num>
  <w:num w:numId="16" w16cid:durableId="7483591">
    <w:abstractNumId w:val="31"/>
  </w:num>
  <w:num w:numId="17" w16cid:durableId="464549372">
    <w:abstractNumId w:val="9"/>
  </w:num>
  <w:num w:numId="18" w16cid:durableId="43675447">
    <w:abstractNumId w:val="15"/>
  </w:num>
  <w:num w:numId="19" w16cid:durableId="1610891482">
    <w:abstractNumId w:val="113"/>
  </w:num>
  <w:num w:numId="20" w16cid:durableId="896018092">
    <w:abstractNumId w:val="40"/>
  </w:num>
  <w:num w:numId="21" w16cid:durableId="268120231">
    <w:abstractNumId w:val="108"/>
  </w:num>
  <w:num w:numId="22" w16cid:durableId="1513764678">
    <w:abstractNumId w:val="128"/>
  </w:num>
  <w:num w:numId="23" w16cid:durableId="194272746">
    <w:abstractNumId w:val="16"/>
  </w:num>
  <w:num w:numId="24" w16cid:durableId="290675325">
    <w:abstractNumId w:val="95"/>
  </w:num>
  <w:num w:numId="25" w16cid:durableId="1193764352">
    <w:abstractNumId w:val="59"/>
  </w:num>
  <w:num w:numId="26" w16cid:durableId="1502426954">
    <w:abstractNumId w:val="91"/>
  </w:num>
  <w:num w:numId="27" w16cid:durableId="220143893">
    <w:abstractNumId w:val="12"/>
  </w:num>
  <w:num w:numId="28" w16cid:durableId="1732339874">
    <w:abstractNumId w:val="123"/>
  </w:num>
  <w:num w:numId="29" w16cid:durableId="2019696233">
    <w:abstractNumId w:val="20"/>
  </w:num>
  <w:num w:numId="30" w16cid:durableId="1678386427">
    <w:abstractNumId w:val="85"/>
  </w:num>
  <w:num w:numId="31" w16cid:durableId="1490517128">
    <w:abstractNumId w:val="7"/>
  </w:num>
  <w:num w:numId="32" w16cid:durableId="825171347">
    <w:abstractNumId w:val="76"/>
  </w:num>
  <w:num w:numId="33" w16cid:durableId="1935628869">
    <w:abstractNumId w:val="112"/>
  </w:num>
  <w:num w:numId="34" w16cid:durableId="2119517640">
    <w:abstractNumId w:val="101"/>
  </w:num>
  <w:num w:numId="35" w16cid:durableId="148057363">
    <w:abstractNumId w:val="42"/>
  </w:num>
  <w:num w:numId="36" w16cid:durableId="1459369742">
    <w:abstractNumId w:val="89"/>
  </w:num>
  <w:num w:numId="37" w16cid:durableId="1520511513">
    <w:abstractNumId w:val="111"/>
  </w:num>
  <w:num w:numId="38" w16cid:durableId="1594701943">
    <w:abstractNumId w:val="121"/>
  </w:num>
  <w:num w:numId="39" w16cid:durableId="44136387">
    <w:abstractNumId w:val="25"/>
  </w:num>
  <w:num w:numId="40" w16cid:durableId="554852973">
    <w:abstractNumId w:val="28"/>
  </w:num>
  <w:num w:numId="41" w16cid:durableId="859314084">
    <w:abstractNumId w:val="77"/>
  </w:num>
  <w:num w:numId="42" w16cid:durableId="1569224125">
    <w:abstractNumId w:val="74"/>
  </w:num>
  <w:num w:numId="43" w16cid:durableId="130101552">
    <w:abstractNumId w:val="50"/>
  </w:num>
  <w:num w:numId="44" w16cid:durableId="2068337122">
    <w:abstractNumId w:val="60"/>
  </w:num>
  <w:num w:numId="45" w16cid:durableId="636304649">
    <w:abstractNumId w:val="30"/>
  </w:num>
  <w:num w:numId="46" w16cid:durableId="1660963508">
    <w:abstractNumId w:val="45"/>
  </w:num>
  <w:num w:numId="47" w16cid:durableId="1829712882">
    <w:abstractNumId w:val="90"/>
  </w:num>
  <w:num w:numId="48" w16cid:durableId="2052267500">
    <w:abstractNumId w:val="106"/>
  </w:num>
  <w:num w:numId="49" w16cid:durableId="1377663551">
    <w:abstractNumId w:val="96"/>
  </w:num>
  <w:num w:numId="50" w16cid:durableId="1456682773">
    <w:abstractNumId w:val="69"/>
  </w:num>
  <w:num w:numId="51" w16cid:durableId="2112703102">
    <w:abstractNumId w:val="22"/>
  </w:num>
  <w:num w:numId="52" w16cid:durableId="1027172125">
    <w:abstractNumId w:val="47"/>
  </w:num>
  <w:num w:numId="53" w16cid:durableId="1020819697">
    <w:abstractNumId w:val="73"/>
  </w:num>
  <w:num w:numId="54" w16cid:durableId="704987304">
    <w:abstractNumId w:val="65"/>
  </w:num>
  <w:num w:numId="55" w16cid:durableId="1375428897">
    <w:abstractNumId w:val="116"/>
  </w:num>
  <w:num w:numId="56" w16cid:durableId="958149752">
    <w:abstractNumId w:val="98"/>
  </w:num>
  <w:num w:numId="57" w16cid:durableId="240264222">
    <w:abstractNumId w:val="11"/>
  </w:num>
  <w:num w:numId="58" w16cid:durableId="486362265">
    <w:abstractNumId w:val="37"/>
  </w:num>
  <w:num w:numId="59" w16cid:durableId="1256785670">
    <w:abstractNumId w:val="109"/>
  </w:num>
  <w:num w:numId="60" w16cid:durableId="1370305061">
    <w:abstractNumId w:val="83"/>
  </w:num>
  <w:num w:numId="61" w16cid:durableId="1778912825">
    <w:abstractNumId w:val="55"/>
  </w:num>
  <w:num w:numId="62" w16cid:durableId="1963727920">
    <w:abstractNumId w:val="56"/>
  </w:num>
  <w:num w:numId="63" w16cid:durableId="1441143484">
    <w:abstractNumId w:val="124"/>
  </w:num>
  <w:num w:numId="64" w16cid:durableId="973557803">
    <w:abstractNumId w:val="102"/>
  </w:num>
  <w:num w:numId="65" w16cid:durableId="326325253">
    <w:abstractNumId w:val="107"/>
  </w:num>
  <w:num w:numId="66" w16cid:durableId="499154793">
    <w:abstractNumId w:val="39"/>
  </w:num>
  <w:num w:numId="67" w16cid:durableId="1663849052">
    <w:abstractNumId w:val="129"/>
  </w:num>
  <w:num w:numId="68" w16cid:durableId="1950234212">
    <w:abstractNumId w:val="26"/>
  </w:num>
  <w:num w:numId="69" w16cid:durableId="2097557083">
    <w:abstractNumId w:val="94"/>
  </w:num>
  <w:num w:numId="70" w16cid:durableId="471483174">
    <w:abstractNumId w:val="61"/>
  </w:num>
  <w:num w:numId="71" w16cid:durableId="1806852558">
    <w:abstractNumId w:val="27"/>
  </w:num>
  <w:num w:numId="72" w16cid:durableId="2129007658">
    <w:abstractNumId w:val="33"/>
  </w:num>
  <w:num w:numId="73" w16cid:durableId="1931961432">
    <w:abstractNumId w:val="51"/>
  </w:num>
  <w:num w:numId="74" w16cid:durableId="657344920">
    <w:abstractNumId w:val="8"/>
  </w:num>
  <w:num w:numId="75" w16cid:durableId="944389667">
    <w:abstractNumId w:val="81"/>
  </w:num>
  <w:num w:numId="76" w16cid:durableId="1994986214">
    <w:abstractNumId w:val="35"/>
  </w:num>
  <w:num w:numId="77" w16cid:durableId="754547274">
    <w:abstractNumId w:val="52"/>
  </w:num>
  <w:num w:numId="78" w16cid:durableId="344207489">
    <w:abstractNumId w:val="21"/>
  </w:num>
  <w:num w:numId="79" w16cid:durableId="1416514115">
    <w:abstractNumId w:val="66"/>
  </w:num>
  <w:num w:numId="80" w16cid:durableId="697438852">
    <w:abstractNumId w:val="68"/>
  </w:num>
  <w:num w:numId="81" w16cid:durableId="1843620668">
    <w:abstractNumId w:val="14"/>
  </w:num>
  <w:num w:numId="82" w16cid:durableId="1586647872">
    <w:abstractNumId w:val="104"/>
  </w:num>
  <w:num w:numId="83" w16cid:durableId="598686547">
    <w:abstractNumId w:val="115"/>
  </w:num>
  <w:num w:numId="84" w16cid:durableId="140541480">
    <w:abstractNumId w:val="86"/>
  </w:num>
  <w:num w:numId="85" w16cid:durableId="59518737">
    <w:abstractNumId w:val="80"/>
  </w:num>
  <w:num w:numId="86" w16cid:durableId="2145926754">
    <w:abstractNumId w:val="92"/>
  </w:num>
  <w:num w:numId="87" w16cid:durableId="1592156428">
    <w:abstractNumId w:val="110"/>
  </w:num>
  <w:num w:numId="88" w16cid:durableId="1028263283">
    <w:abstractNumId w:val="49"/>
  </w:num>
  <w:num w:numId="89" w16cid:durableId="1322194169">
    <w:abstractNumId w:val="63"/>
  </w:num>
  <w:num w:numId="90" w16cid:durableId="333185750">
    <w:abstractNumId w:val="88"/>
  </w:num>
  <w:num w:numId="91" w16cid:durableId="1709603305">
    <w:abstractNumId w:val="72"/>
  </w:num>
  <w:num w:numId="92" w16cid:durableId="987783459">
    <w:abstractNumId w:val="105"/>
  </w:num>
  <w:num w:numId="93" w16cid:durableId="1368797004">
    <w:abstractNumId w:val="24"/>
  </w:num>
  <w:num w:numId="94" w16cid:durableId="1638798615">
    <w:abstractNumId w:val="71"/>
  </w:num>
  <w:num w:numId="95" w16cid:durableId="853764402">
    <w:abstractNumId w:val="117"/>
  </w:num>
  <w:num w:numId="96" w16cid:durableId="97063456">
    <w:abstractNumId w:val="78"/>
  </w:num>
  <w:num w:numId="97" w16cid:durableId="1202982437">
    <w:abstractNumId w:val="19"/>
  </w:num>
  <w:num w:numId="98" w16cid:durableId="701445176">
    <w:abstractNumId w:val="46"/>
  </w:num>
  <w:num w:numId="99" w16cid:durableId="2001762170">
    <w:abstractNumId w:val="84"/>
  </w:num>
  <w:num w:numId="100" w16cid:durableId="709690560">
    <w:abstractNumId w:val="54"/>
  </w:num>
  <w:num w:numId="101" w16cid:durableId="1120760993">
    <w:abstractNumId w:val="41"/>
  </w:num>
  <w:num w:numId="102" w16cid:durableId="840314669">
    <w:abstractNumId w:val="67"/>
  </w:num>
  <w:num w:numId="103" w16cid:durableId="374625711">
    <w:abstractNumId w:val="57"/>
  </w:num>
  <w:num w:numId="104" w16cid:durableId="1019506979">
    <w:abstractNumId w:val="100"/>
  </w:num>
  <w:num w:numId="105" w16cid:durableId="1617757729">
    <w:abstractNumId w:val="126"/>
  </w:num>
  <w:num w:numId="106" w16cid:durableId="1161044645">
    <w:abstractNumId w:val="118"/>
  </w:num>
  <w:num w:numId="107" w16cid:durableId="1562136123">
    <w:abstractNumId w:val="36"/>
  </w:num>
  <w:num w:numId="108" w16cid:durableId="226694339">
    <w:abstractNumId w:val="70"/>
  </w:num>
  <w:num w:numId="109" w16cid:durableId="207114149">
    <w:abstractNumId w:val="119"/>
  </w:num>
  <w:num w:numId="110" w16cid:durableId="721751370">
    <w:abstractNumId w:val="29"/>
  </w:num>
  <w:num w:numId="111" w16cid:durableId="1621380128">
    <w:abstractNumId w:val="17"/>
  </w:num>
  <w:num w:numId="112" w16cid:durableId="2022703421">
    <w:abstractNumId w:val="13"/>
  </w:num>
  <w:num w:numId="113" w16cid:durableId="1998797293">
    <w:abstractNumId w:val="99"/>
  </w:num>
  <w:num w:numId="114" w16cid:durableId="736243795">
    <w:abstractNumId w:val="103"/>
  </w:num>
  <w:num w:numId="115" w16cid:durableId="1935703724">
    <w:abstractNumId w:val="120"/>
  </w:num>
  <w:num w:numId="116" w16cid:durableId="2083985163">
    <w:abstractNumId w:val="127"/>
  </w:num>
  <w:num w:numId="117" w16cid:durableId="1071542400">
    <w:abstractNumId w:val="38"/>
  </w:num>
  <w:num w:numId="118" w16cid:durableId="1376808888">
    <w:abstractNumId w:val="58"/>
  </w:num>
  <w:num w:numId="119" w16cid:durableId="1158573418">
    <w:abstractNumId w:val="97"/>
  </w:num>
  <w:num w:numId="120" w16cid:durableId="192109830">
    <w:abstractNumId w:val="18"/>
  </w:num>
  <w:num w:numId="121" w16cid:durableId="458686828">
    <w:abstractNumId w:val="79"/>
  </w:num>
  <w:num w:numId="122" w16cid:durableId="1655600688">
    <w:abstractNumId w:val="93"/>
  </w:num>
  <w:num w:numId="123" w16cid:durableId="1530991444">
    <w:abstractNumId w:val="122"/>
  </w:num>
  <w:num w:numId="124" w16cid:durableId="8333178">
    <w:abstractNumId w:val="130"/>
  </w:num>
  <w:num w:numId="125" w16cid:durableId="1521048582">
    <w:abstractNumId w:val="48"/>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192F"/>
    <w:rsid w:val="00020850"/>
    <w:rsid w:val="000253DD"/>
    <w:rsid w:val="00030173"/>
    <w:rsid w:val="00034F4F"/>
    <w:rsid w:val="00044498"/>
    <w:rsid w:val="00050239"/>
    <w:rsid w:val="0005518A"/>
    <w:rsid w:val="00056F13"/>
    <w:rsid w:val="00065C0B"/>
    <w:rsid w:val="00072AEA"/>
    <w:rsid w:val="00083C1B"/>
    <w:rsid w:val="000948B5"/>
    <w:rsid w:val="000A2611"/>
    <w:rsid w:val="000A3930"/>
    <w:rsid w:val="000A3FAC"/>
    <w:rsid w:val="000A702B"/>
    <w:rsid w:val="000B1795"/>
    <w:rsid w:val="000B68D5"/>
    <w:rsid w:val="000C1570"/>
    <w:rsid w:val="000D0B34"/>
    <w:rsid w:val="000D4E97"/>
    <w:rsid w:val="000E47A0"/>
    <w:rsid w:val="000E7B36"/>
    <w:rsid w:val="000F2051"/>
    <w:rsid w:val="000F5D74"/>
    <w:rsid w:val="001049FD"/>
    <w:rsid w:val="00114578"/>
    <w:rsid w:val="00121053"/>
    <w:rsid w:val="00124F27"/>
    <w:rsid w:val="00125D5B"/>
    <w:rsid w:val="00134726"/>
    <w:rsid w:val="00175AD8"/>
    <w:rsid w:val="00187E31"/>
    <w:rsid w:val="001905F6"/>
    <w:rsid w:val="00190649"/>
    <w:rsid w:val="001909AC"/>
    <w:rsid w:val="00193D75"/>
    <w:rsid w:val="00194FF2"/>
    <w:rsid w:val="00195EFA"/>
    <w:rsid w:val="00197749"/>
    <w:rsid w:val="001A76E4"/>
    <w:rsid w:val="001A785C"/>
    <w:rsid w:val="001B17F5"/>
    <w:rsid w:val="001B6865"/>
    <w:rsid w:val="001C3482"/>
    <w:rsid w:val="001E2593"/>
    <w:rsid w:val="001E2C92"/>
    <w:rsid w:val="001E64B0"/>
    <w:rsid w:val="001F0307"/>
    <w:rsid w:val="001F5FAC"/>
    <w:rsid w:val="0020452E"/>
    <w:rsid w:val="002102BA"/>
    <w:rsid w:val="002127D8"/>
    <w:rsid w:val="002170A2"/>
    <w:rsid w:val="00223C9E"/>
    <w:rsid w:val="002433EF"/>
    <w:rsid w:val="002463F9"/>
    <w:rsid w:val="0026246C"/>
    <w:rsid w:val="00263FB0"/>
    <w:rsid w:val="002710B4"/>
    <w:rsid w:val="0027290C"/>
    <w:rsid w:val="0027667A"/>
    <w:rsid w:val="00285943"/>
    <w:rsid w:val="002969B5"/>
    <w:rsid w:val="002A15D9"/>
    <w:rsid w:val="002A76D8"/>
    <w:rsid w:val="002B27F7"/>
    <w:rsid w:val="002B57FD"/>
    <w:rsid w:val="002B5A0D"/>
    <w:rsid w:val="002B5F41"/>
    <w:rsid w:val="002C768F"/>
    <w:rsid w:val="002D2000"/>
    <w:rsid w:val="002D24C2"/>
    <w:rsid w:val="002D331E"/>
    <w:rsid w:val="002D4328"/>
    <w:rsid w:val="002D5D0C"/>
    <w:rsid w:val="002E1B54"/>
    <w:rsid w:val="002E42BE"/>
    <w:rsid w:val="0030023B"/>
    <w:rsid w:val="00306FC4"/>
    <w:rsid w:val="0030737E"/>
    <w:rsid w:val="003100C1"/>
    <w:rsid w:val="00310D4A"/>
    <w:rsid w:val="00313315"/>
    <w:rsid w:val="003148CA"/>
    <w:rsid w:val="00325137"/>
    <w:rsid w:val="00331FF3"/>
    <w:rsid w:val="00346750"/>
    <w:rsid w:val="003568E9"/>
    <w:rsid w:val="00367B03"/>
    <w:rsid w:val="00370B1F"/>
    <w:rsid w:val="00375BFE"/>
    <w:rsid w:val="0037640B"/>
    <w:rsid w:val="003859FA"/>
    <w:rsid w:val="00394113"/>
    <w:rsid w:val="0039736F"/>
    <w:rsid w:val="003A680B"/>
    <w:rsid w:val="003C1D2A"/>
    <w:rsid w:val="003C470A"/>
    <w:rsid w:val="003C67BD"/>
    <w:rsid w:val="003D373E"/>
    <w:rsid w:val="003E1F66"/>
    <w:rsid w:val="003E6EED"/>
    <w:rsid w:val="003F3B18"/>
    <w:rsid w:val="0041079E"/>
    <w:rsid w:val="00427459"/>
    <w:rsid w:val="00435536"/>
    <w:rsid w:val="0043682C"/>
    <w:rsid w:val="00442AED"/>
    <w:rsid w:val="004462AF"/>
    <w:rsid w:val="004462F0"/>
    <w:rsid w:val="00446771"/>
    <w:rsid w:val="00453783"/>
    <w:rsid w:val="0045634C"/>
    <w:rsid w:val="0046318A"/>
    <w:rsid w:val="00472D78"/>
    <w:rsid w:val="00472F8F"/>
    <w:rsid w:val="0048180C"/>
    <w:rsid w:val="00481B4B"/>
    <w:rsid w:val="0048219B"/>
    <w:rsid w:val="004920F9"/>
    <w:rsid w:val="00492D5D"/>
    <w:rsid w:val="00492E20"/>
    <w:rsid w:val="004A0265"/>
    <w:rsid w:val="004A5101"/>
    <w:rsid w:val="004A6234"/>
    <w:rsid w:val="004B6E42"/>
    <w:rsid w:val="004D4FB5"/>
    <w:rsid w:val="004D6588"/>
    <w:rsid w:val="004E4133"/>
    <w:rsid w:val="004E696B"/>
    <w:rsid w:val="004F103B"/>
    <w:rsid w:val="005109F6"/>
    <w:rsid w:val="005167DF"/>
    <w:rsid w:val="00521ED9"/>
    <w:rsid w:val="00524AD6"/>
    <w:rsid w:val="0053466E"/>
    <w:rsid w:val="00547DD9"/>
    <w:rsid w:val="00550C11"/>
    <w:rsid w:val="005521FC"/>
    <w:rsid w:val="0055490C"/>
    <w:rsid w:val="00555887"/>
    <w:rsid w:val="00557418"/>
    <w:rsid w:val="00564123"/>
    <w:rsid w:val="005752FD"/>
    <w:rsid w:val="00597881"/>
    <w:rsid w:val="005A41F0"/>
    <w:rsid w:val="005A5998"/>
    <w:rsid w:val="005A6CA2"/>
    <w:rsid w:val="005B10F9"/>
    <w:rsid w:val="005B1D30"/>
    <w:rsid w:val="005D0AF2"/>
    <w:rsid w:val="005D237E"/>
    <w:rsid w:val="005D654B"/>
    <w:rsid w:val="005F247E"/>
    <w:rsid w:val="0060186C"/>
    <w:rsid w:val="00605082"/>
    <w:rsid w:val="00607DE9"/>
    <w:rsid w:val="00615203"/>
    <w:rsid w:val="00615CAE"/>
    <w:rsid w:val="00623B1F"/>
    <w:rsid w:val="00625EA6"/>
    <w:rsid w:val="0063352F"/>
    <w:rsid w:val="00633C05"/>
    <w:rsid w:val="00634A05"/>
    <w:rsid w:val="00641AE6"/>
    <w:rsid w:val="006600CB"/>
    <w:rsid w:val="00663A4B"/>
    <w:rsid w:val="00665BE7"/>
    <w:rsid w:val="00670299"/>
    <w:rsid w:val="00672FEA"/>
    <w:rsid w:val="006733FB"/>
    <w:rsid w:val="00675ACA"/>
    <w:rsid w:val="0068191E"/>
    <w:rsid w:val="00681C7B"/>
    <w:rsid w:val="00684184"/>
    <w:rsid w:val="00690CF7"/>
    <w:rsid w:val="00692386"/>
    <w:rsid w:val="006A1C9B"/>
    <w:rsid w:val="006C50A0"/>
    <w:rsid w:val="006D7FCE"/>
    <w:rsid w:val="006E0D3B"/>
    <w:rsid w:val="006E24AA"/>
    <w:rsid w:val="006E75C9"/>
    <w:rsid w:val="006F0EF3"/>
    <w:rsid w:val="006F1534"/>
    <w:rsid w:val="006F647B"/>
    <w:rsid w:val="00700CAE"/>
    <w:rsid w:val="00706E30"/>
    <w:rsid w:val="007074F8"/>
    <w:rsid w:val="0071297A"/>
    <w:rsid w:val="007137E1"/>
    <w:rsid w:val="00716272"/>
    <w:rsid w:val="00744B5A"/>
    <w:rsid w:val="00752BF6"/>
    <w:rsid w:val="00762058"/>
    <w:rsid w:val="00766F8F"/>
    <w:rsid w:val="00772D0A"/>
    <w:rsid w:val="00776B07"/>
    <w:rsid w:val="00777F22"/>
    <w:rsid w:val="007836D3"/>
    <w:rsid w:val="007949FF"/>
    <w:rsid w:val="007A3999"/>
    <w:rsid w:val="007B6759"/>
    <w:rsid w:val="007C35BB"/>
    <w:rsid w:val="007D045F"/>
    <w:rsid w:val="007D165B"/>
    <w:rsid w:val="007D4218"/>
    <w:rsid w:val="007D67C1"/>
    <w:rsid w:val="007E2F16"/>
    <w:rsid w:val="007E7869"/>
    <w:rsid w:val="007F1FAD"/>
    <w:rsid w:val="0080174D"/>
    <w:rsid w:val="00803B92"/>
    <w:rsid w:val="00806C7C"/>
    <w:rsid w:val="00811044"/>
    <w:rsid w:val="008126AE"/>
    <w:rsid w:val="00815224"/>
    <w:rsid w:val="0081798B"/>
    <w:rsid w:val="00820B5B"/>
    <w:rsid w:val="00823BF5"/>
    <w:rsid w:val="00837034"/>
    <w:rsid w:val="00850796"/>
    <w:rsid w:val="00853935"/>
    <w:rsid w:val="008549D5"/>
    <w:rsid w:val="00857C2C"/>
    <w:rsid w:val="008678F7"/>
    <w:rsid w:val="00871FC2"/>
    <w:rsid w:val="0087458B"/>
    <w:rsid w:val="008810D6"/>
    <w:rsid w:val="0088178D"/>
    <w:rsid w:val="0089244E"/>
    <w:rsid w:val="008A3A31"/>
    <w:rsid w:val="008A7789"/>
    <w:rsid w:val="008B21FC"/>
    <w:rsid w:val="008B2B05"/>
    <w:rsid w:val="008B5472"/>
    <w:rsid w:val="008C664F"/>
    <w:rsid w:val="008D3802"/>
    <w:rsid w:val="008D47FC"/>
    <w:rsid w:val="008D7F92"/>
    <w:rsid w:val="008E0310"/>
    <w:rsid w:val="008F23AD"/>
    <w:rsid w:val="008F295B"/>
    <w:rsid w:val="00907E18"/>
    <w:rsid w:val="0091042B"/>
    <w:rsid w:val="00911366"/>
    <w:rsid w:val="00921653"/>
    <w:rsid w:val="009239D4"/>
    <w:rsid w:val="00933421"/>
    <w:rsid w:val="00941300"/>
    <w:rsid w:val="00943E22"/>
    <w:rsid w:val="00944810"/>
    <w:rsid w:val="00960BA3"/>
    <w:rsid w:val="009805DE"/>
    <w:rsid w:val="00997C75"/>
    <w:rsid w:val="009A03C5"/>
    <w:rsid w:val="009A41D4"/>
    <w:rsid w:val="009B43E9"/>
    <w:rsid w:val="009B5943"/>
    <w:rsid w:val="009C5107"/>
    <w:rsid w:val="009D7A24"/>
    <w:rsid w:val="009E4279"/>
    <w:rsid w:val="009E7CEB"/>
    <w:rsid w:val="00A02D22"/>
    <w:rsid w:val="00A1079C"/>
    <w:rsid w:val="00A13B24"/>
    <w:rsid w:val="00A152D8"/>
    <w:rsid w:val="00A160EC"/>
    <w:rsid w:val="00A16319"/>
    <w:rsid w:val="00A2466D"/>
    <w:rsid w:val="00A30D94"/>
    <w:rsid w:val="00A31CBC"/>
    <w:rsid w:val="00A3332F"/>
    <w:rsid w:val="00A3765A"/>
    <w:rsid w:val="00A4566E"/>
    <w:rsid w:val="00A551E7"/>
    <w:rsid w:val="00A7395E"/>
    <w:rsid w:val="00A82DA4"/>
    <w:rsid w:val="00A90AED"/>
    <w:rsid w:val="00A951E7"/>
    <w:rsid w:val="00A95468"/>
    <w:rsid w:val="00A96743"/>
    <w:rsid w:val="00AA1927"/>
    <w:rsid w:val="00AA2AED"/>
    <w:rsid w:val="00AA2FD2"/>
    <w:rsid w:val="00AA3823"/>
    <w:rsid w:val="00AA6D93"/>
    <w:rsid w:val="00AA7836"/>
    <w:rsid w:val="00AD0217"/>
    <w:rsid w:val="00AF0EA6"/>
    <w:rsid w:val="00AF54F7"/>
    <w:rsid w:val="00B005C6"/>
    <w:rsid w:val="00B02D89"/>
    <w:rsid w:val="00B04F64"/>
    <w:rsid w:val="00B0541E"/>
    <w:rsid w:val="00B10BAB"/>
    <w:rsid w:val="00B10EF3"/>
    <w:rsid w:val="00B11347"/>
    <w:rsid w:val="00B21613"/>
    <w:rsid w:val="00B23E8F"/>
    <w:rsid w:val="00B31CF7"/>
    <w:rsid w:val="00B32584"/>
    <w:rsid w:val="00B338E6"/>
    <w:rsid w:val="00B475DC"/>
    <w:rsid w:val="00B62C8A"/>
    <w:rsid w:val="00B64DC4"/>
    <w:rsid w:val="00B67D50"/>
    <w:rsid w:val="00B709FB"/>
    <w:rsid w:val="00B73828"/>
    <w:rsid w:val="00B75EFE"/>
    <w:rsid w:val="00B819E5"/>
    <w:rsid w:val="00B8229F"/>
    <w:rsid w:val="00BA5089"/>
    <w:rsid w:val="00BC3D7B"/>
    <w:rsid w:val="00BC51EF"/>
    <w:rsid w:val="00BE1F6F"/>
    <w:rsid w:val="00BF0D7A"/>
    <w:rsid w:val="00BF7808"/>
    <w:rsid w:val="00C03C50"/>
    <w:rsid w:val="00C0671A"/>
    <w:rsid w:val="00C072E1"/>
    <w:rsid w:val="00C07B8A"/>
    <w:rsid w:val="00C157DE"/>
    <w:rsid w:val="00C15EA2"/>
    <w:rsid w:val="00C25D31"/>
    <w:rsid w:val="00C27EC0"/>
    <w:rsid w:val="00C33FA8"/>
    <w:rsid w:val="00C3580C"/>
    <w:rsid w:val="00C41DDF"/>
    <w:rsid w:val="00C46282"/>
    <w:rsid w:val="00C46BA2"/>
    <w:rsid w:val="00C514B7"/>
    <w:rsid w:val="00C53970"/>
    <w:rsid w:val="00C67250"/>
    <w:rsid w:val="00C75EB7"/>
    <w:rsid w:val="00C76502"/>
    <w:rsid w:val="00C76B7C"/>
    <w:rsid w:val="00C87596"/>
    <w:rsid w:val="00C92599"/>
    <w:rsid w:val="00CA0EDD"/>
    <w:rsid w:val="00CA1E1F"/>
    <w:rsid w:val="00CB2710"/>
    <w:rsid w:val="00CB4966"/>
    <w:rsid w:val="00CC0373"/>
    <w:rsid w:val="00CC2018"/>
    <w:rsid w:val="00CD2220"/>
    <w:rsid w:val="00CD6147"/>
    <w:rsid w:val="00CE4F68"/>
    <w:rsid w:val="00CF2B71"/>
    <w:rsid w:val="00CF4A45"/>
    <w:rsid w:val="00CF6119"/>
    <w:rsid w:val="00D01F3D"/>
    <w:rsid w:val="00D0571F"/>
    <w:rsid w:val="00D10D17"/>
    <w:rsid w:val="00D2075A"/>
    <w:rsid w:val="00D3046E"/>
    <w:rsid w:val="00D30931"/>
    <w:rsid w:val="00D378D4"/>
    <w:rsid w:val="00D43CE9"/>
    <w:rsid w:val="00D4453C"/>
    <w:rsid w:val="00D66BF6"/>
    <w:rsid w:val="00D76415"/>
    <w:rsid w:val="00D91181"/>
    <w:rsid w:val="00D94B12"/>
    <w:rsid w:val="00DA27CB"/>
    <w:rsid w:val="00DA700A"/>
    <w:rsid w:val="00DB2B74"/>
    <w:rsid w:val="00DB55BA"/>
    <w:rsid w:val="00DB5E9F"/>
    <w:rsid w:val="00DC21BF"/>
    <w:rsid w:val="00DC49BE"/>
    <w:rsid w:val="00DC5EC8"/>
    <w:rsid w:val="00DE2472"/>
    <w:rsid w:val="00DE2736"/>
    <w:rsid w:val="00DE5EB2"/>
    <w:rsid w:val="00DE6738"/>
    <w:rsid w:val="00DF0083"/>
    <w:rsid w:val="00DF0F79"/>
    <w:rsid w:val="00DF6BA1"/>
    <w:rsid w:val="00DF70E5"/>
    <w:rsid w:val="00E043C5"/>
    <w:rsid w:val="00E07736"/>
    <w:rsid w:val="00E16C37"/>
    <w:rsid w:val="00E328FA"/>
    <w:rsid w:val="00E3446B"/>
    <w:rsid w:val="00E35C5C"/>
    <w:rsid w:val="00E4055B"/>
    <w:rsid w:val="00E41218"/>
    <w:rsid w:val="00E41F22"/>
    <w:rsid w:val="00E449D7"/>
    <w:rsid w:val="00E45F69"/>
    <w:rsid w:val="00E624D5"/>
    <w:rsid w:val="00E63BA5"/>
    <w:rsid w:val="00E65304"/>
    <w:rsid w:val="00E70CBC"/>
    <w:rsid w:val="00E76C76"/>
    <w:rsid w:val="00E93922"/>
    <w:rsid w:val="00E9547F"/>
    <w:rsid w:val="00EA3C5E"/>
    <w:rsid w:val="00EB4DAA"/>
    <w:rsid w:val="00EC0D75"/>
    <w:rsid w:val="00ED716E"/>
    <w:rsid w:val="00ED75C8"/>
    <w:rsid w:val="00EE09D3"/>
    <w:rsid w:val="00EF0044"/>
    <w:rsid w:val="00EF2F91"/>
    <w:rsid w:val="00EF35A7"/>
    <w:rsid w:val="00F01447"/>
    <w:rsid w:val="00F114F9"/>
    <w:rsid w:val="00F115BE"/>
    <w:rsid w:val="00F1278F"/>
    <w:rsid w:val="00F20B03"/>
    <w:rsid w:val="00F27418"/>
    <w:rsid w:val="00F305B8"/>
    <w:rsid w:val="00F3137F"/>
    <w:rsid w:val="00F3192A"/>
    <w:rsid w:val="00F34BAF"/>
    <w:rsid w:val="00F4773C"/>
    <w:rsid w:val="00F516C2"/>
    <w:rsid w:val="00F62930"/>
    <w:rsid w:val="00F739B5"/>
    <w:rsid w:val="00F8107B"/>
    <w:rsid w:val="00F92B64"/>
    <w:rsid w:val="00F945FF"/>
    <w:rsid w:val="00F94833"/>
    <w:rsid w:val="00FA059A"/>
    <w:rsid w:val="00FB432E"/>
    <w:rsid w:val="00FC257A"/>
    <w:rsid w:val="00FC4E3D"/>
    <w:rsid w:val="00FE1DE1"/>
    <w:rsid w:val="00FF1101"/>
    <w:rsid w:val="00FF34EA"/>
    <w:rsid w:val="00FF57F0"/>
    <w:rsid w:val="00FF72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9CF422"/>
  <w15:chartTrackingRefBased/>
  <w15:docId w15:val="{EC1C42B9-5621-4481-9987-B521E3A4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05"/>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3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Sinespaciado">
    <w:name w:val="No Spacing"/>
    <w:uiPriority w:val="1"/>
    <w:qFormat/>
    <w:rsid w:val="00313315"/>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883">
      <w:bodyDiv w:val="1"/>
      <w:marLeft w:val="0"/>
      <w:marRight w:val="0"/>
      <w:marTop w:val="0"/>
      <w:marBottom w:val="0"/>
      <w:divBdr>
        <w:top w:val="none" w:sz="0" w:space="0" w:color="auto"/>
        <w:left w:val="none" w:sz="0" w:space="0" w:color="auto"/>
        <w:bottom w:val="none" w:sz="0" w:space="0" w:color="auto"/>
        <w:right w:val="none" w:sz="0" w:space="0" w:color="auto"/>
      </w:divBdr>
    </w:div>
    <w:div w:id="14695587">
      <w:bodyDiv w:val="1"/>
      <w:marLeft w:val="0"/>
      <w:marRight w:val="0"/>
      <w:marTop w:val="0"/>
      <w:marBottom w:val="0"/>
      <w:divBdr>
        <w:top w:val="none" w:sz="0" w:space="0" w:color="auto"/>
        <w:left w:val="none" w:sz="0" w:space="0" w:color="auto"/>
        <w:bottom w:val="none" w:sz="0" w:space="0" w:color="auto"/>
        <w:right w:val="none" w:sz="0" w:space="0" w:color="auto"/>
      </w:divBdr>
    </w:div>
    <w:div w:id="15273747">
      <w:bodyDiv w:val="1"/>
      <w:marLeft w:val="0"/>
      <w:marRight w:val="0"/>
      <w:marTop w:val="0"/>
      <w:marBottom w:val="0"/>
      <w:divBdr>
        <w:top w:val="none" w:sz="0" w:space="0" w:color="auto"/>
        <w:left w:val="none" w:sz="0" w:space="0" w:color="auto"/>
        <w:bottom w:val="none" w:sz="0" w:space="0" w:color="auto"/>
        <w:right w:val="none" w:sz="0" w:space="0" w:color="auto"/>
      </w:divBdr>
    </w:div>
    <w:div w:id="38169790">
      <w:bodyDiv w:val="1"/>
      <w:marLeft w:val="0"/>
      <w:marRight w:val="0"/>
      <w:marTop w:val="0"/>
      <w:marBottom w:val="0"/>
      <w:divBdr>
        <w:top w:val="none" w:sz="0" w:space="0" w:color="auto"/>
        <w:left w:val="none" w:sz="0" w:space="0" w:color="auto"/>
        <w:bottom w:val="none" w:sz="0" w:space="0" w:color="auto"/>
        <w:right w:val="none" w:sz="0" w:space="0" w:color="auto"/>
      </w:divBdr>
    </w:div>
    <w:div w:id="148985092">
      <w:bodyDiv w:val="1"/>
      <w:marLeft w:val="0"/>
      <w:marRight w:val="0"/>
      <w:marTop w:val="0"/>
      <w:marBottom w:val="0"/>
      <w:divBdr>
        <w:top w:val="none" w:sz="0" w:space="0" w:color="auto"/>
        <w:left w:val="none" w:sz="0" w:space="0" w:color="auto"/>
        <w:bottom w:val="none" w:sz="0" w:space="0" w:color="auto"/>
        <w:right w:val="none" w:sz="0" w:space="0" w:color="auto"/>
      </w:divBdr>
    </w:div>
    <w:div w:id="178929378">
      <w:bodyDiv w:val="1"/>
      <w:marLeft w:val="0"/>
      <w:marRight w:val="0"/>
      <w:marTop w:val="0"/>
      <w:marBottom w:val="0"/>
      <w:divBdr>
        <w:top w:val="none" w:sz="0" w:space="0" w:color="auto"/>
        <w:left w:val="none" w:sz="0" w:space="0" w:color="auto"/>
        <w:bottom w:val="none" w:sz="0" w:space="0" w:color="auto"/>
        <w:right w:val="none" w:sz="0" w:space="0" w:color="auto"/>
      </w:divBdr>
    </w:div>
    <w:div w:id="184515417">
      <w:bodyDiv w:val="1"/>
      <w:marLeft w:val="0"/>
      <w:marRight w:val="0"/>
      <w:marTop w:val="0"/>
      <w:marBottom w:val="0"/>
      <w:divBdr>
        <w:top w:val="none" w:sz="0" w:space="0" w:color="auto"/>
        <w:left w:val="none" w:sz="0" w:space="0" w:color="auto"/>
        <w:bottom w:val="none" w:sz="0" w:space="0" w:color="auto"/>
        <w:right w:val="none" w:sz="0" w:space="0" w:color="auto"/>
      </w:divBdr>
    </w:div>
    <w:div w:id="187261190">
      <w:bodyDiv w:val="1"/>
      <w:marLeft w:val="0"/>
      <w:marRight w:val="0"/>
      <w:marTop w:val="0"/>
      <w:marBottom w:val="0"/>
      <w:divBdr>
        <w:top w:val="none" w:sz="0" w:space="0" w:color="auto"/>
        <w:left w:val="none" w:sz="0" w:space="0" w:color="auto"/>
        <w:bottom w:val="none" w:sz="0" w:space="0" w:color="auto"/>
        <w:right w:val="none" w:sz="0" w:space="0" w:color="auto"/>
      </w:divBdr>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27038018">
      <w:bodyDiv w:val="1"/>
      <w:marLeft w:val="0"/>
      <w:marRight w:val="0"/>
      <w:marTop w:val="0"/>
      <w:marBottom w:val="0"/>
      <w:divBdr>
        <w:top w:val="none" w:sz="0" w:space="0" w:color="auto"/>
        <w:left w:val="none" w:sz="0" w:space="0" w:color="auto"/>
        <w:bottom w:val="none" w:sz="0" w:space="0" w:color="auto"/>
        <w:right w:val="none" w:sz="0" w:space="0" w:color="auto"/>
      </w:divBdr>
    </w:div>
    <w:div w:id="245647994">
      <w:bodyDiv w:val="1"/>
      <w:marLeft w:val="0"/>
      <w:marRight w:val="0"/>
      <w:marTop w:val="0"/>
      <w:marBottom w:val="0"/>
      <w:divBdr>
        <w:top w:val="none" w:sz="0" w:space="0" w:color="auto"/>
        <w:left w:val="none" w:sz="0" w:space="0" w:color="auto"/>
        <w:bottom w:val="none" w:sz="0" w:space="0" w:color="auto"/>
        <w:right w:val="none" w:sz="0" w:space="0" w:color="auto"/>
      </w:divBdr>
    </w:div>
    <w:div w:id="268120191">
      <w:bodyDiv w:val="1"/>
      <w:marLeft w:val="0"/>
      <w:marRight w:val="0"/>
      <w:marTop w:val="0"/>
      <w:marBottom w:val="0"/>
      <w:divBdr>
        <w:top w:val="none" w:sz="0" w:space="0" w:color="auto"/>
        <w:left w:val="none" w:sz="0" w:space="0" w:color="auto"/>
        <w:bottom w:val="none" w:sz="0" w:space="0" w:color="auto"/>
        <w:right w:val="none" w:sz="0" w:space="0" w:color="auto"/>
      </w:divBdr>
    </w:div>
    <w:div w:id="338243049">
      <w:bodyDiv w:val="1"/>
      <w:marLeft w:val="0"/>
      <w:marRight w:val="0"/>
      <w:marTop w:val="0"/>
      <w:marBottom w:val="0"/>
      <w:divBdr>
        <w:top w:val="none" w:sz="0" w:space="0" w:color="auto"/>
        <w:left w:val="none" w:sz="0" w:space="0" w:color="auto"/>
        <w:bottom w:val="none" w:sz="0" w:space="0" w:color="auto"/>
        <w:right w:val="none" w:sz="0" w:space="0" w:color="auto"/>
      </w:divBdr>
    </w:div>
    <w:div w:id="404572496">
      <w:bodyDiv w:val="1"/>
      <w:marLeft w:val="0"/>
      <w:marRight w:val="0"/>
      <w:marTop w:val="0"/>
      <w:marBottom w:val="0"/>
      <w:divBdr>
        <w:top w:val="none" w:sz="0" w:space="0" w:color="auto"/>
        <w:left w:val="none" w:sz="0" w:space="0" w:color="auto"/>
        <w:bottom w:val="none" w:sz="0" w:space="0" w:color="auto"/>
        <w:right w:val="none" w:sz="0" w:space="0" w:color="auto"/>
      </w:divBdr>
    </w:div>
    <w:div w:id="465510722">
      <w:bodyDiv w:val="1"/>
      <w:marLeft w:val="0"/>
      <w:marRight w:val="0"/>
      <w:marTop w:val="0"/>
      <w:marBottom w:val="0"/>
      <w:divBdr>
        <w:top w:val="none" w:sz="0" w:space="0" w:color="auto"/>
        <w:left w:val="none" w:sz="0" w:space="0" w:color="auto"/>
        <w:bottom w:val="none" w:sz="0" w:space="0" w:color="auto"/>
        <w:right w:val="none" w:sz="0" w:space="0" w:color="auto"/>
      </w:divBdr>
    </w:div>
    <w:div w:id="480737178">
      <w:bodyDiv w:val="1"/>
      <w:marLeft w:val="0"/>
      <w:marRight w:val="0"/>
      <w:marTop w:val="0"/>
      <w:marBottom w:val="0"/>
      <w:divBdr>
        <w:top w:val="none" w:sz="0" w:space="0" w:color="auto"/>
        <w:left w:val="none" w:sz="0" w:space="0" w:color="auto"/>
        <w:bottom w:val="none" w:sz="0" w:space="0" w:color="auto"/>
        <w:right w:val="none" w:sz="0" w:space="0" w:color="auto"/>
      </w:divBdr>
    </w:div>
    <w:div w:id="488833537">
      <w:bodyDiv w:val="1"/>
      <w:marLeft w:val="0"/>
      <w:marRight w:val="0"/>
      <w:marTop w:val="0"/>
      <w:marBottom w:val="0"/>
      <w:divBdr>
        <w:top w:val="none" w:sz="0" w:space="0" w:color="auto"/>
        <w:left w:val="none" w:sz="0" w:space="0" w:color="auto"/>
        <w:bottom w:val="none" w:sz="0" w:space="0" w:color="auto"/>
        <w:right w:val="none" w:sz="0" w:space="0" w:color="auto"/>
      </w:divBdr>
    </w:div>
    <w:div w:id="514928603">
      <w:bodyDiv w:val="1"/>
      <w:marLeft w:val="0"/>
      <w:marRight w:val="0"/>
      <w:marTop w:val="0"/>
      <w:marBottom w:val="0"/>
      <w:divBdr>
        <w:top w:val="none" w:sz="0" w:space="0" w:color="auto"/>
        <w:left w:val="none" w:sz="0" w:space="0" w:color="auto"/>
        <w:bottom w:val="none" w:sz="0" w:space="0" w:color="auto"/>
        <w:right w:val="none" w:sz="0" w:space="0" w:color="auto"/>
      </w:divBdr>
    </w:div>
    <w:div w:id="563563472">
      <w:bodyDiv w:val="1"/>
      <w:marLeft w:val="0"/>
      <w:marRight w:val="0"/>
      <w:marTop w:val="0"/>
      <w:marBottom w:val="0"/>
      <w:divBdr>
        <w:top w:val="none" w:sz="0" w:space="0" w:color="auto"/>
        <w:left w:val="none" w:sz="0" w:space="0" w:color="auto"/>
        <w:bottom w:val="none" w:sz="0" w:space="0" w:color="auto"/>
        <w:right w:val="none" w:sz="0" w:space="0" w:color="auto"/>
      </w:divBdr>
    </w:div>
    <w:div w:id="612247974">
      <w:bodyDiv w:val="1"/>
      <w:marLeft w:val="0"/>
      <w:marRight w:val="0"/>
      <w:marTop w:val="0"/>
      <w:marBottom w:val="0"/>
      <w:divBdr>
        <w:top w:val="none" w:sz="0" w:space="0" w:color="auto"/>
        <w:left w:val="none" w:sz="0" w:space="0" w:color="auto"/>
        <w:bottom w:val="none" w:sz="0" w:space="0" w:color="auto"/>
        <w:right w:val="none" w:sz="0" w:space="0" w:color="auto"/>
      </w:divBdr>
    </w:div>
    <w:div w:id="614950172">
      <w:bodyDiv w:val="1"/>
      <w:marLeft w:val="0"/>
      <w:marRight w:val="0"/>
      <w:marTop w:val="0"/>
      <w:marBottom w:val="0"/>
      <w:divBdr>
        <w:top w:val="none" w:sz="0" w:space="0" w:color="auto"/>
        <w:left w:val="none" w:sz="0" w:space="0" w:color="auto"/>
        <w:bottom w:val="none" w:sz="0" w:space="0" w:color="auto"/>
        <w:right w:val="none" w:sz="0" w:space="0" w:color="auto"/>
      </w:divBdr>
    </w:div>
    <w:div w:id="656344375">
      <w:bodyDiv w:val="1"/>
      <w:marLeft w:val="0"/>
      <w:marRight w:val="0"/>
      <w:marTop w:val="0"/>
      <w:marBottom w:val="0"/>
      <w:divBdr>
        <w:top w:val="none" w:sz="0" w:space="0" w:color="auto"/>
        <w:left w:val="none" w:sz="0" w:space="0" w:color="auto"/>
        <w:bottom w:val="none" w:sz="0" w:space="0" w:color="auto"/>
        <w:right w:val="none" w:sz="0" w:space="0" w:color="auto"/>
      </w:divBdr>
    </w:div>
    <w:div w:id="686103801">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7196924">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777070096">
      <w:bodyDiv w:val="1"/>
      <w:marLeft w:val="0"/>
      <w:marRight w:val="0"/>
      <w:marTop w:val="0"/>
      <w:marBottom w:val="0"/>
      <w:divBdr>
        <w:top w:val="none" w:sz="0" w:space="0" w:color="auto"/>
        <w:left w:val="none" w:sz="0" w:space="0" w:color="auto"/>
        <w:bottom w:val="none" w:sz="0" w:space="0" w:color="auto"/>
        <w:right w:val="none" w:sz="0" w:space="0" w:color="auto"/>
      </w:divBdr>
    </w:div>
    <w:div w:id="798380043">
      <w:bodyDiv w:val="1"/>
      <w:marLeft w:val="0"/>
      <w:marRight w:val="0"/>
      <w:marTop w:val="0"/>
      <w:marBottom w:val="0"/>
      <w:divBdr>
        <w:top w:val="none" w:sz="0" w:space="0" w:color="auto"/>
        <w:left w:val="none" w:sz="0" w:space="0" w:color="auto"/>
        <w:bottom w:val="none" w:sz="0" w:space="0" w:color="auto"/>
        <w:right w:val="none" w:sz="0" w:space="0" w:color="auto"/>
      </w:divBdr>
    </w:div>
    <w:div w:id="806362315">
      <w:bodyDiv w:val="1"/>
      <w:marLeft w:val="0"/>
      <w:marRight w:val="0"/>
      <w:marTop w:val="0"/>
      <w:marBottom w:val="0"/>
      <w:divBdr>
        <w:top w:val="none" w:sz="0" w:space="0" w:color="auto"/>
        <w:left w:val="none" w:sz="0" w:space="0" w:color="auto"/>
        <w:bottom w:val="none" w:sz="0" w:space="0" w:color="auto"/>
        <w:right w:val="none" w:sz="0" w:space="0" w:color="auto"/>
      </w:divBdr>
    </w:div>
    <w:div w:id="816604124">
      <w:bodyDiv w:val="1"/>
      <w:marLeft w:val="0"/>
      <w:marRight w:val="0"/>
      <w:marTop w:val="0"/>
      <w:marBottom w:val="0"/>
      <w:divBdr>
        <w:top w:val="none" w:sz="0" w:space="0" w:color="auto"/>
        <w:left w:val="none" w:sz="0" w:space="0" w:color="auto"/>
        <w:bottom w:val="none" w:sz="0" w:space="0" w:color="auto"/>
        <w:right w:val="none" w:sz="0" w:space="0" w:color="auto"/>
      </w:divBdr>
    </w:div>
    <w:div w:id="818501447">
      <w:bodyDiv w:val="1"/>
      <w:marLeft w:val="0"/>
      <w:marRight w:val="0"/>
      <w:marTop w:val="0"/>
      <w:marBottom w:val="0"/>
      <w:divBdr>
        <w:top w:val="none" w:sz="0" w:space="0" w:color="auto"/>
        <w:left w:val="none" w:sz="0" w:space="0" w:color="auto"/>
        <w:bottom w:val="none" w:sz="0" w:space="0" w:color="auto"/>
        <w:right w:val="none" w:sz="0" w:space="0" w:color="auto"/>
      </w:divBdr>
    </w:div>
    <w:div w:id="831722460">
      <w:bodyDiv w:val="1"/>
      <w:marLeft w:val="0"/>
      <w:marRight w:val="0"/>
      <w:marTop w:val="0"/>
      <w:marBottom w:val="0"/>
      <w:divBdr>
        <w:top w:val="none" w:sz="0" w:space="0" w:color="auto"/>
        <w:left w:val="none" w:sz="0" w:space="0" w:color="auto"/>
        <w:bottom w:val="none" w:sz="0" w:space="0" w:color="auto"/>
        <w:right w:val="none" w:sz="0" w:space="0" w:color="auto"/>
      </w:divBdr>
    </w:div>
    <w:div w:id="844248727">
      <w:bodyDiv w:val="1"/>
      <w:marLeft w:val="0"/>
      <w:marRight w:val="0"/>
      <w:marTop w:val="0"/>
      <w:marBottom w:val="0"/>
      <w:divBdr>
        <w:top w:val="none" w:sz="0" w:space="0" w:color="auto"/>
        <w:left w:val="none" w:sz="0" w:space="0" w:color="auto"/>
        <w:bottom w:val="none" w:sz="0" w:space="0" w:color="auto"/>
        <w:right w:val="none" w:sz="0" w:space="0" w:color="auto"/>
      </w:divBdr>
    </w:div>
    <w:div w:id="874123837">
      <w:bodyDiv w:val="1"/>
      <w:marLeft w:val="0"/>
      <w:marRight w:val="0"/>
      <w:marTop w:val="0"/>
      <w:marBottom w:val="0"/>
      <w:divBdr>
        <w:top w:val="none" w:sz="0" w:space="0" w:color="auto"/>
        <w:left w:val="none" w:sz="0" w:space="0" w:color="auto"/>
        <w:bottom w:val="none" w:sz="0" w:space="0" w:color="auto"/>
        <w:right w:val="none" w:sz="0" w:space="0" w:color="auto"/>
      </w:divBdr>
    </w:div>
    <w:div w:id="950091350">
      <w:bodyDiv w:val="1"/>
      <w:marLeft w:val="0"/>
      <w:marRight w:val="0"/>
      <w:marTop w:val="0"/>
      <w:marBottom w:val="0"/>
      <w:divBdr>
        <w:top w:val="none" w:sz="0" w:space="0" w:color="auto"/>
        <w:left w:val="none" w:sz="0" w:space="0" w:color="auto"/>
        <w:bottom w:val="none" w:sz="0" w:space="0" w:color="auto"/>
        <w:right w:val="none" w:sz="0" w:space="0" w:color="auto"/>
      </w:divBdr>
    </w:div>
    <w:div w:id="950476074">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977995442">
      <w:bodyDiv w:val="1"/>
      <w:marLeft w:val="0"/>
      <w:marRight w:val="0"/>
      <w:marTop w:val="0"/>
      <w:marBottom w:val="0"/>
      <w:divBdr>
        <w:top w:val="none" w:sz="0" w:space="0" w:color="auto"/>
        <w:left w:val="none" w:sz="0" w:space="0" w:color="auto"/>
        <w:bottom w:val="none" w:sz="0" w:space="0" w:color="auto"/>
        <w:right w:val="none" w:sz="0" w:space="0" w:color="auto"/>
      </w:divBdr>
    </w:div>
    <w:div w:id="1014579164">
      <w:bodyDiv w:val="1"/>
      <w:marLeft w:val="0"/>
      <w:marRight w:val="0"/>
      <w:marTop w:val="0"/>
      <w:marBottom w:val="0"/>
      <w:divBdr>
        <w:top w:val="none" w:sz="0" w:space="0" w:color="auto"/>
        <w:left w:val="none" w:sz="0" w:space="0" w:color="auto"/>
        <w:bottom w:val="none" w:sz="0" w:space="0" w:color="auto"/>
        <w:right w:val="none" w:sz="0" w:space="0" w:color="auto"/>
      </w:divBdr>
    </w:div>
    <w:div w:id="1056054025">
      <w:bodyDiv w:val="1"/>
      <w:marLeft w:val="0"/>
      <w:marRight w:val="0"/>
      <w:marTop w:val="0"/>
      <w:marBottom w:val="0"/>
      <w:divBdr>
        <w:top w:val="none" w:sz="0" w:space="0" w:color="auto"/>
        <w:left w:val="none" w:sz="0" w:space="0" w:color="auto"/>
        <w:bottom w:val="none" w:sz="0" w:space="0" w:color="auto"/>
        <w:right w:val="none" w:sz="0" w:space="0" w:color="auto"/>
      </w:divBdr>
    </w:div>
    <w:div w:id="1104426501">
      <w:bodyDiv w:val="1"/>
      <w:marLeft w:val="0"/>
      <w:marRight w:val="0"/>
      <w:marTop w:val="0"/>
      <w:marBottom w:val="0"/>
      <w:divBdr>
        <w:top w:val="none" w:sz="0" w:space="0" w:color="auto"/>
        <w:left w:val="none" w:sz="0" w:space="0" w:color="auto"/>
        <w:bottom w:val="none" w:sz="0" w:space="0" w:color="auto"/>
        <w:right w:val="none" w:sz="0" w:space="0" w:color="auto"/>
      </w:divBdr>
    </w:div>
    <w:div w:id="1236016864">
      <w:bodyDiv w:val="1"/>
      <w:marLeft w:val="0"/>
      <w:marRight w:val="0"/>
      <w:marTop w:val="0"/>
      <w:marBottom w:val="0"/>
      <w:divBdr>
        <w:top w:val="none" w:sz="0" w:space="0" w:color="auto"/>
        <w:left w:val="none" w:sz="0" w:space="0" w:color="auto"/>
        <w:bottom w:val="none" w:sz="0" w:space="0" w:color="auto"/>
        <w:right w:val="none" w:sz="0" w:space="0" w:color="auto"/>
      </w:divBdr>
    </w:div>
    <w:div w:id="1238591773">
      <w:bodyDiv w:val="1"/>
      <w:marLeft w:val="0"/>
      <w:marRight w:val="0"/>
      <w:marTop w:val="0"/>
      <w:marBottom w:val="0"/>
      <w:divBdr>
        <w:top w:val="none" w:sz="0" w:space="0" w:color="auto"/>
        <w:left w:val="none" w:sz="0" w:space="0" w:color="auto"/>
        <w:bottom w:val="none" w:sz="0" w:space="0" w:color="auto"/>
        <w:right w:val="none" w:sz="0" w:space="0" w:color="auto"/>
      </w:divBdr>
    </w:div>
    <w:div w:id="1253198699">
      <w:bodyDiv w:val="1"/>
      <w:marLeft w:val="0"/>
      <w:marRight w:val="0"/>
      <w:marTop w:val="0"/>
      <w:marBottom w:val="0"/>
      <w:divBdr>
        <w:top w:val="none" w:sz="0" w:space="0" w:color="auto"/>
        <w:left w:val="none" w:sz="0" w:space="0" w:color="auto"/>
        <w:bottom w:val="none" w:sz="0" w:space="0" w:color="auto"/>
        <w:right w:val="none" w:sz="0" w:space="0" w:color="auto"/>
      </w:divBdr>
    </w:div>
    <w:div w:id="1285698142">
      <w:bodyDiv w:val="1"/>
      <w:marLeft w:val="0"/>
      <w:marRight w:val="0"/>
      <w:marTop w:val="0"/>
      <w:marBottom w:val="0"/>
      <w:divBdr>
        <w:top w:val="none" w:sz="0" w:space="0" w:color="auto"/>
        <w:left w:val="none" w:sz="0" w:space="0" w:color="auto"/>
        <w:bottom w:val="none" w:sz="0" w:space="0" w:color="auto"/>
        <w:right w:val="none" w:sz="0" w:space="0" w:color="auto"/>
      </w:divBdr>
    </w:div>
    <w:div w:id="1326938978">
      <w:bodyDiv w:val="1"/>
      <w:marLeft w:val="0"/>
      <w:marRight w:val="0"/>
      <w:marTop w:val="0"/>
      <w:marBottom w:val="0"/>
      <w:divBdr>
        <w:top w:val="none" w:sz="0" w:space="0" w:color="auto"/>
        <w:left w:val="none" w:sz="0" w:space="0" w:color="auto"/>
        <w:bottom w:val="none" w:sz="0" w:space="0" w:color="auto"/>
        <w:right w:val="none" w:sz="0" w:space="0" w:color="auto"/>
      </w:divBdr>
    </w:div>
    <w:div w:id="1358238367">
      <w:bodyDiv w:val="1"/>
      <w:marLeft w:val="0"/>
      <w:marRight w:val="0"/>
      <w:marTop w:val="0"/>
      <w:marBottom w:val="0"/>
      <w:divBdr>
        <w:top w:val="none" w:sz="0" w:space="0" w:color="auto"/>
        <w:left w:val="none" w:sz="0" w:space="0" w:color="auto"/>
        <w:bottom w:val="none" w:sz="0" w:space="0" w:color="auto"/>
        <w:right w:val="none" w:sz="0" w:space="0" w:color="auto"/>
      </w:divBdr>
    </w:div>
    <w:div w:id="1367410518">
      <w:bodyDiv w:val="1"/>
      <w:marLeft w:val="0"/>
      <w:marRight w:val="0"/>
      <w:marTop w:val="0"/>
      <w:marBottom w:val="0"/>
      <w:divBdr>
        <w:top w:val="none" w:sz="0" w:space="0" w:color="auto"/>
        <w:left w:val="none" w:sz="0" w:space="0" w:color="auto"/>
        <w:bottom w:val="none" w:sz="0" w:space="0" w:color="auto"/>
        <w:right w:val="none" w:sz="0" w:space="0" w:color="auto"/>
      </w:divBdr>
    </w:div>
    <w:div w:id="1414660767">
      <w:bodyDiv w:val="1"/>
      <w:marLeft w:val="0"/>
      <w:marRight w:val="0"/>
      <w:marTop w:val="0"/>
      <w:marBottom w:val="0"/>
      <w:divBdr>
        <w:top w:val="none" w:sz="0" w:space="0" w:color="auto"/>
        <w:left w:val="none" w:sz="0" w:space="0" w:color="auto"/>
        <w:bottom w:val="none" w:sz="0" w:space="0" w:color="auto"/>
        <w:right w:val="none" w:sz="0" w:space="0" w:color="auto"/>
      </w:divBdr>
    </w:div>
    <w:div w:id="1427653014">
      <w:bodyDiv w:val="1"/>
      <w:marLeft w:val="0"/>
      <w:marRight w:val="0"/>
      <w:marTop w:val="0"/>
      <w:marBottom w:val="0"/>
      <w:divBdr>
        <w:top w:val="none" w:sz="0" w:space="0" w:color="auto"/>
        <w:left w:val="none" w:sz="0" w:space="0" w:color="auto"/>
        <w:bottom w:val="none" w:sz="0" w:space="0" w:color="auto"/>
        <w:right w:val="none" w:sz="0" w:space="0" w:color="auto"/>
      </w:divBdr>
    </w:div>
    <w:div w:id="1456749358">
      <w:bodyDiv w:val="1"/>
      <w:marLeft w:val="0"/>
      <w:marRight w:val="0"/>
      <w:marTop w:val="0"/>
      <w:marBottom w:val="0"/>
      <w:divBdr>
        <w:top w:val="none" w:sz="0" w:space="0" w:color="auto"/>
        <w:left w:val="none" w:sz="0" w:space="0" w:color="auto"/>
        <w:bottom w:val="none" w:sz="0" w:space="0" w:color="auto"/>
        <w:right w:val="none" w:sz="0" w:space="0" w:color="auto"/>
      </w:divBdr>
    </w:div>
    <w:div w:id="1470702530">
      <w:bodyDiv w:val="1"/>
      <w:marLeft w:val="0"/>
      <w:marRight w:val="0"/>
      <w:marTop w:val="0"/>
      <w:marBottom w:val="0"/>
      <w:divBdr>
        <w:top w:val="none" w:sz="0" w:space="0" w:color="auto"/>
        <w:left w:val="none" w:sz="0" w:space="0" w:color="auto"/>
        <w:bottom w:val="none" w:sz="0" w:space="0" w:color="auto"/>
        <w:right w:val="none" w:sz="0" w:space="0" w:color="auto"/>
      </w:divBdr>
    </w:div>
    <w:div w:id="1519468840">
      <w:bodyDiv w:val="1"/>
      <w:marLeft w:val="0"/>
      <w:marRight w:val="0"/>
      <w:marTop w:val="0"/>
      <w:marBottom w:val="0"/>
      <w:divBdr>
        <w:top w:val="none" w:sz="0" w:space="0" w:color="auto"/>
        <w:left w:val="none" w:sz="0" w:space="0" w:color="auto"/>
        <w:bottom w:val="none" w:sz="0" w:space="0" w:color="auto"/>
        <w:right w:val="none" w:sz="0" w:space="0" w:color="auto"/>
      </w:divBdr>
    </w:div>
    <w:div w:id="1551185952">
      <w:bodyDiv w:val="1"/>
      <w:marLeft w:val="0"/>
      <w:marRight w:val="0"/>
      <w:marTop w:val="0"/>
      <w:marBottom w:val="0"/>
      <w:divBdr>
        <w:top w:val="none" w:sz="0" w:space="0" w:color="auto"/>
        <w:left w:val="none" w:sz="0" w:space="0" w:color="auto"/>
        <w:bottom w:val="none" w:sz="0" w:space="0" w:color="auto"/>
        <w:right w:val="none" w:sz="0" w:space="0" w:color="auto"/>
      </w:divBdr>
    </w:div>
    <w:div w:id="1552230145">
      <w:bodyDiv w:val="1"/>
      <w:marLeft w:val="0"/>
      <w:marRight w:val="0"/>
      <w:marTop w:val="0"/>
      <w:marBottom w:val="0"/>
      <w:divBdr>
        <w:top w:val="none" w:sz="0" w:space="0" w:color="auto"/>
        <w:left w:val="none" w:sz="0" w:space="0" w:color="auto"/>
        <w:bottom w:val="none" w:sz="0" w:space="0" w:color="auto"/>
        <w:right w:val="none" w:sz="0" w:space="0" w:color="auto"/>
      </w:divBdr>
    </w:div>
    <w:div w:id="1565334444">
      <w:bodyDiv w:val="1"/>
      <w:marLeft w:val="0"/>
      <w:marRight w:val="0"/>
      <w:marTop w:val="0"/>
      <w:marBottom w:val="0"/>
      <w:divBdr>
        <w:top w:val="none" w:sz="0" w:space="0" w:color="auto"/>
        <w:left w:val="none" w:sz="0" w:space="0" w:color="auto"/>
        <w:bottom w:val="none" w:sz="0" w:space="0" w:color="auto"/>
        <w:right w:val="none" w:sz="0" w:space="0" w:color="auto"/>
      </w:divBdr>
    </w:div>
    <w:div w:id="1589843874">
      <w:bodyDiv w:val="1"/>
      <w:marLeft w:val="0"/>
      <w:marRight w:val="0"/>
      <w:marTop w:val="0"/>
      <w:marBottom w:val="0"/>
      <w:divBdr>
        <w:top w:val="none" w:sz="0" w:space="0" w:color="auto"/>
        <w:left w:val="none" w:sz="0" w:space="0" w:color="auto"/>
        <w:bottom w:val="none" w:sz="0" w:space="0" w:color="auto"/>
        <w:right w:val="none" w:sz="0" w:space="0" w:color="auto"/>
      </w:divBdr>
    </w:div>
    <w:div w:id="1638299890">
      <w:bodyDiv w:val="1"/>
      <w:marLeft w:val="0"/>
      <w:marRight w:val="0"/>
      <w:marTop w:val="0"/>
      <w:marBottom w:val="0"/>
      <w:divBdr>
        <w:top w:val="none" w:sz="0" w:space="0" w:color="auto"/>
        <w:left w:val="none" w:sz="0" w:space="0" w:color="auto"/>
        <w:bottom w:val="none" w:sz="0" w:space="0" w:color="auto"/>
        <w:right w:val="none" w:sz="0" w:space="0" w:color="auto"/>
      </w:divBdr>
    </w:div>
    <w:div w:id="1643995334">
      <w:bodyDiv w:val="1"/>
      <w:marLeft w:val="0"/>
      <w:marRight w:val="0"/>
      <w:marTop w:val="0"/>
      <w:marBottom w:val="0"/>
      <w:divBdr>
        <w:top w:val="none" w:sz="0" w:space="0" w:color="auto"/>
        <w:left w:val="none" w:sz="0" w:space="0" w:color="auto"/>
        <w:bottom w:val="none" w:sz="0" w:space="0" w:color="auto"/>
        <w:right w:val="none" w:sz="0" w:space="0" w:color="auto"/>
      </w:divBdr>
    </w:div>
    <w:div w:id="1668433734">
      <w:bodyDiv w:val="1"/>
      <w:marLeft w:val="0"/>
      <w:marRight w:val="0"/>
      <w:marTop w:val="0"/>
      <w:marBottom w:val="0"/>
      <w:divBdr>
        <w:top w:val="none" w:sz="0" w:space="0" w:color="auto"/>
        <w:left w:val="none" w:sz="0" w:space="0" w:color="auto"/>
        <w:bottom w:val="none" w:sz="0" w:space="0" w:color="auto"/>
        <w:right w:val="none" w:sz="0" w:space="0" w:color="auto"/>
      </w:divBdr>
    </w:div>
    <w:div w:id="1683429897">
      <w:bodyDiv w:val="1"/>
      <w:marLeft w:val="0"/>
      <w:marRight w:val="0"/>
      <w:marTop w:val="0"/>
      <w:marBottom w:val="0"/>
      <w:divBdr>
        <w:top w:val="none" w:sz="0" w:space="0" w:color="auto"/>
        <w:left w:val="none" w:sz="0" w:space="0" w:color="auto"/>
        <w:bottom w:val="none" w:sz="0" w:space="0" w:color="auto"/>
        <w:right w:val="none" w:sz="0" w:space="0" w:color="auto"/>
      </w:divBdr>
    </w:div>
    <w:div w:id="1693265674">
      <w:bodyDiv w:val="1"/>
      <w:marLeft w:val="0"/>
      <w:marRight w:val="0"/>
      <w:marTop w:val="0"/>
      <w:marBottom w:val="0"/>
      <w:divBdr>
        <w:top w:val="none" w:sz="0" w:space="0" w:color="auto"/>
        <w:left w:val="none" w:sz="0" w:space="0" w:color="auto"/>
        <w:bottom w:val="none" w:sz="0" w:space="0" w:color="auto"/>
        <w:right w:val="none" w:sz="0" w:space="0" w:color="auto"/>
      </w:divBdr>
    </w:div>
    <w:div w:id="1698891298">
      <w:bodyDiv w:val="1"/>
      <w:marLeft w:val="0"/>
      <w:marRight w:val="0"/>
      <w:marTop w:val="0"/>
      <w:marBottom w:val="0"/>
      <w:divBdr>
        <w:top w:val="none" w:sz="0" w:space="0" w:color="auto"/>
        <w:left w:val="none" w:sz="0" w:space="0" w:color="auto"/>
        <w:bottom w:val="none" w:sz="0" w:space="0" w:color="auto"/>
        <w:right w:val="none" w:sz="0" w:space="0" w:color="auto"/>
      </w:divBdr>
    </w:div>
    <w:div w:id="1730180392">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73549604">
      <w:bodyDiv w:val="1"/>
      <w:marLeft w:val="0"/>
      <w:marRight w:val="0"/>
      <w:marTop w:val="0"/>
      <w:marBottom w:val="0"/>
      <w:divBdr>
        <w:top w:val="none" w:sz="0" w:space="0" w:color="auto"/>
        <w:left w:val="none" w:sz="0" w:space="0" w:color="auto"/>
        <w:bottom w:val="none" w:sz="0" w:space="0" w:color="auto"/>
        <w:right w:val="none" w:sz="0" w:space="0" w:color="auto"/>
      </w:divBdr>
    </w:div>
    <w:div w:id="1786581930">
      <w:bodyDiv w:val="1"/>
      <w:marLeft w:val="0"/>
      <w:marRight w:val="0"/>
      <w:marTop w:val="0"/>
      <w:marBottom w:val="0"/>
      <w:divBdr>
        <w:top w:val="none" w:sz="0" w:space="0" w:color="auto"/>
        <w:left w:val="none" w:sz="0" w:space="0" w:color="auto"/>
        <w:bottom w:val="none" w:sz="0" w:space="0" w:color="auto"/>
        <w:right w:val="none" w:sz="0" w:space="0" w:color="auto"/>
      </w:divBdr>
    </w:div>
    <w:div w:id="1803383427">
      <w:bodyDiv w:val="1"/>
      <w:marLeft w:val="0"/>
      <w:marRight w:val="0"/>
      <w:marTop w:val="0"/>
      <w:marBottom w:val="0"/>
      <w:divBdr>
        <w:top w:val="none" w:sz="0" w:space="0" w:color="auto"/>
        <w:left w:val="none" w:sz="0" w:space="0" w:color="auto"/>
        <w:bottom w:val="none" w:sz="0" w:space="0" w:color="auto"/>
        <w:right w:val="none" w:sz="0" w:space="0" w:color="auto"/>
      </w:divBdr>
    </w:div>
    <w:div w:id="1835611699">
      <w:bodyDiv w:val="1"/>
      <w:marLeft w:val="0"/>
      <w:marRight w:val="0"/>
      <w:marTop w:val="0"/>
      <w:marBottom w:val="0"/>
      <w:divBdr>
        <w:top w:val="none" w:sz="0" w:space="0" w:color="auto"/>
        <w:left w:val="none" w:sz="0" w:space="0" w:color="auto"/>
        <w:bottom w:val="none" w:sz="0" w:space="0" w:color="auto"/>
        <w:right w:val="none" w:sz="0" w:space="0" w:color="auto"/>
      </w:divBdr>
    </w:div>
    <w:div w:id="1883206828">
      <w:bodyDiv w:val="1"/>
      <w:marLeft w:val="0"/>
      <w:marRight w:val="0"/>
      <w:marTop w:val="0"/>
      <w:marBottom w:val="0"/>
      <w:divBdr>
        <w:top w:val="none" w:sz="0" w:space="0" w:color="auto"/>
        <w:left w:val="none" w:sz="0" w:space="0" w:color="auto"/>
        <w:bottom w:val="none" w:sz="0" w:space="0" w:color="auto"/>
        <w:right w:val="none" w:sz="0" w:space="0" w:color="auto"/>
      </w:divBdr>
    </w:div>
    <w:div w:id="1886022693">
      <w:bodyDiv w:val="1"/>
      <w:marLeft w:val="0"/>
      <w:marRight w:val="0"/>
      <w:marTop w:val="0"/>
      <w:marBottom w:val="0"/>
      <w:divBdr>
        <w:top w:val="none" w:sz="0" w:space="0" w:color="auto"/>
        <w:left w:val="none" w:sz="0" w:space="0" w:color="auto"/>
        <w:bottom w:val="none" w:sz="0" w:space="0" w:color="auto"/>
        <w:right w:val="none" w:sz="0" w:space="0" w:color="auto"/>
      </w:divBdr>
    </w:div>
    <w:div w:id="1903363917">
      <w:bodyDiv w:val="1"/>
      <w:marLeft w:val="0"/>
      <w:marRight w:val="0"/>
      <w:marTop w:val="0"/>
      <w:marBottom w:val="0"/>
      <w:divBdr>
        <w:top w:val="none" w:sz="0" w:space="0" w:color="auto"/>
        <w:left w:val="none" w:sz="0" w:space="0" w:color="auto"/>
        <w:bottom w:val="none" w:sz="0" w:space="0" w:color="auto"/>
        <w:right w:val="none" w:sz="0" w:space="0" w:color="auto"/>
      </w:divBdr>
    </w:div>
    <w:div w:id="1907252766">
      <w:bodyDiv w:val="1"/>
      <w:marLeft w:val="0"/>
      <w:marRight w:val="0"/>
      <w:marTop w:val="0"/>
      <w:marBottom w:val="0"/>
      <w:divBdr>
        <w:top w:val="none" w:sz="0" w:space="0" w:color="auto"/>
        <w:left w:val="none" w:sz="0" w:space="0" w:color="auto"/>
        <w:bottom w:val="none" w:sz="0" w:space="0" w:color="auto"/>
        <w:right w:val="none" w:sz="0" w:space="0" w:color="auto"/>
      </w:divBdr>
    </w:div>
    <w:div w:id="1915510855">
      <w:bodyDiv w:val="1"/>
      <w:marLeft w:val="0"/>
      <w:marRight w:val="0"/>
      <w:marTop w:val="0"/>
      <w:marBottom w:val="0"/>
      <w:divBdr>
        <w:top w:val="none" w:sz="0" w:space="0" w:color="auto"/>
        <w:left w:val="none" w:sz="0" w:space="0" w:color="auto"/>
        <w:bottom w:val="none" w:sz="0" w:space="0" w:color="auto"/>
        <w:right w:val="none" w:sz="0" w:space="0" w:color="auto"/>
      </w:divBdr>
    </w:div>
    <w:div w:id="1954750594">
      <w:bodyDiv w:val="1"/>
      <w:marLeft w:val="0"/>
      <w:marRight w:val="0"/>
      <w:marTop w:val="0"/>
      <w:marBottom w:val="0"/>
      <w:divBdr>
        <w:top w:val="none" w:sz="0" w:space="0" w:color="auto"/>
        <w:left w:val="none" w:sz="0" w:space="0" w:color="auto"/>
        <w:bottom w:val="none" w:sz="0" w:space="0" w:color="auto"/>
        <w:right w:val="none" w:sz="0" w:space="0" w:color="auto"/>
      </w:divBdr>
    </w:div>
    <w:div w:id="1967616918">
      <w:bodyDiv w:val="1"/>
      <w:marLeft w:val="0"/>
      <w:marRight w:val="0"/>
      <w:marTop w:val="0"/>
      <w:marBottom w:val="0"/>
      <w:divBdr>
        <w:top w:val="none" w:sz="0" w:space="0" w:color="auto"/>
        <w:left w:val="none" w:sz="0" w:space="0" w:color="auto"/>
        <w:bottom w:val="none" w:sz="0" w:space="0" w:color="auto"/>
        <w:right w:val="none" w:sz="0" w:space="0" w:color="auto"/>
      </w:divBdr>
    </w:div>
    <w:div w:id="1971324449">
      <w:bodyDiv w:val="1"/>
      <w:marLeft w:val="0"/>
      <w:marRight w:val="0"/>
      <w:marTop w:val="0"/>
      <w:marBottom w:val="0"/>
      <w:divBdr>
        <w:top w:val="none" w:sz="0" w:space="0" w:color="auto"/>
        <w:left w:val="none" w:sz="0" w:space="0" w:color="auto"/>
        <w:bottom w:val="none" w:sz="0" w:space="0" w:color="auto"/>
        <w:right w:val="none" w:sz="0" w:space="0" w:color="auto"/>
      </w:divBdr>
      <w:divsChild>
        <w:div w:id="1193307164">
          <w:marLeft w:val="0"/>
          <w:marRight w:val="0"/>
          <w:marTop w:val="0"/>
          <w:marBottom w:val="0"/>
          <w:divBdr>
            <w:top w:val="none" w:sz="0" w:space="0" w:color="auto"/>
            <w:left w:val="none" w:sz="0" w:space="0" w:color="auto"/>
            <w:bottom w:val="none" w:sz="0" w:space="0" w:color="auto"/>
            <w:right w:val="none" w:sz="0" w:space="0" w:color="auto"/>
          </w:divBdr>
          <w:divsChild>
            <w:div w:id="192505028">
              <w:marLeft w:val="0"/>
              <w:marRight w:val="0"/>
              <w:marTop w:val="30"/>
              <w:marBottom w:val="30"/>
              <w:divBdr>
                <w:top w:val="none" w:sz="0" w:space="0" w:color="auto"/>
                <w:left w:val="none" w:sz="0" w:space="0" w:color="auto"/>
                <w:bottom w:val="none" w:sz="0" w:space="0" w:color="auto"/>
                <w:right w:val="none" w:sz="0" w:space="0" w:color="auto"/>
              </w:divBdr>
              <w:divsChild>
                <w:div w:id="1026054637">
                  <w:marLeft w:val="0"/>
                  <w:marRight w:val="0"/>
                  <w:marTop w:val="0"/>
                  <w:marBottom w:val="0"/>
                  <w:divBdr>
                    <w:top w:val="none" w:sz="0" w:space="0" w:color="auto"/>
                    <w:left w:val="none" w:sz="0" w:space="0" w:color="auto"/>
                    <w:bottom w:val="none" w:sz="0" w:space="0" w:color="auto"/>
                    <w:right w:val="none" w:sz="0" w:space="0" w:color="auto"/>
                  </w:divBdr>
                  <w:divsChild>
                    <w:div w:id="1989285250">
                      <w:marLeft w:val="0"/>
                      <w:marRight w:val="0"/>
                      <w:marTop w:val="0"/>
                      <w:marBottom w:val="0"/>
                      <w:divBdr>
                        <w:top w:val="none" w:sz="0" w:space="0" w:color="auto"/>
                        <w:left w:val="none" w:sz="0" w:space="0" w:color="auto"/>
                        <w:bottom w:val="none" w:sz="0" w:space="0" w:color="auto"/>
                        <w:right w:val="none" w:sz="0" w:space="0" w:color="auto"/>
                      </w:divBdr>
                    </w:div>
                  </w:divsChild>
                </w:div>
                <w:div w:id="19209119">
                  <w:marLeft w:val="0"/>
                  <w:marRight w:val="0"/>
                  <w:marTop w:val="0"/>
                  <w:marBottom w:val="0"/>
                  <w:divBdr>
                    <w:top w:val="none" w:sz="0" w:space="0" w:color="auto"/>
                    <w:left w:val="none" w:sz="0" w:space="0" w:color="auto"/>
                    <w:bottom w:val="none" w:sz="0" w:space="0" w:color="auto"/>
                    <w:right w:val="none" w:sz="0" w:space="0" w:color="auto"/>
                  </w:divBdr>
                  <w:divsChild>
                    <w:div w:id="84111278">
                      <w:marLeft w:val="0"/>
                      <w:marRight w:val="0"/>
                      <w:marTop w:val="0"/>
                      <w:marBottom w:val="0"/>
                      <w:divBdr>
                        <w:top w:val="none" w:sz="0" w:space="0" w:color="auto"/>
                        <w:left w:val="none" w:sz="0" w:space="0" w:color="auto"/>
                        <w:bottom w:val="none" w:sz="0" w:space="0" w:color="auto"/>
                        <w:right w:val="none" w:sz="0" w:space="0" w:color="auto"/>
                      </w:divBdr>
                    </w:div>
                  </w:divsChild>
                </w:div>
                <w:div w:id="1490559816">
                  <w:marLeft w:val="0"/>
                  <w:marRight w:val="0"/>
                  <w:marTop w:val="0"/>
                  <w:marBottom w:val="0"/>
                  <w:divBdr>
                    <w:top w:val="none" w:sz="0" w:space="0" w:color="auto"/>
                    <w:left w:val="none" w:sz="0" w:space="0" w:color="auto"/>
                    <w:bottom w:val="none" w:sz="0" w:space="0" w:color="auto"/>
                    <w:right w:val="none" w:sz="0" w:space="0" w:color="auto"/>
                  </w:divBdr>
                  <w:divsChild>
                    <w:div w:id="591356664">
                      <w:marLeft w:val="0"/>
                      <w:marRight w:val="0"/>
                      <w:marTop w:val="0"/>
                      <w:marBottom w:val="0"/>
                      <w:divBdr>
                        <w:top w:val="none" w:sz="0" w:space="0" w:color="auto"/>
                        <w:left w:val="none" w:sz="0" w:space="0" w:color="auto"/>
                        <w:bottom w:val="none" w:sz="0" w:space="0" w:color="auto"/>
                        <w:right w:val="none" w:sz="0" w:space="0" w:color="auto"/>
                      </w:divBdr>
                    </w:div>
                  </w:divsChild>
                </w:div>
                <w:div w:id="1380393492">
                  <w:marLeft w:val="0"/>
                  <w:marRight w:val="0"/>
                  <w:marTop w:val="0"/>
                  <w:marBottom w:val="0"/>
                  <w:divBdr>
                    <w:top w:val="none" w:sz="0" w:space="0" w:color="auto"/>
                    <w:left w:val="none" w:sz="0" w:space="0" w:color="auto"/>
                    <w:bottom w:val="none" w:sz="0" w:space="0" w:color="auto"/>
                    <w:right w:val="none" w:sz="0" w:space="0" w:color="auto"/>
                  </w:divBdr>
                  <w:divsChild>
                    <w:div w:id="49695768">
                      <w:marLeft w:val="0"/>
                      <w:marRight w:val="0"/>
                      <w:marTop w:val="0"/>
                      <w:marBottom w:val="0"/>
                      <w:divBdr>
                        <w:top w:val="none" w:sz="0" w:space="0" w:color="auto"/>
                        <w:left w:val="none" w:sz="0" w:space="0" w:color="auto"/>
                        <w:bottom w:val="none" w:sz="0" w:space="0" w:color="auto"/>
                        <w:right w:val="none" w:sz="0" w:space="0" w:color="auto"/>
                      </w:divBdr>
                    </w:div>
                  </w:divsChild>
                </w:div>
                <w:div w:id="95224000">
                  <w:marLeft w:val="0"/>
                  <w:marRight w:val="0"/>
                  <w:marTop w:val="0"/>
                  <w:marBottom w:val="0"/>
                  <w:divBdr>
                    <w:top w:val="none" w:sz="0" w:space="0" w:color="auto"/>
                    <w:left w:val="none" w:sz="0" w:space="0" w:color="auto"/>
                    <w:bottom w:val="none" w:sz="0" w:space="0" w:color="auto"/>
                    <w:right w:val="none" w:sz="0" w:space="0" w:color="auto"/>
                  </w:divBdr>
                  <w:divsChild>
                    <w:div w:id="1776636060">
                      <w:marLeft w:val="0"/>
                      <w:marRight w:val="0"/>
                      <w:marTop w:val="0"/>
                      <w:marBottom w:val="0"/>
                      <w:divBdr>
                        <w:top w:val="none" w:sz="0" w:space="0" w:color="auto"/>
                        <w:left w:val="none" w:sz="0" w:space="0" w:color="auto"/>
                        <w:bottom w:val="none" w:sz="0" w:space="0" w:color="auto"/>
                        <w:right w:val="none" w:sz="0" w:space="0" w:color="auto"/>
                      </w:divBdr>
                    </w:div>
                  </w:divsChild>
                </w:div>
                <w:div w:id="779765485">
                  <w:marLeft w:val="0"/>
                  <w:marRight w:val="0"/>
                  <w:marTop w:val="0"/>
                  <w:marBottom w:val="0"/>
                  <w:divBdr>
                    <w:top w:val="none" w:sz="0" w:space="0" w:color="auto"/>
                    <w:left w:val="none" w:sz="0" w:space="0" w:color="auto"/>
                    <w:bottom w:val="none" w:sz="0" w:space="0" w:color="auto"/>
                    <w:right w:val="none" w:sz="0" w:space="0" w:color="auto"/>
                  </w:divBdr>
                  <w:divsChild>
                    <w:div w:id="1325234696">
                      <w:marLeft w:val="0"/>
                      <w:marRight w:val="0"/>
                      <w:marTop w:val="0"/>
                      <w:marBottom w:val="0"/>
                      <w:divBdr>
                        <w:top w:val="none" w:sz="0" w:space="0" w:color="auto"/>
                        <w:left w:val="none" w:sz="0" w:space="0" w:color="auto"/>
                        <w:bottom w:val="none" w:sz="0" w:space="0" w:color="auto"/>
                        <w:right w:val="none" w:sz="0" w:space="0" w:color="auto"/>
                      </w:divBdr>
                    </w:div>
                  </w:divsChild>
                </w:div>
                <w:div w:id="290282597">
                  <w:marLeft w:val="0"/>
                  <w:marRight w:val="0"/>
                  <w:marTop w:val="0"/>
                  <w:marBottom w:val="0"/>
                  <w:divBdr>
                    <w:top w:val="none" w:sz="0" w:space="0" w:color="auto"/>
                    <w:left w:val="none" w:sz="0" w:space="0" w:color="auto"/>
                    <w:bottom w:val="none" w:sz="0" w:space="0" w:color="auto"/>
                    <w:right w:val="none" w:sz="0" w:space="0" w:color="auto"/>
                  </w:divBdr>
                  <w:divsChild>
                    <w:div w:id="406609053">
                      <w:marLeft w:val="0"/>
                      <w:marRight w:val="0"/>
                      <w:marTop w:val="0"/>
                      <w:marBottom w:val="0"/>
                      <w:divBdr>
                        <w:top w:val="none" w:sz="0" w:space="0" w:color="auto"/>
                        <w:left w:val="none" w:sz="0" w:space="0" w:color="auto"/>
                        <w:bottom w:val="none" w:sz="0" w:space="0" w:color="auto"/>
                        <w:right w:val="none" w:sz="0" w:space="0" w:color="auto"/>
                      </w:divBdr>
                    </w:div>
                  </w:divsChild>
                </w:div>
                <w:div w:id="1439638797">
                  <w:marLeft w:val="0"/>
                  <w:marRight w:val="0"/>
                  <w:marTop w:val="0"/>
                  <w:marBottom w:val="0"/>
                  <w:divBdr>
                    <w:top w:val="none" w:sz="0" w:space="0" w:color="auto"/>
                    <w:left w:val="none" w:sz="0" w:space="0" w:color="auto"/>
                    <w:bottom w:val="none" w:sz="0" w:space="0" w:color="auto"/>
                    <w:right w:val="none" w:sz="0" w:space="0" w:color="auto"/>
                  </w:divBdr>
                  <w:divsChild>
                    <w:div w:id="556862427">
                      <w:marLeft w:val="0"/>
                      <w:marRight w:val="0"/>
                      <w:marTop w:val="0"/>
                      <w:marBottom w:val="0"/>
                      <w:divBdr>
                        <w:top w:val="none" w:sz="0" w:space="0" w:color="auto"/>
                        <w:left w:val="none" w:sz="0" w:space="0" w:color="auto"/>
                        <w:bottom w:val="none" w:sz="0" w:space="0" w:color="auto"/>
                        <w:right w:val="none" w:sz="0" w:space="0" w:color="auto"/>
                      </w:divBdr>
                    </w:div>
                  </w:divsChild>
                </w:div>
                <w:div w:id="1121728816">
                  <w:marLeft w:val="0"/>
                  <w:marRight w:val="0"/>
                  <w:marTop w:val="0"/>
                  <w:marBottom w:val="0"/>
                  <w:divBdr>
                    <w:top w:val="none" w:sz="0" w:space="0" w:color="auto"/>
                    <w:left w:val="none" w:sz="0" w:space="0" w:color="auto"/>
                    <w:bottom w:val="none" w:sz="0" w:space="0" w:color="auto"/>
                    <w:right w:val="none" w:sz="0" w:space="0" w:color="auto"/>
                  </w:divBdr>
                  <w:divsChild>
                    <w:div w:id="1745225757">
                      <w:marLeft w:val="0"/>
                      <w:marRight w:val="0"/>
                      <w:marTop w:val="0"/>
                      <w:marBottom w:val="0"/>
                      <w:divBdr>
                        <w:top w:val="none" w:sz="0" w:space="0" w:color="auto"/>
                        <w:left w:val="none" w:sz="0" w:space="0" w:color="auto"/>
                        <w:bottom w:val="none" w:sz="0" w:space="0" w:color="auto"/>
                        <w:right w:val="none" w:sz="0" w:space="0" w:color="auto"/>
                      </w:divBdr>
                    </w:div>
                  </w:divsChild>
                </w:div>
                <w:div w:id="1798181622">
                  <w:marLeft w:val="0"/>
                  <w:marRight w:val="0"/>
                  <w:marTop w:val="0"/>
                  <w:marBottom w:val="0"/>
                  <w:divBdr>
                    <w:top w:val="none" w:sz="0" w:space="0" w:color="auto"/>
                    <w:left w:val="none" w:sz="0" w:space="0" w:color="auto"/>
                    <w:bottom w:val="none" w:sz="0" w:space="0" w:color="auto"/>
                    <w:right w:val="none" w:sz="0" w:space="0" w:color="auto"/>
                  </w:divBdr>
                  <w:divsChild>
                    <w:div w:id="217327260">
                      <w:marLeft w:val="0"/>
                      <w:marRight w:val="0"/>
                      <w:marTop w:val="0"/>
                      <w:marBottom w:val="0"/>
                      <w:divBdr>
                        <w:top w:val="none" w:sz="0" w:space="0" w:color="auto"/>
                        <w:left w:val="none" w:sz="0" w:space="0" w:color="auto"/>
                        <w:bottom w:val="none" w:sz="0" w:space="0" w:color="auto"/>
                        <w:right w:val="none" w:sz="0" w:space="0" w:color="auto"/>
                      </w:divBdr>
                    </w:div>
                    <w:div w:id="1430270866">
                      <w:marLeft w:val="0"/>
                      <w:marRight w:val="0"/>
                      <w:marTop w:val="0"/>
                      <w:marBottom w:val="0"/>
                      <w:divBdr>
                        <w:top w:val="none" w:sz="0" w:space="0" w:color="auto"/>
                        <w:left w:val="none" w:sz="0" w:space="0" w:color="auto"/>
                        <w:bottom w:val="none" w:sz="0" w:space="0" w:color="auto"/>
                        <w:right w:val="none" w:sz="0" w:space="0" w:color="auto"/>
                      </w:divBdr>
                    </w:div>
                    <w:div w:id="854152755">
                      <w:marLeft w:val="0"/>
                      <w:marRight w:val="0"/>
                      <w:marTop w:val="0"/>
                      <w:marBottom w:val="0"/>
                      <w:divBdr>
                        <w:top w:val="none" w:sz="0" w:space="0" w:color="auto"/>
                        <w:left w:val="none" w:sz="0" w:space="0" w:color="auto"/>
                        <w:bottom w:val="none" w:sz="0" w:space="0" w:color="auto"/>
                        <w:right w:val="none" w:sz="0" w:space="0" w:color="auto"/>
                      </w:divBdr>
                    </w:div>
                    <w:div w:id="638388151">
                      <w:marLeft w:val="0"/>
                      <w:marRight w:val="0"/>
                      <w:marTop w:val="0"/>
                      <w:marBottom w:val="0"/>
                      <w:divBdr>
                        <w:top w:val="none" w:sz="0" w:space="0" w:color="auto"/>
                        <w:left w:val="none" w:sz="0" w:space="0" w:color="auto"/>
                        <w:bottom w:val="none" w:sz="0" w:space="0" w:color="auto"/>
                        <w:right w:val="none" w:sz="0" w:space="0" w:color="auto"/>
                      </w:divBdr>
                    </w:div>
                    <w:div w:id="1908492434">
                      <w:marLeft w:val="0"/>
                      <w:marRight w:val="0"/>
                      <w:marTop w:val="0"/>
                      <w:marBottom w:val="0"/>
                      <w:divBdr>
                        <w:top w:val="none" w:sz="0" w:space="0" w:color="auto"/>
                        <w:left w:val="none" w:sz="0" w:space="0" w:color="auto"/>
                        <w:bottom w:val="none" w:sz="0" w:space="0" w:color="auto"/>
                        <w:right w:val="none" w:sz="0" w:space="0" w:color="auto"/>
                      </w:divBdr>
                    </w:div>
                    <w:div w:id="182523331">
                      <w:marLeft w:val="0"/>
                      <w:marRight w:val="0"/>
                      <w:marTop w:val="0"/>
                      <w:marBottom w:val="0"/>
                      <w:divBdr>
                        <w:top w:val="none" w:sz="0" w:space="0" w:color="auto"/>
                        <w:left w:val="none" w:sz="0" w:space="0" w:color="auto"/>
                        <w:bottom w:val="none" w:sz="0" w:space="0" w:color="auto"/>
                        <w:right w:val="none" w:sz="0" w:space="0" w:color="auto"/>
                      </w:divBdr>
                    </w:div>
                  </w:divsChild>
                </w:div>
                <w:div w:id="1793549865">
                  <w:marLeft w:val="0"/>
                  <w:marRight w:val="0"/>
                  <w:marTop w:val="0"/>
                  <w:marBottom w:val="0"/>
                  <w:divBdr>
                    <w:top w:val="none" w:sz="0" w:space="0" w:color="auto"/>
                    <w:left w:val="none" w:sz="0" w:space="0" w:color="auto"/>
                    <w:bottom w:val="none" w:sz="0" w:space="0" w:color="auto"/>
                    <w:right w:val="none" w:sz="0" w:space="0" w:color="auto"/>
                  </w:divBdr>
                  <w:divsChild>
                    <w:div w:id="1802720962">
                      <w:marLeft w:val="0"/>
                      <w:marRight w:val="0"/>
                      <w:marTop w:val="0"/>
                      <w:marBottom w:val="0"/>
                      <w:divBdr>
                        <w:top w:val="none" w:sz="0" w:space="0" w:color="auto"/>
                        <w:left w:val="none" w:sz="0" w:space="0" w:color="auto"/>
                        <w:bottom w:val="none" w:sz="0" w:space="0" w:color="auto"/>
                        <w:right w:val="none" w:sz="0" w:space="0" w:color="auto"/>
                      </w:divBdr>
                    </w:div>
                  </w:divsChild>
                </w:div>
                <w:div w:id="1639189049">
                  <w:marLeft w:val="0"/>
                  <w:marRight w:val="0"/>
                  <w:marTop w:val="0"/>
                  <w:marBottom w:val="0"/>
                  <w:divBdr>
                    <w:top w:val="none" w:sz="0" w:space="0" w:color="auto"/>
                    <w:left w:val="none" w:sz="0" w:space="0" w:color="auto"/>
                    <w:bottom w:val="none" w:sz="0" w:space="0" w:color="auto"/>
                    <w:right w:val="none" w:sz="0" w:space="0" w:color="auto"/>
                  </w:divBdr>
                  <w:divsChild>
                    <w:div w:id="1519344448">
                      <w:marLeft w:val="0"/>
                      <w:marRight w:val="0"/>
                      <w:marTop w:val="0"/>
                      <w:marBottom w:val="0"/>
                      <w:divBdr>
                        <w:top w:val="none" w:sz="0" w:space="0" w:color="auto"/>
                        <w:left w:val="none" w:sz="0" w:space="0" w:color="auto"/>
                        <w:bottom w:val="none" w:sz="0" w:space="0" w:color="auto"/>
                        <w:right w:val="none" w:sz="0" w:space="0" w:color="auto"/>
                      </w:divBdr>
                    </w:div>
                    <w:div w:id="1046023325">
                      <w:marLeft w:val="0"/>
                      <w:marRight w:val="0"/>
                      <w:marTop w:val="0"/>
                      <w:marBottom w:val="0"/>
                      <w:divBdr>
                        <w:top w:val="none" w:sz="0" w:space="0" w:color="auto"/>
                        <w:left w:val="none" w:sz="0" w:space="0" w:color="auto"/>
                        <w:bottom w:val="none" w:sz="0" w:space="0" w:color="auto"/>
                        <w:right w:val="none" w:sz="0" w:space="0" w:color="auto"/>
                      </w:divBdr>
                    </w:div>
                  </w:divsChild>
                </w:div>
                <w:div w:id="1212352470">
                  <w:marLeft w:val="0"/>
                  <w:marRight w:val="0"/>
                  <w:marTop w:val="0"/>
                  <w:marBottom w:val="0"/>
                  <w:divBdr>
                    <w:top w:val="none" w:sz="0" w:space="0" w:color="auto"/>
                    <w:left w:val="none" w:sz="0" w:space="0" w:color="auto"/>
                    <w:bottom w:val="none" w:sz="0" w:space="0" w:color="auto"/>
                    <w:right w:val="none" w:sz="0" w:space="0" w:color="auto"/>
                  </w:divBdr>
                  <w:divsChild>
                    <w:div w:id="972296759">
                      <w:marLeft w:val="0"/>
                      <w:marRight w:val="0"/>
                      <w:marTop w:val="0"/>
                      <w:marBottom w:val="0"/>
                      <w:divBdr>
                        <w:top w:val="none" w:sz="0" w:space="0" w:color="auto"/>
                        <w:left w:val="none" w:sz="0" w:space="0" w:color="auto"/>
                        <w:bottom w:val="none" w:sz="0" w:space="0" w:color="auto"/>
                        <w:right w:val="none" w:sz="0" w:space="0" w:color="auto"/>
                      </w:divBdr>
                    </w:div>
                  </w:divsChild>
                </w:div>
                <w:div w:id="401561902">
                  <w:marLeft w:val="0"/>
                  <w:marRight w:val="0"/>
                  <w:marTop w:val="0"/>
                  <w:marBottom w:val="0"/>
                  <w:divBdr>
                    <w:top w:val="none" w:sz="0" w:space="0" w:color="auto"/>
                    <w:left w:val="none" w:sz="0" w:space="0" w:color="auto"/>
                    <w:bottom w:val="none" w:sz="0" w:space="0" w:color="auto"/>
                    <w:right w:val="none" w:sz="0" w:space="0" w:color="auto"/>
                  </w:divBdr>
                  <w:divsChild>
                    <w:div w:id="440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3776">
          <w:marLeft w:val="0"/>
          <w:marRight w:val="0"/>
          <w:marTop w:val="0"/>
          <w:marBottom w:val="0"/>
          <w:divBdr>
            <w:top w:val="none" w:sz="0" w:space="0" w:color="auto"/>
            <w:left w:val="none" w:sz="0" w:space="0" w:color="auto"/>
            <w:bottom w:val="none" w:sz="0" w:space="0" w:color="auto"/>
            <w:right w:val="none" w:sz="0" w:space="0" w:color="auto"/>
          </w:divBdr>
        </w:div>
        <w:div w:id="916521227">
          <w:marLeft w:val="0"/>
          <w:marRight w:val="0"/>
          <w:marTop w:val="0"/>
          <w:marBottom w:val="0"/>
          <w:divBdr>
            <w:top w:val="none" w:sz="0" w:space="0" w:color="auto"/>
            <w:left w:val="none" w:sz="0" w:space="0" w:color="auto"/>
            <w:bottom w:val="none" w:sz="0" w:space="0" w:color="auto"/>
            <w:right w:val="none" w:sz="0" w:space="0" w:color="auto"/>
          </w:divBdr>
          <w:divsChild>
            <w:div w:id="723217283">
              <w:marLeft w:val="0"/>
              <w:marRight w:val="0"/>
              <w:marTop w:val="30"/>
              <w:marBottom w:val="30"/>
              <w:divBdr>
                <w:top w:val="none" w:sz="0" w:space="0" w:color="auto"/>
                <w:left w:val="none" w:sz="0" w:space="0" w:color="auto"/>
                <w:bottom w:val="none" w:sz="0" w:space="0" w:color="auto"/>
                <w:right w:val="none" w:sz="0" w:space="0" w:color="auto"/>
              </w:divBdr>
              <w:divsChild>
                <w:div w:id="329597871">
                  <w:marLeft w:val="0"/>
                  <w:marRight w:val="0"/>
                  <w:marTop w:val="0"/>
                  <w:marBottom w:val="0"/>
                  <w:divBdr>
                    <w:top w:val="none" w:sz="0" w:space="0" w:color="auto"/>
                    <w:left w:val="none" w:sz="0" w:space="0" w:color="auto"/>
                    <w:bottom w:val="none" w:sz="0" w:space="0" w:color="auto"/>
                    <w:right w:val="none" w:sz="0" w:space="0" w:color="auto"/>
                  </w:divBdr>
                  <w:divsChild>
                    <w:div w:id="745998811">
                      <w:marLeft w:val="0"/>
                      <w:marRight w:val="0"/>
                      <w:marTop w:val="0"/>
                      <w:marBottom w:val="0"/>
                      <w:divBdr>
                        <w:top w:val="none" w:sz="0" w:space="0" w:color="auto"/>
                        <w:left w:val="none" w:sz="0" w:space="0" w:color="auto"/>
                        <w:bottom w:val="none" w:sz="0" w:space="0" w:color="auto"/>
                        <w:right w:val="none" w:sz="0" w:space="0" w:color="auto"/>
                      </w:divBdr>
                    </w:div>
                  </w:divsChild>
                </w:div>
                <w:div w:id="262304938">
                  <w:marLeft w:val="0"/>
                  <w:marRight w:val="0"/>
                  <w:marTop w:val="0"/>
                  <w:marBottom w:val="0"/>
                  <w:divBdr>
                    <w:top w:val="none" w:sz="0" w:space="0" w:color="auto"/>
                    <w:left w:val="none" w:sz="0" w:space="0" w:color="auto"/>
                    <w:bottom w:val="none" w:sz="0" w:space="0" w:color="auto"/>
                    <w:right w:val="none" w:sz="0" w:space="0" w:color="auto"/>
                  </w:divBdr>
                  <w:divsChild>
                    <w:div w:id="572205409">
                      <w:marLeft w:val="0"/>
                      <w:marRight w:val="0"/>
                      <w:marTop w:val="0"/>
                      <w:marBottom w:val="0"/>
                      <w:divBdr>
                        <w:top w:val="none" w:sz="0" w:space="0" w:color="auto"/>
                        <w:left w:val="none" w:sz="0" w:space="0" w:color="auto"/>
                        <w:bottom w:val="none" w:sz="0" w:space="0" w:color="auto"/>
                        <w:right w:val="none" w:sz="0" w:space="0" w:color="auto"/>
                      </w:divBdr>
                    </w:div>
                  </w:divsChild>
                </w:div>
                <w:div w:id="89282136">
                  <w:marLeft w:val="0"/>
                  <w:marRight w:val="0"/>
                  <w:marTop w:val="0"/>
                  <w:marBottom w:val="0"/>
                  <w:divBdr>
                    <w:top w:val="none" w:sz="0" w:space="0" w:color="auto"/>
                    <w:left w:val="none" w:sz="0" w:space="0" w:color="auto"/>
                    <w:bottom w:val="none" w:sz="0" w:space="0" w:color="auto"/>
                    <w:right w:val="none" w:sz="0" w:space="0" w:color="auto"/>
                  </w:divBdr>
                  <w:divsChild>
                    <w:div w:id="980420565">
                      <w:marLeft w:val="0"/>
                      <w:marRight w:val="0"/>
                      <w:marTop w:val="0"/>
                      <w:marBottom w:val="0"/>
                      <w:divBdr>
                        <w:top w:val="none" w:sz="0" w:space="0" w:color="auto"/>
                        <w:left w:val="none" w:sz="0" w:space="0" w:color="auto"/>
                        <w:bottom w:val="none" w:sz="0" w:space="0" w:color="auto"/>
                        <w:right w:val="none" w:sz="0" w:space="0" w:color="auto"/>
                      </w:divBdr>
                    </w:div>
                  </w:divsChild>
                </w:div>
                <w:div w:id="456219325">
                  <w:marLeft w:val="0"/>
                  <w:marRight w:val="0"/>
                  <w:marTop w:val="0"/>
                  <w:marBottom w:val="0"/>
                  <w:divBdr>
                    <w:top w:val="none" w:sz="0" w:space="0" w:color="auto"/>
                    <w:left w:val="none" w:sz="0" w:space="0" w:color="auto"/>
                    <w:bottom w:val="none" w:sz="0" w:space="0" w:color="auto"/>
                    <w:right w:val="none" w:sz="0" w:space="0" w:color="auto"/>
                  </w:divBdr>
                  <w:divsChild>
                    <w:div w:id="61871530">
                      <w:marLeft w:val="0"/>
                      <w:marRight w:val="0"/>
                      <w:marTop w:val="0"/>
                      <w:marBottom w:val="0"/>
                      <w:divBdr>
                        <w:top w:val="none" w:sz="0" w:space="0" w:color="auto"/>
                        <w:left w:val="none" w:sz="0" w:space="0" w:color="auto"/>
                        <w:bottom w:val="none" w:sz="0" w:space="0" w:color="auto"/>
                        <w:right w:val="none" w:sz="0" w:space="0" w:color="auto"/>
                      </w:divBdr>
                    </w:div>
                  </w:divsChild>
                </w:div>
                <w:div w:id="1599486071">
                  <w:marLeft w:val="0"/>
                  <w:marRight w:val="0"/>
                  <w:marTop w:val="0"/>
                  <w:marBottom w:val="0"/>
                  <w:divBdr>
                    <w:top w:val="none" w:sz="0" w:space="0" w:color="auto"/>
                    <w:left w:val="none" w:sz="0" w:space="0" w:color="auto"/>
                    <w:bottom w:val="none" w:sz="0" w:space="0" w:color="auto"/>
                    <w:right w:val="none" w:sz="0" w:space="0" w:color="auto"/>
                  </w:divBdr>
                  <w:divsChild>
                    <w:div w:id="564341272">
                      <w:marLeft w:val="0"/>
                      <w:marRight w:val="0"/>
                      <w:marTop w:val="0"/>
                      <w:marBottom w:val="0"/>
                      <w:divBdr>
                        <w:top w:val="none" w:sz="0" w:space="0" w:color="auto"/>
                        <w:left w:val="none" w:sz="0" w:space="0" w:color="auto"/>
                        <w:bottom w:val="none" w:sz="0" w:space="0" w:color="auto"/>
                        <w:right w:val="none" w:sz="0" w:space="0" w:color="auto"/>
                      </w:divBdr>
                    </w:div>
                  </w:divsChild>
                </w:div>
                <w:div w:id="1805002336">
                  <w:marLeft w:val="0"/>
                  <w:marRight w:val="0"/>
                  <w:marTop w:val="0"/>
                  <w:marBottom w:val="0"/>
                  <w:divBdr>
                    <w:top w:val="none" w:sz="0" w:space="0" w:color="auto"/>
                    <w:left w:val="none" w:sz="0" w:space="0" w:color="auto"/>
                    <w:bottom w:val="none" w:sz="0" w:space="0" w:color="auto"/>
                    <w:right w:val="none" w:sz="0" w:space="0" w:color="auto"/>
                  </w:divBdr>
                  <w:divsChild>
                    <w:div w:id="985351866">
                      <w:marLeft w:val="0"/>
                      <w:marRight w:val="0"/>
                      <w:marTop w:val="0"/>
                      <w:marBottom w:val="0"/>
                      <w:divBdr>
                        <w:top w:val="none" w:sz="0" w:space="0" w:color="auto"/>
                        <w:left w:val="none" w:sz="0" w:space="0" w:color="auto"/>
                        <w:bottom w:val="none" w:sz="0" w:space="0" w:color="auto"/>
                        <w:right w:val="none" w:sz="0" w:space="0" w:color="auto"/>
                      </w:divBdr>
                    </w:div>
                  </w:divsChild>
                </w:div>
                <w:div w:id="1046904448">
                  <w:marLeft w:val="0"/>
                  <w:marRight w:val="0"/>
                  <w:marTop w:val="0"/>
                  <w:marBottom w:val="0"/>
                  <w:divBdr>
                    <w:top w:val="none" w:sz="0" w:space="0" w:color="auto"/>
                    <w:left w:val="none" w:sz="0" w:space="0" w:color="auto"/>
                    <w:bottom w:val="none" w:sz="0" w:space="0" w:color="auto"/>
                    <w:right w:val="none" w:sz="0" w:space="0" w:color="auto"/>
                  </w:divBdr>
                  <w:divsChild>
                    <w:div w:id="1251544367">
                      <w:marLeft w:val="0"/>
                      <w:marRight w:val="0"/>
                      <w:marTop w:val="0"/>
                      <w:marBottom w:val="0"/>
                      <w:divBdr>
                        <w:top w:val="none" w:sz="0" w:space="0" w:color="auto"/>
                        <w:left w:val="none" w:sz="0" w:space="0" w:color="auto"/>
                        <w:bottom w:val="none" w:sz="0" w:space="0" w:color="auto"/>
                        <w:right w:val="none" w:sz="0" w:space="0" w:color="auto"/>
                      </w:divBdr>
                    </w:div>
                  </w:divsChild>
                </w:div>
                <w:div w:id="753280962">
                  <w:marLeft w:val="0"/>
                  <w:marRight w:val="0"/>
                  <w:marTop w:val="0"/>
                  <w:marBottom w:val="0"/>
                  <w:divBdr>
                    <w:top w:val="none" w:sz="0" w:space="0" w:color="auto"/>
                    <w:left w:val="none" w:sz="0" w:space="0" w:color="auto"/>
                    <w:bottom w:val="none" w:sz="0" w:space="0" w:color="auto"/>
                    <w:right w:val="none" w:sz="0" w:space="0" w:color="auto"/>
                  </w:divBdr>
                  <w:divsChild>
                    <w:div w:id="314993339">
                      <w:marLeft w:val="0"/>
                      <w:marRight w:val="0"/>
                      <w:marTop w:val="0"/>
                      <w:marBottom w:val="0"/>
                      <w:divBdr>
                        <w:top w:val="none" w:sz="0" w:space="0" w:color="auto"/>
                        <w:left w:val="none" w:sz="0" w:space="0" w:color="auto"/>
                        <w:bottom w:val="none" w:sz="0" w:space="0" w:color="auto"/>
                        <w:right w:val="none" w:sz="0" w:space="0" w:color="auto"/>
                      </w:divBdr>
                    </w:div>
                  </w:divsChild>
                </w:div>
                <w:div w:id="1727334974">
                  <w:marLeft w:val="0"/>
                  <w:marRight w:val="0"/>
                  <w:marTop w:val="0"/>
                  <w:marBottom w:val="0"/>
                  <w:divBdr>
                    <w:top w:val="none" w:sz="0" w:space="0" w:color="auto"/>
                    <w:left w:val="none" w:sz="0" w:space="0" w:color="auto"/>
                    <w:bottom w:val="none" w:sz="0" w:space="0" w:color="auto"/>
                    <w:right w:val="none" w:sz="0" w:space="0" w:color="auto"/>
                  </w:divBdr>
                  <w:divsChild>
                    <w:div w:id="1343704986">
                      <w:marLeft w:val="0"/>
                      <w:marRight w:val="0"/>
                      <w:marTop w:val="0"/>
                      <w:marBottom w:val="0"/>
                      <w:divBdr>
                        <w:top w:val="none" w:sz="0" w:space="0" w:color="auto"/>
                        <w:left w:val="none" w:sz="0" w:space="0" w:color="auto"/>
                        <w:bottom w:val="none" w:sz="0" w:space="0" w:color="auto"/>
                        <w:right w:val="none" w:sz="0" w:space="0" w:color="auto"/>
                      </w:divBdr>
                    </w:div>
                  </w:divsChild>
                </w:div>
                <w:div w:id="926840989">
                  <w:marLeft w:val="0"/>
                  <w:marRight w:val="0"/>
                  <w:marTop w:val="0"/>
                  <w:marBottom w:val="0"/>
                  <w:divBdr>
                    <w:top w:val="none" w:sz="0" w:space="0" w:color="auto"/>
                    <w:left w:val="none" w:sz="0" w:space="0" w:color="auto"/>
                    <w:bottom w:val="none" w:sz="0" w:space="0" w:color="auto"/>
                    <w:right w:val="none" w:sz="0" w:space="0" w:color="auto"/>
                  </w:divBdr>
                  <w:divsChild>
                    <w:div w:id="175846569">
                      <w:marLeft w:val="0"/>
                      <w:marRight w:val="0"/>
                      <w:marTop w:val="0"/>
                      <w:marBottom w:val="0"/>
                      <w:divBdr>
                        <w:top w:val="none" w:sz="0" w:space="0" w:color="auto"/>
                        <w:left w:val="none" w:sz="0" w:space="0" w:color="auto"/>
                        <w:bottom w:val="none" w:sz="0" w:space="0" w:color="auto"/>
                        <w:right w:val="none" w:sz="0" w:space="0" w:color="auto"/>
                      </w:divBdr>
                    </w:div>
                    <w:div w:id="1509103794">
                      <w:marLeft w:val="0"/>
                      <w:marRight w:val="0"/>
                      <w:marTop w:val="0"/>
                      <w:marBottom w:val="0"/>
                      <w:divBdr>
                        <w:top w:val="none" w:sz="0" w:space="0" w:color="auto"/>
                        <w:left w:val="none" w:sz="0" w:space="0" w:color="auto"/>
                        <w:bottom w:val="none" w:sz="0" w:space="0" w:color="auto"/>
                        <w:right w:val="none" w:sz="0" w:space="0" w:color="auto"/>
                      </w:divBdr>
                    </w:div>
                    <w:div w:id="84806543">
                      <w:marLeft w:val="0"/>
                      <w:marRight w:val="0"/>
                      <w:marTop w:val="0"/>
                      <w:marBottom w:val="0"/>
                      <w:divBdr>
                        <w:top w:val="none" w:sz="0" w:space="0" w:color="auto"/>
                        <w:left w:val="none" w:sz="0" w:space="0" w:color="auto"/>
                        <w:bottom w:val="none" w:sz="0" w:space="0" w:color="auto"/>
                        <w:right w:val="none" w:sz="0" w:space="0" w:color="auto"/>
                      </w:divBdr>
                    </w:div>
                    <w:div w:id="1865711161">
                      <w:marLeft w:val="0"/>
                      <w:marRight w:val="0"/>
                      <w:marTop w:val="0"/>
                      <w:marBottom w:val="0"/>
                      <w:divBdr>
                        <w:top w:val="none" w:sz="0" w:space="0" w:color="auto"/>
                        <w:left w:val="none" w:sz="0" w:space="0" w:color="auto"/>
                        <w:bottom w:val="none" w:sz="0" w:space="0" w:color="auto"/>
                        <w:right w:val="none" w:sz="0" w:space="0" w:color="auto"/>
                      </w:divBdr>
                    </w:div>
                    <w:div w:id="864833712">
                      <w:marLeft w:val="0"/>
                      <w:marRight w:val="0"/>
                      <w:marTop w:val="0"/>
                      <w:marBottom w:val="0"/>
                      <w:divBdr>
                        <w:top w:val="none" w:sz="0" w:space="0" w:color="auto"/>
                        <w:left w:val="none" w:sz="0" w:space="0" w:color="auto"/>
                        <w:bottom w:val="none" w:sz="0" w:space="0" w:color="auto"/>
                        <w:right w:val="none" w:sz="0" w:space="0" w:color="auto"/>
                      </w:divBdr>
                    </w:div>
                    <w:div w:id="1286078820">
                      <w:marLeft w:val="0"/>
                      <w:marRight w:val="0"/>
                      <w:marTop w:val="0"/>
                      <w:marBottom w:val="0"/>
                      <w:divBdr>
                        <w:top w:val="none" w:sz="0" w:space="0" w:color="auto"/>
                        <w:left w:val="none" w:sz="0" w:space="0" w:color="auto"/>
                        <w:bottom w:val="none" w:sz="0" w:space="0" w:color="auto"/>
                        <w:right w:val="none" w:sz="0" w:space="0" w:color="auto"/>
                      </w:divBdr>
                    </w:div>
                    <w:div w:id="706953109">
                      <w:marLeft w:val="0"/>
                      <w:marRight w:val="0"/>
                      <w:marTop w:val="0"/>
                      <w:marBottom w:val="0"/>
                      <w:divBdr>
                        <w:top w:val="none" w:sz="0" w:space="0" w:color="auto"/>
                        <w:left w:val="none" w:sz="0" w:space="0" w:color="auto"/>
                        <w:bottom w:val="none" w:sz="0" w:space="0" w:color="auto"/>
                        <w:right w:val="none" w:sz="0" w:space="0" w:color="auto"/>
                      </w:divBdr>
                    </w:div>
                    <w:div w:id="1574780472">
                      <w:marLeft w:val="0"/>
                      <w:marRight w:val="0"/>
                      <w:marTop w:val="0"/>
                      <w:marBottom w:val="0"/>
                      <w:divBdr>
                        <w:top w:val="none" w:sz="0" w:space="0" w:color="auto"/>
                        <w:left w:val="none" w:sz="0" w:space="0" w:color="auto"/>
                        <w:bottom w:val="none" w:sz="0" w:space="0" w:color="auto"/>
                        <w:right w:val="none" w:sz="0" w:space="0" w:color="auto"/>
                      </w:divBdr>
                    </w:div>
                    <w:div w:id="1189757146">
                      <w:marLeft w:val="0"/>
                      <w:marRight w:val="0"/>
                      <w:marTop w:val="0"/>
                      <w:marBottom w:val="0"/>
                      <w:divBdr>
                        <w:top w:val="none" w:sz="0" w:space="0" w:color="auto"/>
                        <w:left w:val="none" w:sz="0" w:space="0" w:color="auto"/>
                        <w:bottom w:val="none" w:sz="0" w:space="0" w:color="auto"/>
                        <w:right w:val="none" w:sz="0" w:space="0" w:color="auto"/>
                      </w:divBdr>
                    </w:div>
                    <w:div w:id="577591474">
                      <w:marLeft w:val="0"/>
                      <w:marRight w:val="0"/>
                      <w:marTop w:val="0"/>
                      <w:marBottom w:val="0"/>
                      <w:divBdr>
                        <w:top w:val="none" w:sz="0" w:space="0" w:color="auto"/>
                        <w:left w:val="none" w:sz="0" w:space="0" w:color="auto"/>
                        <w:bottom w:val="none" w:sz="0" w:space="0" w:color="auto"/>
                        <w:right w:val="none" w:sz="0" w:space="0" w:color="auto"/>
                      </w:divBdr>
                    </w:div>
                    <w:div w:id="1058089638">
                      <w:marLeft w:val="0"/>
                      <w:marRight w:val="0"/>
                      <w:marTop w:val="0"/>
                      <w:marBottom w:val="0"/>
                      <w:divBdr>
                        <w:top w:val="none" w:sz="0" w:space="0" w:color="auto"/>
                        <w:left w:val="none" w:sz="0" w:space="0" w:color="auto"/>
                        <w:bottom w:val="none" w:sz="0" w:space="0" w:color="auto"/>
                        <w:right w:val="none" w:sz="0" w:space="0" w:color="auto"/>
                      </w:divBdr>
                    </w:div>
                  </w:divsChild>
                </w:div>
                <w:div w:id="352078951">
                  <w:marLeft w:val="0"/>
                  <w:marRight w:val="0"/>
                  <w:marTop w:val="0"/>
                  <w:marBottom w:val="0"/>
                  <w:divBdr>
                    <w:top w:val="none" w:sz="0" w:space="0" w:color="auto"/>
                    <w:left w:val="none" w:sz="0" w:space="0" w:color="auto"/>
                    <w:bottom w:val="none" w:sz="0" w:space="0" w:color="auto"/>
                    <w:right w:val="none" w:sz="0" w:space="0" w:color="auto"/>
                  </w:divBdr>
                  <w:divsChild>
                    <w:div w:id="1514346061">
                      <w:marLeft w:val="0"/>
                      <w:marRight w:val="0"/>
                      <w:marTop w:val="0"/>
                      <w:marBottom w:val="0"/>
                      <w:divBdr>
                        <w:top w:val="none" w:sz="0" w:space="0" w:color="auto"/>
                        <w:left w:val="none" w:sz="0" w:space="0" w:color="auto"/>
                        <w:bottom w:val="none" w:sz="0" w:space="0" w:color="auto"/>
                        <w:right w:val="none" w:sz="0" w:space="0" w:color="auto"/>
                      </w:divBdr>
                    </w:div>
                  </w:divsChild>
                </w:div>
                <w:div w:id="1619291729">
                  <w:marLeft w:val="0"/>
                  <w:marRight w:val="0"/>
                  <w:marTop w:val="0"/>
                  <w:marBottom w:val="0"/>
                  <w:divBdr>
                    <w:top w:val="none" w:sz="0" w:space="0" w:color="auto"/>
                    <w:left w:val="none" w:sz="0" w:space="0" w:color="auto"/>
                    <w:bottom w:val="none" w:sz="0" w:space="0" w:color="auto"/>
                    <w:right w:val="none" w:sz="0" w:space="0" w:color="auto"/>
                  </w:divBdr>
                  <w:divsChild>
                    <w:div w:id="1021318479">
                      <w:marLeft w:val="0"/>
                      <w:marRight w:val="0"/>
                      <w:marTop w:val="0"/>
                      <w:marBottom w:val="0"/>
                      <w:divBdr>
                        <w:top w:val="none" w:sz="0" w:space="0" w:color="auto"/>
                        <w:left w:val="none" w:sz="0" w:space="0" w:color="auto"/>
                        <w:bottom w:val="none" w:sz="0" w:space="0" w:color="auto"/>
                        <w:right w:val="none" w:sz="0" w:space="0" w:color="auto"/>
                      </w:divBdr>
                    </w:div>
                    <w:div w:id="2062553422">
                      <w:marLeft w:val="0"/>
                      <w:marRight w:val="0"/>
                      <w:marTop w:val="0"/>
                      <w:marBottom w:val="0"/>
                      <w:divBdr>
                        <w:top w:val="none" w:sz="0" w:space="0" w:color="auto"/>
                        <w:left w:val="none" w:sz="0" w:space="0" w:color="auto"/>
                        <w:bottom w:val="none" w:sz="0" w:space="0" w:color="auto"/>
                        <w:right w:val="none" w:sz="0" w:space="0" w:color="auto"/>
                      </w:divBdr>
                    </w:div>
                  </w:divsChild>
                </w:div>
                <w:div w:id="1562597488">
                  <w:marLeft w:val="0"/>
                  <w:marRight w:val="0"/>
                  <w:marTop w:val="0"/>
                  <w:marBottom w:val="0"/>
                  <w:divBdr>
                    <w:top w:val="none" w:sz="0" w:space="0" w:color="auto"/>
                    <w:left w:val="none" w:sz="0" w:space="0" w:color="auto"/>
                    <w:bottom w:val="none" w:sz="0" w:space="0" w:color="auto"/>
                    <w:right w:val="none" w:sz="0" w:space="0" w:color="auto"/>
                  </w:divBdr>
                  <w:divsChild>
                    <w:div w:id="862093240">
                      <w:marLeft w:val="0"/>
                      <w:marRight w:val="0"/>
                      <w:marTop w:val="0"/>
                      <w:marBottom w:val="0"/>
                      <w:divBdr>
                        <w:top w:val="none" w:sz="0" w:space="0" w:color="auto"/>
                        <w:left w:val="none" w:sz="0" w:space="0" w:color="auto"/>
                        <w:bottom w:val="none" w:sz="0" w:space="0" w:color="auto"/>
                        <w:right w:val="none" w:sz="0" w:space="0" w:color="auto"/>
                      </w:divBdr>
                    </w:div>
                  </w:divsChild>
                </w:div>
                <w:div w:id="523248028">
                  <w:marLeft w:val="0"/>
                  <w:marRight w:val="0"/>
                  <w:marTop w:val="0"/>
                  <w:marBottom w:val="0"/>
                  <w:divBdr>
                    <w:top w:val="none" w:sz="0" w:space="0" w:color="auto"/>
                    <w:left w:val="none" w:sz="0" w:space="0" w:color="auto"/>
                    <w:bottom w:val="none" w:sz="0" w:space="0" w:color="auto"/>
                    <w:right w:val="none" w:sz="0" w:space="0" w:color="auto"/>
                  </w:divBdr>
                  <w:divsChild>
                    <w:div w:id="18958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3178">
          <w:marLeft w:val="0"/>
          <w:marRight w:val="0"/>
          <w:marTop w:val="0"/>
          <w:marBottom w:val="0"/>
          <w:divBdr>
            <w:top w:val="none" w:sz="0" w:space="0" w:color="auto"/>
            <w:left w:val="none" w:sz="0" w:space="0" w:color="auto"/>
            <w:bottom w:val="none" w:sz="0" w:space="0" w:color="auto"/>
            <w:right w:val="none" w:sz="0" w:space="0" w:color="auto"/>
          </w:divBdr>
        </w:div>
        <w:div w:id="1511599851">
          <w:marLeft w:val="0"/>
          <w:marRight w:val="0"/>
          <w:marTop w:val="0"/>
          <w:marBottom w:val="0"/>
          <w:divBdr>
            <w:top w:val="none" w:sz="0" w:space="0" w:color="auto"/>
            <w:left w:val="none" w:sz="0" w:space="0" w:color="auto"/>
            <w:bottom w:val="none" w:sz="0" w:space="0" w:color="auto"/>
            <w:right w:val="none" w:sz="0" w:space="0" w:color="auto"/>
          </w:divBdr>
          <w:divsChild>
            <w:div w:id="1124080881">
              <w:marLeft w:val="0"/>
              <w:marRight w:val="0"/>
              <w:marTop w:val="30"/>
              <w:marBottom w:val="30"/>
              <w:divBdr>
                <w:top w:val="none" w:sz="0" w:space="0" w:color="auto"/>
                <w:left w:val="none" w:sz="0" w:space="0" w:color="auto"/>
                <w:bottom w:val="none" w:sz="0" w:space="0" w:color="auto"/>
                <w:right w:val="none" w:sz="0" w:space="0" w:color="auto"/>
              </w:divBdr>
              <w:divsChild>
                <w:div w:id="949043581">
                  <w:marLeft w:val="0"/>
                  <w:marRight w:val="0"/>
                  <w:marTop w:val="0"/>
                  <w:marBottom w:val="0"/>
                  <w:divBdr>
                    <w:top w:val="none" w:sz="0" w:space="0" w:color="auto"/>
                    <w:left w:val="none" w:sz="0" w:space="0" w:color="auto"/>
                    <w:bottom w:val="none" w:sz="0" w:space="0" w:color="auto"/>
                    <w:right w:val="none" w:sz="0" w:space="0" w:color="auto"/>
                  </w:divBdr>
                  <w:divsChild>
                    <w:div w:id="1605309239">
                      <w:marLeft w:val="0"/>
                      <w:marRight w:val="0"/>
                      <w:marTop w:val="0"/>
                      <w:marBottom w:val="0"/>
                      <w:divBdr>
                        <w:top w:val="none" w:sz="0" w:space="0" w:color="auto"/>
                        <w:left w:val="none" w:sz="0" w:space="0" w:color="auto"/>
                        <w:bottom w:val="none" w:sz="0" w:space="0" w:color="auto"/>
                        <w:right w:val="none" w:sz="0" w:space="0" w:color="auto"/>
                      </w:divBdr>
                    </w:div>
                  </w:divsChild>
                </w:div>
                <w:div w:id="1023441159">
                  <w:marLeft w:val="0"/>
                  <w:marRight w:val="0"/>
                  <w:marTop w:val="0"/>
                  <w:marBottom w:val="0"/>
                  <w:divBdr>
                    <w:top w:val="none" w:sz="0" w:space="0" w:color="auto"/>
                    <w:left w:val="none" w:sz="0" w:space="0" w:color="auto"/>
                    <w:bottom w:val="none" w:sz="0" w:space="0" w:color="auto"/>
                    <w:right w:val="none" w:sz="0" w:space="0" w:color="auto"/>
                  </w:divBdr>
                  <w:divsChild>
                    <w:div w:id="1841043302">
                      <w:marLeft w:val="0"/>
                      <w:marRight w:val="0"/>
                      <w:marTop w:val="0"/>
                      <w:marBottom w:val="0"/>
                      <w:divBdr>
                        <w:top w:val="none" w:sz="0" w:space="0" w:color="auto"/>
                        <w:left w:val="none" w:sz="0" w:space="0" w:color="auto"/>
                        <w:bottom w:val="none" w:sz="0" w:space="0" w:color="auto"/>
                        <w:right w:val="none" w:sz="0" w:space="0" w:color="auto"/>
                      </w:divBdr>
                    </w:div>
                  </w:divsChild>
                </w:div>
                <w:div w:id="983775522">
                  <w:marLeft w:val="0"/>
                  <w:marRight w:val="0"/>
                  <w:marTop w:val="0"/>
                  <w:marBottom w:val="0"/>
                  <w:divBdr>
                    <w:top w:val="none" w:sz="0" w:space="0" w:color="auto"/>
                    <w:left w:val="none" w:sz="0" w:space="0" w:color="auto"/>
                    <w:bottom w:val="none" w:sz="0" w:space="0" w:color="auto"/>
                    <w:right w:val="none" w:sz="0" w:space="0" w:color="auto"/>
                  </w:divBdr>
                  <w:divsChild>
                    <w:div w:id="827752271">
                      <w:marLeft w:val="0"/>
                      <w:marRight w:val="0"/>
                      <w:marTop w:val="0"/>
                      <w:marBottom w:val="0"/>
                      <w:divBdr>
                        <w:top w:val="none" w:sz="0" w:space="0" w:color="auto"/>
                        <w:left w:val="none" w:sz="0" w:space="0" w:color="auto"/>
                        <w:bottom w:val="none" w:sz="0" w:space="0" w:color="auto"/>
                        <w:right w:val="none" w:sz="0" w:space="0" w:color="auto"/>
                      </w:divBdr>
                    </w:div>
                  </w:divsChild>
                </w:div>
                <w:div w:id="1416586076">
                  <w:marLeft w:val="0"/>
                  <w:marRight w:val="0"/>
                  <w:marTop w:val="0"/>
                  <w:marBottom w:val="0"/>
                  <w:divBdr>
                    <w:top w:val="none" w:sz="0" w:space="0" w:color="auto"/>
                    <w:left w:val="none" w:sz="0" w:space="0" w:color="auto"/>
                    <w:bottom w:val="none" w:sz="0" w:space="0" w:color="auto"/>
                    <w:right w:val="none" w:sz="0" w:space="0" w:color="auto"/>
                  </w:divBdr>
                  <w:divsChild>
                    <w:div w:id="1539512144">
                      <w:marLeft w:val="0"/>
                      <w:marRight w:val="0"/>
                      <w:marTop w:val="0"/>
                      <w:marBottom w:val="0"/>
                      <w:divBdr>
                        <w:top w:val="none" w:sz="0" w:space="0" w:color="auto"/>
                        <w:left w:val="none" w:sz="0" w:space="0" w:color="auto"/>
                        <w:bottom w:val="none" w:sz="0" w:space="0" w:color="auto"/>
                        <w:right w:val="none" w:sz="0" w:space="0" w:color="auto"/>
                      </w:divBdr>
                    </w:div>
                  </w:divsChild>
                </w:div>
                <w:div w:id="334651406">
                  <w:marLeft w:val="0"/>
                  <w:marRight w:val="0"/>
                  <w:marTop w:val="0"/>
                  <w:marBottom w:val="0"/>
                  <w:divBdr>
                    <w:top w:val="none" w:sz="0" w:space="0" w:color="auto"/>
                    <w:left w:val="none" w:sz="0" w:space="0" w:color="auto"/>
                    <w:bottom w:val="none" w:sz="0" w:space="0" w:color="auto"/>
                    <w:right w:val="none" w:sz="0" w:space="0" w:color="auto"/>
                  </w:divBdr>
                  <w:divsChild>
                    <w:div w:id="1808815194">
                      <w:marLeft w:val="0"/>
                      <w:marRight w:val="0"/>
                      <w:marTop w:val="0"/>
                      <w:marBottom w:val="0"/>
                      <w:divBdr>
                        <w:top w:val="none" w:sz="0" w:space="0" w:color="auto"/>
                        <w:left w:val="none" w:sz="0" w:space="0" w:color="auto"/>
                        <w:bottom w:val="none" w:sz="0" w:space="0" w:color="auto"/>
                        <w:right w:val="none" w:sz="0" w:space="0" w:color="auto"/>
                      </w:divBdr>
                    </w:div>
                  </w:divsChild>
                </w:div>
                <w:div w:id="547957415">
                  <w:marLeft w:val="0"/>
                  <w:marRight w:val="0"/>
                  <w:marTop w:val="0"/>
                  <w:marBottom w:val="0"/>
                  <w:divBdr>
                    <w:top w:val="none" w:sz="0" w:space="0" w:color="auto"/>
                    <w:left w:val="none" w:sz="0" w:space="0" w:color="auto"/>
                    <w:bottom w:val="none" w:sz="0" w:space="0" w:color="auto"/>
                    <w:right w:val="none" w:sz="0" w:space="0" w:color="auto"/>
                  </w:divBdr>
                  <w:divsChild>
                    <w:div w:id="338898004">
                      <w:marLeft w:val="0"/>
                      <w:marRight w:val="0"/>
                      <w:marTop w:val="0"/>
                      <w:marBottom w:val="0"/>
                      <w:divBdr>
                        <w:top w:val="none" w:sz="0" w:space="0" w:color="auto"/>
                        <w:left w:val="none" w:sz="0" w:space="0" w:color="auto"/>
                        <w:bottom w:val="none" w:sz="0" w:space="0" w:color="auto"/>
                        <w:right w:val="none" w:sz="0" w:space="0" w:color="auto"/>
                      </w:divBdr>
                    </w:div>
                  </w:divsChild>
                </w:div>
                <w:div w:id="258369856">
                  <w:marLeft w:val="0"/>
                  <w:marRight w:val="0"/>
                  <w:marTop w:val="0"/>
                  <w:marBottom w:val="0"/>
                  <w:divBdr>
                    <w:top w:val="none" w:sz="0" w:space="0" w:color="auto"/>
                    <w:left w:val="none" w:sz="0" w:space="0" w:color="auto"/>
                    <w:bottom w:val="none" w:sz="0" w:space="0" w:color="auto"/>
                    <w:right w:val="none" w:sz="0" w:space="0" w:color="auto"/>
                  </w:divBdr>
                  <w:divsChild>
                    <w:div w:id="1854612092">
                      <w:marLeft w:val="0"/>
                      <w:marRight w:val="0"/>
                      <w:marTop w:val="0"/>
                      <w:marBottom w:val="0"/>
                      <w:divBdr>
                        <w:top w:val="none" w:sz="0" w:space="0" w:color="auto"/>
                        <w:left w:val="none" w:sz="0" w:space="0" w:color="auto"/>
                        <w:bottom w:val="none" w:sz="0" w:space="0" w:color="auto"/>
                        <w:right w:val="none" w:sz="0" w:space="0" w:color="auto"/>
                      </w:divBdr>
                    </w:div>
                  </w:divsChild>
                </w:div>
                <w:div w:id="1213661733">
                  <w:marLeft w:val="0"/>
                  <w:marRight w:val="0"/>
                  <w:marTop w:val="0"/>
                  <w:marBottom w:val="0"/>
                  <w:divBdr>
                    <w:top w:val="none" w:sz="0" w:space="0" w:color="auto"/>
                    <w:left w:val="none" w:sz="0" w:space="0" w:color="auto"/>
                    <w:bottom w:val="none" w:sz="0" w:space="0" w:color="auto"/>
                    <w:right w:val="none" w:sz="0" w:space="0" w:color="auto"/>
                  </w:divBdr>
                  <w:divsChild>
                    <w:div w:id="1542401029">
                      <w:marLeft w:val="0"/>
                      <w:marRight w:val="0"/>
                      <w:marTop w:val="0"/>
                      <w:marBottom w:val="0"/>
                      <w:divBdr>
                        <w:top w:val="none" w:sz="0" w:space="0" w:color="auto"/>
                        <w:left w:val="none" w:sz="0" w:space="0" w:color="auto"/>
                        <w:bottom w:val="none" w:sz="0" w:space="0" w:color="auto"/>
                        <w:right w:val="none" w:sz="0" w:space="0" w:color="auto"/>
                      </w:divBdr>
                    </w:div>
                  </w:divsChild>
                </w:div>
                <w:div w:id="1817646197">
                  <w:marLeft w:val="0"/>
                  <w:marRight w:val="0"/>
                  <w:marTop w:val="0"/>
                  <w:marBottom w:val="0"/>
                  <w:divBdr>
                    <w:top w:val="none" w:sz="0" w:space="0" w:color="auto"/>
                    <w:left w:val="none" w:sz="0" w:space="0" w:color="auto"/>
                    <w:bottom w:val="none" w:sz="0" w:space="0" w:color="auto"/>
                    <w:right w:val="none" w:sz="0" w:space="0" w:color="auto"/>
                  </w:divBdr>
                  <w:divsChild>
                    <w:div w:id="1093084929">
                      <w:marLeft w:val="0"/>
                      <w:marRight w:val="0"/>
                      <w:marTop w:val="0"/>
                      <w:marBottom w:val="0"/>
                      <w:divBdr>
                        <w:top w:val="none" w:sz="0" w:space="0" w:color="auto"/>
                        <w:left w:val="none" w:sz="0" w:space="0" w:color="auto"/>
                        <w:bottom w:val="none" w:sz="0" w:space="0" w:color="auto"/>
                        <w:right w:val="none" w:sz="0" w:space="0" w:color="auto"/>
                      </w:divBdr>
                    </w:div>
                  </w:divsChild>
                </w:div>
                <w:div w:id="2095859153">
                  <w:marLeft w:val="0"/>
                  <w:marRight w:val="0"/>
                  <w:marTop w:val="0"/>
                  <w:marBottom w:val="0"/>
                  <w:divBdr>
                    <w:top w:val="none" w:sz="0" w:space="0" w:color="auto"/>
                    <w:left w:val="none" w:sz="0" w:space="0" w:color="auto"/>
                    <w:bottom w:val="none" w:sz="0" w:space="0" w:color="auto"/>
                    <w:right w:val="none" w:sz="0" w:space="0" w:color="auto"/>
                  </w:divBdr>
                  <w:divsChild>
                    <w:div w:id="1223324525">
                      <w:marLeft w:val="0"/>
                      <w:marRight w:val="0"/>
                      <w:marTop w:val="0"/>
                      <w:marBottom w:val="0"/>
                      <w:divBdr>
                        <w:top w:val="none" w:sz="0" w:space="0" w:color="auto"/>
                        <w:left w:val="none" w:sz="0" w:space="0" w:color="auto"/>
                        <w:bottom w:val="none" w:sz="0" w:space="0" w:color="auto"/>
                        <w:right w:val="none" w:sz="0" w:space="0" w:color="auto"/>
                      </w:divBdr>
                    </w:div>
                    <w:div w:id="1357581554">
                      <w:marLeft w:val="0"/>
                      <w:marRight w:val="0"/>
                      <w:marTop w:val="0"/>
                      <w:marBottom w:val="0"/>
                      <w:divBdr>
                        <w:top w:val="none" w:sz="0" w:space="0" w:color="auto"/>
                        <w:left w:val="none" w:sz="0" w:space="0" w:color="auto"/>
                        <w:bottom w:val="none" w:sz="0" w:space="0" w:color="auto"/>
                        <w:right w:val="none" w:sz="0" w:space="0" w:color="auto"/>
                      </w:divBdr>
                    </w:div>
                    <w:div w:id="1426881557">
                      <w:marLeft w:val="0"/>
                      <w:marRight w:val="0"/>
                      <w:marTop w:val="0"/>
                      <w:marBottom w:val="0"/>
                      <w:divBdr>
                        <w:top w:val="none" w:sz="0" w:space="0" w:color="auto"/>
                        <w:left w:val="none" w:sz="0" w:space="0" w:color="auto"/>
                        <w:bottom w:val="none" w:sz="0" w:space="0" w:color="auto"/>
                        <w:right w:val="none" w:sz="0" w:space="0" w:color="auto"/>
                      </w:divBdr>
                    </w:div>
                    <w:div w:id="1231575577">
                      <w:marLeft w:val="0"/>
                      <w:marRight w:val="0"/>
                      <w:marTop w:val="0"/>
                      <w:marBottom w:val="0"/>
                      <w:divBdr>
                        <w:top w:val="none" w:sz="0" w:space="0" w:color="auto"/>
                        <w:left w:val="none" w:sz="0" w:space="0" w:color="auto"/>
                        <w:bottom w:val="none" w:sz="0" w:space="0" w:color="auto"/>
                        <w:right w:val="none" w:sz="0" w:space="0" w:color="auto"/>
                      </w:divBdr>
                    </w:div>
                    <w:div w:id="1338120143">
                      <w:marLeft w:val="0"/>
                      <w:marRight w:val="0"/>
                      <w:marTop w:val="0"/>
                      <w:marBottom w:val="0"/>
                      <w:divBdr>
                        <w:top w:val="none" w:sz="0" w:space="0" w:color="auto"/>
                        <w:left w:val="none" w:sz="0" w:space="0" w:color="auto"/>
                        <w:bottom w:val="none" w:sz="0" w:space="0" w:color="auto"/>
                        <w:right w:val="none" w:sz="0" w:space="0" w:color="auto"/>
                      </w:divBdr>
                    </w:div>
                    <w:div w:id="1428036483">
                      <w:marLeft w:val="0"/>
                      <w:marRight w:val="0"/>
                      <w:marTop w:val="0"/>
                      <w:marBottom w:val="0"/>
                      <w:divBdr>
                        <w:top w:val="none" w:sz="0" w:space="0" w:color="auto"/>
                        <w:left w:val="none" w:sz="0" w:space="0" w:color="auto"/>
                        <w:bottom w:val="none" w:sz="0" w:space="0" w:color="auto"/>
                        <w:right w:val="none" w:sz="0" w:space="0" w:color="auto"/>
                      </w:divBdr>
                    </w:div>
                    <w:div w:id="1542548525">
                      <w:marLeft w:val="0"/>
                      <w:marRight w:val="0"/>
                      <w:marTop w:val="0"/>
                      <w:marBottom w:val="0"/>
                      <w:divBdr>
                        <w:top w:val="none" w:sz="0" w:space="0" w:color="auto"/>
                        <w:left w:val="none" w:sz="0" w:space="0" w:color="auto"/>
                        <w:bottom w:val="none" w:sz="0" w:space="0" w:color="auto"/>
                        <w:right w:val="none" w:sz="0" w:space="0" w:color="auto"/>
                      </w:divBdr>
                    </w:div>
                    <w:div w:id="460809348">
                      <w:marLeft w:val="0"/>
                      <w:marRight w:val="0"/>
                      <w:marTop w:val="0"/>
                      <w:marBottom w:val="0"/>
                      <w:divBdr>
                        <w:top w:val="none" w:sz="0" w:space="0" w:color="auto"/>
                        <w:left w:val="none" w:sz="0" w:space="0" w:color="auto"/>
                        <w:bottom w:val="none" w:sz="0" w:space="0" w:color="auto"/>
                        <w:right w:val="none" w:sz="0" w:space="0" w:color="auto"/>
                      </w:divBdr>
                    </w:div>
                    <w:div w:id="1622881534">
                      <w:marLeft w:val="0"/>
                      <w:marRight w:val="0"/>
                      <w:marTop w:val="0"/>
                      <w:marBottom w:val="0"/>
                      <w:divBdr>
                        <w:top w:val="none" w:sz="0" w:space="0" w:color="auto"/>
                        <w:left w:val="none" w:sz="0" w:space="0" w:color="auto"/>
                        <w:bottom w:val="none" w:sz="0" w:space="0" w:color="auto"/>
                        <w:right w:val="none" w:sz="0" w:space="0" w:color="auto"/>
                      </w:divBdr>
                    </w:div>
                    <w:div w:id="1407611810">
                      <w:marLeft w:val="0"/>
                      <w:marRight w:val="0"/>
                      <w:marTop w:val="0"/>
                      <w:marBottom w:val="0"/>
                      <w:divBdr>
                        <w:top w:val="none" w:sz="0" w:space="0" w:color="auto"/>
                        <w:left w:val="none" w:sz="0" w:space="0" w:color="auto"/>
                        <w:bottom w:val="none" w:sz="0" w:space="0" w:color="auto"/>
                        <w:right w:val="none" w:sz="0" w:space="0" w:color="auto"/>
                      </w:divBdr>
                    </w:div>
                    <w:div w:id="1181044141">
                      <w:marLeft w:val="0"/>
                      <w:marRight w:val="0"/>
                      <w:marTop w:val="0"/>
                      <w:marBottom w:val="0"/>
                      <w:divBdr>
                        <w:top w:val="none" w:sz="0" w:space="0" w:color="auto"/>
                        <w:left w:val="none" w:sz="0" w:space="0" w:color="auto"/>
                        <w:bottom w:val="none" w:sz="0" w:space="0" w:color="auto"/>
                        <w:right w:val="none" w:sz="0" w:space="0" w:color="auto"/>
                      </w:divBdr>
                    </w:div>
                  </w:divsChild>
                </w:div>
                <w:div w:id="1039933017">
                  <w:marLeft w:val="0"/>
                  <w:marRight w:val="0"/>
                  <w:marTop w:val="0"/>
                  <w:marBottom w:val="0"/>
                  <w:divBdr>
                    <w:top w:val="none" w:sz="0" w:space="0" w:color="auto"/>
                    <w:left w:val="none" w:sz="0" w:space="0" w:color="auto"/>
                    <w:bottom w:val="none" w:sz="0" w:space="0" w:color="auto"/>
                    <w:right w:val="none" w:sz="0" w:space="0" w:color="auto"/>
                  </w:divBdr>
                  <w:divsChild>
                    <w:div w:id="287977537">
                      <w:marLeft w:val="0"/>
                      <w:marRight w:val="0"/>
                      <w:marTop w:val="0"/>
                      <w:marBottom w:val="0"/>
                      <w:divBdr>
                        <w:top w:val="none" w:sz="0" w:space="0" w:color="auto"/>
                        <w:left w:val="none" w:sz="0" w:space="0" w:color="auto"/>
                        <w:bottom w:val="none" w:sz="0" w:space="0" w:color="auto"/>
                        <w:right w:val="none" w:sz="0" w:space="0" w:color="auto"/>
                      </w:divBdr>
                    </w:div>
                  </w:divsChild>
                </w:div>
                <w:div w:id="217404840">
                  <w:marLeft w:val="0"/>
                  <w:marRight w:val="0"/>
                  <w:marTop w:val="0"/>
                  <w:marBottom w:val="0"/>
                  <w:divBdr>
                    <w:top w:val="none" w:sz="0" w:space="0" w:color="auto"/>
                    <w:left w:val="none" w:sz="0" w:space="0" w:color="auto"/>
                    <w:bottom w:val="none" w:sz="0" w:space="0" w:color="auto"/>
                    <w:right w:val="none" w:sz="0" w:space="0" w:color="auto"/>
                  </w:divBdr>
                  <w:divsChild>
                    <w:div w:id="1279752493">
                      <w:marLeft w:val="0"/>
                      <w:marRight w:val="0"/>
                      <w:marTop w:val="0"/>
                      <w:marBottom w:val="0"/>
                      <w:divBdr>
                        <w:top w:val="none" w:sz="0" w:space="0" w:color="auto"/>
                        <w:left w:val="none" w:sz="0" w:space="0" w:color="auto"/>
                        <w:bottom w:val="none" w:sz="0" w:space="0" w:color="auto"/>
                        <w:right w:val="none" w:sz="0" w:space="0" w:color="auto"/>
                      </w:divBdr>
                    </w:div>
                    <w:div w:id="1477993296">
                      <w:marLeft w:val="0"/>
                      <w:marRight w:val="0"/>
                      <w:marTop w:val="0"/>
                      <w:marBottom w:val="0"/>
                      <w:divBdr>
                        <w:top w:val="none" w:sz="0" w:space="0" w:color="auto"/>
                        <w:left w:val="none" w:sz="0" w:space="0" w:color="auto"/>
                        <w:bottom w:val="none" w:sz="0" w:space="0" w:color="auto"/>
                        <w:right w:val="none" w:sz="0" w:space="0" w:color="auto"/>
                      </w:divBdr>
                    </w:div>
                  </w:divsChild>
                </w:div>
                <w:div w:id="33698460">
                  <w:marLeft w:val="0"/>
                  <w:marRight w:val="0"/>
                  <w:marTop w:val="0"/>
                  <w:marBottom w:val="0"/>
                  <w:divBdr>
                    <w:top w:val="none" w:sz="0" w:space="0" w:color="auto"/>
                    <w:left w:val="none" w:sz="0" w:space="0" w:color="auto"/>
                    <w:bottom w:val="none" w:sz="0" w:space="0" w:color="auto"/>
                    <w:right w:val="none" w:sz="0" w:space="0" w:color="auto"/>
                  </w:divBdr>
                  <w:divsChild>
                    <w:div w:id="982388470">
                      <w:marLeft w:val="0"/>
                      <w:marRight w:val="0"/>
                      <w:marTop w:val="0"/>
                      <w:marBottom w:val="0"/>
                      <w:divBdr>
                        <w:top w:val="none" w:sz="0" w:space="0" w:color="auto"/>
                        <w:left w:val="none" w:sz="0" w:space="0" w:color="auto"/>
                        <w:bottom w:val="none" w:sz="0" w:space="0" w:color="auto"/>
                        <w:right w:val="none" w:sz="0" w:space="0" w:color="auto"/>
                      </w:divBdr>
                    </w:div>
                  </w:divsChild>
                </w:div>
                <w:div w:id="1120804106">
                  <w:marLeft w:val="0"/>
                  <w:marRight w:val="0"/>
                  <w:marTop w:val="0"/>
                  <w:marBottom w:val="0"/>
                  <w:divBdr>
                    <w:top w:val="none" w:sz="0" w:space="0" w:color="auto"/>
                    <w:left w:val="none" w:sz="0" w:space="0" w:color="auto"/>
                    <w:bottom w:val="none" w:sz="0" w:space="0" w:color="auto"/>
                    <w:right w:val="none" w:sz="0" w:space="0" w:color="auto"/>
                  </w:divBdr>
                  <w:divsChild>
                    <w:div w:id="4512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4969">
          <w:marLeft w:val="0"/>
          <w:marRight w:val="0"/>
          <w:marTop w:val="0"/>
          <w:marBottom w:val="0"/>
          <w:divBdr>
            <w:top w:val="none" w:sz="0" w:space="0" w:color="auto"/>
            <w:left w:val="none" w:sz="0" w:space="0" w:color="auto"/>
            <w:bottom w:val="none" w:sz="0" w:space="0" w:color="auto"/>
            <w:right w:val="none" w:sz="0" w:space="0" w:color="auto"/>
          </w:divBdr>
        </w:div>
        <w:div w:id="672418511">
          <w:marLeft w:val="0"/>
          <w:marRight w:val="0"/>
          <w:marTop w:val="0"/>
          <w:marBottom w:val="0"/>
          <w:divBdr>
            <w:top w:val="none" w:sz="0" w:space="0" w:color="auto"/>
            <w:left w:val="none" w:sz="0" w:space="0" w:color="auto"/>
            <w:bottom w:val="none" w:sz="0" w:space="0" w:color="auto"/>
            <w:right w:val="none" w:sz="0" w:space="0" w:color="auto"/>
          </w:divBdr>
          <w:divsChild>
            <w:div w:id="2052612197">
              <w:marLeft w:val="0"/>
              <w:marRight w:val="0"/>
              <w:marTop w:val="30"/>
              <w:marBottom w:val="30"/>
              <w:divBdr>
                <w:top w:val="none" w:sz="0" w:space="0" w:color="auto"/>
                <w:left w:val="none" w:sz="0" w:space="0" w:color="auto"/>
                <w:bottom w:val="none" w:sz="0" w:space="0" w:color="auto"/>
                <w:right w:val="none" w:sz="0" w:space="0" w:color="auto"/>
              </w:divBdr>
              <w:divsChild>
                <w:div w:id="2106419968">
                  <w:marLeft w:val="0"/>
                  <w:marRight w:val="0"/>
                  <w:marTop w:val="0"/>
                  <w:marBottom w:val="0"/>
                  <w:divBdr>
                    <w:top w:val="none" w:sz="0" w:space="0" w:color="auto"/>
                    <w:left w:val="none" w:sz="0" w:space="0" w:color="auto"/>
                    <w:bottom w:val="none" w:sz="0" w:space="0" w:color="auto"/>
                    <w:right w:val="none" w:sz="0" w:space="0" w:color="auto"/>
                  </w:divBdr>
                  <w:divsChild>
                    <w:div w:id="1068461120">
                      <w:marLeft w:val="0"/>
                      <w:marRight w:val="0"/>
                      <w:marTop w:val="0"/>
                      <w:marBottom w:val="0"/>
                      <w:divBdr>
                        <w:top w:val="none" w:sz="0" w:space="0" w:color="auto"/>
                        <w:left w:val="none" w:sz="0" w:space="0" w:color="auto"/>
                        <w:bottom w:val="none" w:sz="0" w:space="0" w:color="auto"/>
                        <w:right w:val="none" w:sz="0" w:space="0" w:color="auto"/>
                      </w:divBdr>
                    </w:div>
                  </w:divsChild>
                </w:div>
                <w:div w:id="1980305325">
                  <w:marLeft w:val="0"/>
                  <w:marRight w:val="0"/>
                  <w:marTop w:val="0"/>
                  <w:marBottom w:val="0"/>
                  <w:divBdr>
                    <w:top w:val="none" w:sz="0" w:space="0" w:color="auto"/>
                    <w:left w:val="none" w:sz="0" w:space="0" w:color="auto"/>
                    <w:bottom w:val="none" w:sz="0" w:space="0" w:color="auto"/>
                    <w:right w:val="none" w:sz="0" w:space="0" w:color="auto"/>
                  </w:divBdr>
                  <w:divsChild>
                    <w:div w:id="103378928">
                      <w:marLeft w:val="0"/>
                      <w:marRight w:val="0"/>
                      <w:marTop w:val="0"/>
                      <w:marBottom w:val="0"/>
                      <w:divBdr>
                        <w:top w:val="none" w:sz="0" w:space="0" w:color="auto"/>
                        <w:left w:val="none" w:sz="0" w:space="0" w:color="auto"/>
                        <w:bottom w:val="none" w:sz="0" w:space="0" w:color="auto"/>
                        <w:right w:val="none" w:sz="0" w:space="0" w:color="auto"/>
                      </w:divBdr>
                    </w:div>
                  </w:divsChild>
                </w:div>
                <w:div w:id="708844662">
                  <w:marLeft w:val="0"/>
                  <w:marRight w:val="0"/>
                  <w:marTop w:val="0"/>
                  <w:marBottom w:val="0"/>
                  <w:divBdr>
                    <w:top w:val="none" w:sz="0" w:space="0" w:color="auto"/>
                    <w:left w:val="none" w:sz="0" w:space="0" w:color="auto"/>
                    <w:bottom w:val="none" w:sz="0" w:space="0" w:color="auto"/>
                    <w:right w:val="none" w:sz="0" w:space="0" w:color="auto"/>
                  </w:divBdr>
                  <w:divsChild>
                    <w:div w:id="1867597867">
                      <w:marLeft w:val="0"/>
                      <w:marRight w:val="0"/>
                      <w:marTop w:val="0"/>
                      <w:marBottom w:val="0"/>
                      <w:divBdr>
                        <w:top w:val="none" w:sz="0" w:space="0" w:color="auto"/>
                        <w:left w:val="none" w:sz="0" w:space="0" w:color="auto"/>
                        <w:bottom w:val="none" w:sz="0" w:space="0" w:color="auto"/>
                        <w:right w:val="none" w:sz="0" w:space="0" w:color="auto"/>
                      </w:divBdr>
                    </w:div>
                  </w:divsChild>
                </w:div>
                <w:div w:id="1906069657">
                  <w:marLeft w:val="0"/>
                  <w:marRight w:val="0"/>
                  <w:marTop w:val="0"/>
                  <w:marBottom w:val="0"/>
                  <w:divBdr>
                    <w:top w:val="none" w:sz="0" w:space="0" w:color="auto"/>
                    <w:left w:val="none" w:sz="0" w:space="0" w:color="auto"/>
                    <w:bottom w:val="none" w:sz="0" w:space="0" w:color="auto"/>
                    <w:right w:val="none" w:sz="0" w:space="0" w:color="auto"/>
                  </w:divBdr>
                  <w:divsChild>
                    <w:div w:id="1503082843">
                      <w:marLeft w:val="0"/>
                      <w:marRight w:val="0"/>
                      <w:marTop w:val="0"/>
                      <w:marBottom w:val="0"/>
                      <w:divBdr>
                        <w:top w:val="none" w:sz="0" w:space="0" w:color="auto"/>
                        <w:left w:val="none" w:sz="0" w:space="0" w:color="auto"/>
                        <w:bottom w:val="none" w:sz="0" w:space="0" w:color="auto"/>
                        <w:right w:val="none" w:sz="0" w:space="0" w:color="auto"/>
                      </w:divBdr>
                    </w:div>
                  </w:divsChild>
                </w:div>
                <w:div w:id="400058638">
                  <w:marLeft w:val="0"/>
                  <w:marRight w:val="0"/>
                  <w:marTop w:val="0"/>
                  <w:marBottom w:val="0"/>
                  <w:divBdr>
                    <w:top w:val="none" w:sz="0" w:space="0" w:color="auto"/>
                    <w:left w:val="none" w:sz="0" w:space="0" w:color="auto"/>
                    <w:bottom w:val="none" w:sz="0" w:space="0" w:color="auto"/>
                    <w:right w:val="none" w:sz="0" w:space="0" w:color="auto"/>
                  </w:divBdr>
                  <w:divsChild>
                    <w:div w:id="517083681">
                      <w:marLeft w:val="0"/>
                      <w:marRight w:val="0"/>
                      <w:marTop w:val="0"/>
                      <w:marBottom w:val="0"/>
                      <w:divBdr>
                        <w:top w:val="none" w:sz="0" w:space="0" w:color="auto"/>
                        <w:left w:val="none" w:sz="0" w:space="0" w:color="auto"/>
                        <w:bottom w:val="none" w:sz="0" w:space="0" w:color="auto"/>
                        <w:right w:val="none" w:sz="0" w:space="0" w:color="auto"/>
                      </w:divBdr>
                    </w:div>
                  </w:divsChild>
                </w:div>
                <w:div w:id="1573152087">
                  <w:marLeft w:val="0"/>
                  <w:marRight w:val="0"/>
                  <w:marTop w:val="0"/>
                  <w:marBottom w:val="0"/>
                  <w:divBdr>
                    <w:top w:val="none" w:sz="0" w:space="0" w:color="auto"/>
                    <w:left w:val="none" w:sz="0" w:space="0" w:color="auto"/>
                    <w:bottom w:val="none" w:sz="0" w:space="0" w:color="auto"/>
                    <w:right w:val="none" w:sz="0" w:space="0" w:color="auto"/>
                  </w:divBdr>
                  <w:divsChild>
                    <w:div w:id="1742483101">
                      <w:marLeft w:val="0"/>
                      <w:marRight w:val="0"/>
                      <w:marTop w:val="0"/>
                      <w:marBottom w:val="0"/>
                      <w:divBdr>
                        <w:top w:val="none" w:sz="0" w:space="0" w:color="auto"/>
                        <w:left w:val="none" w:sz="0" w:space="0" w:color="auto"/>
                        <w:bottom w:val="none" w:sz="0" w:space="0" w:color="auto"/>
                        <w:right w:val="none" w:sz="0" w:space="0" w:color="auto"/>
                      </w:divBdr>
                    </w:div>
                  </w:divsChild>
                </w:div>
                <w:div w:id="1265191195">
                  <w:marLeft w:val="0"/>
                  <w:marRight w:val="0"/>
                  <w:marTop w:val="0"/>
                  <w:marBottom w:val="0"/>
                  <w:divBdr>
                    <w:top w:val="none" w:sz="0" w:space="0" w:color="auto"/>
                    <w:left w:val="none" w:sz="0" w:space="0" w:color="auto"/>
                    <w:bottom w:val="none" w:sz="0" w:space="0" w:color="auto"/>
                    <w:right w:val="none" w:sz="0" w:space="0" w:color="auto"/>
                  </w:divBdr>
                  <w:divsChild>
                    <w:div w:id="1586381871">
                      <w:marLeft w:val="0"/>
                      <w:marRight w:val="0"/>
                      <w:marTop w:val="0"/>
                      <w:marBottom w:val="0"/>
                      <w:divBdr>
                        <w:top w:val="none" w:sz="0" w:space="0" w:color="auto"/>
                        <w:left w:val="none" w:sz="0" w:space="0" w:color="auto"/>
                        <w:bottom w:val="none" w:sz="0" w:space="0" w:color="auto"/>
                        <w:right w:val="none" w:sz="0" w:space="0" w:color="auto"/>
                      </w:divBdr>
                    </w:div>
                  </w:divsChild>
                </w:div>
                <w:div w:id="172571559">
                  <w:marLeft w:val="0"/>
                  <w:marRight w:val="0"/>
                  <w:marTop w:val="0"/>
                  <w:marBottom w:val="0"/>
                  <w:divBdr>
                    <w:top w:val="none" w:sz="0" w:space="0" w:color="auto"/>
                    <w:left w:val="none" w:sz="0" w:space="0" w:color="auto"/>
                    <w:bottom w:val="none" w:sz="0" w:space="0" w:color="auto"/>
                    <w:right w:val="none" w:sz="0" w:space="0" w:color="auto"/>
                  </w:divBdr>
                  <w:divsChild>
                    <w:div w:id="991102393">
                      <w:marLeft w:val="0"/>
                      <w:marRight w:val="0"/>
                      <w:marTop w:val="0"/>
                      <w:marBottom w:val="0"/>
                      <w:divBdr>
                        <w:top w:val="none" w:sz="0" w:space="0" w:color="auto"/>
                        <w:left w:val="none" w:sz="0" w:space="0" w:color="auto"/>
                        <w:bottom w:val="none" w:sz="0" w:space="0" w:color="auto"/>
                        <w:right w:val="none" w:sz="0" w:space="0" w:color="auto"/>
                      </w:divBdr>
                    </w:div>
                  </w:divsChild>
                </w:div>
                <w:div w:id="833842594">
                  <w:marLeft w:val="0"/>
                  <w:marRight w:val="0"/>
                  <w:marTop w:val="0"/>
                  <w:marBottom w:val="0"/>
                  <w:divBdr>
                    <w:top w:val="none" w:sz="0" w:space="0" w:color="auto"/>
                    <w:left w:val="none" w:sz="0" w:space="0" w:color="auto"/>
                    <w:bottom w:val="none" w:sz="0" w:space="0" w:color="auto"/>
                    <w:right w:val="none" w:sz="0" w:space="0" w:color="auto"/>
                  </w:divBdr>
                  <w:divsChild>
                    <w:div w:id="104809311">
                      <w:marLeft w:val="0"/>
                      <w:marRight w:val="0"/>
                      <w:marTop w:val="0"/>
                      <w:marBottom w:val="0"/>
                      <w:divBdr>
                        <w:top w:val="none" w:sz="0" w:space="0" w:color="auto"/>
                        <w:left w:val="none" w:sz="0" w:space="0" w:color="auto"/>
                        <w:bottom w:val="none" w:sz="0" w:space="0" w:color="auto"/>
                        <w:right w:val="none" w:sz="0" w:space="0" w:color="auto"/>
                      </w:divBdr>
                    </w:div>
                  </w:divsChild>
                </w:div>
                <w:div w:id="1638679588">
                  <w:marLeft w:val="0"/>
                  <w:marRight w:val="0"/>
                  <w:marTop w:val="0"/>
                  <w:marBottom w:val="0"/>
                  <w:divBdr>
                    <w:top w:val="none" w:sz="0" w:space="0" w:color="auto"/>
                    <w:left w:val="none" w:sz="0" w:space="0" w:color="auto"/>
                    <w:bottom w:val="none" w:sz="0" w:space="0" w:color="auto"/>
                    <w:right w:val="none" w:sz="0" w:space="0" w:color="auto"/>
                  </w:divBdr>
                  <w:divsChild>
                    <w:div w:id="309675122">
                      <w:marLeft w:val="0"/>
                      <w:marRight w:val="0"/>
                      <w:marTop w:val="0"/>
                      <w:marBottom w:val="0"/>
                      <w:divBdr>
                        <w:top w:val="none" w:sz="0" w:space="0" w:color="auto"/>
                        <w:left w:val="none" w:sz="0" w:space="0" w:color="auto"/>
                        <w:bottom w:val="none" w:sz="0" w:space="0" w:color="auto"/>
                        <w:right w:val="none" w:sz="0" w:space="0" w:color="auto"/>
                      </w:divBdr>
                    </w:div>
                    <w:div w:id="1577085475">
                      <w:marLeft w:val="0"/>
                      <w:marRight w:val="0"/>
                      <w:marTop w:val="0"/>
                      <w:marBottom w:val="0"/>
                      <w:divBdr>
                        <w:top w:val="none" w:sz="0" w:space="0" w:color="auto"/>
                        <w:left w:val="none" w:sz="0" w:space="0" w:color="auto"/>
                        <w:bottom w:val="none" w:sz="0" w:space="0" w:color="auto"/>
                        <w:right w:val="none" w:sz="0" w:space="0" w:color="auto"/>
                      </w:divBdr>
                    </w:div>
                    <w:div w:id="1093285583">
                      <w:marLeft w:val="0"/>
                      <w:marRight w:val="0"/>
                      <w:marTop w:val="0"/>
                      <w:marBottom w:val="0"/>
                      <w:divBdr>
                        <w:top w:val="none" w:sz="0" w:space="0" w:color="auto"/>
                        <w:left w:val="none" w:sz="0" w:space="0" w:color="auto"/>
                        <w:bottom w:val="none" w:sz="0" w:space="0" w:color="auto"/>
                        <w:right w:val="none" w:sz="0" w:space="0" w:color="auto"/>
                      </w:divBdr>
                    </w:div>
                    <w:div w:id="912203420">
                      <w:marLeft w:val="0"/>
                      <w:marRight w:val="0"/>
                      <w:marTop w:val="0"/>
                      <w:marBottom w:val="0"/>
                      <w:divBdr>
                        <w:top w:val="none" w:sz="0" w:space="0" w:color="auto"/>
                        <w:left w:val="none" w:sz="0" w:space="0" w:color="auto"/>
                        <w:bottom w:val="none" w:sz="0" w:space="0" w:color="auto"/>
                        <w:right w:val="none" w:sz="0" w:space="0" w:color="auto"/>
                      </w:divBdr>
                    </w:div>
                    <w:div w:id="1393231538">
                      <w:marLeft w:val="0"/>
                      <w:marRight w:val="0"/>
                      <w:marTop w:val="0"/>
                      <w:marBottom w:val="0"/>
                      <w:divBdr>
                        <w:top w:val="none" w:sz="0" w:space="0" w:color="auto"/>
                        <w:left w:val="none" w:sz="0" w:space="0" w:color="auto"/>
                        <w:bottom w:val="none" w:sz="0" w:space="0" w:color="auto"/>
                        <w:right w:val="none" w:sz="0" w:space="0" w:color="auto"/>
                      </w:divBdr>
                    </w:div>
                  </w:divsChild>
                </w:div>
                <w:div w:id="1381592018">
                  <w:marLeft w:val="0"/>
                  <w:marRight w:val="0"/>
                  <w:marTop w:val="0"/>
                  <w:marBottom w:val="0"/>
                  <w:divBdr>
                    <w:top w:val="none" w:sz="0" w:space="0" w:color="auto"/>
                    <w:left w:val="none" w:sz="0" w:space="0" w:color="auto"/>
                    <w:bottom w:val="none" w:sz="0" w:space="0" w:color="auto"/>
                    <w:right w:val="none" w:sz="0" w:space="0" w:color="auto"/>
                  </w:divBdr>
                  <w:divsChild>
                    <w:div w:id="715550103">
                      <w:marLeft w:val="0"/>
                      <w:marRight w:val="0"/>
                      <w:marTop w:val="0"/>
                      <w:marBottom w:val="0"/>
                      <w:divBdr>
                        <w:top w:val="none" w:sz="0" w:space="0" w:color="auto"/>
                        <w:left w:val="none" w:sz="0" w:space="0" w:color="auto"/>
                        <w:bottom w:val="none" w:sz="0" w:space="0" w:color="auto"/>
                        <w:right w:val="none" w:sz="0" w:space="0" w:color="auto"/>
                      </w:divBdr>
                    </w:div>
                  </w:divsChild>
                </w:div>
                <w:div w:id="1147550001">
                  <w:marLeft w:val="0"/>
                  <w:marRight w:val="0"/>
                  <w:marTop w:val="0"/>
                  <w:marBottom w:val="0"/>
                  <w:divBdr>
                    <w:top w:val="none" w:sz="0" w:space="0" w:color="auto"/>
                    <w:left w:val="none" w:sz="0" w:space="0" w:color="auto"/>
                    <w:bottom w:val="none" w:sz="0" w:space="0" w:color="auto"/>
                    <w:right w:val="none" w:sz="0" w:space="0" w:color="auto"/>
                  </w:divBdr>
                  <w:divsChild>
                    <w:div w:id="2053921755">
                      <w:marLeft w:val="0"/>
                      <w:marRight w:val="0"/>
                      <w:marTop w:val="0"/>
                      <w:marBottom w:val="0"/>
                      <w:divBdr>
                        <w:top w:val="none" w:sz="0" w:space="0" w:color="auto"/>
                        <w:left w:val="none" w:sz="0" w:space="0" w:color="auto"/>
                        <w:bottom w:val="none" w:sz="0" w:space="0" w:color="auto"/>
                        <w:right w:val="none" w:sz="0" w:space="0" w:color="auto"/>
                      </w:divBdr>
                    </w:div>
                    <w:div w:id="2101751589">
                      <w:marLeft w:val="0"/>
                      <w:marRight w:val="0"/>
                      <w:marTop w:val="0"/>
                      <w:marBottom w:val="0"/>
                      <w:divBdr>
                        <w:top w:val="none" w:sz="0" w:space="0" w:color="auto"/>
                        <w:left w:val="none" w:sz="0" w:space="0" w:color="auto"/>
                        <w:bottom w:val="none" w:sz="0" w:space="0" w:color="auto"/>
                        <w:right w:val="none" w:sz="0" w:space="0" w:color="auto"/>
                      </w:divBdr>
                    </w:div>
                  </w:divsChild>
                </w:div>
                <w:div w:id="673917802">
                  <w:marLeft w:val="0"/>
                  <w:marRight w:val="0"/>
                  <w:marTop w:val="0"/>
                  <w:marBottom w:val="0"/>
                  <w:divBdr>
                    <w:top w:val="none" w:sz="0" w:space="0" w:color="auto"/>
                    <w:left w:val="none" w:sz="0" w:space="0" w:color="auto"/>
                    <w:bottom w:val="none" w:sz="0" w:space="0" w:color="auto"/>
                    <w:right w:val="none" w:sz="0" w:space="0" w:color="auto"/>
                  </w:divBdr>
                  <w:divsChild>
                    <w:div w:id="440347342">
                      <w:marLeft w:val="0"/>
                      <w:marRight w:val="0"/>
                      <w:marTop w:val="0"/>
                      <w:marBottom w:val="0"/>
                      <w:divBdr>
                        <w:top w:val="none" w:sz="0" w:space="0" w:color="auto"/>
                        <w:left w:val="none" w:sz="0" w:space="0" w:color="auto"/>
                        <w:bottom w:val="none" w:sz="0" w:space="0" w:color="auto"/>
                        <w:right w:val="none" w:sz="0" w:space="0" w:color="auto"/>
                      </w:divBdr>
                    </w:div>
                  </w:divsChild>
                </w:div>
                <w:div w:id="1553272651">
                  <w:marLeft w:val="0"/>
                  <w:marRight w:val="0"/>
                  <w:marTop w:val="0"/>
                  <w:marBottom w:val="0"/>
                  <w:divBdr>
                    <w:top w:val="none" w:sz="0" w:space="0" w:color="auto"/>
                    <w:left w:val="none" w:sz="0" w:space="0" w:color="auto"/>
                    <w:bottom w:val="none" w:sz="0" w:space="0" w:color="auto"/>
                    <w:right w:val="none" w:sz="0" w:space="0" w:color="auto"/>
                  </w:divBdr>
                  <w:divsChild>
                    <w:div w:id="1020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50039">
          <w:marLeft w:val="0"/>
          <w:marRight w:val="0"/>
          <w:marTop w:val="0"/>
          <w:marBottom w:val="0"/>
          <w:divBdr>
            <w:top w:val="none" w:sz="0" w:space="0" w:color="auto"/>
            <w:left w:val="none" w:sz="0" w:space="0" w:color="auto"/>
            <w:bottom w:val="none" w:sz="0" w:space="0" w:color="auto"/>
            <w:right w:val="none" w:sz="0" w:space="0" w:color="auto"/>
          </w:divBdr>
        </w:div>
        <w:div w:id="1540052336">
          <w:marLeft w:val="0"/>
          <w:marRight w:val="0"/>
          <w:marTop w:val="0"/>
          <w:marBottom w:val="0"/>
          <w:divBdr>
            <w:top w:val="none" w:sz="0" w:space="0" w:color="auto"/>
            <w:left w:val="none" w:sz="0" w:space="0" w:color="auto"/>
            <w:bottom w:val="none" w:sz="0" w:space="0" w:color="auto"/>
            <w:right w:val="none" w:sz="0" w:space="0" w:color="auto"/>
          </w:divBdr>
          <w:divsChild>
            <w:div w:id="1882745165">
              <w:marLeft w:val="0"/>
              <w:marRight w:val="0"/>
              <w:marTop w:val="30"/>
              <w:marBottom w:val="30"/>
              <w:divBdr>
                <w:top w:val="none" w:sz="0" w:space="0" w:color="auto"/>
                <w:left w:val="none" w:sz="0" w:space="0" w:color="auto"/>
                <w:bottom w:val="none" w:sz="0" w:space="0" w:color="auto"/>
                <w:right w:val="none" w:sz="0" w:space="0" w:color="auto"/>
              </w:divBdr>
              <w:divsChild>
                <w:div w:id="1486968716">
                  <w:marLeft w:val="0"/>
                  <w:marRight w:val="0"/>
                  <w:marTop w:val="0"/>
                  <w:marBottom w:val="0"/>
                  <w:divBdr>
                    <w:top w:val="none" w:sz="0" w:space="0" w:color="auto"/>
                    <w:left w:val="none" w:sz="0" w:space="0" w:color="auto"/>
                    <w:bottom w:val="none" w:sz="0" w:space="0" w:color="auto"/>
                    <w:right w:val="none" w:sz="0" w:space="0" w:color="auto"/>
                  </w:divBdr>
                  <w:divsChild>
                    <w:div w:id="1792018141">
                      <w:marLeft w:val="0"/>
                      <w:marRight w:val="0"/>
                      <w:marTop w:val="0"/>
                      <w:marBottom w:val="0"/>
                      <w:divBdr>
                        <w:top w:val="none" w:sz="0" w:space="0" w:color="auto"/>
                        <w:left w:val="none" w:sz="0" w:space="0" w:color="auto"/>
                        <w:bottom w:val="none" w:sz="0" w:space="0" w:color="auto"/>
                        <w:right w:val="none" w:sz="0" w:space="0" w:color="auto"/>
                      </w:divBdr>
                    </w:div>
                  </w:divsChild>
                </w:div>
                <w:div w:id="481773072">
                  <w:marLeft w:val="0"/>
                  <w:marRight w:val="0"/>
                  <w:marTop w:val="0"/>
                  <w:marBottom w:val="0"/>
                  <w:divBdr>
                    <w:top w:val="none" w:sz="0" w:space="0" w:color="auto"/>
                    <w:left w:val="none" w:sz="0" w:space="0" w:color="auto"/>
                    <w:bottom w:val="none" w:sz="0" w:space="0" w:color="auto"/>
                    <w:right w:val="none" w:sz="0" w:space="0" w:color="auto"/>
                  </w:divBdr>
                  <w:divsChild>
                    <w:div w:id="1055549211">
                      <w:marLeft w:val="0"/>
                      <w:marRight w:val="0"/>
                      <w:marTop w:val="0"/>
                      <w:marBottom w:val="0"/>
                      <w:divBdr>
                        <w:top w:val="none" w:sz="0" w:space="0" w:color="auto"/>
                        <w:left w:val="none" w:sz="0" w:space="0" w:color="auto"/>
                        <w:bottom w:val="none" w:sz="0" w:space="0" w:color="auto"/>
                        <w:right w:val="none" w:sz="0" w:space="0" w:color="auto"/>
                      </w:divBdr>
                    </w:div>
                  </w:divsChild>
                </w:div>
                <w:div w:id="246427237">
                  <w:marLeft w:val="0"/>
                  <w:marRight w:val="0"/>
                  <w:marTop w:val="0"/>
                  <w:marBottom w:val="0"/>
                  <w:divBdr>
                    <w:top w:val="none" w:sz="0" w:space="0" w:color="auto"/>
                    <w:left w:val="none" w:sz="0" w:space="0" w:color="auto"/>
                    <w:bottom w:val="none" w:sz="0" w:space="0" w:color="auto"/>
                    <w:right w:val="none" w:sz="0" w:space="0" w:color="auto"/>
                  </w:divBdr>
                  <w:divsChild>
                    <w:div w:id="1691445746">
                      <w:marLeft w:val="0"/>
                      <w:marRight w:val="0"/>
                      <w:marTop w:val="0"/>
                      <w:marBottom w:val="0"/>
                      <w:divBdr>
                        <w:top w:val="none" w:sz="0" w:space="0" w:color="auto"/>
                        <w:left w:val="none" w:sz="0" w:space="0" w:color="auto"/>
                        <w:bottom w:val="none" w:sz="0" w:space="0" w:color="auto"/>
                        <w:right w:val="none" w:sz="0" w:space="0" w:color="auto"/>
                      </w:divBdr>
                    </w:div>
                  </w:divsChild>
                </w:div>
                <w:div w:id="1940522337">
                  <w:marLeft w:val="0"/>
                  <w:marRight w:val="0"/>
                  <w:marTop w:val="0"/>
                  <w:marBottom w:val="0"/>
                  <w:divBdr>
                    <w:top w:val="none" w:sz="0" w:space="0" w:color="auto"/>
                    <w:left w:val="none" w:sz="0" w:space="0" w:color="auto"/>
                    <w:bottom w:val="none" w:sz="0" w:space="0" w:color="auto"/>
                    <w:right w:val="none" w:sz="0" w:space="0" w:color="auto"/>
                  </w:divBdr>
                  <w:divsChild>
                    <w:div w:id="1576740016">
                      <w:marLeft w:val="0"/>
                      <w:marRight w:val="0"/>
                      <w:marTop w:val="0"/>
                      <w:marBottom w:val="0"/>
                      <w:divBdr>
                        <w:top w:val="none" w:sz="0" w:space="0" w:color="auto"/>
                        <w:left w:val="none" w:sz="0" w:space="0" w:color="auto"/>
                        <w:bottom w:val="none" w:sz="0" w:space="0" w:color="auto"/>
                        <w:right w:val="none" w:sz="0" w:space="0" w:color="auto"/>
                      </w:divBdr>
                    </w:div>
                  </w:divsChild>
                </w:div>
                <w:div w:id="1890876713">
                  <w:marLeft w:val="0"/>
                  <w:marRight w:val="0"/>
                  <w:marTop w:val="0"/>
                  <w:marBottom w:val="0"/>
                  <w:divBdr>
                    <w:top w:val="none" w:sz="0" w:space="0" w:color="auto"/>
                    <w:left w:val="none" w:sz="0" w:space="0" w:color="auto"/>
                    <w:bottom w:val="none" w:sz="0" w:space="0" w:color="auto"/>
                    <w:right w:val="none" w:sz="0" w:space="0" w:color="auto"/>
                  </w:divBdr>
                  <w:divsChild>
                    <w:div w:id="1697346611">
                      <w:marLeft w:val="0"/>
                      <w:marRight w:val="0"/>
                      <w:marTop w:val="0"/>
                      <w:marBottom w:val="0"/>
                      <w:divBdr>
                        <w:top w:val="none" w:sz="0" w:space="0" w:color="auto"/>
                        <w:left w:val="none" w:sz="0" w:space="0" w:color="auto"/>
                        <w:bottom w:val="none" w:sz="0" w:space="0" w:color="auto"/>
                        <w:right w:val="none" w:sz="0" w:space="0" w:color="auto"/>
                      </w:divBdr>
                    </w:div>
                  </w:divsChild>
                </w:div>
                <w:div w:id="349182827">
                  <w:marLeft w:val="0"/>
                  <w:marRight w:val="0"/>
                  <w:marTop w:val="0"/>
                  <w:marBottom w:val="0"/>
                  <w:divBdr>
                    <w:top w:val="none" w:sz="0" w:space="0" w:color="auto"/>
                    <w:left w:val="none" w:sz="0" w:space="0" w:color="auto"/>
                    <w:bottom w:val="none" w:sz="0" w:space="0" w:color="auto"/>
                    <w:right w:val="none" w:sz="0" w:space="0" w:color="auto"/>
                  </w:divBdr>
                  <w:divsChild>
                    <w:div w:id="987511856">
                      <w:marLeft w:val="0"/>
                      <w:marRight w:val="0"/>
                      <w:marTop w:val="0"/>
                      <w:marBottom w:val="0"/>
                      <w:divBdr>
                        <w:top w:val="none" w:sz="0" w:space="0" w:color="auto"/>
                        <w:left w:val="none" w:sz="0" w:space="0" w:color="auto"/>
                        <w:bottom w:val="none" w:sz="0" w:space="0" w:color="auto"/>
                        <w:right w:val="none" w:sz="0" w:space="0" w:color="auto"/>
                      </w:divBdr>
                    </w:div>
                  </w:divsChild>
                </w:div>
                <w:div w:id="420568626">
                  <w:marLeft w:val="0"/>
                  <w:marRight w:val="0"/>
                  <w:marTop w:val="0"/>
                  <w:marBottom w:val="0"/>
                  <w:divBdr>
                    <w:top w:val="none" w:sz="0" w:space="0" w:color="auto"/>
                    <w:left w:val="none" w:sz="0" w:space="0" w:color="auto"/>
                    <w:bottom w:val="none" w:sz="0" w:space="0" w:color="auto"/>
                    <w:right w:val="none" w:sz="0" w:space="0" w:color="auto"/>
                  </w:divBdr>
                  <w:divsChild>
                    <w:div w:id="1859392027">
                      <w:marLeft w:val="0"/>
                      <w:marRight w:val="0"/>
                      <w:marTop w:val="0"/>
                      <w:marBottom w:val="0"/>
                      <w:divBdr>
                        <w:top w:val="none" w:sz="0" w:space="0" w:color="auto"/>
                        <w:left w:val="none" w:sz="0" w:space="0" w:color="auto"/>
                        <w:bottom w:val="none" w:sz="0" w:space="0" w:color="auto"/>
                        <w:right w:val="none" w:sz="0" w:space="0" w:color="auto"/>
                      </w:divBdr>
                    </w:div>
                  </w:divsChild>
                </w:div>
                <w:div w:id="1480343968">
                  <w:marLeft w:val="0"/>
                  <w:marRight w:val="0"/>
                  <w:marTop w:val="0"/>
                  <w:marBottom w:val="0"/>
                  <w:divBdr>
                    <w:top w:val="none" w:sz="0" w:space="0" w:color="auto"/>
                    <w:left w:val="none" w:sz="0" w:space="0" w:color="auto"/>
                    <w:bottom w:val="none" w:sz="0" w:space="0" w:color="auto"/>
                    <w:right w:val="none" w:sz="0" w:space="0" w:color="auto"/>
                  </w:divBdr>
                  <w:divsChild>
                    <w:div w:id="1299922881">
                      <w:marLeft w:val="0"/>
                      <w:marRight w:val="0"/>
                      <w:marTop w:val="0"/>
                      <w:marBottom w:val="0"/>
                      <w:divBdr>
                        <w:top w:val="none" w:sz="0" w:space="0" w:color="auto"/>
                        <w:left w:val="none" w:sz="0" w:space="0" w:color="auto"/>
                        <w:bottom w:val="none" w:sz="0" w:space="0" w:color="auto"/>
                        <w:right w:val="none" w:sz="0" w:space="0" w:color="auto"/>
                      </w:divBdr>
                    </w:div>
                  </w:divsChild>
                </w:div>
                <w:div w:id="986278677">
                  <w:marLeft w:val="0"/>
                  <w:marRight w:val="0"/>
                  <w:marTop w:val="0"/>
                  <w:marBottom w:val="0"/>
                  <w:divBdr>
                    <w:top w:val="none" w:sz="0" w:space="0" w:color="auto"/>
                    <w:left w:val="none" w:sz="0" w:space="0" w:color="auto"/>
                    <w:bottom w:val="none" w:sz="0" w:space="0" w:color="auto"/>
                    <w:right w:val="none" w:sz="0" w:space="0" w:color="auto"/>
                  </w:divBdr>
                  <w:divsChild>
                    <w:div w:id="1155099800">
                      <w:marLeft w:val="0"/>
                      <w:marRight w:val="0"/>
                      <w:marTop w:val="0"/>
                      <w:marBottom w:val="0"/>
                      <w:divBdr>
                        <w:top w:val="none" w:sz="0" w:space="0" w:color="auto"/>
                        <w:left w:val="none" w:sz="0" w:space="0" w:color="auto"/>
                        <w:bottom w:val="none" w:sz="0" w:space="0" w:color="auto"/>
                        <w:right w:val="none" w:sz="0" w:space="0" w:color="auto"/>
                      </w:divBdr>
                    </w:div>
                  </w:divsChild>
                </w:div>
                <w:div w:id="2135976262">
                  <w:marLeft w:val="0"/>
                  <w:marRight w:val="0"/>
                  <w:marTop w:val="0"/>
                  <w:marBottom w:val="0"/>
                  <w:divBdr>
                    <w:top w:val="none" w:sz="0" w:space="0" w:color="auto"/>
                    <w:left w:val="none" w:sz="0" w:space="0" w:color="auto"/>
                    <w:bottom w:val="none" w:sz="0" w:space="0" w:color="auto"/>
                    <w:right w:val="none" w:sz="0" w:space="0" w:color="auto"/>
                  </w:divBdr>
                  <w:divsChild>
                    <w:div w:id="983310316">
                      <w:marLeft w:val="0"/>
                      <w:marRight w:val="0"/>
                      <w:marTop w:val="0"/>
                      <w:marBottom w:val="0"/>
                      <w:divBdr>
                        <w:top w:val="none" w:sz="0" w:space="0" w:color="auto"/>
                        <w:left w:val="none" w:sz="0" w:space="0" w:color="auto"/>
                        <w:bottom w:val="none" w:sz="0" w:space="0" w:color="auto"/>
                        <w:right w:val="none" w:sz="0" w:space="0" w:color="auto"/>
                      </w:divBdr>
                    </w:div>
                    <w:div w:id="1104232653">
                      <w:marLeft w:val="0"/>
                      <w:marRight w:val="0"/>
                      <w:marTop w:val="0"/>
                      <w:marBottom w:val="0"/>
                      <w:divBdr>
                        <w:top w:val="none" w:sz="0" w:space="0" w:color="auto"/>
                        <w:left w:val="none" w:sz="0" w:space="0" w:color="auto"/>
                        <w:bottom w:val="none" w:sz="0" w:space="0" w:color="auto"/>
                        <w:right w:val="none" w:sz="0" w:space="0" w:color="auto"/>
                      </w:divBdr>
                    </w:div>
                    <w:div w:id="2079745477">
                      <w:marLeft w:val="0"/>
                      <w:marRight w:val="0"/>
                      <w:marTop w:val="0"/>
                      <w:marBottom w:val="0"/>
                      <w:divBdr>
                        <w:top w:val="none" w:sz="0" w:space="0" w:color="auto"/>
                        <w:left w:val="none" w:sz="0" w:space="0" w:color="auto"/>
                        <w:bottom w:val="none" w:sz="0" w:space="0" w:color="auto"/>
                        <w:right w:val="none" w:sz="0" w:space="0" w:color="auto"/>
                      </w:divBdr>
                    </w:div>
                    <w:div w:id="1565525878">
                      <w:marLeft w:val="0"/>
                      <w:marRight w:val="0"/>
                      <w:marTop w:val="0"/>
                      <w:marBottom w:val="0"/>
                      <w:divBdr>
                        <w:top w:val="none" w:sz="0" w:space="0" w:color="auto"/>
                        <w:left w:val="none" w:sz="0" w:space="0" w:color="auto"/>
                        <w:bottom w:val="none" w:sz="0" w:space="0" w:color="auto"/>
                        <w:right w:val="none" w:sz="0" w:space="0" w:color="auto"/>
                      </w:divBdr>
                    </w:div>
                    <w:div w:id="1318916411">
                      <w:marLeft w:val="0"/>
                      <w:marRight w:val="0"/>
                      <w:marTop w:val="0"/>
                      <w:marBottom w:val="0"/>
                      <w:divBdr>
                        <w:top w:val="none" w:sz="0" w:space="0" w:color="auto"/>
                        <w:left w:val="none" w:sz="0" w:space="0" w:color="auto"/>
                        <w:bottom w:val="none" w:sz="0" w:space="0" w:color="auto"/>
                        <w:right w:val="none" w:sz="0" w:space="0" w:color="auto"/>
                      </w:divBdr>
                    </w:div>
                  </w:divsChild>
                </w:div>
                <w:div w:id="334651917">
                  <w:marLeft w:val="0"/>
                  <w:marRight w:val="0"/>
                  <w:marTop w:val="0"/>
                  <w:marBottom w:val="0"/>
                  <w:divBdr>
                    <w:top w:val="none" w:sz="0" w:space="0" w:color="auto"/>
                    <w:left w:val="none" w:sz="0" w:space="0" w:color="auto"/>
                    <w:bottom w:val="none" w:sz="0" w:space="0" w:color="auto"/>
                    <w:right w:val="none" w:sz="0" w:space="0" w:color="auto"/>
                  </w:divBdr>
                  <w:divsChild>
                    <w:div w:id="1246068071">
                      <w:marLeft w:val="0"/>
                      <w:marRight w:val="0"/>
                      <w:marTop w:val="0"/>
                      <w:marBottom w:val="0"/>
                      <w:divBdr>
                        <w:top w:val="none" w:sz="0" w:space="0" w:color="auto"/>
                        <w:left w:val="none" w:sz="0" w:space="0" w:color="auto"/>
                        <w:bottom w:val="none" w:sz="0" w:space="0" w:color="auto"/>
                        <w:right w:val="none" w:sz="0" w:space="0" w:color="auto"/>
                      </w:divBdr>
                    </w:div>
                  </w:divsChild>
                </w:div>
                <w:div w:id="568349036">
                  <w:marLeft w:val="0"/>
                  <w:marRight w:val="0"/>
                  <w:marTop w:val="0"/>
                  <w:marBottom w:val="0"/>
                  <w:divBdr>
                    <w:top w:val="none" w:sz="0" w:space="0" w:color="auto"/>
                    <w:left w:val="none" w:sz="0" w:space="0" w:color="auto"/>
                    <w:bottom w:val="none" w:sz="0" w:space="0" w:color="auto"/>
                    <w:right w:val="none" w:sz="0" w:space="0" w:color="auto"/>
                  </w:divBdr>
                  <w:divsChild>
                    <w:div w:id="779566957">
                      <w:marLeft w:val="0"/>
                      <w:marRight w:val="0"/>
                      <w:marTop w:val="0"/>
                      <w:marBottom w:val="0"/>
                      <w:divBdr>
                        <w:top w:val="none" w:sz="0" w:space="0" w:color="auto"/>
                        <w:left w:val="none" w:sz="0" w:space="0" w:color="auto"/>
                        <w:bottom w:val="none" w:sz="0" w:space="0" w:color="auto"/>
                        <w:right w:val="none" w:sz="0" w:space="0" w:color="auto"/>
                      </w:divBdr>
                    </w:div>
                    <w:div w:id="1227449769">
                      <w:marLeft w:val="0"/>
                      <w:marRight w:val="0"/>
                      <w:marTop w:val="0"/>
                      <w:marBottom w:val="0"/>
                      <w:divBdr>
                        <w:top w:val="none" w:sz="0" w:space="0" w:color="auto"/>
                        <w:left w:val="none" w:sz="0" w:space="0" w:color="auto"/>
                        <w:bottom w:val="none" w:sz="0" w:space="0" w:color="auto"/>
                        <w:right w:val="none" w:sz="0" w:space="0" w:color="auto"/>
                      </w:divBdr>
                    </w:div>
                  </w:divsChild>
                </w:div>
                <w:div w:id="143278725">
                  <w:marLeft w:val="0"/>
                  <w:marRight w:val="0"/>
                  <w:marTop w:val="0"/>
                  <w:marBottom w:val="0"/>
                  <w:divBdr>
                    <w:top w:val="none" w:sz="0" w:space="0" w:color="auto"/>
                    <w:left w:val="none" w:sz="0" w:space="0" w:color="auto"/>
                    <w:bottom w:val="none" w:sz="0" w:space="0" w:color="auto"/>
                    <w:right w:val="none" w:sz="0" w:space="0" w:color="auto"/>
                  </w:divBdr>
                  <w:divsChild>
                    <w:div w:id="1326015452">
                      <w:marLeft w:val="0"/>
                      <w:marRight w:val="0"/>
                      <w:marTop w:val="0"/>
                      <w:marBottom w:val="0"/>
                      <w:divBdr>
                        <w:top w:val="none" w:sz="0" w:space="0" w:color="auto"/>
                        <w:left w:val="none" w:sz="0" w:space="0" w:color="auto"/>
                        <w:bottom w:val="none" w:sz="0" w:space="0" w:color="auto"/>
                        <w:right w:val="none" w:sz="0" w:space="0" w:color="auto"/>
                      </w:divBdr>
                    </w:div>
                  </w:divsChild>
                </w:div>
                <w:div w:id="1732341307">
                  <w:marLeft w:val="0"/>
                  <w:marRight w:val="0"/>
                  <w:marTop w:val="0"/>
                  <w:marBottom w:val="0"/>
                  <w:divBdr>
                    <w:top w:val="none" w:sz="0" w:space="0" w:color="auto"/>
                    <w:left w:val="none" w:sz="0" w:space="0" w:color="auto"/>
                    <w:bottom w:val="none" w:sz="0" w:space="0" w:color="auto"/>
                    <w:right w:val="none" w:sz="0" w:space="0" w:color="auto"/>
                  </w:divBdr>
                  <w:divsChild>
                    <w:div w:id="1518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50100">
          <w:marLeft w:val="0"/>
          <w:marRight w:val="0"/>
          <w:marTop w:val="0"/>
          <w:marBottom w:val="0"/>
          <w:divBdr>
            <w:top w:val="none" w:sz="0" w:space="0" w:color="auto"/>
            <w:left w:val="none" w:sz="0" w:space="0" w:color="auto"/>
            <w:bottom w:val="none" w:sz="0" w:space="0" w:color="auto"/>
            <w:right w:val="none" w:sz="0" w:space="0" w:color="auto"/>
          </w:divBdr>
        </w:div>
        <w:div w:id="444811240">
          <w:marLeft w:val="0"/>
          <w:marRight w:val="0"/>
          <w:marTop w:val="0"/>
          <w:marBottom w:val="0"/>
          <w:divBdr>
            <w:top w:val="none" w:sz="0" w:space="0" w:color="auto"/>
            <w:left w:val="none" w:sz="0" w:space="0" w:color="auto"/>
            <w:bottom w:val="none" w:sz="0" w:space="0" w:color="auto"/>
            <w:right w:val="none" w:sz="0" w:space="0" w:color="auto"/>
          </w:divBdr>
        </w:div>
        <w:div w:id="514734990">
          <w:marLeft w:val="0"/>
          <w:marRight w:val="0"/>
          <w:marTop w:val="0"/>
          <w:marBottom w:val="0"/>
          <w:divBdr>
            <w:top w:val="none" w:sz="0" w:space="0" w:color="auto"/>
            <w:left w:val="none" w:sz="0" w:space="0" w:color="auto"/>
            <w:bottom w:val="none" w:sz="0" w:space="0" w:color="auto"/>
            <w:right w:val="none" w:sz="0" w:space="0" w:color="auto"/>
          </w:divBdr>
        </w:div>
        <w:div w:id="2111002767">
          <w:marLeft w:val="0"/>
          <w:marRight w:val="0"/>
          <w:marTop w:val="0"/>
          <w:marBottom w:val="0"/>
          <w:divBdr>
            <w:top w:val="none" w:sz="0" w:space="0" w:color="auto"/>
            <w:left w:val="none" w:sz="0" w:space="0" w:color="auto"/>
            <w:bottom w:val="none" w:sz="0" w:space="0" w:color="auto"/>
            <w:right w:val="none" w:sz="0" w:space="0" w:color="auto"/>
          </w:divBdr>
          <w:divsChild>
            <w:div w:id="1297490199">
              <w:marLeft w:val="0"/>
              <w:marRight w:val="0"/>
              <w:marTop w:val="30"/>
              <w:marBottom w:val="30"/>
              <w:divBdr>
                <w:top w:val="none" w:sz="0" w:space="0" w:color="auto"/>
                <w:left w:val="none" w:sz="0" w:space="0" w:color="auto"/>
                <w:bottom w:val="none" w:sz="0" w:space="0" w:color="auto"/>
                <w:right w:val="none" w:sz="0" w:space="0" w:color="auto"/>
              </w:divBdr>
              <w:divsChild>
                <w:div w:id="256792210">
                  <w:marLeft w:val="0"/>
                  <w:marRight w:val="0"/>
                  <w:marTop w:val="0"/>
                  <w:marBottom w:val="0"/>
                  <w:divBdr>
                    <w:top w:val="none" w:sz="0" w:space="0" w:color="auto"/>
                    <w:left w:val="none" w:sz="0" w:space="0" w:color="auto"/>
                    <w:bottom w:val="none" w:sz="0" w:space="0" w:color="auto"/>
                    <w:right w:val="none" w:sz="0" w:space="0" w:color="auto"/>
                  </w:divBdr>
                  <w:divsChild>
                    <w:div w:id="1523468834">
                      <w:marLeft w:val="0"/>
                      <w:marRight w:val="0"/>
                      <w:marTop w:val="0"/>
                      <w:marBottom w:val="0"/>
                      <w:divBdr>
                        <w:top w:val="none" w:sz="0" w:space="0" w:color="auto"/>
                        <w:left w:val="none" w:sz="0" w:space="0" w:color="auto"/>
                        <w:bottom w:val="none" w:sz="0" w:space="0" w:color="auto"/>
                        <w:right w:val="none" w:sz="0" w:space="0" w:color="auto"/>
                      </w:divBdr>
                    </w:div>
                  </w:divsChild>
                </w:div>
                <w:div w:id="1998335925">
                  <w:marLeft w:val="0"/>
                  <w:marRight w:val="0"/>
                  <w:marTop w:val="0"/>
                  <w:marBottom w:val="0"/>
                  <w:divBdr>
                    <w:top w:val="none" w:sz="0" w:space="0" w:color="auto"/>
                    <w:left w:val="none" w:sz="0" w:space="0" w:color="auto"/>
                    <w:bottom w:val="none" w:sz="0" w:space="0" w:color="auto"/>
                    <w:right w:val="none" w:sz="0" w:space="0" w:color="auto"/>
                  </w:divBdr>
                  <w:divsChild>
                    <w:div w:id="1009019194">
                      <w:marLeft w:val="0"/>
                      <w:marRight w:val="0"/>
                      <w:marTop w:val="0"/>
                      <w:marBottom w:val="0"/>
                      <w:divBdr>
                        <w:top w:val="none" w:sz="0" w:space="0" w:color="auto"/>
                        <w:left w:val="none" w:sz="0" w:space="0" w:color="auto"/>
                        <w:bottom w:val="none" w:sz="0" w:space="0" w:color="auto"/>
                        <w:right w:val="none" w:sz="0" w:space="0" w:color="auto"/>
                      </w:divBdr>
                    </w:div>
                  </w:divsChild>
                </w:div>
                <w:div w:id="1180122316">
                  <w:marLeft w:val="0"/>
                  <w:marRight w:val="0"/>
                  <w:marTop w:val="0"/>
                  <w:marBottom w:val="0"/>
                  <w:divBdr>
                    <w:top w:val="none" w:sz="0" w:space="0" w:color="auto"/>
                    <w:left w:val="none" w:sz="0" w:space="0" w:color="auto"/>
                    <w:bottom w:val="none" w:sz="0" w:space="0" w:color="auto"/>
                    <w:right w:val="none" w:sz="0" w:space="0" w:color="auto"/>
                  </w:divBdr>
                  <w:divsChild>
                    <w:div w:id="1070812387">
                      <w:marLeft w:val="0"/>
                      <w:marRight w:val="0"/>
                      <w:marTop w:val="0"/>
                      <w:marBottom w:val="0"/>
                      <w:divBdr>
                        <w:top w:val="none" w:sz="0" w:space="0" w:color="auto"/>
                        <w:left w:val="none" w:sz="0" w:space="0" w:color="auto"/>
                        <w:bottom w:val="none" w:sz="0" w:space="0" w:color="auto"/>
                        <w:right w:val="none" w:sz="0" w:space="0" w:color="auto"/>
                      </w:divBdr>
                    </w:div>
                  </w:divsChild>
                </w:div>
                <w:div w:id="1764642966">
                  <w:marLeft w:val="0"/>
                  <w:marRight w:val="0"/>
                  <w:marTop w:val="0"/>
                  <w:marBottom w:val="0"/>
                  <w:divBdr>
                    <w:top w:val="none" w:sz="0" w:space="0" w:color="auto"/>
                    <w:left w:val="none" w:sz="0" w:space="0" w:color="auto"/>
                    <w:bottom w:val="none" w:sz="0" w:space="0" w:color="auto"/>
                    <w:right w:val="none" w:sz="0" w:space="0" w:color="auto"/>
                  </w:divBdr>
                  <w:divsChild>
                    <w:div w:id="35811122">
                      <w:marLeft w:val="0"/>
                      <w:marRight w:val="0"/>
                      <w:marTop w:val="0"/>
                      <w:marBottom w:val="0"/>
                      <w:divBdr>
                        <w:top w:val="none" w:sz="0" w:space="0" w:color="auto"/>
                        <w:left w:val="none" w:sz="0" w:space="0" w:color="auto"/>
                        <w:bottom w:val="none" w:sz="0" w:space="0" w:color="auto"/>
                        <w:right w:val="none" w:sz="0" w:space="0" w:color="auto"/>
                      </w:divBdr>
                    </w:div>
                  </w:divsChild>
                </w:div>
                <w:div w:id="1196885785">
                  <w:marLeft w:val="0"/>
                  <w:marRight w:val="0"/>
                  <w:marTop w:val="0"/>
                  <w:marBottom w:val="0"/>
                  <w:divBdr>
                    <w:top w:val="none" w:sz="0" w:space="0" w:color="auto"/>
                    <w:left w:val="none" w:sz="0" w:space="0" w:color="auto"/>
                    <w:bottom w:val="none" w:sz="0" w:space="0" w:color="auto"/>
                    <w:right w:val="none" w:sz="0" w:space="0" w:color="auto"/>
                  </w:divBdr>
                  <w:divsChild>
                    <w:div w:id="1002701572">
                      <w:marLeft w:val="0"/>
                      <w:marRight w:val="0"/>
                      <w:marTop w:val="0"/>
                      <w:marBottom w:val="0"/>
                      <w:divBdr>
                        <w:top w:val="none" w:sz="0" w:space="0" w:color="auto"/>
                        <w:left w:val="none" w:sz="0" w:space="0" w:color="auto"/>
                        <w:bottom w:val="none" w:sz="0" w:space="0" w:color="auto"/>
                        <w:right w:val="none" w:sz="0" w:space="0" w:color="auto"/>
                      </w:divBdr>
                    </w:div>
                  </w:divsChild>
                </w:div>
                <w:div w:id="800809672">
                  <w:marLeft w:val="0"/>
                  <w:marRight w:val="0"/>
                  <w:marTop w:val="0"/>
                  <w:marBottom w:val="0"/>
                  <w:divBdr>
                    <w:top w:val="none" w:sz="0" w:space="0" w:color="auto"/>
                    <w:left w:val="none" w:sz="0" w:space="0" w:color="auto"/>
                    <w:bottom w:val="none" w:sz="0" w:space="0" w:color="auto"/>
                    <w:right w:val="none" w:sz="0" w:space="0" w:color="auto"/>
                  </w:divBdr>
                  <w:divsChild>
                    <w:div w:id="1596471875">
                      <w:marLeft w:val="0"/>
                      <w:marRight w:val="0"/>
                      <w:marTop w:val="0"/>
                      <w:marBottom w:val="0"/>
                      <w:divBdr>
                        <w:top w:val="none" w:sz="0" w:space="0" w:color="auto"/>
                        <w:left w:val="none" w:sz="0" w:space="0" w:color="auto"/>
                        <w:bottom w:val="none" w:sz="0" w:space="0" w:color="auto"/>
                        <w:right w:val="none" w:sz="0" w:space="0" w:color="auto"/>
                      </w:divBdr>
                    </w:div>
                  </w:divsChild>
                </w:div>
                <w:div w:id="1977682841">
                  <w:marLeft w:val="0"/>
                  <w:marRight w:val="0"/>
                  <w:marTop w:val="0"/>
                  <w:marBottom w:val="0"/>
                  <w:divBdr>
                    <w:top w:val="none" w:sz="0" w:space="0" w:color="auto"/>
                    <w:left w:val="none" w:sz="0" w:space="0" w:color="auto"/>
                    <w:bottom w:val="none" w:sz="0" w:space="0" w:color="auto"/>
                    <w:right w:val="none" w:sz="0" w:space="0" w:color="auto"/>
                  </w:divBdr>
                  <w:divsChild>
                    <w:div w:id="1207139276">
                      <w:marLeft w:val="0"/>
                      <w:marRight w:val="0"/>
                      <w:marTop w:val="0"/>
                      <w:marBottom w:val="0"/>
                      <w:divBdr>
                        <w:top w:val="none" w:sz="0" w:space="0" w:color="auto"/>
                        <w:left w:val="none" w:sz="0" w:space="0" w:color="auto"/>
                        <w:bottom w:val="none" w:sz="0" w:space="0" w:color="auto"/>
                        <w:right w:val="none" w:sz="0" w:space="0" w:color="auto"/>
                      </w:divBdr>
                    </w:div>
                  </w:divsChild>
                </w:div>
                <w:div w:id="43408554">
                  <w:marLeft w:val="0"/>
                  <w:marRight w:val="0"/>
                  <w:marTop w:val="0"/>
                  <w:marBottom w:val="0"/>
                  <w:divBdr>
                    <w:top w:val="none" w:sz="0" w:space="0" w:color="auto"/>
                    <w:left w:val="none" w:sz="0" w:space="0" w:color="auto"/>
                    <w:bottom w:val="none" w:sz="0" w:space="0" w:color="auto"/>
                    <w:right w:val="none" w:sz="0" w:space="0" w:color="auto"/>
                  </w:divBdr>
                  <w:divsChild>
                    <w:div w:id="1727949484">
                      <w:marLeft w:val="0"/>
                      <w:marRight w:val="0"/>
                      <w:marTop w:val="0"/>
                      <w:marBottom w:val="0"/>
                      <w:divBdr>
                        <w:top w:val="none" w:sz="0" w:space="0" w:color="auto"/>
                        <w:left w:val="none" w:sz="0" w:space="0" w:color="auto"/>
                        <w:bottom w:val="none" w:sz="0" w:space="0" w:color="auto"/>
                        <w:right w:val="none" w:sz="0" w:space="0" w:color="auto"/>
                      </w:divBdr>
                    </w:div>
                  </w:divsChild>
                </w:div>
                <w:div w:id="312680586">
                  <w:marLeft w:val="0"/>
                  <w:marRight w:val="0"/>
                  <w:marTop w:val="0"/>
                  <w:marBottom w:val="0"/>
                  <w:divBdr>
                    <w:top w:val="none" w:sz="0" w:space="0" w:color="auto"/>
                    <w:left w:val="none" w:sz="0" w:space="0" w:color="auto"/>
                    <w:bottom w:val="none" w:sz="0" w:space="0" w:color="auto"/>
                    <w:right w:val="none" w:sz="0" w:space="0" w:color="auto"/>
                  </w:divBdr>
                  <w:divsChild>
                    <w:div w:id="2055274837">
                      <w:marLeft w:val="0"/>
                      <w:marRight w:val="0"/>
                      <w:marTop w:val="0"/>
                      <w:marBottom w:val="0"/>
                      <w:divBdr>
                        <w:top w:val="none" w:sz="0" w:space="0" w:color="auto"/>
                        <w:left w:val="none" w:sz="0" w:space="0" w:color="auto"/>
                        <w:bottom w:val="none" w:sz="0" w:space="0" w:color="auto"/>
                        <w:right w:val="none" w:sz="0" w:space="0" w:color="auto"/>
                      </w:divBdr>
                    </w:div>
                  </w:divsChild>
                </w:div>
                <w:div w:id="908076054">
                  <w:marLeft w:val="0"/>
                  <w:marRight w:val="0"/>
                  <w:marTop w:val="0"/>
                  <w:marBottom w:val="0"/>
                  <w:divBdr>
                    <w:top w:val="none" w:sz="0" w:space="0" w:color="auto"/>
                    <w:left w:val="none" w:sz="0" w:space="0" w:color="auto"/>
                    <w:bottom w:val="none" w:sz="0" w:space="0" w:color="auto"/>
                    <w:right w:val="none" w:sz="0" w:space="0" w:color="auto"/>
                  </w:divBdr>
                  <w:divsChild>
                    <w:div w:id="1593199788">
                      <w:marLeft w:val="0"/>
                      <w:marRight w:val="0"/>
                      <w:marTop w:val="0"/>
                      <w:marBottom w:val="0"/>
                      <w:divBdr>
                        <w:top w:val="none" w:sz="0" w:space="0" w:color="auto"/>
                        <w:left w:val="none" w:sz="0" w:space="0" w:color="auto"/>
                        <w:bottom w:val="none" w:sz="0" w:space="0" w:color="auto"/>
                        <w:right w:val="none" w:sz="0" w:space="0" w:color="auto"/>
                      </w:divBdr>
                    </w:div>
                    <w:div w:id="1960718579">
                      <w:marLeft w:val="0"/>
                      <w:marRight w:val="0"/>
                      <w:marTop w:val="0"/>
                      <w:marBottom w:val="0"/>
                      <w:divBdr>
                        <w:top w:val="none" w:sz="0" w:space="0" w:color="auto"/>
                        <w:left w:val="none" w:sz="0" w:space="0" w:color="auto"/>
                        <w:bottom w:val="none" w:sz="0" w:space="0" w:color="auto"/>
                        <w:right w:val="none" w:sz="0" w:space="0" w:color="auto"/>
                      </w:divBdr>
                    </w:div>
                    <w:div w:id="897016051">
                      <w:marLeft w:val="0"/>
                      <w:marRight w:val="0"/>
                      <w:marTop w:val="0"/>
                      <w:marBottom w:val="0"/>
                      <w:divBdr>
                        <w:top w:val="none" w:sz="0" w:space="0" w:color="auto"/>
                        <w:left w:val="none" w:sz="0" w:space="0" w:color="auto"/>
                        <w:bottom w:val="none" w:sz="0" w:space="0" w:color="auto"/>
                        <w:right w:val="none" w:sz="0" w:space="0" w:color="auto"/>
                      </w:divBdr>
                    </w:div>
                    <w:div w:id="1630165299">
                      <w:marLeft w:val="0"/>
                      <w:marRight w:val="0"/>
                      <w:marTop w:val="0"/>
                      <w:marBottom w:val="0"/>
                      <w:divBdr>
                        <w:top w:val="none" w:sz="0" w:space="0" w:color="auto"/>
                        <w:left w:val="none" w:sz="0" w:space="0" w:color="auto"/>
                        <w:bottom w:val="none" w:sz="0" w:space="0" w:color="auto"/>
                        <w:right w:val="none" w:sz="0" w:space="0" w:color="auto"/>
                      </w:divBdr>
                    </w:div>
                    <w:div w:id="1090927517">
                      <w:marLeft w:val="0"/>
                      <w:marRight w:val="0"/>
                      <w:marTop w:val="0"/>
                      <w:marBottom w:val="0"/>
                      <w:divBdr>
                        <w:top w:val="none" w:sz="0" w:space="0" w:color="auto"/>
                        <w:left w:val="none" w:sz="0" w:space="0" w:color="auto"/>
                        <w:bottom w:val="none" w:sz="0" w:space="0" w:color="auto"/>
                        <w:right w:val="none" w:sz="0" w:space="0" w:color="auto"/>
                      </w:divBdr>
                    </w:div>
                    <w:div w:id="702175417">
                      <w:marLeft w:val="0"/>
                      <w:marRight w:val="0"/>
                      <w:marTop w:val="0"/>
                      <w:marBottom w:val="0"/>
                      <w:divBdr>
                        <w:top w:val="none" w:sz="0" w:space="0" w:color="auto"/>
                        <w:left w:val="none" w:sz="0" w:space="0" w:color="auto"/>
                        <w:bottom w:val="none" w:sz="0" w:space="0" w:color="auto"/>
                        <w:right w:val="none" w:sz="0" w:space="0" w:color="auto"/>
                      </w:divBdr>
                    </w:div>
                    <w:div w:id="475027304">
                      <w:marLeft w:val="0"/>
                      <w:marRight w:val="0"/>
                      <w:marTop w:val="0"/>
                      <w:marBottom w:val="0"/>
                      <w:divBdr>
                        <w:top w:val="none" w:sz="0" w:space="0" w:color="auto"/>
                        <w:left w:val="none" w:sz="0" w:space="0" w:color="auto"/>
                        <w:bottom w:val="none" w:sz="0" w:space="0" w:color="auto"/>
                        <w:right w:val="none" w:sz="0" w:space="0" w:color="auto"/>
                      </w:divBdr>
                    </w:div>
                    <w:div w:id="942345026">
                      <w:marLeft w:val="0"/>
                      <w:marRight w:val="0"/>
                      <w:marTop w:val="0"/>
                      <w:marBottom w:val="0"/>
                      <w:divBdr>
                        <w:top w:val="none" w:sz="0" w:space="0" w:color="auto"/>
                        <w:left w:val="none" w:sz="0" w:space="0" w:color="auto"/>
                        <w:bottom w:val="none" w:sz="0" w:space="0" w:color="auto"/>
                        <w:right w:val="none" w:sz="0" w:space="0" w:color="auto"/>
                      </w:divBdr>
                    </w:div>
                    <w:div w:id="1574121463">
                      <w:marLeft w:val="0"/>
                      <w:marRight w:val="0"/>
                      <w:marTop w:val="0"/>
                      <w:marBottom w:val="0"/>
                      <w:divBdr>
                        <w:top w:val="none" w:sz="0" w:space="0" w:color="auto"/>
                        <w:left w:val="none" w:sz="0" w:space="0" w:color="auto"/>
                        <w:bottom w:val="none" w:sz="0" w:space="0" w:color="auto"/>
                        <w:right w:val="none" w:sz="0" w:space="0" w:color="auto"/>
                      </w:divBdr>
                    </w:div>
                    <w:div w:id="963849033">
                      <w:marLeft w:val="0"/>
                      <w:marRight w:val="0"/>
                      <w:marTop w:val="0"/>
                      <w:marBottom w:val="0"/>
                      <w:divBdr>
                        <w:top w:val="none" w:sz="0" w:space="0" w:color="auto"/>
                        <w:left w:val="none" w:sz="0" w:space="0" w:color="auto"/>
                        <w:bottom w:val="none" w:sz="0" w:space="0" w:color="auto"/>
                        <w:right w:val="none" w:sz="0" w:space="0" w:color="auto"/>
                      </w:divBdr>
                    </w:div>
                    <w:div w:id="28990644">
                      <w:marLeft w:val="0"/>
                      <w:marRight w:val="0"/>
                      <w:marTop w:val="0"/>
                      <w:marBottom w:val="0"/>
                      <w:divBdr>
                        <w:top w:val="none" w:sz="0" w:space="0" w:color="auto"/>
                        <w:left w:val="none" w:sz="0" w:space="0" w:color="auto"/>
                        <w:bottom w:val="none" w:sz="0" w:space="0" w:color="auto"/>
                        <w:right w:val="none" w:sz="0" w:space="0" w:color="auto"/>
                      </w:divBdr>
                    </w:div>
                    <w:div w:id="1075860020">
                      <w:marLeft w:val="0"/>
                      <w:marRight w:val="0"/>
                      <w:marTop w:val="0"/>
                      <w:marBottom w:val="0"/>
                      <w:divBdr>
                        <w:top w:val="none" w:sz="0" w:space="0" w:color="auto"/>
                        <w:left w:val="none" w:sz="0" w:space="0" w:color="auto"/>
                        <w:bottom w:val="none" w:sz="0" w:space="0" w:color="auto"/>
                        <w:right w:val="none" w:sz="0" w:space="0" w:color="auto"/>
                      </w:divBdr>
                    </w:div>
                  </w:divsChild>
                </w:div>
                <w:div w:id="103892350">
                  <w:marLeft w:val="0"/>
                  <w:marRight w:val="0"/>
                  <w:marTop w:val="0"/>
                  <w:marBottom w:val="0"/>
                  <w:divBdr>
                    <w:top w:val="none" w:sz="0" w:space="0" w:color="auto"/>
                    <w:left w:val="none" w:sz="0" w:space="0" w:color="auto"/>
                    <w:bottom w:val="none" w:sz="0" w:space="0" w:color="auto"/>
                    <w:right w:val="none" w:sz="0" w:space="0" w:color="auto"/>
                  </w:divBdr>
                  <w:divsChild>
                    <w:div w:id="1951082976">
                      <w:marLeft w:val="0"/>
                      <w:marRight w:val="0"/>
                      <w:marTop w:val="0"/>
                      <w:marBottom w:val="0"/>
                      <w:divBdr>
                        <w:top w:val="none" w:sz="0" w:space="0" w:color="auto"/>
                        <w:left w:val="none" w:sz="0" w:space="0" w:color="auto"/>
                        <w:bottom w:val="none" w:sz="0" w:space="0" w:color="auto"/>
                        <w:right w:val="none" w:sz="0" w:space="0" w:color="auto"/>
                      </w:divBdr>
                    </w:div>
                  </w:divsChild>
                </w:div>
                <w:div w:id="1860000978">
                  <w:marLeft w:val="0"/>
                  <w:marRight w:val="0"/>
                  <w:marTop w:val="0"/>
                  <w:marBottom w:val="0"/>
                  <w:divBdr>
                    <w:top w:val="none" w:sz="0" w:space="0" w:color="auto"/>
                    <w:left w:val="none" w:sz="0" w:space="0" w:color="auto"/>
                    <w:bottom w:val="none" w:sz="0" w:space="0" w:color="auto"/>
                    <w:right w:val="none" w:sz="0" w:space="0" w:color="auto"/>
                  </w:divBdr>
                  <w:divsChild>
                    <w:div w:id="345787652">
                      <w:marLeft w:val="0"/>
                      <w:marRight w:val="0"/>
                      <w:marTop w:val="0"/>
                      <w:marBottom w:val="0"/>
                      <w:divBdr>
                        <w:top w:val="none" w:sz="0" w:space="0" w:color="auto"/>
                        <w:left w:val="none" w:sz="0" w:space="0" w:color="auto"/>
                        <w:bottom w:val="none" w:sz="0" w:space="0" w:color="auto"/>
                        <w:right w:val="none" w:sz="0" w:space="0" w:color="auto"/>
                      </w:divBdr>
                    </w:div>
                    <w:div w:id="738286061">
                      <w:marLeft w:val="0"/>
                      <w:marRight w:val="0"/>
                      <w:marTop w:val="0"/>
                      <w:marBottom w:val="0"/>
                      <w:divBdr>
                        <w:top w:val="none" w:sz="0" w:space="0" w:color="auto"/>
                        <w:left w:val="none" w:sz="0" w:space="0" w:color="auto"/>
                        <w:bottom w:val="none" w:sz="0" w:space="0" w:color="auto"/>
                        <w:right w:val="none" w:sz="0" w:space="0" w:color="auto"/>
                      </w:divBdr>
                    </w:div>
                  </w:divsChild>
                </w:div>
                <w:div w:id="804928312">
                  <w:marLeft w:val="0"/>
                  <w:marRight w:val="0"/>
                  <w:marTop w:val="0"/>
                  <w:marBottom w:val="0"/>
                  <w:divBdr>
                    <w:top w:val="none" w:sz="0" w:space="0" w:color="auto"/>
                    <w:left w:val="none" w:sz="0" w:space="0" w:color="auto"/>
                    <w:bottom w:val="none" w:sz="0" w:space="0" w:color="auto"/>
                    <w:right w:val="none" w:sz="0" w:space="0" w:color="auto"/>
                  </w:divBdr>
                  <w:divsChild>
                    <w:div w:id="206530375">
                      <w:marLeft w:val="0"/>
                      <w:marRight w:val="0"/>
                      <w:marTop w:val="0"/>
                      <w:marBottom w:val="0"/>
                      <w:divBdr>
                        <w:top w:val="none" w:sz="0" w:space="0" w:color="auto"/>
                        <w:left w:val="none" w:sz="0" w:space="0" w:color="auto"/>
                        <w:bottom w:val="none" w:sz="0" w:space="0" w:color="auto"/>
                        <w:right w:val="none" w:sz="0" w:space="0" w:color="auto"/>
                      </w:divBdr>
                    </w:div>
                  </w:divsChild>
                </w:div>
                <w:div w:id="365640609">
                  <w:marLeft w:val="0"/>
                  <w:marRight w:val="0"/>
                  <w:marTop w:val="0"/>
                  <w:marBottom w:val="0"/>
                  <w:divBdr>
                    <w:top w:val="none" w:sz="0" w:space="0" w:color="auto"/>
                    <w:left w:val="none" w:sz="0" w:space="0" w:color="auto"/>
                    <w:bottom w:val="none" w:sz="0" w:space="0" w:color="auto"/>
                    <w:right w:val="none" w:sz="0" w:space="0" w:color="auto"/>
                  </w:divBdr>
                  <w:divsChild>
                    <w:div w:id="15591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227">
          <w:marLeft w:val="0"/>
          <w:marRight w:val="0"/>
          <w:marTop w:val="0"/>
          <w:marBottom w:val="0"/>
          <w:divBdr>
            <w:top w:val="none" w:sz="0" w:space="0" w:color="auto"/>
            <w:left w:val="none" w:sz="0" w:space="0" w:color="auto"/>
            <w:bottom w:val="none" w:sz="0" w:space="0" w:color="auto"/>
            <w:right w:val="none" w:sz="0" w:space="0" w:color="auto"/>
          </w:divBdr>
        </w:div>
        <w:div w:id="1709255176">
          <w:marLeft w:val="0"/>
          <w:marRight w:val="0"/>
          <w:marTop w:val="0"/>
          <w:marBottom w:val="0"/>
          <w:divBdr>
            <w:top w:val="none" w:sz="0" w:space="0" w:color="auto"/>
            <w:left w:val="none" w:sz="0" w:space="0" w:color="auto"/>
            <w:bottom w:val="none" w:sz="0" w:space="0" w:color="auto"/>
            <w:right w:val="none" w:sz="0" w:space="0" w:color="auto"/>
          </w:divBdr>
          <w:divsChild>
            <w:div w:id="793210824">
              <w:marLeft w:val="0"/>
              <w:marRight w:val="0"/>
              <w:marTop w:val="30"/>
              <w:marBottom w:val="30"/>
              <w:divBdr>
                <w:top w:val="none" w:sz="0" w:space="0" w:color="auto"/>
                <w:left w:val="none" w:sz="0" w:space="0" w:color="auto"/>
                <w:bottom w:val="none" w:sz="0" w:space="0" w:color="auto"/>
                <w:right w:val="none" w:sz="0" w:space="0" w:color="auto"/>
              </w:divBdr>
              <w:divsChild>
                <w:div w:id="314846940">
                  <w:marLeft w:val="0"/>
                  <w:marRight w:val="0"/>
                  <w:marTop w:val="0"/>
                  <w:marBottom w:val="0"/>
                  <w:divBdr>
                    <w:top w:val="none" w:sz="0" w:space="0" w:color="auto"/>
                    <w:left w:val="none" w:sz="0" w:space="0" w:color="auto"/>
                    <w:bottom w:val="none" w:sz="0" w:space="0" w:color="auto"/>
                    <w:right w:val="none" w:sz="0" w:space="0" w:color="auto"/>
                  </w:divBdr>
                  <w:divsChild>
                    <w:div w:id="799343833">
                      <w:marLeft w:val="0"/>
                      <w:marRight w:val="0"/>
                      <w:marTop w:val="0"/>
                      <w:marBottom w:val="0"/>
                      <w:divBdr>
                        <w:top w:val="none" w:sz="0" w:space="0" w:color="auto"/>
                        <w:left w:val="none" w:sz="0" w:space="0" w:color="auto"/>
                        <w:bottom w:val="none" w:sz="0" w:space="0" w:color="auto"/>
                        <w:right w:val="none" w:sz="0" w:space="0" w:color="auto"/>
                      </w:divBdr>
                    </w:div>
                  </w:divsChild>
                </w:div>
                <w:div w:id="1748264406">
                  <w:marLeft w:val="0"/>
                  <w:marRight w:val="0"/>
                  <w:marTop w:val="0"/>
                  <w:marBottom w:val="0"/>
                  <w:divBdr>
                    <w:top w:val="none" w:sz="0" w:space="0" w:color="auto"/>
                    <w:left w:val="none" w:sz="0" w:space="0" w:color="auto"/>
                    <w:bottom w:val="none" w:sz="0" w:space="0" w:color="auto"/>
                    <w:right w:val="none" w:sz="0" w:space="0" w:color="auto"/>
                  </w:divBdr>
                  <w:divsChild>
                    <w:div w:id="1115321435">
                      <w:marLeft w:val="0"/>
                      <w:marRight w:val="0"/>
                      <w:marTop w:val="0"/>
                      <w:marBottom w:val="0"/>
                      <w:divBdr>
                        <w:top w:val="none" w:sz="0" w:space="0" w:color="auto"/>
                        <w:left w:val="none" w:sz="0" w:space="0" w:color="auto"/>
                        <w:bottom w:val="none" w:sz="0" w:space="0" w:color="auto"/>
                        <w:right w:val="none" w:sz="0" w:space="0" w:color="auto"/>
                      </w:divBdr>
                    </w:div>
                  </w:divsChild>
                </w:div>
                <w:div w:id="602231528">
                  <w:marLeft w:val="0"/>
                  <w:marRight w:val="0"/>
                  <w:marTop w:val="0"/>
                  <w:marBottom w:val="0"/>
                  <w:divBdr>
                    <w:top w:val="none" w:sz="0" w:space="0" w:color="auto"/>
                    <w:left w:val="none" w:sz="0" w:space="0" w:color="auto"/>
                    <w:bottom w:val="none" w:sz="0" w:space="0" w:color="auto"/>
                    <w:right w:val="none" w:sz="0" w:space="0" w:color="auto"/>
                  </w:divBdr>
                  <w:divsChild>
                    <w:div w:id="1924751601">
                      <w:marLeft w:val="0"/>
                      <w:marRight w:val="0"/>
                      <w:marTop w:val="0"/>
                      <w:marBottom w:val="0"/>
                      <w:divBdr>
                        <w:top w:val="none" w:sz="0" w:space="0" w:color="auto"/>
                        <w:left w:val="none" w:sz="0" w:space="0" w:color="auto"/>
                        <w:bottom w:val="none" w:sz="0" w:space="0" w:color="auto"/>
                        <w:right w:val="none" w:sz="0" w:space="0" w:color="auto"/>
                      </w:divBdr>
                    </w:div>
                  </w:divsChild>
                </w:div>
                <w:div w:id="1738164542">
                  <w:marLeft w:val="0"/>
                  <w:marRight w:val="0"/>
                  <w:marTop w:val="0"/>
                  <w:marBottom w:val="0"/>
                  <w:divBdr>
                    <w:top w:val="none" w:sz="0" w:space="0" w:color="auto"/>
                    <w:left w:val="none" w:sz="0" w:space="0" w:color="auto"/>
                    <w:bottom w:val="none" w:sz="0" w:space="0" w:color="auto"/>
                    <w:right w:val="none" w:sz="0" w:space="0" w:color="auto"/>
                  </w:divBdr>
                  <w:divsChild>
                    <w:div w:id="928926057">
                      <w:marLeft w:val="0"/>
                      <w:marRight w:val="0"/>
                      <w:marTop w:val="0"/>
                      <w:marBottom w:val="0"/>
                      <w:divBdr>
                        <w:top w:val="none" w:sz="0" w:space="0" w:color="auto"/>
                        <w:left w:val="none" w:sz="0" w:space="0" w:color="auto"/>
                        <w:bottom w:val="none" w:sz="0" w:space="0" w:color="auto"/>
                        <w:right w:val="none" w:sz="0" w:space="0" w:color="auto"/>
                      </w:divBdr>
                    </w:div>
                  </w:divsChild>
                </w:div>
                <w:div w:id="716122347">
                  <w:marLeft w:val="0"/>
                  <w:marRight w:val="0"/>
                  <w:marTop w:val="0"/>
                  <w:marBottom w:val="0"/>
                  <w:divBdr>
                    <w:top w:val="none" w:sz="0" w:space="0" w:color="auto"/>
                    <w:left w:val="none" w:sz="0" w:space="0" w:color="auto"/>
                    <w:bottom w:val="none" w:sz="0" w:space="0" w:color="auto"/>
                    <w:right w:val="none" w:sz="0" w:space="0" w:color="auto"/>
                  </w:divBdr>
                  <w:divsChild>
                    <w:div w:id="1679187015">
                      <w:marLeft w:val="0"/>
                      <w:marRight w:val="0"/>
                      <w:marTop w:val="0"/>
                      <w:marBottom w:val="0"/>
                      <w:divBdr>
                        <w:top w:val="none" w:sz="0" w:space="0" w:color="auto"/>
                        <w:left w:val="none" w:sz="0" w:space="0" w:color="auto"/>
                        <w:bottom w:val="none" w:sz="0" w:space="0" w:color="auto"/>
                        <w:right w:val="none" w:sz="0" w:space="0" w:color="auto"/>
                      </w:divBdr>
                    </w:div>
                  </w:divsChild>
                </w:div>
                <w:div w:id="847332405">
                  <w:marLeft w:val="0"/>
                  <w:marRight w:val="0"/>
                  <w:marTop w:val="0"/>
                  <w:marBottom w:val="0"/>
                  <w:divBdr>
                    <w:top w:val="none" w:sz="0" w:space="0" w:color="auto"/>
                    <w:left w:val="none" w:sz="0" w:space="0" w:color="auto"/>
                    <w:bottom w:val="none" w:sz="0" w:space="0" w:color="auto"/>
                    <w:right w:val="none" w:sz="0" w:space="0" w:color="auto"/>
                  </w:divBdr>
                  <w:divsChild>
                    <w:div w:id="1713654897">
                      <w:marLeft w:val="0"/>
                      <w:marRight w:val="0"/>
                      <w:marTop w:val="0"/>
                      <w:marBottom w:val="0"/>
                      <w:divBdr>
                        <w:top w:val="none" w:sz="0" w:space="0" w:color="auto"/>
                        <w:left w:val="none" w:sz="0" w:space="0" w:color="auto"/>
                        <w:bottom w:val="none" w:sz="0" w:space="0" w:color="auto"/>
                        <w:right w:val="none" w:sz="0" w:space="0" w:color="auto"/>
                      </w:divBdr>
                    </w:div>
                  </w:divsChild>
                </w:div>
                <w:div w:id="733968867">
                  <w:marLeft w:val="0"/>
                  <w:marRight w:val="0"/>
                  <w:marTop w:val="0"/>
                  <w:marBottom w:val="0"/>
                  <w:divBdr>
                    <w:top w:val="none" w:sz="0" w:space="0" w:color="auto"/>
                    <w:left w:val="none" w:sz="0" w:space="0" w:color="auto"/>
                    <w:bottom w:val="none" w:sz="0" w:space="0" w:color="auto"/>
                    <w:right w:val="none" w:sz="0" w:space="0" w:color="auto"/>
                  </w:divBdr>
                  <w:divsChild>
                    <w:div w:id="1030497243">
                      <w:marLeft w:val="0"/>
                      <w:marRight w:val="0"/>
                      <w:marTop w:val="0"/>
                      <w:marBottom w:val="0"/>
                      <w:divBdr>
                        <w:top w:val="none" w:sz="0" w:space="0" w:color="auto"/>
                        <w:left w:val="none" w:sz="0" w:space="0" w:color="auto"/>
                        <w:bottom w:val="none" w:sz="0" w:space="0" w:color="auto"/>
                        <w:right w:val="none" w:sz="0" w:space="0" w:color="auto"/>
                      </w:divBdr>
                    </w:div>
                  </w:divsChild>
                </w:div>
                <w:div w:id="128787717">
                  <w:marLeft w:val="0"/>
                  <w:marRight w:val="0"/>
                  <w:marTop w:val="0"/>
                  <w:marBottom w:val="0"/>
                  <w:divBdr>
                    <w:top w:val="none" w:sz="0" w:space="0" w:color="auto"/>
                    <w:left w:val="none" w:sz="0" w:space="0" w:color="auto"/>
                    <w:bottom w:val="none" w:sz="0" w:space="0" w:color="auto"/>
                    <w:right w:val="none" w:sz="0" w:space="0" w:color="auto"/>
                  </w:divBdr>
                  <w:divsChild>
                    <w:div w:id="765465885">
                      <w:marLeft w:val="0"/>
                      <w:marRight w:val="0"/>
                      <w:marTop w:val="0"/>
                      <w:marBottom w:val="0"/>
                      <w:divBdr>
                        <w:top w:val="none" w:sz="0" w:space="0" w:color="auto"/>
                        <w:left w:val="none" w:sz="0" w:space="0" w:color="auto"/>
                        <w:bottom w:val="none" w:sz="0" w:space="0" w:color="auto"/>
                        <w:right w:val="none" w:sz="0" w:space="0" w:color="auto"/>
                      </w:divBdr>
                    </w:div>
                  </w:divsChild>
                </w:div>
                <w:div w:id="1953243442">
                  <w:marLeft w:val="0"/>
                  <w:marRight w:val="0"/>
                  <w:marTop w:val="0"/>
                  <w:marBottom w:val="0"/>
                  <w:divBdr>
                    <w:top w:val="none" w:sz="0" w:space="0" w:color="auto"/>
                    <w:left w:val="none" w:sz="0" w:space="0" w:color="auto"/>
                    <w:bottom w:val="none" w:sz="0" w:space="0" w:color="auto"/>
                    <w:right w:val="none" w:sz="0" w:space="0" w:color="auto"/>
                  </w:divBdr>
                  <w:divsChild>
                    <w:div w:id="1168012873">
                      <w:marLeft w:val="0"/>
                      <w:marRight w:val="0"/>
                      <w:marTop w:val="0"/>
                      <w:marBottom w:val="0"/>
                      <w:divBdr>
                        <w:top w:val="none" w:sz="0" w:space="0" w:color="auto"/>
                        <w:left w:val="none" w:sz="0" w:space="0" w:color="auto"/>
                        <w:bottom w:val="none" w:sz="0" w:space="0" w:color="auto"/>
                        <w:right w:val="none" w:sz="0" w:space="0" w:color="auto"/>
                      </w:divBdr>
                    </w:div>
                  </w:divsChild>
                </w:div>
                <w:div w:id="1446342852">
                  <w:marLeft w:val="0"/>
                  <w:marRight w:val="0"/>
                  <w:marTop w:val="0"/>
                  <w:marBottom w:val="0"/>
                  <w:divBdr>
                    <w:top w:val="none" w:sz="0" w:space="0" w:color="auto"/>
                    <w:left w:val="none" w:sz="0" w:space="0" w:color="auto"/>
                    <w:bottom w:val="none" w:sz="0" w:space="0" w:color="auto"/>
                    <w:right w:val="none" w:sz="0" w:space="0" w:color="auto"/>
                  </w:divBdr>
                  <w:divsChild>
                    <w:div w:id="136531757">
                      <w:marLeft w:val="0"/>
                      <w:marRight w:val="0"/>
                      <w:marTop w:val="0"/>
                      <w:marBottom w:val="0"/>
                      <w:divBdr>
                        <w:top w:val="none" w:sz="0" w:space="0" w:color="auto"/>
                        <w:left w:val="none" w:sz="0" w:space="0" w:color="auto"/>
                        <w:bottom w:val="none" w:sz="0" w:space="0" w:color="auto"/>
                        <w:right w:val="none" w:sz="0" w:space="0" w:color="auto"/>
                      </w:divBdr>
                    </w:div>
                    <w:div w:id="205872519">
                      <w:marLeft w:val="0"/>
                      <w:marRight w:val="0"/>
                      <w:marTop w:val="0"/>
                      <w:marBottom w:val="0"/>
                      <w:divBdr>
                        <w:top w:val="none" w:sz="0" w:space="0" w:color="auto"/>
                        <w:left w:val="none" w:sz="0" w:space="0" w:color="auto"/>
                        <w:bottom w:val="none" w:sz="0" w:space="0" w:color="auto"/>
                        <w:right w:val="none" w:sz="0" w:space="0" w:color="auto"/>
                      </w:divBdr>
                    </w:div>
                    <w:div w:id="448400897">
                      <w:marLeft w:val="0"/>
                      <w:marRight w:val="0"/>
                      <w:marTop w:val="0"/>
                      <w:marBottom w:val="0"/>
                      <w:divBdr>
                        <w:top w:val="none" w:sz="0" w:space="0" w:color="auto"/>
                        <w:left w:val="none" w:sz="0" w:space="0" w:color="auto"/>
                        <w:bottom w:val="none" w:sz="0" w:space="0" w:color="auto"/>
                        <w:right w:val="none" w:sz="0" w:space="0" w:color="auto"/>
                      </w:divBdr>
                    </w:div>
                    <w:div w:id="1997372791">
                      <w:marLeft w:val="0"/>
                      <w:marRight w:val="0"/>
                      <w:marTop w:val="0"/>
                      <w:marBottom w:val="0"/>
                      <w:divBdr>
                        <w:top w:val="none" w:sz="0" w:space="0" w:color="auto"/>
                        <w:left w:val="none" w:sz="0" w:space="0" w:color="auto"/>
                        <w:bottom w:val="none" w:sz="0" w:space="0" w:color="auto"/>
                        <w:right w:val="none" w:sz="0" w:space="0" w:color="auto"/>
                      </w:divBdr>
                    </w:div>
                    <w:div w:id="427845725">
                      <w:marLeft w:val="0"/>
                      <w:marRight w:val="0"/>
                      <w:marTop w:val="0"/>
                      <w:marBottom w:val="0"/>
                      <w:divBdr>
                        <w:top w:val="none" w:sz="0" w:space="0" w:color="auto"/>
                        <w:left w:val="none" w:sz="0" w:space="0" w:color="auto"/>
                        <w:bottom w:val="none" w:sz="0" w:space="0" w:color="auto"/>
                        <w:right w:val="none" w:sz="0" w:space="0" w:color="auto"/>
                      </w:divBdr>
                    </w:div>
                    <w:div w:id="137891062">
                      <w:marLeft w:val="0"/>
                      <w:marRight w:val="0"/>
                      <w:marTop w:val="0"/>
                      <w:marBottom w:val="0"/>
                      <w:divBdr>
                        <w:top w:val="none" w:sz="0" w:space="0" w:color="auto"/>
                        <w:left w:val="none" w:sz="0" w:space="0" w:color="auto"/>
                        <w:bottom w:val="none" w:sz="0" w:space="0" w:color="auto"/>
                        <w:right w:val="none" w:sz="0" w:space="0" w:color="auto"/>
                      </w:divBdr>
                    </w:div>
                    <w:div w:id="1645818343">
                      <w:marLeft w:val="0"/>
                      <w:marRight w:val="0"/>
                      <w:marTop w:val="0"/>
                      <w:marBottom w:val="0"/>
                      <w:divBdr>
                        <w:top w:val="none" w:sz="0" w:space="0" w:color="auto"/>
                        <w:left w:val="none" w:sz="0" w:space="0" w:color="auto"/>
                        <w:bottom w:val="none" w:sz="0" w:space="0" w:color="auto"/>
                        <w:right w:val="none" w:sz="0" w:space="0" w:color="auto"/>
                      </w:divBdr>
                    </w:div>
                    <w:div w:id="206572683">
                      <w:marLeft w:val="0"/>
                      <w:marRight w:val="0"/>
                      <w:marTop w:val="0"/>
                      <w:marBottom w:val="0"/>
                      <w:divBdr>
                        <w:top w:val="none" w:sz="0" w:space="0" w:color="auto"/>
                        <w:left w:val="none" w:sz="0" w:space="0" w:color="auto"/>
                        <w:bottom w:val="none" w:sz="0" w:space="0" w:color="auto"/>
                        <w:right w:val="none" w:sz="0" w:space="0" w:color="auto"/>
                      </w:divBdr>
                    </w:div>
                    <w:div w:id="1137644169">
                      <w:marLeft w:val="0"/>
                      <w:marRight w:val="0"/>
                      <w:marTop w:val="0"/>
                      <w:marBottom w:val="0"/>
                      <w:divBdr>
                        <w:top w:val="none" w:sz="0" w:space="0" w:color="auto"/>
                        <w:left w:val="none" w:sz="0" w:space="0" w:color="auto"/>
                        <w:bottom w:val="none" w:sz="0" w:space="0" w:color="auto"/>
                        <w:right w:val="none" w:sz="0" w:space="0" w:color="auto"/>
                      </w:divBdr>
                    </w:div>
                    <w:div w:id="454100724">
                      <w:marLeft w:val="0"/>
                      <w:marRight w:val="0"/>
                      <w:marTop w:val="0"/>
                      <w:marBottom w:val="0"/>
                      <w:divBdr>
                        <w:top w:val="none" w:sz="0" w:space="0" w:color="auto"/>
                        <w:left w:val="none" w:sz="0" w:space="0" w:color="auto"/>
                        <w:bottom w:val="none" w:sz="0" w:space="0" w:color="auto"/>
                        <w:right w:val="none" w:sz="0" w:space="0" w:color="auto"/>
                      </w:divBdr>
                    </w:div>
                    <w:div w:id="1984188847">
                      <w:marLeft w:val="0"/>
                      <w:marRight w:val="0"/>
                      <w:marTop w:val="0"/>
                      <w:marBottom w:val="0"/>
                      <w:divBdr>
                        <w:top w:val="none" w:sz="0" w:space="0" w:color="auto"/>
                        <w:left w:val="none" w:sz="0" w:space="0" w:color="auto"/>
                        <w:bottom w:val="none" w:sz="0" w:space="0" w:color="auto"/>
                        <w:right w:val="none" w:sz="0" w:space="0" w:color="auto"/>
                      </w:divBdr>
                    </w:div>
                    <w:div w:id="787044931">
                      <w:marLeft w:val="0"/>
                      <w:marRight w:val="0"/>
                      <w:marTop w:val="0"/>
                      <w:marBottom w:val="0"/>
                      <w:divBdr>
                        <w:top w:val="none" w:sz="0" w:space="0" w:color="auto"/>
                        <w:left w:val="none" w:sz="0" w:space="0" w:color="auto"/>
                        <w:bottom w:val="none" w:sz="0" w:space="0" w:color="auto"/>
                        <w:right w:val="none" w:sz="0" w:space="0" w:color="auto"/>
                      </w:divBdr>
                    </w:div>
                  </w:divsChild>
                </w:div>
                <w:div w:id="1835412735">
                  <w:marLeft w:val="0"/>
                  <w:marRight w:val="0"/>
                  <w:marTop w:val="0"/>
                  <w:marBottom w:val="0"/>
                  <w:divBdr>
                    <w:top w:val="none" w:sz="0" w:space="0" w:color="auto"/>
                    <w:left w:val="none" w:sz="0" w:space="0" w:color="auto"/>
                    <w:bottom w:val="none" w:sz="0" w:space="0" w:color="auto"/>
                    <w:right w:val="none" w:sz="0" w:space="0" w:color="auto"/>
                  </w:divBdr>
                  <w:divsChild>
                    <w:div w:id="1181240505">
                      <w:marLeft w:val="0"/>
                      <w:marRight w:val="0"/>
                      <w:marTop w:val="0"/>
                      <w:marBottom w:val="0"/>
                      <w:divBdr>
                        <w:top w:val="none" w:sz="0" w:space="0" w:color="auto"/>
                        <w:left w:val="none" w:sz="0" w:space="0" w:color="auto"/>
                        <w:bottom w:val="none" w:sz="0" w:space="0" w:color="auto"/>
                        <w:right w:val="none" w:sz="0" w:space="0" w:color="auto"/>
                      </w:divBdr>
                    </w:div>
                  </w:divsChild>
                </w:div>
                <w:div w:id="1121458864">
                  <w:marLeft w:val="0"/>
                  <w:marRight w:val="0"/>
                  <w:marTop w:val="0"/>
                  <w:marBottom w:val="0"/>
                  <w:divBdr>
                    <w:top w:val="none" w:sz="0" w:space="0" w:color="auto"/>
                    <w:left w:val="none" w:sz="0" w:space="0" w:color="auto"/>
                    <w:bottom w:val="none" w:sz="0" w:space="0" w:color="auto"/>
                    <w:right w:val="none" w:sz="0" w:space="0" w:color="auto"/>
                  </w:divBdr>
                  <w:divsChild>
                    <w:div w:id="1310940034">
                      <w:marLeft w:val="0"/>
                      <w:marRight w:val="0"/>
                      <w:marTop w:val="0"/>
                      <w:marBottom w:val="0"/>
                      <w:divBdr>
                        <w:top w:val="none" w:sz="0" w:space="0" w:color="auto"/>
                        <w:left w:val="none" w:sz="0" w:space="0" w:color="auto"/>
                        <w:bottom w:val="none" w:sz="0" w:space="0" w:color="auto"/>
                        <w:right w:val="none" w:sz="0" w:space="0" w:color="auto"/>
                      </w:divBdr>
                    </w:div>
                    <w:div w:id="564529621">
                      <w:marLeft w:val="0"/>
                      <w:marRight w:val="0"/>
                      <w:marTop w:val="0"/>
                      <w:marBottom w:val="0"/>
                      <w:divBdr>
                        <w:top w:val="none" w:sz="0" w:space="0" w:color="auto"/>
                        <w:left w:val="none" w:sz="0" w:space="0" w:color="auto"/>
                        <w:bottom w:val="none" w:sz="0" w:space="0" w:color="auto"/>
                        <w:right w:val="none" w:sz="0" w:space="0" w:color="auto"/>
                      </w:divBdr>
                    </w:div>
                  </w:divsChild>
                </w:div>
                <w:div w:id="1343124009">
                  <w:marLeft w:val="0"/>
                  <w:marRight w:val="0"/>
                  <w:marTop w:val="0"/>
                  <w:marBottom w:val="0"/>
                  <w:divBdr>
                    <w:top w:val="none" w:sz="0" w:space="0" w:color="auto"/>
                    <w:left w:val="none" w:sz="0" w:space="0" w:color="auto"/>
                    <w:bottom w:val="none" w:sz="0" w:space="0" w:color="auto"/>
                    <w:right w:val="none" w:sz="0" w:space="0" w:color="auto"/>
                  </w:divBdr>
                  <w:divsChild>
                    <w:div w:id="1724479118">
                      <w:marLeft w:val="0"/>
                      <w:marRight w:val="0"/>
                      <w:marTop w:val="0"/>
                      <w:marBottom w:val="0"/>
                      <w:divBdr>
                        <w:top w:val="none" w:sz="0" w:space="0" w:color="auto"/>
                        <w:left w:val="none" w:sz="0" w:space="0" w:color="auto"/>
                        <w:bottom w:val="none" w:sz="0" w:space="0" w:color="auto"/>
                        <w:right w:val="none" w:sz="0" w:space="0" w:color="auto"/>
                      </w:divBdr>
                    </w:div>
                  </w:divsChild>
                </w:div>
                <w:div w:id="174539742">
                  <w:marLeft w:val="0"/>
                  <w:marRight w:val="0"/>
                  <w:marTop w:val="0"/>
                  <w:marBottom w:val="0"/>
                  <w:divBdr>
                    <w:top w:val="none" w:sz="0" w:space="0" w:color="auto"/>
                    <w:left w:val="none" w:sz="0" w:space="0" w:color="auto"/>
                    <w:bottom w:val="none" w:sz="0" w:space="0" w:color="auto"/>
                    <w:right w:val="none" w:sz="0" w:space="0" w:color="auto"/>
                  </w:divBdr>
                  <w:divsChild>
                    <w:div w:id="1211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2704">
          <w:marLeft w:val="0"/>
          <w:marRight w:val="0"/>
          <w:marTop w:val="0"/>
          <w:marBottom w:val="0"/>
          <w:divBdr>
            <w:top w:val="none" w:sz="0" w:space="0" w:color="auto"/>
            <w:left w:val="none" w:sz="0" w:space="0" w:color="auto"/>
            <w:bottom w:val="none" w:sz="0" w:space="0" w:color="auto"/>
            <w:right w:val="none" w:sz="0" w:space="0" w:color="auto"/>
          </w:divBdr>
        </w:div>
        <w:div w:id="531040670">
          <w:marLeft w:val="0"/>
          <w:marRight w:val="0"/>
          <w:marTop w:val="0"/>
          <w:marBottom w:val="0"/>
          <w:divBdr>
            <w:top w:val="none" w:sz="0" w:space="0" w:color="auto"/>
            <w:left w:val="none" w:sz="0" w:space="0" w:color="auto"/>
            <w:bottom w:val="none" w:sz="0" w:space="0" w:color="auto"/>
            <w:right w:val="none" w:sz="0" w:space="0" w:color="auto"/>
          </w:divBdr>
          <w:divsChild>
            <w:div w:id="934358934">
              <w:marLeft w:val="0"/>
              <w:marRight w:val="0"/>
              <w:marTop w:val="30"/>
              <w:marBottom w:val="30"/>
              <w:divBdr>
                <w:top w:val="none" w:sz="0" w:space="0" w:color="auto"/>
                <w:left w:val="none" w:sz="0" w:space="0" w:color="auto"/>
                <w:bottom w:val="none" w:sz="0" w:space="0" w:color="auto"/>
                <w:right w:val="none" w:sz="0" w:space="0" w:color="auto"/>
              </w:divBdr>
              <w:divsChild>
                <w:div w:id="935477133">
                  <w:marLeft w:val="0"/>
                  <w:marRight w:val="0"/>
                  <w:marTop w:val="0"/>
                  <w:marBottom w:val="0"/>
                  <w:divBdr>
                    <w:top w:val="none" w:sz="0" w:space="0" w:color="auto"/>
                    <w:left w:val="none" w:sz="0" w:space="0" w:color="auto"/>
                    <w:bottom w:val="none" w:sz="0" w:space="0" w:color="auto"/>
                    <w:right w:val="none" w:sz="0" w:space="0" w:color="auto"/>
                  </w:divBdr>
                  <w:divsChild>
                    <w:div w:id="190461206">
                      <w:marLeft w:val="0"/>
                      <w:marRight w:val="0"/>
                      <w:marTop w:val="0"/>
                      <w:marBottom w:val="0"/>
                      <w:divBdr>
                        <w:top w:val="none" w:sz="0" w:space="0" w:color="auto"/>
                        <w:left w:val="none" w:sz="0" w:space="0" w:color="auto"/>
                        <w:bottom w:val="none" w:sz="0" w:space="0" w:color="auto"/>
                        <w:right w:val="none" w:sz="0" w:space="0" w:color="auto"/>
                      </w:divBdr>
                    </w:div>
                  </w:divsChild>
                </w:div>
                <w:div w:id="1471707699">
                  <w:marLeft w:val="0"/>
                  <w:marRight w:val="0"/>
                  <w:marTop w:val="0"/>
                  <w:marBottom w:val="0"/>
                  <w:divBdr>
                    <w:top w:val="none" w:sz="0" w:space="0" w:color="auto"/>
                    <w:left w:val="none" w:sz="0" w:space="0" w:color="auto"/>
                    <w:bottom w:val="none" w:sz="0" w:space="0" w:color="auto"/>
                    <w:right w:val="none" w:sz="0" w:space="0" w:color="auto"/>
                  </w:divBdr>
                  <w:divsChild>
                    <w:div w:id="539364305">
                      <w:marLeft w:val="0"/>
                      <w:marRight w:val="0"/>
                      <w:marTop w:val="0"/>
                      <w:marBottom w:val="0"/>
                      <w:divBdr>
                        <w:top w:val="none" w:sz="0" w:space="0" w:color="auto"/>
                        <w:left w:val="none" w:sz="0" w:space="0" w:color="auto"/>
                        <w:bottom w:val="none" w:sz="0" w:space="0" w:color="auto"/>
                        <w:right w:val="none" w:sz="0" w:space="0" w:color="auto"/>
                      </w:divBdr>
                    </w:div>
                  </w:divsChild>
                </w:div>
                <w:div w:id="1771048104">
                  <w:marLeft w:val="0"/>
                  <w:marRight w:val="0"/>
                  <w:marTop w:val="0"/>
                  <w:marBottom w:val="0"/>
                  <w:divBdr>
                    <w:top w:val="none" w:sz="0" w:space="0" w:color="auto"/>
                    <w:left w:val="none" w:sz="0" w:space="0" w:color="auto"/>
                    <w:bottom w:val="none" w:sz="0" w:space="0" w:color="auto"/>
                    <w:right w:val="none" w:sz="0" w:space="0" w:color="auto"/>
                  </w:divBdr>
                  <w:divsChild>
                    <w:div w:id="315037153">
                      <w:marLeft w:val="0"/>
                      <w:marRight w:val="0"/>
                      <w:marTop w:val="0"/>
                      <w:marBottom w:val="0"/>
                      <w:divBdr>
                        <w:top w:val="none" w:sz="0" w:space="0" w:color="auto"/>
                        <w:left w:val="none" w:sz="0" w:space="0" w:color="auto"/>
                        <w:bottom w:val="none" w:sz="0" w:space="0" w:color="auto"/>
                        <w:right w:val="none" w:sz="0" w:space="0" w:color="auto"/>
                      </w:divBdr>
                    </w:div>
                  </w:divsChild>
                </w:div>
                <w:div w:id="1444424928">
                  <w:marLeft w:val="0"/>
                  <w:marRight w:val="0"/>
                  <w:marTop w:val="0"/>
                  <w:marBottom w:val="0"/>
                  <w:divBdr>
                    <w:top w:val="none" w:sz="0" w:space="0" w:color="auto"/>
                    <w:left w:val="none" w:sz="0" w:space="0" w:color="auto"/>
                    <w:bottom w:val="none" w:sz="0" w:space="0" w:color="auto"/>
                    <w:right w:val="none" w:sz="0" w:space="0" w:color="auto"/>
                  </w:divBdr>
                  <w:divsChild>
                    <w:div w:id="515849863">
                      <w:marLeft w:val="0"/>
                      <w:marRight w:val="0"/>
                      <w:marTop w:val="0"/>
                      <w:marBottom w:val="0"/>
                      <w:divBdr>
                        <w:top w:val="none" w:sz="0" w:space="0" w:color="auto"/>
                        <w:left w:val="none" w:sz="0" w:space="0" w:color="auto"/>
                        <w:bottom w:val="none" w:sz="0" w:space="0" w:color="auto"/>
                        <w:right w:val="none" w:sz="0" w:space="0" w:color="auto"/>
                      </w:divBdr>
                    </w:div>
                  </w:divsChild>
                </w:div>
                <w:div w:id="1973905312">
                  <w:marLeft w:val="0"/>
                  <w:marRight w:val="0"/>
                  <w:marTop w:val="0"/>
                  <w:marBottom w:val="0"/>
                  <w:divBdr>
                    <w:top w:val="none" w:sz="0" w:space="0" w:color="auto"/>
                    <w:left w:val="none" w:sz="0" w:space="0" w:color="auto"/>
                    <w:bottom w:val="none" w:sz="0" w:space="0" w:color="auto"/>
                    <w:right w:val="none" w:sz="0" w:space="0" w:color="auto"/>
                  </w:divBdr>
                  <w:divsChild>
                    <w:div w:id="489950946">
                      <w:marLeft w:val="0"/>
                      <w:marRight w:val="0"/>
                      <w:marTop w:val="0"/>
                      <w:marBottom w:val="0"/>
                      <w:divBdr>
                        <w:top w:val="none" w:sz="0" w:space="0" w:color="auto"/>
                        <w:left w:val="none" w:sz="0" w:space="0" w:color="auto"/>
                        <w:bottom w:val="none" w:sz="0" w:space="0" w:color="auto"/>
                        <w:right w:val="none" w:sz="0" w:space="0" w:color="auto"/>
                      </w:divBdr>
                    </w:div>
                  </w:divsChild>
                </w:div>
                <w:div w:id="906185240">
                  <w:marLeft w:val="0"/>
                  <w:marRight w:val="0"/>
                  <w:marTop w:val="0"/>
                  <w:marBottom w:val="0"/>
                  <w:divBdr>
                    <w:top w:val="none" w:sz="0" w:space="0" w:color="auto"/>
                    <w:left w:val="none" w:sz="0" w:space="0" w:color="auto"/>
                    <w:bottom w:val="none" w:sz="0" w:space="0" w:color="auto"/>
                    <w:right w:val="none" w:sz="0" w:space="0" w:color="auto"/>
                  </w:divBdr>
                  <w:divsChild>
                    <w:div w:id="2108650499">
                      <w:marLeft w:val="0"/>
                      <w:marRight w:val="0"/>
                      <w:marTop w:val="0"/>
                      <w:marBottom w:val="0"/>
                      <w:divBdr>
                        <w:top w:val="none" w:sz="0" w:space="0" w:color="auto"/>
                        <w:left w:val="none" w:sz="0" w:space="0" w:color="auto"/>
                        <w:bottom w:val="none" w:sz="0" w:space="0" w:color="auto"/>
                        <w:right w:val="none" w:sz="0" w:space="0" w:color="auto"/>
                      </w:divBdr>
                    </w:div>
                  </w:divsChild>
                </w:div>
                <w:div w:id="632101383">
                  <w:marLeft w:val="0"/>
                  <w:marRight w:val="0"/>
                  <w:marTop w:val="0"/>
                  <w:marBottom w:val="0"/>
                  <w:divBdr>
                    <w:top w:val="none" w:sz="0" w:space="0" w:color="auto"/>
                    <w:left w:val="none" w:sz="0" w:space="0" w:color="auto"/>
                    <w:bottom w:val="none" w:sz="0" w:space="0" w:color="auto"/>
                    <w:right w:val="none" w:sz="0" w:space="0" w:color="auto"/>
                  </w:divBdr>
                  <w:divsChild>
                    <w:div w:id="560948919">
                      <w:marLeft w:val="0"/>
                      <w:marRight w:val="0"/>
                      <w:marTop w:val="0"/>
                      <w:marBottom w:val="0"/>
                      <w:divBdr>
                        <w:top w:val="none" w:sz="0" w:space="0" w:color="auto"/>
                        <w:left w:val="none" w:sz="0" w:space="0" w:color="auto"/>
                        <w:bottom w:val="none" w:sz="0" w:space="0" w:color="auto"/>
                        <w:right w:val="none" w:sz="0" w:space="0" w:color="auto"/>
                      </w:divBdr>
                    </w:div>
                  </w:divsChild>
                </w:div>
                <w:div w:id="495724875">
                  <w:marLeft w:val="0"/>
                  <w:marRight w:val="0"/>
                  <w:marTop w:val="0"/>
                  <w:marBottom w:val="0"/>
                  <w:divBdr>
                    <w:top w:val="none" w:sz="0" w:space="0" w:color="auto"/>
                    <w:left w:val="none" w:sz="0" w:space="0" w:color="auto"/>
                    <w:bottom w:val="none" w:sz="0" w:space="0" w:color="auto"/>
                    <w:right w:val="none" w:sz="0" w:space="0" w:color="auto"/>
                  </w:divBdr>
                  <w:divsChild>
                    <w:div w:id="402802387">
                      <w:marLeft w:val="0"/>
                      <w:marRight w:val="0"/>
                      <w:marTop w:val="0"/>
                      <w:marBottom w:val="0"/>
                      <w:divBdr>
                        <w:top w:val="none" w:sz="0" w:space="0" w:color="auto"/>
                        <w:left w:val="none" w:sz="0" w:space="0" w:color="auto"/>
                        <w:bottom w:val="none" w:sz="0" w:space="0" w:color="auto"/>
                        <w:right w:val="none" w:sz="0" w:space="0" w:color="auto"/>
                      </w:divBdr>
                    </w:div>
                  </w:divsChild>
                </w:div>
                <w:div w:id="1343043946">
                  <w:marLeft w:val="0"/>
                  <w:marRight w:val="0"/>
                  <w:marTop w:val="0"/>
                  <w:marBottom w:val="0"/>
                  <w:divBdr>
                    <w:top w:val="none" w:sz="0" w:space="0" w:color="auto"/>
                    <w:left w:val="none" w:sz="0" w:space="0" w:color="auto"/>
                    <w:bottom w:val="none" w:sz="0" w:space="0" w:color="auto"/>
                    <w:right w:val="none" w:sz="0" w:space="0" w:color="auto"/>
                  </w:divBdr>
                  <w:divsChild>
                    <w:div w:id="776483315">
                      <w:marLeft w:val="0"/>
                      <w:marRight w:val="0"/>
                      <w:marTop w:val="0"/>
                      <w:marBottom w:val="0"/>
                      <w:divBdr>
                        <w:top w:val="none" w:sz="0" w:space="0" w:color="auto"/>
                        <w:left w:val="none" w:sz="0" w:space="0" w:color="auto"/>
                        <w:bottom w:val="none" w:sz="0" w:space="0" w:color="auto"/>
                        <w:right w:val="none" w:sz="0" w:space="0" w:color="auto"/>
                      </w:divBdr>
                    </w:div>
                  </w:divsChild>
                </w:div>
                <w:div w:id="783115655">
                  <w:marLeft w:val="0"/>
                  <w:marRight w:val="0"/>
                  <w:marTop w:val="0"/>
                  <w:marBottom w:val="0"/>
                  <w:divBdr>
                    <w:top w:val="none" w:sz="0" w:space="0" w:color="auto"/>
                    <w:left w:val="none" w:sz="0" w:space="0" w:color="auto"/>
                    <w:bottom w:val="none" w:sz="0" w:space="0" w:color="auto"/>
                    <w:right w:val="none" w:sz="0" w:space="0" w:color="auto"/>
                  </w:divBdr>
                  <w:divsChild>
                    <w:div w:id="847911021">
                      <w:marLeft w:val="0"/>
                      <w:marRight w:val="0"/>
                      <w:marTop w:val="0"/>
                      <w:marBottom w:val="0"/>
                      <w:divBdr>
                        <w:top w:val="none" w:sz="0" w:space="0" w:color="auto"/>
                        <w:left w:val="none" w:sz="0" w:space="0" w:color="auto"/>
                        <w:bottom w:val="none" w:sz="0" w:space="0" w:color="auto"/>
                        <w:right w:val="none" w:sz="0" w:space="0" w:color="auto"/>
                      </w:divBdr>
                    </w:div>
                    <w:div w:id="483934839">
                      <w:marLeft w:val="0"/>
                      <w:marRight w:val="0"/>
                      <w:marTop w:val="0"/>
                      <w:marBottom w:val="0"/>
                      <w:divBdr>
                        <w:top w:val="none" w:sz="0" w:space="0" w:color="auto"/>
                        <w:left w:val="none" w:sz="0" w:space="0" w:color="auto"/>
                        <w:bottom w:val="none" w:sz="0" w:space="0" w:color="auto"/>
                        <w:right w:val="none" w:sz="0" w:space="0" w:color="auto"/>
                      </w:divBdr>
                    </w:div>
                    <w:div w:id="2108574508">
                      <w:marLeft w:val="0"/>
                      <w:marRight w:val="0"/>
                      <w:marTop w:val="0"/>
                      <w:marBottom w:val="0"/>
                      <w:divBdr>
                        <w:top w:val="none" w:sz="0" w:space="0" w:color="auto"/>
                        <w:left w:val="none" w:sz="0" w:space="0" w:color="auto"/>
                        <w:bottom w:val="none" w:sz="0" w:space="0" w:color="auto"/>
                        <w:right w:val="none" w:sz="0" w:space="0" w:color="auto"/>
                      </w:divBdr>
                    </w:div>
                    <w:div w:id="1909459000">
                      <w:marLeft w:val="0"/>
                      <w:marRight w:val="0"/>
                      <w:marTop w:val="0"/>
                      <w:marBottom w:val="0"/>
                      <w:divBdr>
                        <w:top w:val="none" w:sz="0" w:space="0" w:color="auto"/>
                        <w:left w:val="none" w:sz="0" w:space="0" w:color="auto"/>
                        <w:bottom w:val="none" w:sz="0" w:space="0" w:color="auto"/>
                        <w:right w:val="none" w:sz="0" w:space="0" w:color="auto"/>
                      </w:divBdr>
                    </w:div>
                    <w:div w:id="661275947">
                      <w:marLeft w:val="0"/>
                      <w:marRight w:val="0"/>
                      <w:marTop w:val="0"/>
                      <w:marBottom w:val="0"/>
                      <w:divBdr>
                        <w:top w:val="none" w:sz="0" w:space="0" w:color="auto"/>
                        <w:left w:val="none" w:sz="0" w:space="0" w:color="auto"/>
                        <w:bottom w:val="none" w:sz="0" w:space="0" w:color="auto"/>
                        <w:right w:val="none" w:sz="0" w:space="0" w:color="auto"/>
                      </w:divBdr>
                    </w:div>
                  </w:divsChild>
                </w:div>
                <w:div w:id="1364746142">
                  <w:marLeft w:val="0"/>
                  <w:marRight w:val="0"/>
                  <w:marTop w:val="0"/>
                  <w:marBottom w:val="0"/>
                  <w:divBdr>
                    <w:top w:val="none" w:sz="0" w:space="0" w:color="auto"/>
                    <w:left w:val="none" w:sz="0" w:space="0" w:color="auto"/>
                    <w:bottom w:val="none" w:sz="0" w:space="0" w:color="auto"/>
                    <w:right w:val="none" w:sz="0" w:space="0" w:color="auto"/>
                  </w:divBdr>
                  <w:divsChild>
                    <w:div w:id="165557167">
                      <w:marLeft w:val="0"/>
                      <w:marRight w:val="0"/>
                      <w:marTop w:val="0"/>
                      <w:marBottom w:val="0"/>
                      <w:divBdr>
                        <w:top w:val="none" w:sz="0" w:space="0" w:color="auto"/>
                        <w:left w:val="none" w:sz="0" w:space="0" w:color="auto"/>
                        <w:bottom w:val="none" w:sz="0" w:space="0" w:color="auto"/>
                        <w:right w:val="none" w:sz="0" w:space="0" w:color="auto"/>
                      </w:divBdr>
                    </w:div>
                  </w:divsChild>
                </w:div>
                <w:div w:id="1181967492">
                  <w:marLeft w:val="0"/>
                  <w:marRight w:val="0"/>
                  <w:marTop w:val="0"/>
                  <w:marBottom w:val="0"/>
                  <w:divBdr>
                    <w:top w:val="none" w:sz="0" w:space="0" w:color="auto"/>
                    <w:left w:val="none" w:sz="0" w:space="0" w:color="auto"/>
                    <w:bottom w:val="none" w:sz="0" w:space="0" w:color="auto"/>
                    <w:right w:val="none" w:sz="0" w:space="0" w:color="auto"/>
                  </w:divBdr>
                  <w:divsChild>
                    <w:div w:id="1684673222">
                      <w:marLeft w:val="0"/>
                      <w:marRight w:val="0"/>
                      <w:marTop w:val="0"/>
                      <w:marBottom w:val="0"/>
                      <w:divBdr>
                        <w:top w:val="none" w:sz="0" w:space="0" w:color="auto"/>
                        <w:left w:val="none" w:sz="0" w:space="0" w:color="auto"/>
                        <w:bottom w:val="none" w:sz="0" w:space="0" w:color="auto"/>
                        <w:right w:val="none" w:sz="0" w:space="0" w:color="auto"/>
                      </w:divBdr>
                    </w:div>
                    <w:div w:id="1096485146">
                      <w:marLeft w:val="0"/>
                      <w:marRight w:val="0"/>
                      <w:marTop w:val="0"/>
                      <w:marBottom w:val="0"/>
                      <w:divBdr>
                        <w:top w:val="none" w:sz="0" w:space="0" w:color="auto"/>
                        <w:left w:val="none" w:sz="0" w:space="0" w:color="auto"/>
                        <w:bottom w:val="none" w:sz="0" w:space="0" w:color="auto"/>
                        <w:right w:val="none" w:sz="0" w:space="0" w:color="auto"/>
                      </w:divBdr>
                    </w:div>
                  </w:divsChild>
                </w:div>
                <w:div w:id="557135464">
                  <w:marLeft w:val="0"/>
                  <w:marRight w:val="0"/>
                  <w:marTop w:val="0"/>
                  <w:marBottom w:val="0"/>
                  <w:divBdr>
                    <w:top w:val="none" w:sz="0" w:space="0" w:color="auto"/>
                    <w:left w:val="none" w:sz="0" w:space="0" w:color="auto"/>
                    <w:bottom w:val="none" w:sz="0" w:space="0" w:color="auto"/>
                    <w:right w:val="none" w:sz="0" w:space="0" w:color="auto"/>
                  </w:divBdr>
                  <w:divsChild>
                    <w:div w:id="1112239456">
                      <w:marLeft w:val="0"/>
                      <w:marRight w:val="0"/>
                      <w:marTop w:val="0"/>
                      <w:marBottom w:val="0"/>
                      <w:divBdr>
                        <w:top w:val="none" w:sz="0" w:space="0" w:color="auto"/>
                        <w:left w:val="none" w:sz="0" w:space="0" w:color="auto"/>
                        <w:bottom w:val="none" w:sz="0" w:space="0" w:color="auto"/>
                        <w:right w:val="none" w:sz="0" w:space="0" w:color="auto"/>
                      </w:divBdr>
                    </w:div>
                  </w:divsChild>
                </w:div>
                <w:div w:id="1877234402">
                  <w:marLeft w:val="0"/>
                  <w:marRight w:val="0"/>
                  <w:marTop w:val="0"/>
                  <w:marBottom w:val="0"/>
                  <w:divBdr>
                    <w:top w:val="none" w:sz="0" w:space="0" w:color="auto"/>
                    <w:left w:val="none" w:sz="0" w:space="0" w:color="auto"/>
                    <w:bottom w:val="none" w:sz="0" w:space="0" w:color="auto"/>
                    <w:right w:val="none" w:sz="0" w:space="0" w:color="auto"/>
                  </w:divBdr>
                  <w:divsChild>
                    <w:div w:id="10099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6754">
          <w:marLeft w:val="0"/>
          <w:marRight w:val="0"/>
          <w:marTop w:val="0"/>
          <w:marBottom w:val="0"/>
          <w:divBdr>
            <w:top w:val="none" w:sz="0" w:space="0" w:color="auto"/>
            <w:left w:val="none" w:sz="0" w:space="0" w:color="auto"/>
            <w:bottom w:val="none" w:sz="0" w:space="0" w:color="auto"/>
            <w:right w:val="none" w:sz="0" w:space="0" w:color="auto"/>
          </w:divBdr>
        </w:div>
        <w:div w:id="1068188583">
          <w:marLeft w:val="0"/>
          <w:marRight w:val="0"/>
          <w:marTop w:val="0"/>
          <w:marBottom w:val="0"/>
          <w:divBdr>
            <w:top w:val="none" w:sz="0" w:space="0" w:color="auto"/>
            <w:left w:val="none" w:sz="0" w:space="0" w:color="auto"/>
            <w:bottom w:val="none" w:sz="0" w:space="0" w:color="auto"/>
            <w:right w:val="none" w:sz="0" w:space="0" w:color="auto"/>
          </w:divBdr>
        </w:div>
        <w:div w:id="1858961204">
          <w:marLeft w:val="0"/>
          <w:marRight w:val="0"/>
          <w:marTop w:val="0"/>
          <w:marBottom w:val="0"/>
          <w:divBdr>
            <w:top w:val="none" w:sz="0" w:space="0" w:color="auto"/>
            <w:left w:val="none" w:sz="0" w:space="0" w:color="auto"/>
            <w:bottom w:val="none" w:sz="0" w:space="0" w:color="auto"/>
            <w:right w:val="none" w:sz="0" w:space="0" w:color="auto"/>
          </w:divBdr>
        </w:div>
        <w:div w:id="817040948">
          <w:marLeft w:val="0"/>
          <w:marRight w:val="0"/>
          <w:marTop w:val="0"/>
          <w:marBottom w:val="0"/>
          <w:divBdr>
            <w:top w:val="none" w:sz="0" w:space="0" w:color="auto"/>
            <w:left w:val="none" w:sz="0" w:space="0" w:color="auto"/>
            <w:bottom w:val="none" w:sz="0" w:space="0" w:color="auto"/>
            <w:right w:val="none" w:sz="0" w:space="0" w:color="auto"/>
          </w:divBdr>
          <w:divsChild>
            <w:div w:id="609779639">
              <w:marLeft w:val="0"/>
              <w:marRight w:val="0"/>
              <w:marTop w:val="30"/>
              <w:marBottom w:val="30"/>
              <w:divBdr>
                <w:top w:val="none" w:sz="0" w:space="0" w:color="auto"/>
                <w:left w:val="none" w:sz="0" w:space="0" w:color="auto"/>
                <w:bottom w:val="none" w:sz="0" w:space="0" w:color="auto"/>
                <w:right w:val="none" w:sz="0" w:space="0" w:color="auto"/>
              </w:divBdr>
              <w:divsChild>
                <w:div w:id="336034055">
                  <w:marLeft w:val="0"/>
                  <w:marRight w:val="0"/>
                  <w:marTop w:val="0"/>
                  <w:marBottom w:val="0"/>
                  <w:divBdr>
                    <w:top w:val="none" w:sz="0" w:space="0" w:color="auto"/>
                    <w:left w:val="none" w:sz="0" w:space="0" w:color="auto"/>
                    <w:bottom w:val="none" w:sz="0" w:space="0" w:color="auto"/>
                    <w:right w:val="none" w:sz="0" w:space="0" w:color="auto"/>
                  </w:divBdr>
                  <w:divsChild>
                    <w:div w:id="632560425">
                      <w:marLeft w:val="0"/>
                      <w:marRight w:val="0"/>
                      <w:marTop w:val="0"/>
                      <w:marBottom w:val="0"/>
                      <w:divBdr>
                        <w:top w:val="none" w:sz="0" w:space="0" w:color="auto"/>
                        <w:left w:val="none" w:sz="0" w:space="0" w:color="auto"/>
                        <w:bottom w:val="none" w:sz="0" w:space="0" w:color="auto"/>
                        <w:right w:val="none" w:sz="0" w:space="0" w:color="auto"/>
                      </w:divBdr>
                    </w:div>
                  </w:divsChild>
                </w:div>
                <w:div w:id="1430077257">
                  <w:marLeft w:val="0"/>
                  <w:marRight w:val="0"/>
                  <w:marTop w:val="0"/>
                  <w:marBottom w:val="0"/>
                  <w:divBdr>
                    <w:top w:val="none" w:sz="0" w:space="0" w:color="auto"/>
                    <w:left w:val="none" w:sz="0" w:space="0" w:color="auto"/>
                    <w:bottom w:val="none" w:sz="0" w:space="0" w:color="auto"/>
                    <w:right w:val="none" w:sz="0" w:space="0" w:color="auto"/>
                  </w:divBdr>
                  <w:divsChild>
                    <w:div w:id="874542364">
                      <w:marLeft w:val="0"/>
                      <w:marRight w:val="0"/>
                      <w:marTop w:val="0"/>
                      <w:marBottom w:val="0"/>
                      <w:divBdr>
                        <w:top w:val="none" w:sz="0" w:space="0" w:color="auto"/>
                        <w:left w:val="none" w:sz="0" w:space="0" w:color="auto"/>
                        <w:bottom w:val="none" w:sz="0" w:space="0" w:color="auto"/>
                        <w:right w:val="none" w:sz="0" w:space="0" w:color="auto"/>
                      </w:divBdr>
                    </w:div>
                  </w:divsChild>
                </w:div>
                <w:div w:id="1363282865">
                  <w:marLeft w:val="0"/>
                  <w:marRight w:val="0"/>
                  <w:marTop w:val="0"/>
                  <w:marBottom w:val="0"/>
                  <w:divBdr>
                    <w:top w:val="none" w:sz="0" w:space="0" w:color="auto"/>
                    <w:left w:val="none" w:sz="0" w:space="0" w:color="auto"/>
                    <w:bottom w:val="none" w:sz="0" w:space="0" w:color="auto"/>
                    <w:right w:val="none" w:sz="0" w:space="0" w:color="auto"/>
                  </w:divBdr>
                  <w:divsChild>
                    <w:div w:id="1824656413">
                      <w:marLeft w:val="0"/>
                      <w:marRight w:val="0"/>
                      <w:marTop w:val="0"/>
                      <w:marBottom w:val="0"/>
                      <w:divBdr>
                        <w:top w:val="none" w:sz="0" w:space="0" w:color="auto"/>
                        <w:left w:val="none" w:sz="0" w:space="0" w:color="auto"/>
                        <w:bottom w:val="none" w:sz="0" w:space="0" w:color="auto"/>
                        <w:right w:val="none" w:sz="0" w:space="0" w:color="auto"/>
                      </w:divBdr>
                    </w:div>
                  </w:divsChild>
                </w:div>
                <w:div w:id="73941511">
                  <w:marLeft w:val="0"/>
                  <w:marRight w:val="0"/>
                  <w:marTop w:val="0"/>
                  <w:marBottom w:val="0"/>
                  <w:divBdr>
                    <w:top w:val="none" w:sz="0" w:space="0" w:color="auto"/>
                    <w:left w:val="none" w:sz="0" w:space="0" w:color="auto"/>
                    <w:bottom w:val="none" w:sz="0" w:space="0" w:color="auto"/>
                    <w:right w:val="none" w:sz="0" w:space="0" w:color="auto"/>
                  </w:divBdr>
                  <w:divsChild>
                    <w:div w:id="35857467">
                      <w:marLeft w:val="0"/>
                      <w:marRight w:val="0"/>
                      <w:marTop w:val="0"/>
                      <w:marBottom w:val="0"/>
                      <w:divBdr>
                        <w:top w:val="none" w:sz="0" w:space="0" w:color="auto"/>
                        <w:left w:val="none" w:sz="0" w:space="0" w:color="auto"/>
                        <w:bottom w:val="none" w:sz="0" w:space="0" w:color="auto"/>
                        <w:right w:val="none" w:sz="0" w:space="0" w:color="auto"/>
                      </w:divBdr>
                    </w:div>
                  </w:divsChild>
                </w:div>
                <w:div w:id="1605845487">
                  <w:marLeft w:val="0"/>
                  <w:marRight w:val="0"/>
                  <w:marTop w:val="0"/>
                  <w:marBottom w:val="0"/>
                  <w:divBdr>
                    <w:top w:val="none" w:sz="0" w:space="0" w:color="auto"/>
                    <w:left w:val="none" w:sz="0" w:space="0" w:color="auto"/>
                    <w:bottom w:val="none" w:sz="0" w:space="0" w:color="auto"/>
                    <w:right w:val="none" w:sz="0" w:space="0" w:color="auto"/>
                  </w:divBdr>
                  <w:divsChild>
                    <w:div w:id="479149723">
                      <w:marLeft w:val="0"/>
                      <w:marRight w:val="0"/>
                      <w:marTop w:val="0"/>
                      <w:marBottom w:val="0"/>
                      <w:divBdr>
                        <w:top w:val="none" w:sz="0" w:space="0" w:color="auto"/>
                        <w:left w:val="none" w:sz="0" w:space="0" w:color="auto"/>
                        <w:bottom w:val="none" w:sz="0" w:space="0" w:color="auto"/>
                        <w:right w:val="none" w:sz="0" w:space="0" w:color="auto"/>
                      </w:divBdr>
                    </w:div>
                  </w:divsChild>
                </w:div>
                <w:div w:id="1106075537">
                  <w:marLeft w:val="0"/>
                  <w:marRight w:val="0"/>
                  <w:marTop w:val="0"/>
                  <w:marBottom w:val="0"/>
                  <w:divBdr>
                    <w:top w:val="none" w:sz="0" w:space="0" w:color="auto"/>
                    <w:left w:val="none" w:sz="0" w:space="0" w:color="auto"/>
                    <w:bottom w:val="none" w:sz="0" w:space="0" w:color="auto"/>
                    <w:right w:val="none" w:sz="0" w:space="0" w:color="auto"/>
                  </w:divBdr>
                  <w:divsChild>
                    <w:div w:id="477384004">
                      <w:marLeft w:val="0"/>
                      <w:marRight w:val="0"/>
                      <w:marTop w:val="0"/>
                      <w:marBottom w:val="0"/>
                      <w:divBdr>
                        <w:top w:val="none" w:sz="0" w:space="0" w:color="auto"/>
                        <w:left w:val="none" w:sz="0" w:space="0" w:color="auto"/>
                        <w:bottom w:val="none" w:sz="0" w:space="0" w:color="auto"/>
                        <w:right w:val="none" w:sz="0" w:space="0" w:color="auto"/>
                      </w:divBdr>
                    </w:div>
                  </w:divsChild>
                </w:div>
                <w:div w:id="922377908">
                  <w:marLeft w:val="0"/>
                  <w:marRight w:val="0"/>
                  <w:marTop w:val="0"/>
                  <w:marBottom w:val="0"/>
                  <w:divBdr>
                    <w:top w:val="none" w:sz="0" w:space="0" w:color="auto"/>
                    <w:left w:val="none" w:sz="0" w:space="0" w:color="auto"/>
                    <w:bottom w:val="none" w:sz="0" w:space="0" w:color="auto"/>
                    <w:right w:val="none" w:sz="0" w:space="0" w:color="auto"/>
                  </w:divBdr>
                  <w:divsChild>
                    <w:div w:id="1498156218">
                      <w:marLeft w:val="0"/>
                      <w:marRight w:val="0"/>
                      <w:marTop w:val="0"/>
                      <w:marBottom w:val="0"/>
                      <w:divBdr>
                        <w:top w:val="none" w:sz="0" w:space="0" w:color="auto"/>
                        <w:left w:val="none" w:sz="0" w:space="0" w:color="auto"/>
                        <w:bottom w:val="none" w:sz="0" w:space="0" w:color="auto"/>
                        <w:right w:val="none" w:sz="0" w:space="0" w:color="auto"/>
                      </w:divBdr>
                    </w:div>
                  </w:divsChild>
                </w:div>
                <w:div w:id="856576364">
                  <w:marLeft w:val="0"/>
                  <w:marRight w:val="0"/>
                  <w:marTop w:val="0"/>
                  <w:marBottom w:val="0"/>
                  <w:divBdr>
                    <w:top w:val="none" w:sz="0" w:space="0" w:color="auto"/>
                    <w:left w:val="none" w:sz="0" w:space="0" w:color="auto"/>
                    <w:bottom w:val="none" w:sz="0" w:space="0" w:color="auto"/>
                    <w:right w:val="none" w:sz="0" w:space="0" w:color="auto"/>
                  </w:divBdr>
                  <w:divsChild>
                    <w:div w:id="1410888023">
                      <w:marLeft w:val="0"/>
                      <w:marRight w:val="0"/>
                      <w:marTop w:val="0"/>
                      <w:marBottom w:val="0"/>
                      <w:divBdr>
                        <w:top w:val="none" w:sz="0" w:space="0" w:color="auto"/>
                        <w:left w:val="none" w:sz="0" w:space="0" w:color="auto"/>
                        <w:bottom w:val="none" w:sz="0" w:space="0" w:color="auto"/>
                        <w:right w:val="none" w:sz="0" w:space="0" w:color="auto"/>
                      </w:divBdr>
                    </w:div>
                  </w:divsChild>
                </w:div>
                <w:div w:id="1648893919">
                  <w:marLeft w:val="0"/>
                  <w:marRight w:val="0"/>
                  <w:marTop w:val="0"/>
                  <w:marBottom w:val="0"/>
                  <w:divBdr>
                    <w:top w:val="none" w:sz="0" w:space="0" w:color="auto"/>
                    <w:left w:val="none" w:sz="0" w:space="0" w:color="auto"/>
                    <w:bottom w:val="none" w:sz="0" w:space="0" w:color="auto"/>
                    <w:right w:val="none" w:sz="0" w:space="0" w:color="auto"/>
                  </w:divBdr>
                  <w:divsChild>
                    <w:div w:id="978268356">
                      <w:marLeft w:val="0"/>
                      <w:marRight w:val="0"/>
                      <w:marTop w:val="0"/>
                      <w:marBottom w:val="0"/>
                      <w:divBdr>
                        <w:top w:val="none" w:sz="0" w:space="0" w:color="auto"/>
                        <w:left w:val="none" w:sz="0" w:space="0" w:color="auto"/>
                        <w:bottom w:val="none" w:sz="0" w:space="0" w:color="auto"/>
                        <w:right w:val="none" w:sz="0" w:space="0" w:color="auto"/>
                      </w:divBdr>
                    </w:div>
                  </w:divsChild>
                </w:div>
                <w:div w:id="1972705398">
                  <w:marLeft w:val="0"/>
                  <w:marRight w:val="0"/>
                  <w:marTop w:val="0"/>
                  <w:marBottom w:val="0"/>
                  <w:divBdr>
                    <w:top w:val="none" w:sz="0" w:space="0" w:color="auto"/>
                    <w:left w:val="none" w:sz="0" w:space="0" w:color="auto"/>
                    <w:bottom w:val="none" w:sz="0" w:space="0" w:color="auto"/>
                    <w:right w:val="none" w:sz="0" w:space="0" w:color="auto"/>
                  </w:divBdr>
                  <w:divsChild>
                    <w:div w:id="1080759056">
                      <w:marLeft w:val="0"/>
                      <w:marRight w:val="0"/>
                      <w:marTop w:val="0"/>
                      <w:marBottom w:val="0"/>
                      <w:divBdr>
                        <w:top w:val="none" w:sz="0" w:space="0" w:color="auto"/>
                        <w:left w:val="none" w:sz="0" w:space="0" w:color="auto"/>
                        <w:bottom w:val="none" w:sz="0" w:space="0" w:color="auto"/>
                        <w:right w:val="none" w:sz="0" w:space="0" w:color="auto"/>
                      </w:divBdr>
                    </w:div>
                    <w:div w:id="1578131483">
                      <w:marLeft w:val="0"/>
                      <w:marRight w:val="0"/>
                      <w:marTop w:val="0"/>
                      <w:marBottom w:val="0"/>
                      <w:divBdr>
                        <w:top w:val="none" w:sz="0" w:space="0" w:color="auto"/>
                        <w:left w:val="none" w:sz="0" w:space="0" w:color="auto"/>
                        <w:bottom w:val="none" w:sz="0" w:space="0" w:color="auto"/>
                        <w:right w:val="none" w:sz="0" w:space="0" w:color="auto"/>
                      </w:divBdr>
                    </w:div>
                    <w:div w:id="1354961428">
                      <w:marLeft w:val="0"/>
                      <w:marRight w:val="0"/>
                      <w:marTop w:val="0"/>
                      <w:marBottom w:val="0"/>
                      <w:divBdr>
                        <w:top w:val="none" w:sz="0" w:space="0" w:color="auto"/>
                        <w:left w:val="none" w:sz="0" w:space="0" w:color="auto"/>
                        <w:bottom w:val="none" w:sz="0" w:space="0" w:color="auto"/>
                        <w:right w:val="none" w:sz="0" w:space="0" w:color="auto"/>
                      </w:divBdr>
                    </w:div>
                    <w:div w:id="1227378830">
                      <w:marLeft w:val="0"/>
                      <w:marRight w:val="0"/>
                      <w:marTop w:val="0"/>
                      <w:marBottom w:val="0"/>
                      <w:divBdr>
                        <w:top w:val="none" w:sz="0" w:space="0" w:color="auto"/>
                        <w:left w:val="none" w:sz="0" w:space="0" w:color="auto"/>
                        <w:bottom w:val="none" w:sz="0" w:space="0" w:color="auto"/>
                        <w:right w:val="none" w:sz="0" w:space="0" w:color="auto"/>
                      </w:divBdr>
                    </w:div>
                    <w:div w:id="286545698">
                      <w:marLeft w:val="0"/>
                      <w:marRight w:val="0"/>
                      <w:marTop w:val="0"/>
                      <w:marBottom w:val="0"/>
                      <w:divBdr>
                        <w:top w:val="none" w:sz="0" w:space="0" w:color="auto"/>
                        <w:left w:val="none" w:sz="0" w:space="0" w:color="auto"/>
                        <w:bottom w:val="none" w:sz="0" w:space="0" w:color="auto"/>
                        <w:right w:val="none" w:sz="0" w:space="0" w:color="auto"/>
                      </w:divBdr>
                    </w:div>
                    <w:div w:id="1698849233">
                      <w:marLeft w:val="0"/>
                      <w:marRight w:val="0"/>
                      <w:marTop w:val="0"/>
                      <w:marBottom w:val="0"/>
                      <w:divBdr>
                        <w:top w:val="none" w:sz="0" w:space="0" w:color="auto"/>
                        <w:left w:val="none" w:sz="0" w:space="0" w:color="auto"/>
                        <w:bottom w:val="none" w:sz="0" w:space="0" w:color="auto"/>
                        <w:right w:val="none" w:sz="0" w:space="0" w:color="auto"/>
                      </w:divBdr>
                    </w:div>
                    <w:div w:id="1396850817">
                      <w:marLeft w:val="0"/>
                      <w:marRight w:val="0"/>
                      <w:marTop w:val="0"/>
                      <w:marBottom w:val="0"/>
                      <w:divBdr>
                        <w:top w:val="none" w:sz="0" w:space="0" w:color="auto"/>
                        <w:left w:val="none" w:sz="0" w:space="0" w:color="auto"/>
                        <w:bottom w:val="none" w:sz="0" w:space="0" w:color="auto"/>
                        <w:right w:val="none" w:sz="0" w:space="0" w:color="auto"/>
                      </w:divBdr>
                    </w:div>
                    <w:div w:id="439299181">
                      <w:marLeft w:val="0"/>
                      <w:marRight w:val="0"/>
                      <w:marTop w:val="0"/>
                      <w:marBottom w:val="0"/>
                      <w:divBdr>
                        <w:top w:val="none" w:sz="0" w:space="0" w:color="auto"/>
                        <w:left w:val="none" w:sz="0" w:space="0" w:color="auto"/>
                        <w:bottom w:val="none" w:sz="0" w:space="0" w:color="auto"/>
                        <w:right w:val="none" w:sz="0" w:space="0" w:color="auto"/>
                      </w:divBdr>
                    </w:div>
                    <w:div w:id="1563370025">
                      <w:marLeft w:val="0"/>
                      <w:marRight w:val="0"/>
                      <w:marTop w:val="0"/>
                      <w:marBottom w:val="0"/>
                      <w:divBdr>
                        <w:top w:val="none" w:sz="0" w:space="0" w:color="auto"/>
                        <w:left w:val="none" w:sz="0" w:space="0" w:color="auto"/>
                        <w:bottom w:val="none" w:sz="0" w:space="0" w:color="auto"/>
                        <w:right w:val="none" w:sz="0" w:space="0" w:color="auto"/>
                      </w:divBdr>
                    </w:div>
                    <w:div w:id="297414758">
                      <w:marLeft w:val="0"/>
                      <w:marRight w:val="0"/>
                      <w:marTop w:val="0"/>
                      <w:marBottom w:val="0"/>
                      <w:divBdr>
                        <w:top w:val="none" w:sz="0" w:space="0" w:color="auto"/>
                        <w:left w:val="none" w:sz="0" w:space="0" w:color="auto"/>
                        <w:bottom w:val="none" w:sz="0" w:space="0" w:color="auto"/>
                        <w:right w:val="none" w:sz="0" w:space="0" w:color="auto"/>
                      </w:divBdr>
                    </w:div>
                    <w:div w:id="1093280443">
                      <w:marLeft w:val="0"/>
                      <w:marRight w:val="0"/>
                      <w:marTop w:val="0"/>
                      <w:marBottom w:val="0"/>
                      <w:divBdr>
                        <w:top w:val="none" w:sz="0" w:space="0" w:color="auto"/>
                        <w:left w:val="none" w:sz="0" w:space="0" w:color="auto"/>
                        <w:bottom w:val="none" w:sz="0" w:space="0" w:color="auto"/>
                        <w:right w:val="none" w:sz="0" w:space="0" w:color="auto"/>
                      </w:divBdr>
                    </w:div>
                    <w:div w:id="289015365">
                      <w:marLeft w:val="0"/>
                      <w:marRight w:val="0"/>
                      <w:marTop w:val="0"/>
                      <w:marBottom w:val="0"/>
                      <w:divBdr>
                        <w:top w:val="none" w:sz="0" w:space="0" w:color="auto"/>
                        <w:left w:val="none" w:sz="0" w:space="0" w:color="auto"/>
                        <w:bottom w:val="none" w:sz="0" w:space="0" w:color="auto"/>
                        <w:right w:val="none" w:sz="0" w:space="0" w:color="auto"/>
                      </w:divBdr>
                    </w:div>
                    <w:div w:id="673918986">
                      <w:marLeft w:val="0"/>
                      <w:marRight w:val="0"/>
                      <w:marTop w:val="0"/>
                      <w:marBottom w:val="0"/>
                      <w:divBdr>
                        <w:top w:val="none" w:sz="0" w:space="0" w:color="auto"/>
                        <w:left w:val="none" w:sz="0" w:space="0" w:color="auto"/>
                        <w:bottom w:val="none" w:sz="0" w:space="0" w:color="auto"/>
                        <w:right w:val="none" w:sz="0" w:space="0" w:color="auto"/>
                      </w:divBdr>
                    </w:div>
                    <w:div w:id="1448813998">
                      <w:marLeft w:val="0"/>
                      <w:marRight w:val="0"/>
                      <w:marTop w:val="0"/>
                      <w:marBottom w:val="0"/>
                      <w:divBdr>
                        <w:top w:val="none" w:sz="0" w:space="0" w:color="auto"/>
                        <w:left w:val="none" w:sz="0" w:space="0" w:color="auto"/>
                        <w:bottom w:val="none" w:sz="0" w:space="0" w:color="auto"/>
                        <w:right w:val="none" w:sz="0" w:space="0" w:color="auto"/>
                      </w:divBdr>
                    </w:div>
                    <w:div w:id="1605109186">
                      <w:marLeft w:val="0"/>
                      <w:marRight w:val="0"/>
                      <w:marTop w:val="0"/>
                      <w:marBottom w:val="0"/>
                      <w:divBdr>
                        <w:top w:val="none" w:sz="0" w:space="0" w:color="auto"/>
                        <w:left w:val="none" w:sz="0" w:space="0" w:color="auto"/>
                        <w:bottom w:val="none" w:sz="0" w:space="0" w:color="auto"/>
                        <w:right w:val="none" w:sz="0" w:space="0" w:color="auto"/>
                      </w:divBdr>
                    </w:div>
                  </w:divsChild>
                </w:div>
                <w:div w:id="760490826">
                  <w:marLeft w:val="0"/>
                  <w:marRight w:val="0"/>
                  <w:marTop w:val="0"/>
                  <w:marBottom w:val="0"/>
                  <w:divBdr>
                    <w:top w:val="none" w:sz="0" w:space="0" w:color="auto"/>
                    <w:left w:val="none" w:sz="0" w:space="0" w:color="auto"/>
                    <w:bottom w:val="none" w:sz="0" w:space="0" w:color="auto"/>
                    <w:right w:val="none" w:sz="0" w:space="0" w:color="auto"/>
                  </w:divBdr>
                  <w:divsChild>
                    <w:div w:id="83573518">
                      <w:marLeft w:val="0"/>
                      <w:marRight w:val="0"/>
                      <w:marTop w:val="0"/>
                      <w:marBottom w:val="0"/>
                      <w:divBdr>
                        <w:top w:val="none" w:sz="0" w:space="0" w:color="auto"/>
                        <w:left w:val="none" w:sz="0" w:space="0" w:color="auto"/>
                        <w:bottom w:val="none" w:sz="0" w:space="0" w:color="auto"/>
                        <w:right w:val="none" w:sz="0" w:space="0" w:color="auto"/>
                      </w:divBdr>
                    </w:div>
                  </w:divsChild>
                </w:div>
                <w:div w:id="984118992">
                  <w:marLeft w:val="0"/>
                  <w:marRight w:val="0"/>
                  <w:marTop w:val="0"/>
                  <w:marBottom w:val="0"/>
                  <w:divBdr>
                    <w:top w:val="none" w:sz="0" w:space="0" w:color="auto"/>
                    <w:left w:val="none" w:sz="0" w:space="0" w:color="auto"/>
                    <w:bottom w:val="none" w:sz="0" w:space="0" w:color="auto"/>
                    <w:right w:val="none" w:sz="0" w:space="0" w:color="auto"/>
                  </w:divBdr>
                  <w:divsChild>
                    <w:div w:id="1530800331">
                      <w:marLeft w:val="0"/>
                      <w:marRight w:val="0"/>
                      <w:marTop w:val="0"/>
                      <w:marBottom w:val="0"/>
                      <w:divBdr>
                        <w:top w:val="none" w:sz="0" w:space="0" w:color="auto"/>
                        <w:left w:val="none" w:sz="0" w:space="0" w:color="auto"/>
                        <w:bottom w:val="none" w:sz="0" w:space="0" w:color="auto"/>
                        <w:right w:val="none" w:sz="0" w:space="0" w:color="auto"/>
                      </w:divBdr>
                    </w:div>
                    <w:div w:id="1985039310">
                      <w:marLeft w:val="0"/>
                      <w:marRight w:val="0"/>
                      <w:marTop w:val="0"/>
                      <w:marBottom w:val="0"/>
                      <w:divBdr>
                        <w:top w:val="none" w:sz="0" w:space="0" w:color="auto"/>
                        <w:left w:val="none" w:sz="0" w:space="0" w:color="auto"/>
                        <w:bottom w:val="none" w:sz="0" w:space="0" w:color="auto"/>
                        <w:right w:val="none" w:sz="0" w:space="0" w:color="auto"/>
                      </w:divBdr>
                    </w:div>
                  </w:divsChild>
                </w:div>
                <w:div w:id="1079912466">
                  <w:marLeft w:val="0"/>
                  <w:marRight w:val="0"/>
                  <w:marTop w:val="0"/>
                  <w:marBottom w:val="0"/>
                  <w:divBdr>
                    <w:top w:val="none" w:sz="0" w:space="0" w:color="auto"/>
                    <w:left w:val="none" w:sz="0" w:space="0" w:color="auto"/>
                    <w:bottom w:val="none" w:sz="0" w:space="0" w:color="auto"/>
                    <w:right w:val="none" w:sz="0" w:space="0" w:color="auto"/>
                  </w:divBdr>
                  <w:divsChild>
                    <w:div w:id="578447626">
                      <w:marLeft w:val="0"/>
                      <w:marRight w:val="0"/>
                      <w:marTop w:val="0"/>
                      <w:marBottom w:val="0"/>
                      <w:divBdr>
                        <w:top w:val="none" w:sz="0" w:space="0" w:color="auto"/>
                        <w:left w:val="none" w:sz="0" w:space="0" w:color="auto"/>
                        <w:bottom w:val="none" w:sz="0" w:space="0" w:color="auto"/>
                        <w:right w:val="none" w:sz="0" w:space="0" w:color="auto"/>
                      </w:divBdr>
                    </w:div>
                  </w:divsChild>
                </w:div>
                <w:div w:id="1238706944">
                  <w:marLeft w:val="0"/>
                  <w:marRight w:val="0"/>
                  <w:marTop w:val="0"/>
                  <w:marBottom w:val="0"/>
                  <w:divBdr>
                    <w:top w:val="none" w:sz="0" w:space="0" w:color="auto"/>
                    <w:left w:val="none" w:sz="0" w:space="0" w:color="auto"/>
                    <w:bottom w:val="none" w:sz="0" w:space="0" w:color="auto"/>
                    <w:right w:val="none" w:sz="0" w:space="0" w:color="auto"/>
                  </w:divBdr>
                  <w:divsChild>
                    <w:div w:id="10948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8368">
          <w:marLeft w:val="0"/>
          <w:marRight w:val="0"/>
          <w:marTop w:val="0"/>
          <w:marBottom w:val="0"/>
          <w:divBdr>
            <w:top w:val="none" w:sz="0" w:space="0" w:color="auto"/>
            <w:left w:val="none" w:sz="0" w:space="0" w:color="auto"/>
            <w:bottom w:val="none" w:sz="0" w:space="0" w:color="auto"/>
            <w:right w:val="none" w:sz="0" w:space="0" w:color="auto"/>
          </w:divBdr>
        </w:div>
        <w:div w:id="1593855520">
          <w:marLeft w:val="0"/>
          <w:marRight w:val="0"/>
          <w:marTop w:val="0"/>
          <w:marBottom w:val="0"/>
          <w:divBdr>
            <w:top w:val="none" w:sz="0" w:space="0" w:color="auto"/>
            <w:left w:val="none" w:sz="0" w:space="0" w:color="auto"/>
            <w:bottom w:val="none" w:sz="0" w:space="0" w:color="auto"/>
            <w:right w:val="none" w:sz="0" w:space="0" w:color="auto"/>
          </w:divBdr>
          <w:divsChild>
            <w:div w:id="538591999">
              <w:marLeft w:val="0"/>
              <w:marRight w:val="0"/>
              <w:marTop w:val="30"/>
              <w:marBottom w:val="30"/>
              <w:divBdr>
                <w:top w:val="none" w:sz="0" w:space="0" w:color="auto"/>
                <w:left w:val="none" w:sz="0" w:space="0" w:color="auto"/>
                <w:bottom w:val="none" w:sz="0" w:space="0" w:color="auto"/>
                <w:right w:val="none" w:sz="0" w:space="0" w:color="auto"/>
              </w:divBdr>
              <w:divsChild>
                <w:div w:id="1589852052">
                  <w:marLeft w:val="0"/>
                  <w:marRight w:val="0"/>
                  <w:marTop w:val="0"/>
                  <w:marBottom w:val="0"/>
                  <w:divBdr>
                    <w:top w:val="none" w:sz="0" w:space="0" w:color="auto"/>
                    <w:left w:val="none" w:sz="0" w:space="0" w:color="auto"/>
                    <w:bottom w:val="none" w:sz="0" w:space="0" w:color="auto"/>
                    <w:right w:val="none" w:sz="0" w:space="0" w:color="auto"/>
                  </w:divBdr>
                  <w:divsChild>
                    <w:div w:id="332145645">
                      <w:marLeft w:val="0"/>
                      <w:marRight w:val="0"/>
                      <w:marTop w:val="0"/>
                      <w:marBottom w:val="0"/>
                      <w:divBdr>
                        <w:top w:val="none" w:sz="0" w:space="0" w:color="auto"/>
                        <w:left w:val="none" w:sz="0" w:space="0" w:color="auto"/>
                        <w:bottom w:val="none" w:sz="0" w:space="0" w:color="auto"/>
                        <w:right w:val="none" w:sz="0" w:space="0" w:color="auto"/>
                      </w:divBdr>
                    </w:div>
                  </w:divsChild>
                </w:div>
                <w:div w:id="265238770">
                  <w:marLeft w:val="0"/>
                  <w:marRight w:val="0"/>
                  <w:marTop w:val="0"/>
                  <w:marBottom w:val="0"/>
                  <w:divBdr>
                    <w:top w:val="none" w:sz="0" w:space="0" w:color="auto"/>
                    <w:left w:val="none" w:sz="0" w:space="0" w:color="auto"/>
                    <w:bottom w:val="none" w:sz="0" w:space="0" w:color="auto"/>
                    <w:right w:val="none" w:sz="0" w:space="0" w:color="auto"/>
                  </w:divBdr>
                  <w:divsChild>
                    <w:div w:id="1229682710">
                      <w:marLeft w:val="0"/>
                      <w:marRight w:val="0"/>
                      <w:marTop w:val="0"/>
                      <w:marBottom w:val="0"/>
                      <w:divBdr>
                        <w:top w:val="none" w:sz="0" w:space="0" w:color="auto"/>
                        <w:left w:val="none" w:sz="0" w:space="0" w:color="auto"/>
                        <w:bottom w:val="none" w:sz="0" w:space="0" w:color="auto"/>
                        <w:right w:val="none" w:sz="0" w:space="0" w:color="auto"/>
                      </w:divBdr>
                    </w:div>
                  </w:divsChild>
                </w:div>
                <w:div w:id="1852331211">
                  <w:marLeft w:val="0"/>
                  <w:marRight w:val="0"/>
                  <w:marTop w:val="0"/>
                  <w:marBottom w:val="0"/>
                  <w:divBdr>
                    <w:top w:val="none" w:sz="0" w:space="0" w:color="auto"/>
                    <w:left w:val="none" w:sz="0" w:space="0" w:color="auto"/>
                    <w:bottom w:val="none" w:sz="0" w:space="0" w:color="auto"/>
                    <w:right w:val="none" w:sz="0" w:space="0" w:color="auto"/>
                  </w:divBdr>
                  <w:divsChild>
                    <w:div w:id="645820710">
                      <w:marLeft w:val="0"/>
                      <w:marRight w:val="0"/>
                      <w:marTop w:val="0"/>
                      <w:marBottom w:val="0"/>
                      <w:divBdr>
                        <w:top w:val="none" w:sz="0" w:space="0" w:color="auto"/>
                        <w:left w:val="none" w:sz="0" w:space="0" w:color="auto"/>
                        <w:bottom w:val="none" w:sz="0" w:space="0" w:color="auto"/>
                        <w:right w:val="none" w:sz="0" w:space="0" w:color="auto"/>
                      </w:divBdr>
                    </w:div>
                  </w:divsChild>
                </w:div>
                <w:div w:id="652223685">
                  <w:marLeft w:val="0"/>
                  <w:marRight w:val="0"/>
                  <w:marTop w:val="0"/>
                  <w:marBottom w:val="0"/>
                  <w:divBdr>
                    <w:top w:val="none" w:sz="0" w:space="0" w:color="auto"/>
                    <w:left w:val="none" w:sz="0" w:space="0" w:color="auto"/>
                    <w:bottom w:val="none" w:sz="0" w:space="0" w:color="auto"/>
                    <w:right w:val="none" w:sz="0" w:space="0" w:color="auto"/>
                  </w:divBdr>
                  <w:divsChild>
                    <w:div w:id="154537879">
                      <w:marLeft w:val="0"/>
                      <w:marRight w:val="0"/>
                      <w:marTop w:val="0"/>
                      <w:marBottom w:val="0"/>
                      <w:divBdr>
                        <w:top w:val="none" w:sz="0" w:space="0" w:color="auto"/>
                        <w:left w:val="none" w:sz="0" w:space="0" w:color="auto"/>
                        <w:bottom w:val="none" w:sz="0" w:space="0" w:color="auto"/>
                        <w:right w:val="none" w:sz="0" w:space="0" w:color="auto"/>
                      </w:divBdr>
                    </w:div>
                  </w:divsChild>
                </w:div>
                <w:div w:id="2146507571">
                  <w:marLeft w:val="0"/>
                  <w:marRight w:val="0"/>
                  <w:marTop w:val="0"/>
                  <w:marBottom w:val="0"/>
                  <w:divBdr>
                    <w:top w:val="none" w:sz="0" w:space="0" w:color="auto"/>
                    <w:left w:val="none" w:sz="0" w:space="0" w:color="auto"/>
                    <w:bottom w:val="none" w:sz="0" w:space="0" w:color="auto"/>
                    <w:right w:val="none" w:sz="0" w:space="0" w:color="auto"/>
                  </w:divBdr>
                  <w:divsChild>
                    <w:div w:id="628047109">
                      <w:marLeft w:val="0"/>
                      <w:marRight w:val="0"/>
                      <w:marTop w:val="0"/>
                      <w:marBottom w:val="0"/>
                      <w:divBdr>
                        <w:top w:val="none" w:sz="0" w:space="0" w:color="auto"/>
                        <w:left w:val="none" w:sz="0" w:space="0" w:color="auto"/>
                        <w:bottom w:val="none" w:sz="0" w:space="0" w:color="auto"/>
                        <w:right w:val="none" w:sz="0" w:space="0" w:color="auto"/>
                      </w:divBdr>
                    </w:div>
                  </w:divsChild>
                </w:div>
                <w:div w:id="603920680">
                  <w:marLeft w:val="0"/>
                  <w:marRight w:val="0"/>
                  <w:marTop w:val="0"/>
                  <w:marBottom w:val="0"/>
                  <w:divBdr>
                    <w:top w:val="none" w:sz="0" w:space="0" w:color="auto"/>
                    <w:left w:val="none" w:sz="0" w:space="0" w:color="auto"/>
                    <w:bottom w:val="none" w:sz="0" w:space="0" w:color="auto"/>
                    <w:right w:val="none" w:sz="0" w:space="0" w:color="auto"/>
                  </w:divBdr>
                  <w:divsChild>
                    <w:div w:id="326177100">
                      <w:marLeft w:val="0"/>
                      <w:marRight w:val="0"/>
                      <w:marTop w:val="0"/>
                      <w:marBottom w:val="0"/>
                      <w:divBdr>
                        <w:top w:val="none" w:sz="0" w:space="0" w:color="auto"/>
                        <w:left w:val="none" w:sz="0" w:space="0" w:color="auto"/>
                        <w:bottom w:val="none" w:sz="0" w:space="0" w:color="auto"/>
                        <w:right w:val="none" w:sz="0" w:space="0" w:color="auto"/>
                      </w:divBdr>
                    </w:div>
                  </w:divsChild>
                </w:div>
                <w:div w:id="1029382038">
                  <w:marLeft w:val="0"/>
                  <w:marRight w:val="0"/>
                  <w:marTop w:val="0"/>
                  <w:marBottom w:val="0"/>
                  <w:divBdr>
                    <w:top w:val="none" w:sz="0" w:space="0" w:color="auto"/>
                    <w:left w:val="none" w:sz="0" w:space="0" w:color="auto"/>
                    <w:bottom w:val="none" w:sz="0" w:space="0" w:color="auto"/>
                    <w:right w:val="none" w:sz="0" w:space="0" w:color="auto"/>
                  </w:divBdr>
                  <w:divsChild>
                    <w:div w:id="475682657">
                      <w:marLeft w:val="0"/>
                      <w:marRight w:val="0"/>
                      <w:marTop w:val="0"/>
                      <w:marBottom w:val="0"/>
                      <w:divBdr>
                        <w:top w:val="none" w:sz="0" w:space="0" w:color="auto"/>
                        <w:left w:val="none" w:sz="0" w:space="0" w:color="auto"/>
                        <w:bottom w:val="none" w:sz="0" w:space="0" w:color="auto"/>
                        <w:right w:val="none" w:sz="0" w:space="0" w:color="auto"/>
                      </w:divBdr>
                    </w:div>
                  </w:divsChild>
                </w:div>
                <w:div w:id="743184789">
                  <w:marLeft w:val="0"/>
                  <w:marRight w:val="0"/>
                  <w:marTop w:val="0"/>
                  <w:marBottom w:val="0"/>
                  <w:divBdr>
                    <w:top w:val="none" w:sz="0" w:space="0" w:color="auto"/>
                    <w:left w:val="none" w:sz="0" w:space="0" w:color="auto"/>
                    <w:bottom w:val="none" w:sz="0" w:space="0" w:color="auto"/>
                    <w:right w:val="none" w:sz="0" w:space="0" w:color="auto"/>
                  </w:divBdr>
                  <w:divsChild>
                    <w:div w:id="1607497837">
                      <w:marLeft w:val="0"/>
                      <w:marRight w:val="0"/>
                      <w:marTop w:val="0"/>
                      <w:marBottom w:val="0"/>
                      <w:divBdr>
                        <w:top w:val="none" w:sz="0" w:space="0" w:color="auto"/>
                        <w:left w:val="none" w:sz="0" w:space="0" w:color="auto"/>
                        <w:bottom w:val="none" w:sz="0" w:space="0" w:color="auto"/>
                        <w:right w:val="none" w:sz="0" w:space="0" w:color="auto"/>
                      </w:divBdr>
                    </w:div>
                  </w:divsChild>
                </w:div>
                <w:div w:id="236207972">
                  <w:marLeft w:val="0"/>
                  <w:marRight w:val="0"/>
                  <w:marTop w:val="0"/>
                  <w:marBottom w:val="0"/>
                  <w:divBdr>
                    <w:top w:val="none" w:sz="0" w:space="0" w:color="auto"/>
                    <w:left w:val="none" w:sz="0" w:space="0" w:color="auto"/>
                    <w:bottom w:val="none" w:sz="0" w:space="0" w:color="auto"/>
                    <w:right w:val="none" w:sz="0" w:space="0" w:color="auto"/>
                  </w:divBdr>
                  <w:divsChild>
                    <w:div w:id="95056377">
                      <w:marLeft w:val="0"/>
                      <w:marRight w:val="0"/>
                      <w:marTop w:val="0"/>
                      <w:marBottom w:val="0"/>
                      <w:divBdr>
                        <w:top w:val="none" w:sz="0" w:space="0" w:color="auto"/>
                        <w:left w:val="none" w:sz="0" w:space="0" w:color="auto"/>
                        <w:bottom w:val="none" w:sz="0" w:space="0" w:color="auto"/>
                        <w:right w:val="none" w:sz="0" w:space="0" w:color="auto"/>
                      </w:divBdr>
                    </w:div>
                  </w:divsChild>
                </w:div>
                <w:div w:id="477305089">
                  <w:marLeft w:val="0"/>
                  <w:marRight w:val="0"/>
                  <w:marTop w:val="0"/>
                  <w:marBottom w:val="0"/>
                  <w:divBdr>
                    <w:top w:val="none" w:sz="0" w:space="0" w:color="auto"/>
                    <w:left w:val="none" w:sz="0" w:space="0" w:color="auto"/>
                    <w:bottom w:val="none" w:sz="0" w:space="0" w:color="auto"/>
                    <w:right w:val="none" w:sz="0" w:space="0" w:color="auto"/>
                  </w:divBdr>
                  <w:divsChild>
                    <w:div w:id="2126539738">
                      <w:marLeft w:val="0"/>
                      <w:marRight w:val="0"/>
                      <w:marTop w:val="0"/>
                      <w:marBottom w:val="0"/>
                      <w:divBdr>
                        <w:top w:val="none" w:sz="0" w:space="0" w:color="auto"/>
                        <w:left w:val="none" w:sz="0" w:space="0" w:color="auto"/>
                        <w:bottom w:val="none" w:sz="0" w:space="0" w:color="auto"/>
                        <w:right w:val="none" w:sz="0" w:space="0" w:color="auto"/>
                      </w:divBdr>
                    </w:div>
                    <w:div w:id="1102645935">
                      <w:marLeft w:val="0"/>
                      <w:marRight w:val="0"/>
                      <w:marTop w:val="0"/>
                      <w:marBottom w:val="0"/>
                      <w:divBdr>
                        <w:top w:val="none" w:sz="0" w:space="0" w:color="auto"/>
                        <w:left w:val="none" w:sz="0" w:space="0" w:color="auto"/>
                        <w:bottom w:val="none" w:sz="0" w:space="0" w:color="auto"/>
                        <w:right w:val="none" w:sz="0" w:space="0" w:color="auto"/>
                      </w:divBdr>
                    </w:div>
                    <w:div w:id="221063796">
                      <w:marLeft w:val="0"/>
                      <w:marRight w:val="0"/>
                      <w:marTop w:val="0"/>
                      <w:marBottom w:val="0"/>
                      <w:divBdr>
                        <w:top w:val="none" w:sz="0" w:space="0" w:color="auto"/>
                        <w:left w:val="none" w:sz="0" w:space="0" w:color="auto"/>
                        <w:bottom w:val="none" w:sz="0" w:space="0" w:color="auto"/>
                        <w:right w:val="none" w:sz="0" w:space="0" w:color="auto"/>
                      </w:divBdr>
                    </w:div>
                    <w:div w:id="1420444614">
                      <w:marLeft w:val="0"/>
                      <w:marRight w:val="0"/>
                      <w:marTop w:val="0"/>
                      <w:marBottom w:val="0"/>
                      <w:divBdr>
                        <w:top w:val="none" w:sz="0" w:space="0" w:color="auto"/>
                        <w:left w:val="none" w:sz="0" w:space="0" w:color="auto"/>
                        <w:bottom w:val="none" w:sz="0" w:space="0" w:color="auto"/>
                        <w:right w:val="none" w:sz="0" w:space="0" w:color="auto"/>
                      </w:divBdr>
                    </w:div>
                    <w:div w:id="1547790384">
                      <w:marLeft w:val="0"/>
                      <w:marRight w:val="0"/>
                      <w:marTop w:val="0"/>
                      <w:marBottom w:val="0"/>
                      <w:divBdr>
                        <w:top w:val="none" w:sz="0" w:space="0" w:color="auto"/>
                        <w:left w:val="none" w:sz="0" w:space="0" w:color="auto"/>
                        <w:bottom w:val="none" w:sz="0" w:space="0" w:color="auto"/>
                        <w:right w:val="none" w:sz="0" w:space="0" w:color="auto"/>
                      </w:divBdr>
                    </w:div>
                    <w:div w:id="844322516">
                      <w:marLeft w:val="0"/>
                      <w:marRight w:val="0"/>
                      <w:marTop w:val="0"/>
                      <w:marBottom w:val="0"/>
                      <w:divBdr>
                        <w:top w:val="none" w:sz="0" w:space="0" w:color="auto"/>
                        <w:left w:val="none" w:sz="0" w:space="0" w:color="auto"/>
                        <w:bottom w:val="none" w:sz="0" w:space="0" w:color="auto"/>
                        <w:right w:val="none" w:sz="0" w:space="0" w:color="auto"/>
                      </w:divBdr>
                    </w:div>
                    <w:div w:id="1042095676">
                      <w:marLeft w:val="0"/>
                      <w:marRight w:val="0"/>
                      <w:marTop w:val="0"/>
                      <w:marBottom w:val="0"/>
                      <w:divBdr>
                        <w:top w:val="none" w:sz="0" w:space="0" w:color="auto"/>
                        <w:left w:val="none" w:sz="0" w:space="0" w:color="auto"/>
                        <w:bottom w:val="none" w:sz="0" w:space="0" w:color="auto"/>
                        <w:right w:val="none" w:sz="0" w:space="0" w:color="auto"/>
                      </w:divBdr>
                    </w:div>
                    <w:div w:id="207881005">
                      <w:marLeft w:val="0"/>
                      <w:marRight w:val="0"/>
                      <w:marTop w:val="0"/>
                      <w:marBottom w:val="0"/>
                      <w:divBdr>
                        <w:top w:val="none" w:sz="0" w:space="0" w:color="auto"/>
                        <w:left w:val="none" w:sz="0" w:space="0" w:color="auto"/>
                        <w:bottom w:val="none" w:sz="0" w:space="0" w:color="auto"/>
                        <w:right w:val="none" w:sz="0" w:space="0" w:color="auto"/>
                      </w:divBdr>
                    </w:div>
                    <w:div w:id="2097631889">
                      <w:marLeft w:val="0"/>
                      <w:marRight w:val="0"/>
                      <w:marTop w:val="0"/>
                      <w:marBottom w:val="0"/>
                      <w:divBdr>
                        <w:top w:val="none" w:sz="0" w:space="0" w:color="auto"/>
                        <w:left w:val="none" w:sz="0" w:space="0" w:color="auto"/>
                        <w:bottom w:val="none" w:sz="0" w:space="0" w:color="auto"/>
                        <w:right w:val="none" w:sz="0" w:space="0" w:color="auto"/>
                      </w:divBdr>
                    </w:div>
                    <w:div w:id="508985277">
                      <w:marLeft w:val="0"/>
                      <w:marRight w:val="0"/>
                      <w:marTop w:val="0"/>
                      <w:marBottom w:val="0"/>
                      <w:divBdr>
                        <w:top w:val="none" w:sz="0" w:space="0" w:color="auto"/>
                        <w:left w:val="none" w:sz="0" w:space="0" w:color="auto"/>
                        <w:bottom w:val="none" w:sz="0" w:space="0" w:color="auto"/>
                        <w:right w:val="none" w:sz="0" w:space="0" w:color="auto"/>
                      </w:divBdr>
                    </w:div>
                    <w:div w:id="780151532">
                      <w:marLeft w:val="0"/>
                      <w:marRight w:val="0"/>
                      <w:marTop w:val="0"/>
                      <w:marBottom w:val="0"/>
                      <w:divBdr>
                        <w:top w:val="none" w:sz="0" w:space="0" w:color="auto"/>
                        <w:left w:val="none" w:sz="0" w:space="0" w:color="auto"/>
                        <w:bottom w:val="none" w:sz="0" w:space="0" w:color="auto"/>
                        <w:right w:val="none" w:sz="0" w:space="0" w:color="auto"/>
                      </w:divBdr>
                    </w:div>
                    <w:div w:id="893353763">
                      <w:marLeft w:val="0"/>
                      <w:marRight w:val="0"/>
                      <w:marTop w:val="0"/>
                      <w:marBottom w:val="0"/>
                      <w:divBdr>
                        <w:top w:val="none" w:sz="0" w:space="0" w:color="auto"/>
                        <w:left w:val="none" w:sz="0" w:space="0" w:color="auto"/>
                        <w:bottom w:val="none" w:sz="0" w:space="0" w:color="auto"/>
                        <w:right w:val="none" w:sz="0" w:space="0" w:color="auto"/>
                      </w:divBdr>
                    </w:div>
                    <w:div w:id="48069082">
                      <w:marLeft w:val="0"/>
                      <w:marRight w:val="0"/>
                      <w:marTop w:val="0"/>
                      <w:marBottom w:val="0"/>
                      <w:divBdr>
                        <w:top w:val="none" w:sz="0" w:space="0" w:color="auto"/>
                        <w:left w:val="none" w:sz="0" w:space="0" w:color="auto"/>
                        <w:bottom w:val="none" w:sz="0" w:space="0" w:color="auto"/>
                        <w:right w:val="none" w:sz="0" w:space="0" w:color="auto"/>
                      </w:divBdr>
                    </w:div>
                    <w:div w:id="942807203">
                      <w:marLeft w:val="0"/>
                      <w:marRight w:val="0"/>
                      <w:marTop w:val="0"/>
                      <w:marBottom w:val="0"/>
                      <w:divBdr>
                        <w:top w:val="none" w:sz="0" w:space="0" w:color="auto"/>
                        <w:left w:val="none" w:sz="0" w:space="0" w:color="auto"/>
                        <w:bottom w:val="none" w:sz="0" w:space="0" w:color="auto"/>
                        <w:right w:val="none" w:sz="0" w:space="0" w:color="auto"/>
                      </w:divBdr>
                    </w:div>
                    <w:div w:id="1960646275">
                      <w:marLeft w:val="0"/>
                      <w:marRight w:val="0"/>
                      <w:marTop w:val="0"/>
                      <w:marBottom w:val="0"/>
                      <w:divBdr>
                        <w:top w:val="none" w:sz="0" w:space="0" w:color="auto"/>
                        <w:left w:val="none" w:sz="0" w:space="0" w:color="auto"/>
                        <w:bottom w:val="none" w:sz="0" w:space="0" w:color="auto"/>
                        <w:right w:val="none" w:sz="0" w:space="0" w:color="auto"/>
                      </w:divBdr>
                    </w:div>
                  </w:divsChild>
                </w:div>
                <w:div w:id="1150252670">
                  <w:marLeft w:val="0"/>
                  <w:marRight w:val="0"/>
                  <w:marTop w:val="0"/>
                  <w:marBottom w:val="0"/>
                  <w:divBdr>
                    <w:top w:val="none" w:sz="0" w:space="0" w:color="auto"/>
                    <w:left w:val="none" w:sz="0" w:space="0" w:color="auto"/>
                    <w:bottom w:val="none" w:sz="0" w:space="0" w:color="auto"/>
                    <w:right w:val="none" w:sz="0" w:space="0" w:color="auto"/>
                  </w:divBdr>
                  <w:divsChild>
                    <w:div w:id="1020476398">
                      <w:marLeft w:val="0"/>
                      <w:marRight w:val="0"/>
                      <w:marTop w:val="0"/>
                      <w:marBottom w:val="0"/>
                      <w:divBdr>
                        <w:top w:val="none" w:sz="0" w:space="0" w:color="auto"/>
                        <w:left w:val="none" w:sz="0" w:space="0" w:color="auto"/>
                        <w:bottom w:val="none" w:sz="0" w:space="0" w:color="auto"/>
                        <w:right w:val="none" w:sz="0" w:space="0" w:color="auto"/>
                      </w:divBdr>
                    </w:div>
                  </w:divsChild>
                </w:div>
                <w:div w:id="465969966">
                  <w:marLeft w:val="0"/>
                  <w:marRight w:val="0"/>
                  <w:marTop w:val="0"/>
                  <w:marBottom w:val="0"/>
                  <w:divBdr>
                    <w:top w:val="none" w:sz="0" w:space="0" w:color="auto"/>
                    <w:left w:val="none" w:sz="0" w:space="0" w:color="auto"/>
                    <w:bottom w:val="none" w:sz="0" w:space="0" w:color="auto"/>
                    <w:right w:val="none" w:sz="0" w:space="0" w:color="auto"/>
                  </w:divBdr>
                  <w:divsChild>
                    <w:div w:id="1933968254">
                      <w:marLeft w:val="0"/>
                      <w:marRight w:val="0"/>
                      <w:marTop w:val="0"/>
                      <w:marBottom w:val="0"/>
                      <w:divBdr>
                        <w:top w:val="none" w:sz="0" w:space="0" w:color="auto"/>
                        <w:left w:val="none" w:sz="0" w:space="0" w:color="auto"/>
                        <w:bottom w:val="none" w:sz="0" w:space="0" w:color="auto"/>
                        <w:right w:val="none" w:sz="0" w:space="0" w:color="auto"/>
                      </w:divBdr>
                    </w:div>
                    <w:div w:id="164171017">
                      <w:marLeft w:val="0"/>
                      <w:marRight w:val="0"/>
                      <w:marTop w:val="0"/>
                      <w:marBottom w:val="0"/>
                      <w:divBdr>
                        <w:top w:val="none" w:sz="0" w:space="0" w:color="auto"/>
                        <w:left w:val="none" w:sz="0" w:space="0" w:color="auto"/>
                        <w:bottom w:val="none" w:sz="0" w:space="0" w:color="auto"/>
                        <w:right w:val="none" w:sz="0" w:space="0" w:color="auto"/>
                      </w:divBdr>
                    </w:div>
                  </w:divsChild>
                </w:div>
                <w:div w:id="1520192178">
                  <w:marLeft w:val="0"/>
                  <w:marRight w:val="0"/>
                  <w:marTop w:val="0"/>
                  <w:marBottom w:val="0"/>
                  <w:divBdr>
                    <w:top w:val="none" w:sz="0" w:space="0" w:color="auto"/>
                    <w:left w:val="none" w:sz="0" w:space="0" w:color="auto"/>
                    <w:bottom w:val="none" w:sz="0" w:space="0" w:color="auto"/>
                    <w:right w:val="none" w:sz="0" w:space="0" w:color="auto"/>
                  </w:divBdr>
                  <w:divsChild>
                    <w:div w:id="719211834">
                      <w:marLeft w:val="0"/>
                      <w:marRight w:val="0"/>
                      <w:marTop w:val="0"/>
                      <w:marBottom w:val="0"/>
                      <w:divBdr>
                        <w:top w:val="none" w:sz="0" w:space="0" w:color="auto"/>
                        <w:left w:val="none" w:sz="0" w:space="0" w:color="auto"/>
                        <w:bottom w:val="none" w:sz="0" w:space="0" w:color="auto"/>
                        <w:right w:val="none" w:sz="0" w:space="0" w:color="auto"/>
                      </w:divBdr>
                    </w:div>
                  </w:divsChild>
                </w:div>
                <w:div w:id="1261795468">
                  <w:marLeft w:val="0"/>
                  <w:marRight w:val="0"/>
                  <w:marTop w:val="0"/>
                  <w:marBottom w:val="0"/>
                  <w:divBdr>
                    <w:top w:val="none" w:sz="0" w:space="0" w:color="auto"/>
                    <w:left w:val="none" w:sz="0" w:space="0" w:color="auto"/>
                    <w:bottom w:val="none" w:sz="0" w:space="0" w:color="auto"/>
                    <w:right w:val="none" w:sz="0" w:space="0" w:color="auto"/>
                  </w:divBdr>
                  <w:divsChild>
                    <w:div w:id="4482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3309">
          <w:marLeft w:val="0"/>
          <w:marRight w:val="0"/>
          <w:marTop w:val="0"/>
          <w:marBottom w:val="0"/>
          <w:divBdr>
            <w:top w:val="none" w:sz="0" w:space="0" w:color="auto"/>
            <w:left w:val="none" w:sz="0" w:space="0" w:color="auto"/>
            <w:bottom w:val="none" w:sz="0" w:space="0" w:color="auto"/>
            <w:right w:val="none" w:sz="0" w:space="0" w:color="auto"/>
          </w:divBdr>
        </w:div>
        <w:div w:id="347414979">
          <w:marLeft w:val="0"/>
          <w:marRight w:val="0"/>
          <w:marTop w:val="0"/>
          <w:marBottom w:val="0"/>
          <w:divBdr>
            <w:top w:val="none" w:sz="0" w:space="0" w:color="auto"/>
            <w:left w:val="none" w:sz="0" w:space="0" w:color="auto"/>
            <w:bottom w:val="none" w:sz="0" w:space="0" w:color="auto"/>
            <w:right w:val="none" w:sz="0" w:space="0" w:color="auto"/>
          </w:divBdr>
          <w:divsChild>
            <w:div w:id="950549679">
              <w:marLeft w:val="0"/>
              <w:marRight w:val="0"/>
              <w:marTop w:val="30"/>
              <w:marBottom w:val="30"/>
              <w:divBdr>
                <w:top w:val="none" w:sz="0" w:space="0" w:color="auto"/>
                <w:left w:val="none" w:sz="0" w:space="0" w:color="auto"/>
                <w:bottom w:val="none" w:sz="0" w:space="0" w:color="auto"/>
                <w:right w:val="none" w:sz="0" w:space="0" w:color="auto"/>
              </w:divBdr>
              <w:divsChild>
                <w:div w:id="1342850349">
                  <w:marLeft w:val="0"/>
                  <w:marRight w:val="0"/>
                  <w:marTop w:val="0"/>
                  <w:marBottom w:val="0"/>
                  <w:divBdr>
                    <w:top w:val="none" w:sz="0" w:space="0" w:color="auto"/>
                    <w:left w:val="none" w:sz="0" w:space="0" w:color="auto"/>
                    <w:bottom w:val="none" w:sz="0" w:space="0" w:color="auto"/>
                    <w:right w:val="none" w:sz="0" w:space="0" w:color="auto"/>
                  </w:divBdr>
                  <w:divsChild>
                    <w:div w:id="1537305736">
                      <w:marLeft w:val="0"/>
                      <w:marRight w:val="0"/>
                      <w:marTop w:val="0"/>
                      <w:marBottom w:val="0"/>
                      <w:divBdr>
                        <w:top w:val="none" w:sz="0" w:space="0" w:color="auto"/>
                        <w:left w:val="none" w:sz="0" w:space="0" w:color="auto"/>
                        <w:bottom w:val="none" w:sz="0" w:space="0" w:color="auto"/>
                        <w:right w:val="none" w:sz="0" w:space="0" w:color="auto"/>
                      </w:divBdr>
                    </w:div>
                  </w:divsChild>
                </w:div>
                <w:div w:id="1425374790">
                  <w:marLeft w:val="0"/>
                  <w:marRight w:val="0"/>
                  <w:marTop w:val="0"/>
                  <w:marBottom w:val="0"/>
                  <w:divBdr>
                    <w:top w:val="none" w:sz="0" w:space="0" w:color="auto"/>
                    <w:left w:val="none" w:sz="0" w:space="0" w:color="auto"/>
                    <w:bottom w:val="none" w:sz="0" w:space="0" w:color="auto"/>
                    <w:right w:val="none" w:sz="0" w:space="0" w:color="auto"/>
                  </w:divBdr>
                  <w:divsChild>
                    <w:div w:id="1760714664">
                      <w:marLeft w:val="0"/>
                      <w:marRight w:val="0"/>
                      <w:marTop w:val="0"/>
                      <w:marBottom w:val="0"/>
                      <w:divBdr>
                        <w:top w:val="none" w:sz="0" w:space="0" w:color="auto"/>
                        <w:left w:val="none" w:sz="0" w:space="0" w:color="auto"/>
                        <w:bottom w:val="none" w:sz="0" w:space="0" w:color="auto"/>
                        <w:right w:val="none" w:sz="0" w:space="0" w:color="auto"/>
                      </w:divBdr>
                    </w:div>
                  </w:divsChild>
                </w:div>
                <w:div w:id="1401252384">
                  <w:marLeft w:val="0"/>
                  <w:marRight w:val="0"/>
                  <w:marTop w:val="0"/>
                  <w:marBottom w:val="0"/>
                  <w:divBdr>
                    <w:top w:val="none" w:sz="0" w:space="0" w:color="auto"/>
                    <w:left w:val="none" w:sz="0" w:space="0" w:color="auto"/>
                    <w:bottom w:val="none" w:sz="0" w:space="0" w:color="auto"/>
                    <w:right w:val="none" w:sz="0" w:space="0" w:color="auto"/>
                  </w:divBdr>
                  <w:divsChild>
                    <w:div w:id="1818181452">
                      <w:marLeft w:val="0"/>
                      <w:marRight w:val="0"/>
                      <w:marTop w:val="0"/>
                      <w:marBottom w:val="0"/>
                      <w:divBdr>
                        <w:top w:val="none" w:sz="0" w:space="0" w:color="auto"/>
                        <w:left w:val="none" w:sz="0" w:space="0" w:color="auto"/>
                        <w:bottom w:val="none" w:sz="0" w:space="0" w:color="auto"/>
                        <w:right w:val="none" w:sz="0" w:space="0" w:color="auto"/>
                      </w:divBdr>
                    </w:div>
                  </w:divsChild>
                </w:div>
                <w:div w:id="2044790054">
                  <w:marLeft w:val="0"/>
                  <w:marRight w:val="0"/>
                  <w:marTop w:val="0"/>
                  <w:marBottom w:val="0"/>
                  <w:divBdr>
                    <w:top w:val="none" w:sz="0" w:space="0" w:color="auto"/>
                    <w:left w:val="none" w:sz="0" w:space="0" w:color="auto"/>
                    <w:bottom w:val="none" w:sz="0" w:space="0" w:color="auto"/>
                    <w:right w:val="none" w:sz="0" w:space="0" w:color="auto"/>
                  </w:divBdr>
                  <w:divsChild>
                    <w:div w:id="1831601249">
                      <w:marLeft w:val="0"/>
                      <w:marRight w:val="0"/>
                      <w:marTop w:val="0"/>
                      <w:marBottom w:val="0"/>
                      <w:divBdr>
                        <w:top w:val="none" w:sz="0" w:space="0" w:color="auto"/>
                        <w:left w:val="none" w:sz="0" w:space="0" w:color="auto"/>
                        <w:bottom w:val="none" w:sz="0" w:space="0" w:color="auto"/>
                        <w:right w:val="none" w:sz="0" w:space="0" w:color="auto"/>
                      </w:divBdr>
                    </w:div>
                  </w:divsChild>
                </w:div>
                <w:div w:id="1582792064">
                  <w:marLeft w:val="0"/>
                  <w:marRight w:val="0"/>
                  <w:marTop w:val="0"/>
                  <w:marBottom w:val="0"/>
                  <w:divBdr>
                    <w:top w:val="none" w:sz="0" w:space="0" w:color="auto"/>
                    <w:left w:val="none" w:sz="0" w:space="0" w:color="auto"/>
                    <w:bottom w:val="none" w:sz="0" w:space="0" w:color="auto"/>
                    <w:right w:val="none" w:sz="0" w:space="0" w:color="auto"/>
                  </w:divBdr>
                  <w:divsChild>
                    <w:div w:id="2704721">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1310983126">
                      <w:marLeft w:val="0"/>
                      <w:marRight w:val="0"/>
                      <w:marTop w:val="0"/>
                      <w:marBottom w:val="0"/>
                      <w:divBdr>
                        <w:top w:val="none" w:sz="0" w:space="0" w:color="auto"/>
                        <w:left w:val="none" w:sz="0" w:space="0" w:color="auto"/>
                        <w:bottom w:val="none" w:sz="0" w:space="0" w:color="auto"/>
                        <w:right w:val="none" w:sz="0" w:space="0" w:color="auto"/>
                      </w:divBdr>
                    </w:div>
                  </w:divsChild>
                </w:div>
                <w:div w:id="885215729">
                  <w:marLeft w:val="0"/>
                  <w:marRight w:val="0"/>
                  <w:marTop w:val="0"/>
                  <w:marBottom w:val="0"/>
                  <w:divBdr>
                    <w:top w:val="none" w:sz="0" w:space="0" w:color="auto"/>
                    <w:left w:val="none" w:sz="0" w:space="0" w:color="auto"/>
                    <w:bottom w:val="none" w:sz="0" w:space="0" w:color="auto"/>
                    <w:right w:val="none" w:sz="0" w:space="0" w:color="auto"/>
                  </w:divBdr>
                  <w:divsChild>
                    <w:div w:id="967123685">
                      <w:marLeft w:val="0"/>
                      <w:marRight w:val="0"/>
                      <w:marTop w:val="0"/>
                      <w:marBottom w:val="0"/>
                      <w:divBdr>
                        <w:top w:val="none" w:sz="0" w:space="0" w:color="auto"/>
                        <w:left w:val="none" w:sz="0" w:space="0" w:color="auto"/>
                        <w:bottom w:val="none" w:sz="0" w:space="0" w:color="auto"/>
                        <w:right w:val="none" w:sz="0" w:space="0" w:color="auto"/>
                      </w:divBdr>
                    </w:div>
                  </w:divsChild>
                </w:div>
                <w:div w:id="617295847">
                  <w:marLeft w:val="0"/>
                  <w:marRight w:val="0"/>
                  <w:marTop w:val="0"/>
                  <w:marBottom w:val="0"/>
                  <w:divBdr>
                    <w:top w:val="none" w:sz="0" w:space="0" w:color="auto"/>
                    <w:left w:val="none" w:sz="0" w:space="0" w:color="auto"/>
                    <w:bottom w:val="none" w:sz="0" w:space="0" w:color="auto"/>
                    <w:right w:val="none" w:sz="0" w:space="0" w:color="auto"/>
                  </w:divBdr>
                  <w:divsChild>
                    <w:div w:id="884945494">
                      <w:marLeft w:val="0"/>
                      <w:marRight w:val="0"/>
                      <w:marTop w:val="0"/>
                      <w:marBottom w:val="0"/>
                      <w:divBdr>
                        <w:top w:val="none" w:sz="0" w:space="0" w:color="auto"/>
                        <w:left w:val="none" w:sz="0" w:space="0" w:color="auto"/>
                        <w:bottom w:val="none" w:sz="0" w:space="0" w:color="auto"/>
                        <w:right w:val="none" w:sz="0" w:space="0" w:color="auto"/>
                      </w:divBdr>
                    </w:div>
                  </w:divsChild>
                </w:div>
                <w:div w:id="335763564">
                  <w:marLeft w:val="0"/>
                  <w:marRight w:val="0"/>
                  <w:marTop w:val="0"/>
                  <w:marBottom w:val="0"/>
                  <w:divBdr>
                    <w:top w:val="none" w:sz="0" w:space="0" w:color="auto"/>
                    <w:left w:val="none" w:sz="0" w:space="0" w:color="auto"/>
                    <w:bottom w:val="none" w:sz="0" w:space="0" w:color="auto"/>
                    <w:right w:val="none" w:sz="0" w:space="0" w:color="auto"/>
                  </w:divBdr>
                  <w:divsChild>
                    <w:div w:id="1132986649">
                      <w:marLeft w:val="0"/>
                      <w:marRight w:val="0"/>
                      <w:marTop w:val="0"/>
                      <w:marBottom w:val="0"/>
                      <w:divBdr>
                        <w:top w:val="none" w:sz="0" w:space="0" w:color="auto"/>
                        <w:left w:val="none" w:sz="0" w:space="0" w:color="auto"/>
                        <w:bottom w:val="none" w:sz="0" w:space="0" w:color="auto"/>
                        <w:right w:val="none" w:sz="0" w:space="0" w:color="auto"/>
                      </w:divBdr>
                    </w:div>
                  </w:divsChild>
                </w:div>
                <w:div w:id="1891116425">
                  <w:marLeft w:val="0"/>
                  <w:marRight w:val="0"/>
                  <w:marTop w:val="0"/>
                  <w:marBottom w:val="0"/>
                  <w:divBdr>
                    <w:top w:val="none" w:sz="0" w:space="0" w:color="auto"/>
                    <w:left w:val="none" w:sz="0" w:space="0" w:color="auto"/>
                    <w:bottom w:val="none" w:sz="0" w:space="0" w:color="auto"/>
                    <w:right w:val="none" w:sz="0" w:space="0" w:color="auto"/>
                  </w:divBdr>
                  <w:divsChild>
                    <w:div w:id="1034305489">
                      <w:marLeft w:val="0"/>
                      <w:marRight w:val="0"/>
                      <w:marTop w:val="0"/>
                      <w:marBottom w:val="0"/>
                      <w:divBdr>
                        <w:top w:val="none" w:sz="0" w:space="0" w:color="auto"/>
                        <w:left w:val="none" w:sz="0" w:space="0" w:color="auto"/>
                        <w:bottom w:val="none" w:sz="0" w:space="0" w:color="auto"/>
                        <w:right w:val="none" w:sz="0" w:space="0" w:color="auto"/>
                      </w:divBdr>
                    </w:div>
                    <w:div w:id="1548445753">
                      <w:marLeft w:val="0"/>
                      <w:marRight w:val="0"/>
                      <w:marTop w:val="0"/>
                      <w:marBottom w:val="0"/>
                      <w:divBdr>
                        <w:top w:val="none" w:sz="0" w:space="0" w:color="auto"/>
                        <w:left w:val="none" w:sz="0" w:space="0" w:color="auto"/>
                        <w:bottom w:val="none" w:sz="0" w:space="0" w:color="auto"/>
                        <w:right w:val="none" w:sz="0" w:space="0" w:color="auto"/>
                      </w:divBdr>
                    </w:div>
                    <w:div w:id="600841410">
                      <w:marLeft w:val="0"/>
                      <w:marRight w:val="0"/>
                      <w:marTop w:val="0"/>
                      <w:marBottom w:val="0"/>
                      <w:divBdr>
                        <w:top w:val="none" w:sz="0" w:space="0" w:color="auto"/>
                        <w:left w:val="none" w:sz="0" w:space="0" w:color="auto"/>
                        <w:bottom w:val="none" w:sz="0" w:space="0" w:color="auto"/>
                        <w:right w:val="none" w:sz="0" w:space="0" w:color="auto"/>
                      </w:divBdr>
                    </w:div>
                    <w:div w:id="66809241">
                      <w:marLeft w:val="0"/>
                      <w:marRight w:val="0"/>
                      <w:marTop w:val="0"/>
                      <w:marBottom w:val="0"/>
                      <w:divBdr>
                        <w:top w:val="none" w:sz="0" w:space="0" w:color="auto"/>
                        <w:left w:val="none" w:sz="0" w:space="0" w:color="auto"/>
                        <w:bottom w:val="none" w:sz="0" w:space="0" w:color="auto"/>
                        <w:right w:val="none" w:sz="0" w:space="0" w:color="auto"/>
                      </w:divBdr>
                    </w:div>
                    <w:div w:id="819662128">
                      <w:marLeft w:val="0"/>
                      <w:marRight w:val="0"/>
                      <w:marTop w:val="0"/>
                      <w:marBottom w:val="0"/>
                      <w:divBdr>
                        <w:top w:val="none" w:sz="0" w:space="0" w:color="auto"/>
                        <w:left w:val="none" w:sz="0" w:space="0" w:color="auto"/>
                        <w:bottom w:val="none" w:sz="0" w:space="0" w:color="auto"/>
                        <w:right w:val="none" w:sz="0" w:space="0" w:color="auto"/>
                      </w:divBdr>
                    </w:div>
                    <w:div w:id="703675822">
                      <w:marLeft w:val="0"/>
                      <w:marRight w:val="0"/>
                      <w:marTop w:val="0"/>
                      <w:marBottom w:val="0"/>
                      <w:divBdr>
                        <w:top w:val="none" w:sz="0" w:space="0" w:color="auto"/>
                        <w:left w:val="none" w:sz="0" w:space="0" w:color="auto"/>
                        <w:bottom w:val="none" w:sz="0" w:space="0" w:color="auto"/>
                        <w:right w:val="none" w:sz="0" w:space="0" w:color="auto"/>
                      </w:divBdr>
                    </w:div>
                    <w:div w:id="624579919">
                      <w:marLeft w:val="0"/>
                      <w:marRight w:val="0"/>
                      <w:marTop w:val="0"/>
                      <w:marBottom w:val="0"/>
                      <w:divBdr>
                        <w:top w:val="none" w:sz="0" w:space="0" w:color="auto"/>
                        <w:left w:val="none" w:sz="0" w:space="0" w:color="auto"/>
                        <w:bottom w:val="none" w:sz="0" w:space="0" w:color="auto"/>
                        <w:right w:val="none" w:sz="0" w:space="0" w:color="auto"/>
                      </w:divBdr>
                    </w:div>
                    <w:div w:id="1772042610">
                      <w:marLeft w:val="0"/>
                      <w:marRight w:val="0"/>
                      <w:marTop w:val="0"/>
                      <w:marBottom w:val="0"/>
                      <w:divBdr>
                        <w:top w:val="none" w:sz="0" w:space="0" w:color="auto"/>
                        <w:left w:val="none" w:sz="0" w:space="0" w:color="auto"/>
                        <w:bottom w:val="none" w:sz="0" w:space="0" w:color="auto"/>
                        <w:right w:val="none" w:sz="0" w:space="0" w:color="auto"/>
                      </w:divBdr>
                    </w:div>
                  </w:divsChild>
                </w:div>
                <w:div w:id="715853334">
                  <w:marLeft w:val="0"/>
                  <w:marRight w:val="0"/>
                  <w:marTop w:val="0"/>
                  <w:marBottom w:val="0"/>
                  <w:divBdr>
                    <w:top w:val="none" w:sz="0" w:space="0" w:color="auto"/>
                    <w:left w:val="none" w:sz="0" w:space="0" w:color="auto"/>
                    <w:bottom w:val="none" w:sz="0" w:space="0" w:color="auto"/>
                    <w:right w:val="none" w:sz="0" w:space="0" w:color="auto"/>
                  </w:divBdr>
                  <w:divsChild>
                    <w:div w:id="2108115030">
                      <w:marLeft w:val="0"/>
                      <w:marRight w:val="0"/>
                      <w:marTop w:val="0"/>
                      <w:marBottom w:val="0"/>
                      <w:divBdr>
                        <w:top w:val="none" w:sz="0" w:space="0" w:color="auto"/>
                        <w:left w:val="none" w:sz="0" w:space="0" w:color="auto"/>
                        <w:bottom w:val="none" w:sz="0" w:space="0" w:color="auto"/>
                        <w:right w:val="none" w:sz="0" w:space="0" w:color="auto"/>
                      </w:divBdr>
                    </w:div>
                  </w:divsChild>
                </w:div>
                <w:div w:id="2054763637">
                  <w:marLeft w:val="0"/>
                  <w:marRight w:val="0"/>
                  <w:marTop w:val="0"/>
                  <w:marBottom w:val="0"/>
                  <w:divBdr>
                    <w:top w:val="none" w:sz="0" w:space="0" w:color="auto"/>
                    <w:left w:val="none" w:sz="0" w:space="0" w:color="auto"/>
                    <w:bottom w:val="none" w:sz="0" w:space="0" w:color="auto"/>
                    <w:right w:val="none" w:sz="0" w:space="0" w:color="auto"/>
                  </w:divBdr>
                  <w:divsChild>
                    <w:div w:id="1928685433">
                      <w:marLeft w:val="0"/>
                      <w:marRight w:val="0"/>
                      <w:marTop w:val="0"/>
                      <w:marBottom w:val="0"/>
                      <w:divBdr>
                        <w:top w:val="none" w:sz="0" w:space="0" w:color="auto"/>
                        <w:left w:val="none" w:sz="0" w:space="0" w:color="auto"/>
                        <w:bottom w:val="none" w:sz="0" w:space="0" w:color="auto"/>
                        <w:right w:val="none" w:sz="0" w:space="0" w:color="auto"/>
                      </w:divBdr>
                    </w:div>
                    <w:div w:id="625740143">
                      <w:marLeft w:val="0"/>
                      <w:marRight w:val="0"/>
                      <w:marTop w:val="0"/>
                      <w:marBottom w:val="0"/>
                      <w:divBdr>
                        <w:top w:val="none" w:sz="0" w:space="0" w:color="auto"/>
                        <w:left w:val="none" w:sz="0" w:space="0" w:color="auto"/>
                        <w:bottom w:val="none" w:sz="0" w:space="0" w:color="auto"/>
                        <w:right w:val="none" w:sz="0" w:space="0" w:color="auto"/>
                      </w:divBdr>
                    </w:div>
                  </w:divsChild>
                </w:div>
                <w:div w:id="1627390277">
                  <w:marLeft w:val="0"/>
                  <w:marRight w:val="0"/>
                  <w:marTop w:val="0"/>
                  <w:marBottom w:val="0"/>
                  <w:divBdr>
                    <w:top w:val="none" w:sz="0" w:space="0" w:color="auto"/>
                    <w:left w:val="none" w:sz="0" w:space="0" w:color="auto"/>
                    <w:bottom w:val="none" w:sz="0" w:space="0" w:color="auto"/>
                    <w:right w:val="none" w:sz="0" w:space="0" w:color="auto"/>
                  </w:divBdr>
                  <w:divsChild>
                    <w:div w:id="40832624">
                      <w:marLeft w:val="0"/>
                      <w:marRight w:val="0"/>
                      <w:marTop w:val="0"/>
                      <w:marBottom w:val="0"/>
                      <w:divBdr>
                        <w:top w:val="none" w:sz="0" w:space="0" w:color="auto"/>
                        <w:left w:val="none" w:sz="0" w:space="0" w:color="auto"/>
                        <w:bottom w:val="none" w:sz="0" w:space="0" w:color="auto"/>
                        <w:right w:val="none" w:sz="0" w:space="0" w:color="auto"/>
                      </w:divBdr>
                    </w:div>
                  </w:divsChild>
                </w:div>
                <w:div w:id="1256940846">
                  <w:marLeft w:val="0"/>
                  <w:marRight w:val="0"/>
                  <w:marTop w:val="0"/>
                  <w:marBottom w:val="0"/>
                  <w:divBdr>
                    <w:top w:val="none" w:sz="0" w:space="0" w:color="auto"/>
                    <w:left w:val="none" w:sz="0" w:space="0" w:color="auto"/>
                    <w:bottom w:val="none" w:sz="0" w:space="0" w:color="auto"/>
                    <w:right w:val="none" w:sz="0" w:space="0" w:color="auto"/>
                  </w:divBdr>
                  <w:divsChild>
                    <w:div w:id="8940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9705">
          <w:marLeft w:val="0"/>
          <w:marRight w:val="0"/>
          <w:marTop w:val="0"/>
          <w:marBottom w:val="0"/>
          <w:divBdr>
            <w:top w:val="none" w:sz="0" w:space="0" w:color="auto"/>
            <w:left w:val="none" w:sz="0" w:space="0" w:color="auto"/>
            <w:bottom w:val="none" w:sz="0" w:space="0" w:color="auto"/>
            <w:right w:val="none" w:sz="0" w:space="0" w:color="auto"/>
          </w:divBdr>
        </w:div>
        <w:div w:id="1776629258">
          <w:marLeft w:val="0"/>
          <w:marRight w:val="0"/>
          <w:marTop w:val="0"/>
          <w:marBottom w:val="0"/>
          <w:divBdr>
            <w:top w:val="none" w:sz="0" w:space="0" w:color="auto"/>
            <w:left w:val="none" w:sz="0" w:space="0" w:color="auto"/>
            <w:bottom w:val="none" w:sz="0" w:space="0" w:color="auto"/>
            <w:right w:val="none" w:sz="0" w:space="0" w:color="auto"/>
          </w:divBdr>
        </w:div>
        <w:div w:id="1095131057">
          <w:marLeft w:val="0"/>
          <w:marRight w:val="0"/>
          <w:marTop w:val="0"/>
          <w:marBottom w:val="0"/>
          <w:divBdr>
            <w:top w:val="none" w:sz="0" w:space="0" w:color="auto"/>
            <w:left w:val="none" w:sz="0" w:space="0" w:color="auto"/>
            <w:bottom w:val="none" w:sz="0" w:space="0" w:color="auto"/>
            <w:right w:val="none" w:sz="0" w:space="0" w:color="auto"/>
          </w:divBdr>
        </w:div>
        <w:div w:id="2101440631">
          <w:marLeft w:val="0"/>
          <w:marRight w:val="0"/>
          <w:marTop w:val="0"/>
          <w:marBottom w:val="0"/>
          <w:divBdr>
            <w:top w:val="none" w:sz="0" w:space="0" w:color="auto"/>
            <w:left w:val="none" w:sz="0" w:space="0" w:color="auto"/>
            <w:bottom w:val="none" w:sz="0" w:space="0" w:color="auto"/>
            <w:right w:val="none" w:sz="0" w:space="0" w:color="auto"/>
          </w:divBdr>
          <w:divsChild>
            <w:div w:id="771828482">
              <w:marLeft w:val="0"/>
              <w:marRight w:val="0"/>
              <w:marTop w:val="30"/>
              <w:marBottom w:val="30"/>
              <w:divBdr>
                <w:top w:val="none" w:sz="0" w:space="0" w:color="auto"/>
                <w:left w:val="none" w:sz="0" w:space="0" w:color="auto"/>
                <w:bottom w:val="none" w:sz="0" w:space="0" w:color="auto"/>
                <w:right w:val="none" w:sz="0" w:space="0" w:color="auto"/>
              </w:divBdr>
              <w:divsChild>
                <w:div w:id="1935019064">
                  <w:marLeft w:val="0"/>
                  <w:marRight w:val="0"/>
                  <w:marTop w:val="0"/>
                  <w:marBottom w:val="0"/>
                  <w:divBdr>
                    <w:top w:val="none" w:sz="0" w:space="0" w:color="auto"/>
                    <w:left w:val="none" w:sz="0" w:space="0" w:color="auto"/>
                    <w:bottom w:val="none" w:sz="0" w:space="0" w:color="auto"/>
                    <w:right w:val="none" w:sz="0" w:space="0" w:color="auto"/>
                  </w:divBdr>
                  <w:divsChild>
                    <w:div w:id="1012103893">
                      <w:marLeft w:val="0"/>
                      <w:marRight w:val="0"/>
                      <w:marTop w:val="0"/>
                      <w:marBottom w:val="0"/>
                      <w:divBdr>
                        <w:top w:val="none" w:sz="0" w:space="0" w:color="auto"/>
                        <w:left w:val="none" w:sz="0" w:space="0" w:color="auto"/>
                        <w:bottom w:val="none" w:sz="0" w:space="0" w:color="auto"/>
                        <w:right w:val="none" w:sz="0" w:space="0" w:color="auto"/>
                      </w:divBdr>
                    </w:div>
                  </w:divsChild>
                </w:div>
                <w:div w:id="1911578589">
                  <w:marLeft w:val="0"/>
                  <w:marRight w:val="0"/>
                  <w:marTop w:val="0"/>
                  <w:marBottom w:val="0"/>
                  <w:divBdr>
                    <w:top w:val="none" w:sz="0" w:space="0" w:color="auto"/>
                    <w:left w:val="none" w:sz="0" w:space="0" w:color="auto"/>
                    <w:bottom w:val="none" w:sz="0" w:space="0" w:color="auto"/>
                    <w:right w:val="none" w:sz="0" w:space="0" w:color="auto"/>
                  </w:divBdr>
                  <w:divsChild>
                    <w:div w:id="1302348137">
                      <w:marLeft w:val="0"/>
                      <w:marRight w:val="0"/>
                      <w:marTop w:val="0"/>
                      <w:marBottom w:val="0"/>
                      <w:divBdr>
                        <w:top w:val="none" w:sz="0" w:space="0" w:color="auto"/>
                        <w:left w:val="none" w:sz="0" w:space="0" w:color="auto"/>
                        <w:bottom w:val="none" w:sz="0" w:space="0" w:color="auto"/>
                        <w:right w:val="none" w:sz="0" w:space="0" w:color="auto"/>
                      </w:divBdr>
                    </w:div>
                  </w:divsChild>
                </w:div>
                <w:div w:id="766343360">
                  <w:marLeft w:val="0"/>
                  <w:marRight w:val="0"/>
                  <w:marTop w:val="0"/>
                  <w:marBottom w:val="0"/>
                  <w:divBdr>
                    <w:top w:val="none" w:sz="0" w:space="0" w:color="auto"/>
                    <w:left w:val="none" w:sz="0" w:space="0" w:color="auto"/>
                    <w:bottom w:val="none" w:sz="0" w:space="0" w:color="auto"/>
                    <w:right w:val="none" w:sz="0" w:space="0" w:color="auto"/>
                  </w:divBdr>
                  <w:divsChild>
                    <w:div w:id="1385838367">
                      <w:marLeft w:val="0"/>
                      <w:marRight w:val="0"/>
                      <w:marTop w:val="0"/>
                      <w:marBottom w:val="0"/>
                      <w:divBdr>
                        <w:top w:val="none" w:sz="0" w:space="0" w:color="auto"/>
                        <w:left w:val="none" w:sz="0" w:space="0" w:color="auto"/>
                        <w:bottom w:val="none" w:sz="0" w:space="0" w:color="auto"/>
                        <w:right w:val="none" w:sz="0" w:space="0" w:color="auto"/>
                      </w:divBdr>
                    </w:div>
                  </w:divsChild>
                </w:div>
                <w:div w:id="1056205506">
                  <w:marLeft w:val="0"/>
                  <w:marRight w:val="0"/>
                  <w:marTop w:val="0"/>
                  <w:marBottom w:val="0"/>
                  <w:divBdr>
                    <w:top w:val="none" w:sz="0" w:space="0" w:color="auto"/>
                    <w:left w:val="none" w:sz="0" w:space="0" w:color="auto"/>
                    <w:bottom w:val="none" w:sz="0" w:space="0" w:color="auto"/>
                    <w:right w:val="none" w:sz="0" w:space="0" w:color="auto"/>
                  </w:divBdr>
                  <w:divsChild>
                    <w:div w:id="355041034">
                      <w:marLeft w:val="0"/>
                      <w:marRight w:val="0"/>
                      <w:marTop w:val="0"/>
                      <w:marBottom w:val="0"/>
                      <w:divBdr>
                        <w:top w:val="none" w:sz="0" w:space="0" w:color="auto"/>
                        <w:left w:val="none" w:sz="0" w:space="0" w:color="auto"/>
                        <w:bottom w:val="none" w:sz="0" w:space="0" w:color="auto"/>
                        <w:right w:val="none" w:sz="0" w:space="0" w:color="auto"/>
                      </w:divBdr>
                    </w:div>
                  </w:divsChild>
                </w:div>
                <w:div w:id="67193598">
                  <w:marLeft w:val="0"/>
                  <w:marRight w:val="0"/>
                  <w:marTop w:val="0"/>
                  <w:marBottom w:val="0"/>
                  <w:divBdr>
                    <w:top w:val="none" w:sz="0" w:space="0" w:color="auto"/>
                    <w:left w:val="none" w:sz="0" w:space="0" w:color="auto"/>
                    <w:bottom w:val="none" w:sz="0" w:space="0" w:color="auto"/>
                    <w:right w:val="none" w:sz="0" w:space="0" w:color="auto"/>
                  </w:divBdr>
                  <w:divsChild>
                    <w:div w:id="1262296299">
                      <w:marLeft w:val="0"/>
                      <w:marRight w:val="0"/>
                      <w:marTop w:val="0"/>
                      <w:marBottom w:val="0"/>
                      <w:divBdr>
                        <w:top w:val="none" w:sz="0" w:space="0" w:color="auto"/>
                        <w:left w:val="none" w:sz="0" w:space="0" w:color="auto"/>
                        <w:bottom w:val="none" w:sz="0" w:space="0" w:color="auto"/>
                        <w:right w:val="none" w:sz="0" w:space="0" w:color="auto"/>
                      </w:divBdr>
                    </w:div>
                  </w:divsChild>
                </w:div>
                <w:div w:id="1319379453">
                  <w:marLeft w:val="0"/>
                  <w:marRight w:val="0"/>
                  <w:marTop w:val="0"/>
                  <w:marBottom w:val="0"/>
                  <w:divBdr>
                    <w:top w:val="none" w:sz="0" w:space="0" w:color="auto"/>
                    <w:left w:val="none" w:sz="0" w:space="0" w:color="auto"/>
                    <w:bottom w:val="none" w:sz="0" w:space="0" w:color="auto"/>
                    <w:right w:val="none" w:sz="0" w:space="0" w:color="auto"/>
                  </w:divBdr>
                  <w:divsChild>
                    <w:div w:id="268398251">
                      <w:marLeft w:val="0"/>
                      <w:marRight w:val="0"/>
                      <w:marTop w:val="0"/>
                      <w:marBottom w:val="0"/>
                      <w:divBdr>
                        <w:top w:val="none" w:sz="0" w:space="0" w:color="auto"/>
                        <w:left w:val="none" w:sz="0" w:space="0" w:color="auto"/>
                        <w:bottom w:val="none" w:sz="0" w:space="0" w:color="auto"/>
                        <w:right w:val="none" w:sz="0" w:space="0" w:color="auto"/>
                      </w:divBdr>
                    </w:div>
                  </w:divsChild>
                </w:div>
                <w:div w:id="1989749715">
                  <w:marLeft w:val="0"/>
                  <w:marRight w:val="0"/>
                  <w:marTop w:val="0"/>
                  <w:marBottom w:val="0"/>
                  <w:divBdr>
                    <w:top w:val="none" w:sz="0" w:space="0" w:color="auto"/>
                    <w:left w:val="none" w:sz="0" w:space="0" w:color="auto"/>
                    <w:bottom w:val="none" w:sz="0" w:space="0" w:color="auto"/>
                    <w:right w:val="none" w:sz="0" w:space="0" w:color="auto"/>
                  </w:divBdr>
                  <w:divsChild>
                    <w:div w:id="2024814439">
                      <w:marLeft w:val="0"/>
                      <w:marRight w:val="0"/>
                      <w:marTop w:val="0"/>
                      <w:marBottom w:val="0"/>
                      <w:divBdr>
                        <w:top w:val="none" w:sz="0" w:space="0" w:color="auto"/>
                        <w:left w:val="none" w:sz="0" w:space="0" w:color="auto"/>
                        <w:bottom w:val="none" w:sz="0" w:space="0" w:color="auto"/>
                        <w:right w:val="none" w:sz="0" w:space="0" w:color="auto"/>
                      </w:divBdr>
                    </w:div>
                  </w:divsChild>
                </w:div>
                <w:div w:id="64841434">
                  <w:marLeft w:val="0"/>
                  <w:marRight w:val="0"/>
                  <w:marTop w:val="0"/>
                  <w:marBottom w:val="0"/>
                  <w:divBdr>
                    <w:top w:val="none" w:sz="0" w:space="0" w:color="auto"/>
                    <w:left w:val="none" w:sz="0" w:space="0" w:color="auto"/>
                    <w:bottom w:val="none" w:sz="0" w:space="0" w:color="auto"/>
                    <w:right w:val="none" w:sz="0" w:space="0" w:color="auto"/>
                  </w:divBdr>
                  <w:divsChild>
                    <w:div w:id="1561554014">
                      <w:marLeft w:val="0"/>
                      <w:marRight w:val="0"/>
                      <w:marTop w:val="0"/>
                      <w:marBottom w:val="0"/>
                      <w:divBdr>
                        <w:top w:val="none" w:sz="0" w:space="0" w:color="auto"/>
                        <w:left w:val="none" w:sz="0" w:space="0" w:color="auto"/>
                        <w:bottom w:val="none" w:sz="0" w:space="0" w:color="auto"/>
                        <w:right w:val="none" w:sz="0" w:space="0" w:color="auto"/>
                      </w:divBdr>
                    </w:div>
                  </w:divsChild>
                </w:div>
                <w:div w:id="759760345">
                  <w:marLeft w:val="0"/>
                  <w:marRight w:val="0"/>
                  <w:marTop w:val="0"/>
                  <w:marBottom w:val="0"/>
                  <w:divBdr>
                    <w:top w:val="none" w:sz="0" w:space="0" w:color="auto"/>
                    <w:left w:val="none" w:sz="0" w:space="0" w:color="auto"/>
                    <w:bottom w:val="none" w:sz="0" w:space="0" w:color="auto"/>
                    <w:right w:val="none" w:sz="0" w:space="0" w:color="auto"/>
                  </w:divBdr>
                  <w:divsChild>
                    <w:div w:id="1815758667">
                      <w:marLeft w:val="0"/>
                      <w:marRight w:val="0"/>
                      <w:marTop w:val="0"/>
                      <w:marBottom w:val="0"/>
                      <w:divBdr>
                        <w:top w:val="none" w:sz="0" w:space="0" w:color="auto"/>
                        <w:left w:val="none" w:sz="0" w:space="0" w:color="auto"/>
                        <w:bottom w:val="none" w:sz="0" w:space="0" w:color="auto"/>
                        <w:right w:val="none" w:sz="0" w:space="0" w:color="auto"/>
                      </w:divBdr>
                    </w:div>
                  </w:divsChild>
                </w:div>
                <w:div w:id="1517649023">
                  <w:marLeft w:val="0"/>
                  <w:marRight w:val="0"/>
                  <w:marTop w:val="0"/>
                  <w:marBottom w:val="0"/>
                  <w:divBdr>
                    <w:top w:val="none" w:sz="0" w:space="0" w:color="auto"/>
                    <w:left w:val="none" w:sz="0" w:space="0" w:color="auto"/>
                    <w:bottom w:val="none" w:sz="0" w:space="0" w:color="auto"/>
                    <w:right w:val="none" w:sz="0" w:space="0" w:color="auto"/>
                  </w:divBdr>
                  <w:divsChild>
                    <w:div w:id="1730180370">
                      <w:marLeft w:val="0"/>
                      <w:marRight w:val="0"/>
                      <w:marTop w:val="0"/>
                      <w:marBottom w:val="0"/>
                      <w:divBdr>
                        <w:top w:val="none" w:sz="0" w:space="0" w:color="auto"/>
                        <w:left w:val="none" w:sz="0" w:space="0" w:color="auto"/>
                        <w:bottom w:val="none" w:sz="0" w:space="0" w:color="auto"/>
                        <w:right w:val="none" w:sz="0" w:space="0" w:color="auto"/>
                      </w:divBdr>
                    </w:div>
                    <w:div w:id="1515878491">
                      <w:marLeft w:val="0"/>
                      <w:marRight w:val="0"/>
                      <w:marTop w:val="0"/>
                      <w:marBottom w:val="0"/>
                      <w:divBdr>
                        <w:top w:val="none" w:sz="0" w:space="0" w:color="auto"/>
                        <w:left w:val="none" w:sz="0" w:space="0" w:color="auto"/>
                        <w:bottom w:val="none" w:sz="0" w:space="0" w:color="auto"/>
                        <w:right w:val="none" w:sz="0" w:space="0" w:color="auto"/>
                      </w:divBdr>
                    </w:div>
                    <w:div w:id="1795639250">
                      <w:marLeft w:val="0"/>
                      <w:marRight w:val="0"/>
                      <w:marTop w:val="0"/>
                      <w:marBottom w:val="0"/>
                      <w:divBdr>
                        <w:top w:val="none" w:sz="0" w:space="0" w:color="auto"/>
                        <w:left w:val="none" w:sz="0" w:space="0" w:color="auto"/>
                        <w:bottom w:val="none" w:sz="0" w:space="0" w:color="auto"/>
                        <w:right w:val="none" w:sz="0" w:space="0" w:color="auto"/>
                      </w:divBdr>
                    </w:div>
                    <w:div w:id="1155297072">
                      <w:marLeft w:val="0"/>
                      <w:marRight w:val="0"/>
                      <w:marTop w:val="0"/>
                      <w:marBottom w:val="0"/>
                      <w:divBdr>
                        <w:top w:val="none" w:sz="0" w:space="0" w:color="auto"/>
                        <w:left w:val="none" w:sz="0" w:space="0" w:color="auto"/>
                        <w:bottom w:val="none" w:sz="0" w:space="0" w:color="auto"/>
                        <w:right w:val="none" w:sz="0" w:space="0" w:color="auto"/>
                      </w:divBdr>
                    </w:div>
                    <w:div w:id="460657874">
                      <w:marLeft w:val="0"/>
                      <w:marRight w:val="0"/>
                      <w:marTop w:val="0"/>
                      <w:marBottom w:val="0"/>
                      <w:divBdr>
                        <w:top w:val="none" w:sz="0" w:space="0" w:color="auto"/>
                        <w:left w:val="none" w:sz="0" w:space="0" w:color="auto"/>
                        <w:bottom w:val="none" w:sz="0" w:space="0" w:color="auto"/>
                        <w:right w:val="none" w:sz="0" w:space="0" w:color="auto"/>
                      </w:divBdr>
                    </w:div>
                    <w:div w:id="1491556644">
                      <w:marLeft w:val="0"/>
                      <w:marRight w:val="0"/>
                      <w:marTop w:val="0"/>
                      <w:marBottom w:val="0"/>
                      <w:divBdr>
                        <w:top w:val="none" w:sz="0" w:space="0" w:color="auto"/>
                        <w:left w:val="none" w:sz="0" w:space="0" w:color="auto"/>
                        <w:bottom w:val="none" w:sz="0" w:space="0" w:color="auto"/>
                        <w:right w:val="none" w:sz="0" w:space="0" w:color="auto"/>
                      </w:divBdr>
                    </w:div>
                    <w:div w:id="1626497850">
                      <w:marLeft w:val="0"/>
                      <w:marRight w:val="0"/>
                      <w:marTop w:val="0"/>
                      <w:marBottom w:val="0"/>
                      <w:divBdr>
                        <w:top w:val="none" w:sz="0" w:space="0" w:color="auto"/>
                        <w:left w:val="none" w:sz="0" w:space="0" w:color="auto"/>
                        <w:bottom w:val="none" w:sz="0" w:space="0" w:color="auto"/>
                        <w:right w:val="none" w:sz="0" w:space="0" w:color="auto"/>
                      </w:divBdr>
                    </w:div>
                    <w:div w:id="51924205">
                      <w:marLeft w:val="0"/>
                      <w:marRight w:val="0"/>
                      <w:marTop w:val="0"/>
                      <w:marBottom w:val="0"/>
                      <w:divBdr>
                        <w:top w:val="none" w:sz="0" w:space="0" w:color="auto"/>
                        <w:left w:val="none" w:sz="0" w:space="0" w:color="auto"/>
                        <w:bottom w:val="none" w:sz="0" w:space="0" w:color="auto"/>
                        <w:right w:val="none" w:sz="0" w:space="0" w:color="auto"/>
                      </w:divBdr>
                    </w:div>
                    <w:div w:id="559292471">
                      <w:marLeft w:val="0"/>
                      <w:marRight w:val="0"/>
                      <w:marTop w:val="0"/>
                      <w:marBottom w:val="0"/>
                      <w:divBdr>
                        <w:top w:val="none" w:sz="0" w:space="0" w:color="auto"/>
                        <w:left w:val="none" w:sz="0" w:space="0" w:color="auto"/>
                        <w:bottom w:val="none" w:sz="0" w:space="0" w:color="auto"/>
                        <w:right w:val="none" w:sz="0" w:space="0" w:color="auto"/>
                      </w:divBdr>
                    </w:div>
                    <w:div w:id="1296326716">
                      <w:marLeft w:val="0"/>
                      <w:marRight w:val="0"/>
                      <w:marTop w:val="0"/>
                      <w:marBottom w:val="0"/>
                      <w:divBdr>
                        <w:top w:val="none" w:sz="0" w:space="0" w:color="auto"/>
                        <w:left w:val="none" w:sz="0" w:space="0" w:color="auto"/>
                        <w:bottom w:val="none" w:sz="0" w:space="0" w:color="auto"/>
                        <w:right w:val="none" w:sz="0" w:space="0" w:color="auto"/>
                      </w:divBdr>
                    </w:div>
                    <w:div w:id="691220752">
                      <w:marLeft w:val="0"/>
                      <w:marRight w:val="0"/>
                      <w:marTop w:val="0"/>
                      <w:marBottom w:val="0"/>
                      <w:divBdr>
                        <w:top w:val="none" w:sz="0" w:space="0" w:color="auto"/>
                        <w:left w:val="none" w:sz="0" w:space="0" w:color="auto"/>
                        <w:bottom w:val="none" w:sz="0" w:space="0" w:color="auto"/>
                        <w:right w:val="none" w:sz="0" w:space="0" w:color="auto"/>
                      </w:divBdr>
                    </w:div>
                  </w:divsChild>
                </w:div>
                <w:div w:id="2097558902">
                  <w:marLeft w:val="0"/>
                  <w:marRight w:val="0"/>
                  <w:marTop w:val="0"/>
                  <w:marBottom w:val="0"/>
                  <w:divBdr>
                    <w:top w:val="none" w:sz="0" w:space="0" w:color="auto"/>
                    <w:left w:val="none" w:sz="0" w:space="0" w:color="auto"/>
                    <w:bottom w:val="none" w:sz="0" w:space="0" w:color="auto"/>
                    <w:right w:val="none" w:sz="0" w:space="0" w:color="auto"/>
                  </w:divBdr>
                  <w:divsChild>
                    <w:div w:id="873348210">
                      <w:marLeft w:val="0"/>
                      <w:marRight w:val="0"/>
                      <w:marTop w:val="0"/>
                      <w:marBottom w:val="0"/>
                      <w:divBdr>
                        <w:top w:val="none" w:sz="0" w:space="0" w:color="auto"/>
                        <w:left w:val="none" w:sz="0" w:space="0" w:color="auto"/>
                        <w:bottom w:val="none" w:sz="0" w:space="0" w:color="auto"/>
                        <w:right w:val="none" w:sz="0" w:space="0" w:color="auto"/>
                      </w:divBdr>
                    </w:div>
                  </w:divsChild>
                </w:div>
                <w:div w:id="594830026">
                  <w:marLeft w:val="0"/>
                  <w:marRight w:val="0"/>
                  <w:marTop w:val="0"/>
                  <w:marBottom w:val="0"/>
                  <w:divBdr>
                    <w:top w:val="none" w:sz="0" w:space="0" w:color="auto"/>
                    <w:left w:val="none" w:sz="0" w:space="0" w:color="auto"/>
                    <w:bottom w:val="none" w:sz="0" w:space="0" w:color="auto"/>
                    <w:right w:val="none" w:sz="0" w:space="0" w:color="auto"/>
                  </w:divBdr>
                  <w:divsChild>
                    <w:div w:id="2031879225">
                      <w:marLeft w:val="0"/>
                      <w:marRight w:val="0"/>
                      <w:marTop w:val="0"/>
                      <w:marBottom w:val="0"/>
                      <w:divBdr>
                        <w:top w:val="none" w:sz="0" w:space="0" w:color="auto"/>
                        <w:left w:val="none" w:sz="0" w:space="0" w:color="auto"/>
                        <w:bottom w:val="none" w:sz="0" w:space="0" w:color="auto"/>
                        <w:right w:val="none" w:sz="0" w:space="0" w:color="auto"/>
                      </w:divBdr>
                    </w:div>
                    <w:div w:id="2068651645">
                      <w:marLeft w:val="0"/>
                      <w:marRight w:val="0"/>
                      <w:marTop w:val="0"/>
                      <w:marBottom w:val="0"/>
                      <w:divBdr>
                        <w:top w:val="none" w:sz="0" w:space="0" w:color="auto"/>
                        <w:left w:val="none" w:sz="0" w:space="0" w:color="auto"/>
                        <w:bottom w:val="none" w:sz="0" w:space="0" w:color="auto"/>
                        <w:right w:val="none" w:sz="0" w:space="0" w:color="auto"/>
                      </w:divBdr>
                    </w:div>
                  </w:divsChild>
                </w:div>
                <w:div w:id="1275750108">
                  <w:marLeft w:val="0"/>
                  <w:marRight w:val="0"/>
                  <w:marTop w:val="0"/>
                  <w:marBottom w:val="0"/>
                  <w:divBdr>
                    <w:top w:val="none" w:sz="0" w:space="0" w:color="auto"/>
                    <w:left w:val="none" w:sz="0" w:space="0" w:color="auto"/>
                    <w:bottom w:val="none" w:sz="0" w:space="0" w:color="auto"/>
                    <w:right w:val="none" w:sz="0" w:space="0" w:color="auto"/>
                  </w:divBdr>
                  <w:divsChild>
                    <w:div w:id="124392031">
                      <w:marLeft w:val="0"/>
                      <w:marRight w:val="0"/>
                      <w:marTop w:val="0"/>
                      <w:marBottom w:val="0"/>
                      <w:divBdr>
                        <w:top w:val="none" w:sz="0" w:space="0" w:color="auto"/>
                        <w:left w:val="none" w:sz="0" w:space="0" w:color="auto"/>
                        <w:bottom w:val="none" w:sz="0" w:space="0" w:color="auto"/>
                        <w:right w:val="none" w:sz="0" w:space="0" w:color="auto"/>
                      </w:divBdr>
                    </w:div>
                  </w:divsChild>
                </w:div>
                <w:div w:id="243146881">
                  <w:marLeft w:val="0"/>
                  <w:marRight w:val="0"/>
                  <w:marTop w:val="0"/>
                  <w:marBottom w:val="0"/>
                  <w:divBdr>
                    <w:top w:val="none" w:sz="0" w:space="0" w:color="auto"/>
                    <w:left w:val="none" w:sz="0" w:space="0" w:color="auto"/>
                    <w:bottom w:val="none" w:sz="0" w:space="0" w:color="auto"/>
                    <w:right w:val="none" w:sz="0" w:space="0" w:color="auto"/>
                  </w:divBdr>
                  <w:divsChild>
                    <w:div w:id="6687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2434">
          <w:marLeft w:val="0"/>
          <w:marRight w:val="0"/>
          <w:marTop w:val="0"/>
          <w:marBottom w:val="0"/>
          <w:divBdr>
            <w:top w:val="none" w:sz="0" w:space="0" w:color="auto"/>
            <w:left w:val="none" w:sz="0" w:space="0" w:color="auto"/>
            <w:bottom w:val="none" w:sz="0" w:space="0" w:color="auto"/>
            <w:right w:val="none" w:sz="0" w:space="0" w:color="auto"/>
          </w:divBdr>
        </w:div>
        <w:div w:id="355228422">
          <w:marLeft w:val="0"/>
          <w:marRight w:val="0"/>
          <w:marTop w:val="0"/>
          <w:marBottom w:val="0"/>
          <w:divBdr>
            <w:top w:val="none" w:sz="0" w:space="0" w:color="auto"/>
            <w:left w:val="none" w:sz="0" w:space="0" w:color="auto"/>
            <w:bottom w:val="none" w:sz="0" w:space="0" w:color="auto"/>
            <w:right w:val="none" w:sz="0" w:space="0" w:color="auto"/>
          </w:divBdr>
          <w:divsChild>
            <w:div w:id="825585075">
              <w:marLeft w:val="0"/>
              <w:marRight w:val="0"/>
              <w:marTop w:val="30"/>
              <w:marBottom w:val="30"/>
              <w:divBdr>
                <w:top w:val="none" w:sz="0" w:space="0" w:color="auto"/>
                <w:left w:val="none" w:sz="0" w:space="0" w:color="auto"/>
                <w:bottom w:val="none" w:sz="0" w:space="0" w:color="auto"/>
                <w:right w:val="none" w:sz="0" w:space="0" w:color="auto"/>
              </w:divBdr>
              <w:divsChild>
                <w:div w:id="80957870">
                  <w:marLeft w:val="0"/>
                  <w:marRight w:val="0"/>
                  <w:marTop w:val="0"/>
                  <w:marBottom w:val="0"/>
                  <w:divBdr>
                    <w:top w:val="none" w:sz="0" w:space="0" w:color="auto"/>
                    <w:left w:val="none" w:sz="0" w:space="0" w:color="auto"/>
                    <w:bottom w:val="none" w:sz="0" w:space="0" w:color="auto"/>
                    <w:right w:val="none" w:sz="0" w:space="0" w:color="auto"/>
                  </w:divBdr>
                  <w:divsChild>
                    <w:div w:id="1564901365">
                      <w:marLeft w:val="0"/>
                      <w:marRight w:val="0"/>
                      <w:marTop w:val="0"/>
                      <w:marBottom w:val="0"/>
                      <w:divBdr>
                        <w:top w:val="none" w:sz="0" w:space="0" w:color="auto"/>
                        <w:left w:val="none" w:sz="0" w:space="0" w:color="auto"/>
                        <w:bottom w:val="none" w:sz="0" w:space="0" w:color="auto"/>
                        <w:right w:val="none" w:sz="0" w:space="0" w:color="auto"/>
                      </w:divBdr>
                    </w:div>
                  </w:divsChild>
                </w:div>
                <w:div w:id="1097218521">
                  <w:marLeft w:val="0"/>
                  <w:marRight w:val="0"/>
                  <w:marTop w:val="0"/>
                  <w:marBottom w:val="0"/>
                  <w:divBdr>
                    <w:top w:val="none" w:sz="0" w:space="0" w:color="auto"/>
                    <w:left w:val="none" w:sz="0" w:space="0" w:color="auto"/>
                    <w:bottom w:val="none" w:sz="0" w:space="0" w:color="auto"/>
                    <w:right w:val="none" w:sz="0" w:space="0" w:color="auto"/>
                  </w:divBdr>
                  <w:divsChild>
                    <w:div w:id="474185098">
                      <w:marLeft w:val="0"/>
                      <w:marRight w:val="0"/>
                      <w:marTop w:val="0"/>
                      <w:marBottom w:val="0"/>
                      <w:divBdr>
                        <w:top w:val="none" w:sz="0" w:space="0" w:color="auto"/>
                        <w:left w:val="none" w:sz="0" w:space="0" w:color="auto"/>
                        <w:bottom w:val="none" w:sz="0" w:space="0" w:color="auto"/>
                        <w:right w:val="none" w:sz="0" w:space="0" w:color="auto"/>
                      </w:divBdr>
                    </w:div>
                  </w:divsChild>
                </w:div>
                <w:div w:id="1083181044">
                  <w:marLeft w:val="0"/>
                  <w:marRight w:val="0"/>
                  <w:marTop w:val="0"/>
                  <w:marBottom w:val="0"/>
                  <w:divBdr>
                    <w:top w:val="none" w:sz="0" w:space="0" w:color="auto"/>
                    <w:left w:val="none" w:sz="0" w:space="0" w:color="auto"/>
                    <w:bottom w:val="none" w:sz="0" w:space="0" w:color="auto"/>
                    <w:right w:val="none" w:sz="0" w:space="0" w:color="auto"/>
                  </w:divBdr>
                  <w:divsChild>
                    <w:div w:id="1220241831">
                      <w:marLeft w:val="0"/>
                      <w:marRight w:val="0"/>
                      <w:marTop w:val="0"/>
                      <w:marBottom w:val="0"/>
                      <w:divBdr>
                        <w:top w:val="none" w:sz="0" w:space="0" w:color="auto"/>
                        <w:left w:val="none" w:sz="0" w:space="0" w:color="auto"/>
                        <w:bottom w:val="none" w:sz="0" w:space="0" w:color="auto"/>
                        <w:right w:val="none" w:sz="0" w:space="0" w:color="auto"/>
                      </w:divBdr>
                    </w:div>
                  </w:divsChild>
                </w:div>
                <w:div w:id="1389380155">
                  <w:marLeft w:val="0"/>
                  <w:marRight w:val="0"/>
                  <w:marTop w:val="0"/>
                  <w:marBottom w:val="0"/>
                  <w:divBdr>
                    <w:top w:val="none" w:sz="0" w:space="0" w:color="auto"/>
                    <w:left w:val="none" w:sz="0" w:space="0" w:color="auto"/>
                    <w:bottom w:val="none" w:sz="0" w:space="0" w:color="auto"/>
                    <w:right w:val="none" w:sz="0" w:space="0" w:color="auto"/>
                  </w:divBdr>
                  <w:divsChild>
                    <w:div w:id="628055622">
                      <w:marLeft w:val="0"/>
                      <w:marRight w:val="0"/>
                      <w:marTop w:val="0"/>
                      <w:marBottom w:val="0"/>
                      <w:divBdr>
                        <w:top w:val="none" w:sz="0" w:space="0" w:color="auto"/>
                        <w:left w:val="none" w:sz="0" w:space="0" w:color="auto"/>
                        <w:bottom w:val="none" w:sz="0" w:space="0" w:color="auto"/>
                        <w:right w:val="none" w:sz="0" w:space="0" w:color="auto"/>
                      </w:divBdr>
                    </w:div>
                  </w:divsChild>
                </w:div>
                <w:div w:id="1376345969">
                  <w:marLeft w:val="0"/>
                  <w:marRight w:val="0"/>
                  <w:marTop w:val="0"/>
                  <w:marBottom w:val="0"/>
                  <w:divBdr>
                    <w:top w:val="none" w:sz="0" w:space="0" w:color="auto"/>
                    <w:left w:val="none" w:sz="0" w:space="0" w:color="auto"/>
                    <w:bottom w:val="none" w:sz="0" w:space="0" w:color="auto"/>
                    <w:right w:val="none" w:sz="0" w:space="0" w:color="auto"/>
                  </w:divBdr>
                  <w:divsChild>
                    <w:div w:id="1787775140">
                      <w:marLeft w:val="0"/>
                      <w:marRight w:val="0"/>
                      <w:marTop w:val="0"/>
                      <w:marBottom w:val="0"/>
                      <w:divBdr>
                        <w:top w:val="none" w:sz="0" w:space="0" w:color="auto"/>
                        <w:left w:val="none" w:sz="0" w:space="0" w:color="auto"/>
                        <w:bottom w:val="none" w:sz="0" w:space="0" w:color="auto"/>
                        <w:right w:val="none" w:sz="0" w:space="0" w:color="auto"/>
                      </w:divBdr>
                    </w:div>
                  </w:divsChild>
                </w:div>
                <w:div w:id="1840120927">
                  <w:marLeft w:val="0"/>
                  <w:marRight w:val="0"/>
                  <w:marTop w:val="0"/>
                  <w:marBottom w:val="0"/>
                  <w:divBdr>
                    <w:top w:val="none" w:sz="0" w:space="0" w:color="auto"/>
                    <w:left w:val="none" w:sz="0" w:space="0" w:color="auto"/>
                    <w:bottom w:val="none" w:sz="0" w:space="0" w:color="auto"/>
                    <w:right w:val="none" w:sz="0" w:space="0" w:color="auto"/>
                  </w:divBdr>
                  <w:divsChild>
                    <w:div w:id="70660639">
                      <w:marLeft w:val="0"/>
                      <w:marRight w:val="0"/>
                      <w:marTop w:val="0"/>
                      <w:marBottom w:val="0"/>
                      <w:divBdr>
                        <w:top w:val="none" w:sz="0" w:space="0" w:color="auto"/>
                        <w:left w:val="none" w:sz="0" w:space="0" w:color="auto"/>
                        <w:bottom w:val="none" w:sz="0" w:space="0" w:color="auto"/>
                        <w:right w:val="none" w:sz="0" w:space="0" w:color="auto"/>
                      </w:divBdr>
                    </w:div>
                  </w:divsChild>
                </w:div>
                <w:div w:id="1709984212">
                  <w:marLeft w:val="0"/>
                  <w:marRight w:val="0"/>
                  <w:marTop w:val="0"/>
                  <w:marBottom w:val="0"/>
                  <w:divBdr>
                    <w:top w:val="none" w:sz="0" w:space="0" w:color="auto"/>
                    <w:left w:val="none" w:sz="0" w:space="0" w:color="auto"/>
                    <w:bottom w:val="none" w:sz="0" w:space="0" w:color="auto"/>
                    <w:right w:val="none" w:sz="0" w:space="0" w:color="auto"/>
                  </w:divBdr>
                  <w:divsChild>
                    <w:div w:id="901252833">
                      <w:marLeft w:val="0"/>
                      <w:marRight w:val="0"/>
                      <w:marTop w:val="0"/>
                      <w:marBottom w:val="0"/>
                      <w:divBdr>
                        <w:top w:val="none" w:sz="0" w:space="0" w:color="auto"/>
                        <w:left w:val="none" w:sz="0" w:space="0" w:color="auto"/>
                        <w:bottom w:val="none" w:sz="0" w:space="0" w:color="auto"/>
                        <w:right w:val="none" w:sz="0" w:space="0" w:color="auto"/>
                      </w:divBdr>
                    </w:div>
                  </w:divsChild>
                </w:div>
                <w:div w:id="119880432">
                  <w:marLeft w:val="0"/>
                  <w:marRight w:val="0"/>
                  <w:marTop w:val="0"/>
                  <w:marBottom w:val="0"/>
                  <w:divBdr>
                    <w:top w:val="none" w:sz="0" w:space="0" w:color="auto"/>
                    <w:left w:val="none" w:sz="0" w:space="0" w:color="auto"/>
                    <w:bottom w:val="none" w:sz="0" w:space="0" w:color="auto"/>
                    <w:right w:val="none" w:sz="0" w:space="0" w:color="auto"/>
                  </w:divBdr>
                  <w:divsChild>
                    <w:div w:id="1899584769">
                      <w:marLeft w:val="0"/>
                      <w:marRight w:val="0"/>
                      <w:marTop w:val="0"/>
                      <w:marBottom w:val="0"/>
                      <w:divBdr>
                        <w:top w:val="none" w:sz="0" w:space="0" w:color="auto"/>
                        <w:left w:val="none" w:sz="0" w:space="0" w:color="auto"/>
                        <w:bottom w:val="none" w:sz="0" w:space="0" w:color="auto"/>
                        <w:right w:val="none" w:sz="0" w:space="0" w:color="auto"/>
                      </w:divBdr>
                    </w:div>
                  </w:divsChild>
                </w:div>
                <w:div w:id="58328809">
                  <w:marLeft w:val="0"/>
                  <w:marRight w:val="0"/>
                  <w:marTop w:val="0"/>
                  <w:marBottom w:val="0"/>
                  <w:divBdr>
                    <w:top w:val="none" w:sz="0" w:space="0" w:color="auto"/>
                    <w:left w:val="none" w:sz="0" w:space="0" w:color="auto"/>
                    <w:bottom w:val="none" w:sz="0" w:space="0" w:color="auto"/>
                    <w:right w:val="none" w:sz="0" w:space="0" w:color="auto"/>
                  </w:divBdr>
                  <w:divsChild>
                    <w:div w:id="508837819">
                      <w:marLeft w:val="0"/>
                      <w:marRight w:val="0"/>
                      <w:marTop w:val="0"/>
                      <w:marBottom w:val="0"/>
                      <w:divBdr>
                        <w:top w:val="none" w:sz="0" w:space="0" w:color="auto"/>
                        <w:left w:val="none" w:sz="0" w:space="0" w:color="auto"/>
                        <w:bottom w:val="none" w:sz="0" w:space="0" w:color="auto"/>
                        <w:right w:val="none" w:sz="0" w:space="0" w:color="auto"/>
                      </w:divBdr>
                    </w:div>
                  </w:divsChild>
                </w:div>
                <w:div w:id="182718369">
                  <w:marLeft w:val="0"/>
                  <w:marRight w:val="0"/>
                  <w:marTop w:val="0"/>
                  <w:marBottom w:val="0"/>
                  <w:divBdr>
                    <w:top w:val="none" w:sz="0" w:space="0" w:color="auto"/>
                    <w:left w:val="none" w:sz="0" w:space="0" w:color="auto"/>
                    <w:bottom w:val="none" w:sz="0" w:space="0" w:color="auto"/>
                    <w:right w:val="none" w:sz="0" w:space="0" w:color="auto"/>
                  </w:divBdr>
                  <w:divsChild>
                    <w:div w:id="821039676">
                      <w:marLeft w:val="0"/>
                      <w:marRight w:val="0"/>
                      <w:marTop w:val="0"/>
                      <w:marBottom w:val="0"/>
                      <w:divBdr>
                        <w:top w:val="none" w:sz="0" w:space="0" w:color="auto"/>
                        <w:left w:val="none" w:sz="0" w:space="0" w:color="auto"/>
                        <w:bottom w:val="none" w:sz="0" w:space="0" w:color="auto"/>
                        <w:right w:val="none" w:sz="0" w:space="0" w:color="auto"/>
                      </w:divBdr>
                    </w:div>
                    <w:div w:id="388891520">
                      <w:marLeft w:val="0"/>
                      <w:marRight w:val="0"/>
                      <w:marTop w:val="0"/>
                      <w:marBottom w:val="0"/>
                      <w:divBdr>
                        <w:top w:val="none" w:sz="0" w:space="0" w:color="auto"/>
                        <w:left w:val="none" w:sz="0" w:space="0" w:color="auto"/>
                        <w:bottom w:val="none" w:sz="0" w:space="0" w:color="auto"/>
                        <w:right w:val="none" w:sz="0" w:space="0" w:color="auto"/>
                      </w:divBdr>
                    </w:div>
                    <w:div w:id="1097865878">
                      <w:marLeft w:val="0"/>
                      <w:marRight w:val="0"/>
                      <w:marTop w:val="0"/>
                      <w:marBottom w:val="0"/>
                      <w:divBdr>
                        <w:top w:val="none" w:sz="0" w:space="0" w:color="auto"/>
                        <w:left w:val="none" w:sz="0" w:space="0" w:color="auto"/>
                        <w:bottom w:val="none" w:sz="0" w:space="0" w:color="auto"/>
                        <w:right w:val="none" w:sz="0" w:space="0" w:color="auto"/>
                      </w:divBdr>
                    </w:div>
                    <w:div w:id="1907447946">
                      <w:marLeft w:val="0"/>
                      <w:marRight w:val="0"/>
                      <w:marTop w:val="0"/>
                      <w:marBottom w:val="0"/>
                      <w:divBdr>
                        <w:top w:val="none" w:sz="0" w:space="0" w:color="auto"/>
                        <w:left w:val="none" w:sz="0" w:space="0" w:color="auto"/>
                        <w:bottom w:val="none" w:sz="0" w:space="0" w:color="auto"/>
                        <w:right w:val="none" w:sz="0" w:space="0" w:color="auto"/>
                      </w:divBdr>
                    </w:div>
                    <w:div w:id="241990945">
                      <w:marLeft w:val="0"/>
                      <w:marRight w:val="0"/>
                      <w:marTop w:val="0"/>
                      <w:marBottom w:val="0"/>
                      <w:divBdr>
                        <w:top w:val="none" w:sz="0" w:space="0" w:color="auto"/>
                        <w:left w:val="none" w:sz="0" w:space="0" w:color="auto"/>
                        <w:bottom w:val="none" w:sz="0" w:space="0" w:color="auto"/>
                        <w:right w:val="none" w:sz="0" w:space="0" w:color="auto"/>
                      </w:divBdr>
                    </w:div>
                    <w:div w:id="1350332068">
                      <w:marLeft w:val="0"/>
                      <w:marRight w:val="0"/>
                      <w:marTop w:val="0"/>
                      <w:marBottom w:val="0"/>
                      <w:divBdr>
                        <w:top w:val="none" w:sz="0" w:space="0" w:color="auto"/>
                        <w:left w:val="none" w:sz="0" w:space="0" w:color="auto"/>
                        <w:bottom w:val="none" w:sz="0" w:space="0" w:color="auto"/>
                        <w:right w:val="none" w:sz="0" w:space="0" w:color="auto"/>
                      </w:divBdr>
                    </w:div>
                    <w:div w:id="614406897">
                      <w:marLeft w:val="0"/>
                      <w:marRight w:val="0"/>
                      <w:marTop w:val="0"/>
                      <w:marBottom w:val="0"/>
                      <w:divBdr>
                        <w:top w:val="none" w:sz="0" w:space="0" w:color="auto"/>
                        <w:left w:val="none" w:sz="0" w:space="0" w:color="auto"/>
                        <w:bottom w:val="none" w:sz="0" w:space="0" w:color="auto"/>
                        <w:right w:val="none" w:sz="0" w:space="0" w:color="auto"/>
                      </w:divBdr>
                    </w:div>
                    <w:div w:id="251552814">
                      <w:marLeft w:val="0"/>
                      <w:marRight w:val="0"/>
                      <w:marTop w:val="0"/>
                      <w:marBottom w:val="0"/>
                      <w:divBdr>
                        <w:top w:val="none" w:sz="0" w:space="0" w:color="auto"/>
                        <w:left w:val="none" w:sz="0" w:space="0" w:color="auto"/>
                        <w:bottom w:val="none" w:sz="0" w:space="0" w:color="auto"/>
                        <w:right w:val="none" w:sz="0" w:space="0" w:color="auto"/>
                      </w:divBdr>
                    </w:div>
                    <w:div w:id="1689872342">
                      <w:marLeft w:val="0"/>
                      <w:marRight w:val="0"/>
                      <w:marTop w:val="0"/>
                      <w:marBottom w:val="0"/>
                      <w:divBdr>
                        <w:top w:val="none" w:sz="0" w:space="0" w:color="auto"/>
                        <w:left w:val="none" w:sz="0" w:space="0" w:color="auto"/>
                        <w:bottom w:val="none" w:sz="0" w:space="0" w:color="auto"/>
                        <w:right w:val="none" w:sz="0" w:space="0" w:color="auto"/>
                      </w:divBdr>
                    </w:div>
                    <w:div w:id="1950889024">
                      <w:marLeft w:val="0"/>
                      <w:marRight w:val="0"/>
                      <w:marTop w:val="0"/>
                      <w:marBottom w:val="0"/>
                      <w:divBdr>
                        <w:top w:val="none" w:sz="0" w:space="0" w:color="auto"/>
                        <w:left w:val="none" w:sz="0" w:space="0" w:color="auto"/>
                        <w:bottom w:val="none" w:sz="0" w:space="0" w:color="auto"/>
                        <w:right w:val="none" w:sz="0" w:space="0" w:color="auto"/>
                      </w:divBdr>
                    </w:div>
                    <w:div w:id="513230543">
                      <w:marLeft w:val="0"/>
                      <w:marRight w:val="0"/>
                      <w:marTop w:val="0"/>
                      <w:marBottom w:val="0"/>
                      <w:divBdr>
                        <w:top w:val="none" w:sz="0" w:space="0" w:color="auto"/>
                        <w:left w:val="none" w:sz="0" w:space="0" w:color="auto"/>
                        <w:bottom w:val="none" w:sz="0" w:space="0" w:color="auto"/>
                        <w:right w:val="none" w:sz="0" w:space="0" w:color="auto"/>
                      </w:divBdr>
                    </w:div>
                  </w:divsChild>
                </w:div>
                <w:div w:id="15809517">
                  <w:marLeft w:val="0"/>
                  <w:marRight w:val="0"/>
                  <w:marTop w:val="0"/>
                  <w:marBottom w:val="0"/>
                  <w:divBdr>
                    <w:top w:val="none" w:sz="0" w:space="0" w:color="auto"/>
                    <w:left w:val="none" w:sz="0" w:space="0" w:color="auto"/>
                    <w:bottom w:val="none" w:sz="0" w:space="0" w:color="auto"/>
                    <w:right w:val="none" w:sz="0" w:space="0" w:color="auto"/>
                  </w:divBdr>
                  <w:divsChild>
                    <w:div w:id="494691655">
                      <w:marLeft w:val="0"/>
                      <w:marRight w:val="0"/>
                      <w:marTop w:val="0"/>
                      <w:marBottom w:val="0"/>
                      <w:divBdr>
                        <w:top w:val="none" w:sz="0" w:space="0" w:color="auto"/>
                        <w:left w:val="none" w:sz="0" w:space="0" w:color="auto"/>
                        <w:bottom w:val="none" w:sz="0" w:space="0" w:color="auto"/>
                        <w:right w:val="none" w:sz="0" w:space="0" w:color="auto"/>
                      </w:divBdr>
                    </w:div>
                  </w:divsChild>
                </w:div>
                <w:div w:id="881206559">
                  <w:marLeft w:val="0"/>
                  <w:marRight w:val="0"/>
                  <w:marTop w:val="0"/>
                  <w:marBottom w:val="0"/>
                  <w:divBdr>
                    <w:top w:val="none" w:sz="0" w:space="0" w:color="auto"/>
                    <w:left w:val="none" w:sz="0" w:space="0" w:color="auto"/>
                    <w:bottom w:val="none" w:sz="0" w:space="0" w:color="auto"/>
                    <w:right w:val="none" w:sz="0" w:space="0" w:color="auto"/>
                  </w:divBdr>
                  <w:divsChild>
                    <w:div w:id="16543051">
                      <w:marLeft w:val="0"/>
                      <w:marRight w:val="0"/>
                      <w:marTop w:val="0"/>
                      <w:marBottom w:val="0"/>
                      <w:divBdr>
                        <w:top w:val="none" w:sz="0" w:space="0" w:color="auto"/>
                        <w:left w:val="none" w:sz="0" w:space="0" w:color="auto"/>
                        <w:bottom w:val="none" w:sz="0" w:space="0" w:color="auto"/>
                        <w:right w:val="none" w:sz="0" w:space="0" w:color="auto"/>
                      </w:divBdr>
                    </w:div>
                    <w:div w:id="2045983176">
                      <w:marLeft w:val="0"/>
                      <w:marRight w:val="0"/>
                      <w:marTop w:val="0"/>
                      <w:marBottom w:val="0"/>
                      <w:divBdr>
                        <w:top w:val="none" w:sz="0" w:space="0" w:color="auto"/>
                        <w:left w:val="none" w:sz="0" w:space="0" w:color="auto"/>
                        <w:bottom w:val="none" w:sz="0" w:space="0" w:color="auto"/>
                        <w:right w:val="none" w:sz="0" w:space="0" w:color="auto"/>
                      </w:divBdr>
                    </w:div>
                  </w:divsChild>
                </w:div>
                <w:div w:id="148446556">
                  <w:marLeft w:val="0"/>
                  <w:marRight w:val="0"/>
                  <w:marTop w:val="0"/>
                  <w:marBottom w:val="0"/>
                  <w:divBdr>
                    <w:top w:val="none" w:sz="0" w:space="0" w:color="auto"/>
                    <w:left w:val="none" w:sz="0" w:space="0" w:color="auto"/>
                    <w:bottom w:val="none" w:sz="0" w:space="0" w:color="auto"/>
                    <w:right w:val="none" w:sz="0" w:space="0" w:color="auto"/>
                  </w:divBdr>
                  <w:divsChild>
                    <w:div w:id="536621163">
                      <w:marLeft w:val="0"/>
                      <w:marRight w:val="0"/>
                      <w:marTop w:val="0"/>
                      <w:marBottom w:val="0"/>
                      <w:divBdr>
                        <w:top w:val="none" w:sz="0" w:space="0" w:color="auto"/>
                        <w:left w:val="none" w:sz="0" w:space="0" w:color="auto"/>
                        <w:bottom w:val="none" w:sz="0" w:space="0" w:color="auto"/>
                        <w:right w:val="none" w:sz="0" w:space="0" w:color="auto"/>
                      </w:divBdr>
                    </w:div>
                  </w:divsChild>
                </w:div>
                <w:div w:id="1154954845">
                  <w:marLeft w:val="0"/>
                  <w:marRight w:val="0"/>
                  <w:marTop w:val="0"/>
                  <w:marBottom w:val="0"/>
                  <w:divBdr>
                    <w:top w:val="none" w:sz="0" w:space="0" w:color="auto"/>
                    <w:left w:val="none" w:sz="0" w:space="0" w:color="auto"/>
                    <w:bottom w:val="none" w:sz="0" w:space="0" w:color="auto"/>
                    <w:right w:val="none" w:sz="0" w:space="0" w:color="auto"/>
                  </w:divBdr>
                  <w:divsChild>
                    <w:div w:id="1735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69460">
          <w:marLeft w:val="0"/>
          <w:marRight w:val="0"/>
          <w:marTop w:val="0"/>
          <w:marBottom w:val="0"/>
          <w:divBdr>
            <w:top w:val="none" w:sz="0" w:space="0" w:color="auto"/>
            <w:left w:val="none" w:sz="0" w:space="0" w:color="auto"/>
            <w:bottom w:val="none" w:sz="0" w:space="0" w:color="auto"/>
            <w:right w:val="none" w:sz="0" w:space="0" w:color="auto"/>
          </w:divBdr>
        </w:div>
        <w:div w:id="2029715980">
          <w:marLeft w:val="0"/>
          <w:marRight w:val="0"/>
          <w:marTop w:val="0"/>
          <w:marBottom w:val="0"/>
          <w:divBdr>
            <w:top w:val="none" w:sz="0" w:space="0" w:color="auto"/>
            <w:left w:val="none" w:sz="0" w:space="0" w:color="auto"/>
            <w:bottom w:val="none" w:sz="0" w:space="0" w:color="auto"/>
            <w:right w:val="none" w:sz="0" w:space="0" w:color="auto"/>
          </w:divBdr>
        </w:div>
        <w:div w:id="1838963044">
          <w:marLeft w:val="0"/>
          <w:marRight w:val="0"/>
          <w:marTop w:val="0"/>
          <w:marBottom w:val="0"/>
          <w:divBdr>
            <w:top w:val="none" w:sz="0" w:space="0" w:color="auto"/>
            <w:left w:val="none" w:sz="0" w:space="0" w:color="auto"/>
            <w:bottom w:val="none" w:sz="0" w:space="0" w:color="auto"/>
            <w:right w:val="none" w:sz="0" w:space="0" w:color="auto"/>
          </w:divBdr>
          <w:divsChild>
            <w:div w:id="737828029">
              <w:marLeft w:val="0"/>
              <w:marRight w:val="0"/>
              <w:marTop w:val="30"/>
              <w:marBottom w:val="30"/>
              <w:divBdr>
                <w:top w:val="none" w:sz="0" w:space="0" w:color="auto"/>
                <w:left w:val="none" w:sz="0" w:space="0" w:color="auto"/>
                <w:bottom w:val="none" w:sz="0" w:space="0" w:color="auto"/>
                <w:right w:val="none" w:sz="0" w:space="0" w:color="auto"/>
              </w:divBdr>
              <w:divsChild>
                <w:div w:id="600144507">
                  <w:marLeft w:val="0"/>
                  <w:marRight w:val="0"/>
                  <w:marTop w:val="0"/>
                  <w:marBottom w:val="0"/>
                  <w:divBdr>
                    <w:top w:val="none" w:sz="0" w:space="0" w:color="auto"/>
                    <w:left w:val="none" w:sz="0" w:space="0" w:color="auto"/>
                    <w:bottom w:val="none" w:sz="0" w:space="0" w:color="auto"/>
                    <w:right w:val="none" w:sz="0" w:space="0" w:color="auto"/>
                  </w:divBdr>
                  <w:divsChild>
                    <w:div w:id="376053913">
                      <w:marLeft w:val="0"/>
                      <w:marRight w:val="0"/>
                      <w:marTop w:val="0"/>
                      <w:marBottom w:val="0"/>
                      <w:divBdr>
                        <w:top w:val="none" w:sz="0" w:space="0" w:color="auto"/>
                        <w:left w:val="none" w:sz="0" w:space="0" w:color="auto"/>
                        <w:bottom w:val="none" w:sz="0" w:space="0" w:color="auto"/>
                        <w:right w:val="none" w:sz="0" w:space="0" w:color="auto"/>
                      </w:divBdr>
                    </w:div>
                  </w:divsChild>
                </w:div>
                <w:div w:id="1904828134">
                  <w:marLeft w:val="0"/>
                  <w:marRight w:val="0"/>
                  <w:marTop w:val="0"/>
                  <w:marBottom w:val="0"/>
                  <w:divBdr>
                    <w:top w:val="none" w:sz="0" w:space="0" w:color="auto"/>
                    <w:left w:val="none" w:sz="0" w:space="0" w:color="auto"/>
                    <w:bottom w:val="none" w:sz="0" w:space="0" w:color="auto"/>
                    <w:right w:val="none" w:sz="0" w:space="0" w:color="auto"/>
                  </w:divBdr>
                  <w:divsChild>
                    <w:div w:id="1882352907">
                      <w:marLeft w:val="0"/>
                      <w:marRight w:val="0"/>
                      <w:marTop w:val="0"/>
                      <w:marBottom w:val="0"/>
                      <w:divBdr>
                        <w:top w:val="none" w:sz="0" w:space="0" w:color="auto"/>
                        <w:left w:val="none" w:sz="0" w:space="0" w:color="auto"/>
                        <w:bottom w:val="none" w:sz="0" w:space="0" w:color="auto"/>
                        <w:right w:val="none" w:sz="0" w:space="0" w:color="auto"/>
                      </w:divBdr>
                    </w:div>
                  </w:divsChild>
                </w:div>
                <w:div w:id="1463617130">
                  <w:marLeft w:val="0"/>
                  <w:marRight w:val="0"/>
                  <w:marTop w:val="0"/>
                  <w:marBottom w:val="0"/>
                  <w:divBdr>
                    <w:top w:val="none" w:sz="0" w:space="0" w:color="auto"/>
                    <w:left w:val="none" w:sz="0" w:space="0" w:color="auto"/>
                    <w:bottom w:val="none" w:sz="0" w:space="0" w:color="auto"/>
                    <w:right w:val="none" w:sz="0" w:space="0" w:color="auto"/>
                  </w:divBdr>
                  <w:divsChild>
                    <w:div w:id="1004479950">
                      <w:marLeft w:val="0"/>
                      <w:marRight w:val="0"/>
                      <w:marTop w:val="0"/>
                      <w:marBottom w:val="0"/>
                      <w:divBdr>
                        <w:top w:val="none" w:sz="0" w:space="0" w:color="auto"/>
                        <w:left w:val="none" w:sz="0" w:space="0" w:color="auto"/>
                        <w:bottom w:val="none" w:sz="0" w:space="0" w:color="auto"/>
                        <w:right w:val="none" w:sz="0" w:space="0" w:color="auto"/>
                      </w:divBdr>
                    </w:div>
                  </w:divsChild>
                </w:div>
                <w:div w:id="121115635">
                  <w:marLeft w:val="0"/>
                  <w:marRight w:val="0"/>
                  <w:marTop w:val="0"/>
                  <w:marBottom w:val="0"/>
                  <w:divBdr>
                    <w:top w:val="none" w:sz="0" w:space="0" w:color="auto"/>
                    <w:left w:val="none" w:sz="0" w:space="0" w:color="auto"/>
                    <w:bottom w:val="none" w:sz="0" w:space="0" w:color="auto"/>
                    <w:right w:val="none" w:sz="0" w:space="0" w:color="auto"/>
                  </w:divBdr>
                  <w:divsChild>
                    <w:div w:id="171334009">
                      <w:marLeft w:val="0"/>
                      <w:marRight w:val="0"/>
                      <w:marTop w:val="0"/>
                      <w:marBottom w:val="0"/>
                      <w:divBdr>
                        <w:top w:val="none" w:sz="0" w:space="0" w:color="auto"/>
                        <w:left w:val="none" w:sz="0" w:space="0" w:color="auto"/>
                        <w:bottom w:val="none" w:sz="0" w:space="0" w:color="auto"/>
                        <w:right w:val="none" w:sz="0" w:space="0" w:color="auto"/>
                      </w:divBdr>
                    </w:div>
                  </w:divsChild>
                </w:div>
                <w:div w:id="1169296955">
                  <w:marLeft w:val="0"/>
                  <w:marRight w:val="0"/>
                  <w:marTop w:val="0"/>
                  <w:marBottom w:val="0"/>
                  <w:divBdr>
                    <w:top w:val="none" w:sz="0" w:space="0" w:color="auto"/>
                    <w:left w:val="none" w:sz="0" w:space="0" w:color="auto"/>
                    <w:bottom w:val="none" w:sz="0" w:space="0" w:color="auto"/>
                    <w:right w:val="none" w:sz="0" w:space="0" w:color="auto"/>
                  </w:divBdr>
                  <w:divsChild>
                    <w:div w:id="1580600322">
                      <w:marLeft w:val="0"/>
                      <w:marRight w:val="0"/>
                      <w:marTop w:val="0"/>
                      <w:marBottom w:val="0"/>
                      <w:divBdr>
                        <w:top w:val="none" w:sz="0" w:space="0" w:color="auto"/>
                        <w:left w:val="none" w:sz="0" w:space="0" w:color="auto"/>
                        <w:bottom w:val="none" w:sz="0" w:space="0" w:color="auto"/>
                        <w:right w:val="none" w:sz="0" w:space="0" w:color="auto"/>
                      </w:divBdr>
                    </w:div>
                  </w:divsChild>
                </w:div>
                <w:div w:id="304772757">
                  <w:marLeft w:val="0"/>
                  <w:marRight w:val="0"/>
                  <w:marTop w:val="0"/>
                  <w:marBottom w:val="0"/>
                  <w:divBdr>
                    <w:top w:val="none" w:sz="0" w:space="0" w:color="auto"/>
                    <w:left w:val="none" w:sz="0" w:space="0" w:color="auto"/>
                    <w:bottom w:val="none" w:sz="0" w:space="0" w:color="auto"/>
                    <w:right w:val="none" w:sz="0" w:space="0" w:color="auto"/>
                  </w:divBdr>
                  <w:divsChild>
                    <w:div w:id="1962496476">
                      <w:marLeft w:val="0"/>
                      <w:marRight w:val="0"/>
                      <w:marTop w:val="0"/>
                      <w:marBottom w:val="0"/>
                      <w:divBdr>
                        <w:top w:val="none" w:sz="0" w:space="0" w:color="auto"/>
                        <w:left w:val="none" w:sz="0" w:space="0" w:color="auto"/>
                        <w:bottom w:val="none" w:sz="0" w:space="0" w:color="auto"/>
                        <w:right w:val="none" w:sz="0" w:space="0" w:color="auto"/>
                      </w:divBdr>
                    </w:div>
                  </w:divsChild>
                </w:div>
                <w:div w:id="37439659">
                  <w:marLeft w:val="0"/>
                  <w:marRight w:val="0"/>
                  <w:marTop w:val="0"/>
                  <w:marBottom w:val="0"/>
                  <w:divBdr>
                    <w:top w:val="none" w:sz="0" w:space="0" w:color="auto"/>
                    <w:left w:val="none" w:sz="0" w:space="0" w:color="auto"/>
                    <w:bottom w:val="none" w:sz="0" w:space="0" w:color="auto"/>
                    <w:right w:val="none" w:sz="0" w:space="0" w:color="auto"/>
                  </w:divBdr>
                  <w:divsChild>
                    <w:div w:id="1533155573">
                      <w:marLeft w:val="0"/>
                      <w:marRight w:val="0"/>
                      <w:marTop w:val="0"/>
                      <w:marBottom w:val="0"/>
                      <w:divBdr>
                        <w:top w:val="none" w:sz="0" w:space="0" w:color="auto"/>
                        <w:left w:val="none" w:sz="0" w:space="0" w:color="auto"/>
                        <w:bottom w:val="none" w:sz="0" w:space="0" w:color="auto"/>
                        <w:right w:val="none" w:sz="0" w:space="0" w:color="auto"/>
                      </w:divBdr>
                    </w:div>
                  </w:divsChild>
                </w:div>
                <w:div w:id="188371464">
                  <w:marLeft w:val="0"/>
                  <w:marRight w:val="0"/>
                  <w:marTop w:val="0"/>
                  <w:marBottom w:val="0"/>
                  <w:divBdr>
                    <w:top w:val="none" w:sz="0" w:space="0" w:color="auto"/>
                    <w:left w:val="none" w:sz="0" w:space="0" w:color="auto"/>
                    <w:bottom w:val="none" w:sz="0" w:space="0" w:color="auto"/>
                    <w:right w:val="none" w:sz="0" w:space="0" w:color="auto"/>
                  </w:divBdr>
                  <w:divsChild>
                    <w:div w:id="1913739671">
                      <w:marLeft w:val="0"/>
                      <w:marRight w:val="0"/>
                      <w:marTop w:val="0"/>
                      <w:marBottom w:val="0"/>
                      <w:divBdr>
                        <w:top w:val="none" w:sz="0" w:space="0" w:color="auto"/>
                        <w:left w:val="none" w:sz="0" w:space="0" w:color="auto"/>
                        <w:bottom w:val="none" w:sz="0" w:space="0" w:color="auto"/>
                        <w:right w:val="none" w:sz="0" w:space="0" w:color="auto"/>
                      </w:divBdr>
                    </w:div>
                  </w:divsChild>
                </w:div>
                <w:div w:id="1182891052">
                  <w:marLeft w:val="0"/>
                  <w:marRight w:val="0"/>
                  <w:marTop w:val="0"/>
                  <w:marBottom w:val="0"/>
                  <w:divBdr>
                    <w:top w:val="none" w:sz="0" w:space="0" w:color="auto"/>
                    <w:left w:val="none" w:sz="0" w:space="0" w:color="auto"/>
                    <w:bottom w:val="none" w:sz="0" w:space="0" w:color="auto"/>
                    <w:right w:val="none" w:sz="0" w:space="0" w:color="auto"/>
                  </w:divBdr>
                  <w:divsChild>
                    <w:div w:id="658773002">
                      <w:marLeft w:val="0"/>
                      <w:marRight w:val="0"/>
                      <w:marTop w:val="0"/>
                      <w:marBottom w:val="0"/>
                      <w:divBdr>
                        <w:top w:val="none" w:sz="0" w:space="0" w:color="auto"/>
                        <w:left w:val="none" w:sz="0" w:space="0" w:color="auto"/>
                        <w:bottom w:val="none" w:sz="0" w:space="0" w:color="auto"/>
                        <w:right w:val="none" w:sz="0" w:space="0" w:color="auto"/>
                      </w:divBdr>
                    </w:div>
                  </w:divsChild>
                </w:div>
                <w:div w:id="2041851664">
                  <w:marLeft w:val="0"/>
                  <w:marRight w:val="0"/>
                  <w:marTop w:val="0"/>
                  <w:marBottom w:val="0"/>
                  <w:divBdr>
                    <w:top w:val="none" w:sz="0" w:space="0" w:color="auto"/>
                    <w:left w:val="none" w:sz="0" w:space="0" w:color="auto"/>
                    <w:bottom w:val="none" w:sz="0" w:space="0" w:color="auto"/>
                    <w:right w:val="none" w:sz="0" w:space="0" w:color="auto"/>
                  </w:divBdr>
                  <w:divsChild>
                    <w:div w:id="1162089055">
                      <w:marLeft w:val="0"/>
                      <w:marRight w:val="0"/>
                      <w:marTop w:val="0"/>
                      <w:marBottom w:val="0"/>
                      <w:divBdr>
                        <w:top w:val="none" w:sz="0" w:space="0" w:color="auto"/>
                        <w:left w:val="none" w:sz="0" w:space="0" w:color="auto"/>
                        <w:bottom w:val="none" w:sz="0" w:space="0" w:color="auto"/>
                        <w:right w:val="none" w:sz="0" w:space="0" w:color="auto"/>
                      </w:divBdr>
                    </w:div>
                    <w:div w:id="1629311490">
                      <w:marLeft w:val="0"/>
                      <w:marRight w:val="0"/>
                      <w:marTop w:val="0"/>
                      <w:marBottom w:val="0"/>
                      <w:divBdr>
                        <w:top w:val="none" w:sz="0" w:space="0" w:color="auto"/>
                        <w:left w:val="none" w:sz="0" w:space="0" w:color="auto"/>
                        <w:bottom w:val="none" w:sz="0" w:space="0" w:color="auto"/>
                        <w:right w:val="none" w:sz="0" w:space="0" w:color="auto"/>
                      </w:divBdr>
                    </w:div>
                    <w:div w:id="61757431">
                      <w:marLeft w:val="0"/>
                      <w:marRight w:val="0"/>
                      <w:marTop w:val="0"/>
                      <w:marBottom w:val="0"/>
                      <w:divBdr>
                        <w:top w:val="none" w:sz="0" w:space="0" w:color="auto"/>
                        <w:left w:val="none" w:sz="0" w:space="0" w:color="auto"/>
                        <w:bottom w:val="none" w:sz="0" w:space="0" w:color="auto"/>
                        <w:right w:val="none" w:sz="0" w:space="0" w:color="auto"/>
                      </w:divBdr>
                    </w:div>
                    <w:div w:id="1343899278">
                      <w:marLeft w:val="0"/>
                      <w:marRight w:val="0"/>
                      <w:marTop w:val="0"/>
                      <w:marBottom w:val="0"/>
                      <w:divBdr>
                        <w:top w:val="none" w:sz="0" w:space="0" w:color="auto"/>
                        <w:left w:val="none" w:sz="0" w:space="0" w:color="auto"/>
                        <w:bottom w:val="none" w:sz="0" w:space="0" w:color="auto"/>
                        <w:right w:val="none" w:sz="0" w:space="0" w:color="auto"/>
                      </w:divBdr>
                    </w:div>
                    <w:div w:id="565579139">
                      <w:marLeft w:val="0"/>
                      <w:marRight w:val="0"/>
                      <w:marTop w:val="0"/>
                      <w:marBottom w:val="0"/>
                      <w:divBdr>
                        <w:top w:val="none" w:sz="0" w:space="0" w:color="auto"/>
                        <w:left w:val="none" w:sz="0" w:space="0" w:color="auto"/>
                        <w:bottom w:val="none" w:sz="0" w:space="0" w:color="auto"/>
                        <w:right w:val="none" w:sz="0" w:space="0" w:color="auto"/>
                      </w:divBdr>
                    </w:div>
                    <w:div w:id="1226182083">
                      <w:marLeft w:val="0"/>
                      <w:marRight w:val="0"/>
                      <w:marTop w:val="0"/>
                      <w:marBottom w:val="0"/>
                      <w:divBdr>
                        <w:top w:val="none" w:sz="0" w:space="0" w:color="auto"/>
                        <w:left w:val="none" w:sz="0" w:space="0" w:color="auto"/>
                        <w:bottom w:val="none" w:sz="0" w:space="0" w:color="auto"/>
                        <w:right w:val="none" w:sz="0" w:space="0" w:color="auto"/>
                      </w:divBdr>
                    </w:div>
                    <w:div w:id="2068726228">
                      <w:marLeft w:val="0"/>
                      <w:marRight w:val="0"/>
                      <w:marTop w:val="0"/>
                      <w:marBottom w:val="0"/>
                      <w:divBdr>
                        <w:top w:val="none" w:sz="0" w:space="0" w:color="auto"/>
                        <w:left w:val="none" w:sz="0" w:space="0" w:color="auto"/>
                        <w:bottom w:val="none" w:sz="0" w:space="0" w:color="auto"/>
                        <w:right w:val="none" w:sz="0" w:space="0" w:color="auto"/>
                      </w:divBdr>
                    </w:div>
                    <w:div w:id="1114665709">
                      <w:marLeft w:val="0"/>
                      <w:marRight w:val="0"/>
                      <w:marTop w:val="0"/>
                      <w:marBottom w:val="0"/>
                      <w:divBdr>
                        <w:top w:val="none" w:sz="0" w:space="0" w:color="auto"/>
                        <w:left w:val="none" w:sz="0" w:space="0" w:color="auto"/>
                        <w:bottom w:val="none" w:sz="0" w:space="0" w:color="auto"/>
                        <w:right w:val="none" w:sz="0" w:space="0" w:color="auto"/>
                      </w:divBdr>
                    </w:div>
                    <w:div w:id="1926378126">
                      <w:marLeft w:val="0"/>
                      <w:marRight w:val="0"/>
                      <w:marTop w:val="0"/>
                      <w:marBottom w:val="0"/>
                      <w:divBdr>
                        <w:top w:val="none" w:sz="0" w:space="0" w:color="auto"/>
                        <w:left w:val="none" w:sz="0" w:space="0" w:color="auto"/>
                        <w:bottom w:val="none" w:sz="0" w:space="0" w:color="auto"/>
                        <w:right w:val="none" w:sz="0" w:space="0" w:color="auto"/>
                      </w:divBdr>
                    </w:div>
                  </w:divsChild>
                </w:div>
                <w:div w:id="691954993">
                  <w:marLeft w:val="0"/>
                  <w:marRight w:val="0"/>
                  <w:marTop w:val="0"/>
                  <w:marBottom w:val="0"/>
                  <w:divBdr>
                    <w:top w:val="none" w:sz="0" w:space="0" w:color="auto"/>
                    <w:left w:val="none" w:sz="0" w:space="0" w:color="auto"/>
                    <w:bottom w:val="none" w:sz="0" w:space="0" w:color="auto"/>
                    <w:right w:val="none" w:sz="0" w:space="0" w:color="auto"/>
                  </w:divBdr>
                  <w:divsChild>
                    <w:div w:id="378013244">
                      <w:marLeft w:val="0"/>
                      <w:marRight w:val="0"/>
                      <w:marTop w:val="0"/>
                      <w:marBottom w:val="0"/>
                      <w:divBdr>
                        <w:top w:val="none" w:sz="0" w:space="0" w:color="auto"/>
                        <w:left w:val="none" w:sz="0" w:space="0" w:color="auto"/>
                        <w:bottom w:val="none" w:sz="0" w:space="0" w:color="auto"/>
                        <w:right w:val="none" w:sz="0" w:space="0" w:color="auto"/>
                      </w:divBdr>
                    </w:div>
                  </w:divsChild>
                </w:div>
                <w:div w:id="1266420820">
                  <w:marLeft w:val="0"/>
                  <w:marRight w:val="0"/>
                  <w:marTop w:val="0"/>
                  <w:marBottom w:val="0"/>
                  <w:divBdr>
                    <w:top w:val="none" w:sz="0" w:space="0" w:color="auto"/>
                    <w:left w:val="none" w:sz="0" w:space="0" w:color="auto"/>
                    <w:bottom w:val="none" w:sz="0" w:space="0" w:color="auto"/>
                    <w:right w:val="none" w:sz="0" w:space="0" w:color="auto"/>
                  </w:divBdr>
                  <w:divsChild>
                    <w:div w:id="912817578">
                      <w:marLeft w:val="0"/>
                      <w:marRight w:val="0"/>
                      <w:marTop w:val="0"/>
                      <w:marBottom w:val="0"/>
                      <w:divBdr>
                        <w:top w:val="none" w:sz="0" w:space="0" w:color="auto"/>
                        <w:left w:val="none" w:sz="0" w:space="0" w:color="auto"/>
                        <w:bottom w:val="none" w:sz="0" w:space="0" w:color="auto"/>
                        <w:right w:val="none" w:sz="0" w:space="0" w:color="auto"/>
                      </w:divBdr>
                    </w:div>
                    <w:div w:id="303049776">
                      <w:marLeft w:val="0"/>
                      <w:marRight w:val="0"/>
                      <w:marTop w:val="0"/>
                      <w:marBottom w:val="0"/>
                      <w:divBdr>
                        <w:top w:val="none" w:sz="0" w:space="0" w:color="auto"/>
                        <w:left w:val="none" w:sz="0" w:space="0" w:color="auto"/>
                        <w:bottom w:val="none" w:sz="0" w:space="0" w:color="auto"/>
                        <w:right w:val="none" w:sz="0" w:space="0" w:color="auto"/>
                      </w:divBdr>
                    </w:div>
                  </w:divsChild>
                </w:div>
                <w:div w:id="376003870">
                  <w:marLeft w:val="0"/>
                  <w:marRight w:val="0"/>
                  <w:marTop w:val="0"/>
                  <w:marBottom w:val="0"/>
                  <w:divBdr>
                    <w:top w:val="none" w:sz="0" w:space="0" w:color="auto"/>
                    <w:left w:val="none" w:sz="0" w:space="0" w:color="auto"/>
                    <w:bottom w:val="none" w:sz="0" w:space="0" w:color="auto"/>
                    <w:right w:val="none" w:sz="0" w:space="0" w:color="auto"/>
                  </w:divBdr>
                  <w:divsChild>
                    <w:div w:id="121002861">
                      <w:marLeft w:val="0"/>
                      <w:marRight w:val="0"/>
                      <w:marTop w:val="0"/>
                      <w:marBottom w:val="0"/>
                      <w:divBdr>
                        <w:top w:val="none" w:sz="0" w:space="0" w:color="auto"/>
                        <w:left w:val="none" w:sz="0" w:space="0" w:color="auto"/>
                        <w:bottom w:val="none" w:sz="0" w:space="0" w:color="auto"/>
                        <w:right w:val="none" w:sz="0" w:space="0" w:color="auto"/>
                      </w:divBdr>
                    </w:div>
                  </w:divsChild>
                </w:div>
                <w:div w:id="1630281758">
                  <w:marLeft w:val="0"/>
                  <w:marRight w:val="0"/>
                  <w:marTop w:val="0"/>
                  <w:marBottom w:val="0"/>
                  <w:divBdr>
                    <w:top w:val="none" w:sz="0" w:space="0" w:color="auto"/>
                    <w:left w:val="none" w:sz="0" w:space="0" w:color="auto"/>
                    <w:bottom w:val="none" w:sz="0" w:space="0" w:color="auto"/>
                    <w:right w:val="none" w:sz="0" w:space="0" w:color="auto"/>
                  </w:divBdr>
                  <w:divsChild>
                    <w:div w:id="15035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20267">
          <w:marLeft w:val="0"/>
          <w:marRight w:val="0"/>
          <w:marTop w:val="0"/>
          <w:marBottom w:val="0"/>
          <w:divBdr>
            <w:top w:val="none" w:sz="0" w:space="0" w:color="auto"/>
            <w:left w:val="none" w:sz="0" w:space="0" w:color="auto"/>
            <w:bottom w:val="none" w:sz="0" w:space="0" w:color="auto"/>
            <w:right w:val="none" w:sz="0" w:space="0" w:color="auto"/>
          </w:divBdr>
        </w:div>
        <w:div w:id="67383670">
          <w:marLeft w:val="0"/>
          <w:marRight w:val="0"/>
          <w:marTop w:val="0"/>
          <w:marBottom w:val="0"/>
          <w:divBdr>
            <w:top w:val="none" w:sz="0" w:space="0" w:color="auto"/>
            <w:left w:val="none" w:sz="0" w:space="0" w:color="auto"/>
            <w:bottom w:val="none" w:sz="0" w:space="0" w:color="auto"/>
            <w:right w:val="none" w:sz="0" w:space="0" w:color="auto"/>
          </w:divBdr>
          <w:divsChild>
            <w:div w:id="3170447">
              <w:marLeft w:val="0"/>
              <w:marRight w:val="0"/>
              <w:marTop w:val="30"/>
              <w:marBottom w:val="30"/>
              <w:divBdr>
                <w:top w:val="none" w:sz="0" w:space="0" w:color="auto"/>
                <w:left w:val="none" w:sz="0" w:space="0" w:color="auto"/>
                <w:bottom w:val="none" w:sz="0" w:space="0" w:color="auto"/>
                <w:right w:val="none" w:sz="0" w:space="0" w:color="auto"/>
              </w:divBdr>
              <w:divsChild>
                <w:div w:id="181825365">
                  <w:marLeft w:val="0"/>
                  <w:marRight w:val="0"/>
                  <w:marTop w:val="0"/>
                  <w:marBottom w:val="0"/>
                  <w:divBdr>
                    <w:top w:val="none" w:sz="0" w:space="0" w:color="auto"/>
                    <w:left w:val="none" w:sz="0" w:space="0" w:color="auto"/>
                    <w:bottom w:val="none" w:sz="0" w:space="0" w:color="auto"/>
                    <w:right w:val="none" w:sz="0" w:space="0" w:color="auto"/>
                  </w:divBdr>
                  <w:divsChild>
                    <w:div w:id="1703050863">
                      <w:marLeft w:val="0"/>
                      <w:marRight w:val="0"/>
                      <w:marTop w:val="0"/>
                      <w:marBottom w:val="0"/>
                      <w:divBdr>
                        <w:top w:val="none" w:sz="0" w:space="0" w:color="auto"/>
                        <w:left w:val="none" w:sz="0" w:space="0" w:color="auto"/>
                        <w:bottom w:val="none" w:sz="0" w:space="0" w:color="auto"/>
                        <w:right w:val="none" w:sz="0" w:space="0" w:color="auto"/>
                      </w:divBdr>
                    </w:div>
                  </w:divsChild>
                </w:div>
                <w:div w:id="1754549335">
                  <w:marLeft w:val="0"/>
                  <w:marRight w:val="0"/>
                  <w:marTop w:val="0"/>
                  <w:marBottom w:val="0"/>
                  <w:divBdr>
                    <w:top w:val="none" w:sz="0" w:space="0" w:color="auto"/>
                    <w:left w:val="none" w:sz="0" w:space="0" w:color="auto"/>
                    <w:bottom w:val="none" w:sz="0" w:space="0" w:color="auto"/>
                    <w:right w:val="none" w:sz="0" w:space="0" w:color="auto"/>
                  </w:divBdr>
                  <w:divsChild>
                    <w:div w:id="879900351">
                      <w:marLeft w:val="0"/>
                      <w:marRight w:val="0"/>
                      <w:marTop w:val="0"/>
                      <w:marBottom w:val="0"/>
                      <w:divBdr>
                        <w:top w:val="none" w:sz="0" w:space="0" w:color="auto"/>
                        <w:left w:val="none" w:sz="0" w:space="0" w:color="auto"/>
                        <w:bottom w:val="none" w:sz="0" w:space="0" w:color="auto"/>
                        <w:right w:val="none" w:sz="0" w:space="0" w:color="auto"/>
                      </w:divBdr>
                    </w:div>
                  </w:divsChild>
                </w:div>
                <w:div w:id="2066874433">
                  <w:marLeft w:val="0"/>
                  <w:marRight w:val="0"/>
                  <w:marTop w:val="0"/>
                  <w:marBottom w:val="0"/>
                  <w:divBdr>
                    <w:top w:val="none" w:sz="0" w:space="0" w:color="auto"/>
                    <w:left w:val="none" w:sz="0" w:space="0" w:color="auto"/>
                    <w:bottom w:val="none" w:sz="0" w:space="0" w:color="auto"/>
                    <w:right w:val="none" w:sz="0" w:space="0" w:color="auto"/>
                  </w:divBdr>
                  <w:divsChild>
                    <w:div w:id="922032533">
                      <w:marLeft w:val="0"/>
                      <w:marRight w:val="0"/>
                      <w:marTop w:val="0"/>
                      <w:marBottom w:val="0"/>
                      <w:divBdr>
                        <w:top w:val="none" w:sz="0" w:space="0" w:color="auto"/>
                        <w:left w:val="none" w:sz="0" w:space="0" w:color="auto"/>
                        <w:bottom w:val="none" w:sz="0" w:space="0" w:color="auto"/>
                        <w:right w:val="none" w:sz="0" w:space="0" w:color="auto"/>
                      </w:divBdr>
                    </w:div>
                  </w:divsChild>
                </w:div>
                <w:div w:id="526866661">
                  <w:marLeft w:val="0"/>
                  <w:marRight w:val="0"/>
                  <w:marTop w:val="0"/>
                  <w:marBottom w:val="0"/>
                  <w:divBdr>
                    <w:top w:val="none" w:sz="0" w:space="0" w:color="auto"/>
                    <w:left w:val="none" w:sz="0" w:space="0" w:color="auto"/>
                    <w:bottom w:val="none" w:sz="0" w:space="0" w:color="auto"/>
                    <w:right w:val="none" w:sz="0" w:space="0" w:color="auto"/>
                  </w:divBdr>
                  <w:divsChild>
                    <w:div w:id="847787960">
                      <w:marLeft w:val="0"/>
                      <w:marRight w:val="0"/>
                      <w:marTop w:val="0"/>
                      <w:marBottom w:val="0"/>
                      <w:divBdr>
                        <w:top w:val="none" w:sz="0" w:space="0" w:color="auto"/>
                        <w:left w:val="none" w:sz="0" w:space="0" w:color="auto"/>
                        <w:bottom w:val="none" w:sz="0" w:space="0" w:color="auto"/>
                        <w:right w:val="none" w:sz="0" w:space="0" w:color="auto"/>
                      </w:divBdr>
                    </w:div>
                  </w:divsChild>
                </w:div>
                <w:div w:id="1727601449">
                  <w:marLeft w:val="0"/>
                  <w:marRight w:val="0"/>
                  <w:marTop w:val="0"/>
                  <w:marBottom w:val="0"/>
                  <w:divBdr>
                    <w:top w:val="none" w:sz="0" w:space="0" w:color="auto"/>
                    <w:left w:val="none" w:sz="0" w:space="0" w:color="auto"/>
                    <w:bottom w:val="none" w:sz="0" w:space="0" w:color="auto"/>
                    <w:right w:val="none" w:sz="0" w:space="0" w:color="auto"/>
                  </w:divBdr>
                  <w:divsChild>
                    <w:div w:id="1532037880">
                      <w:marLeft w:val="0"/>
                      <w:marRight w:val="0"/>
                      <w:marTop w:val="0"/>
                      <w:marBottom w:val="0"/>
                      <w:divBdr>
                        <w:top w:val="none" w:sz="0" w:space="0" w:color="auto"/>
                        <w:left w:val="none" w:sz="0" w:space="0" w:color="auto"/>
                        <w:bottom w:val="none" w:sz="0" w:space="0" w:color="auto"/>
                        <w:right w:val="none" w:sz="0" w:space="0" w:color="auto"/>
                      </w:divBdr>
                    </w:div>
                  </w:divsChild>
                </w:div>
                <w:div w:id="1877817217">
                  <w:marLeft w:val="0"/>
                  <w:marRight w:val="0"/>
                  <w:marTop w:val="0"/>
                  <w:marBottom w:val="0"/>
                  <w:divBdr>
                    <w:top w:val="none" w:sz="0" w:space="0" w:color="auto"/>
                    <w:left w:val="none" w:sz="0" w:space="0" w:color="auto"/>
                    <w:bottom w:val="none" w:sz="0" w:space="0" w:color="auto"/>
                    <w:right w:val="none" w:sz="0" w:space="0" w:color="auto"/>
                  </w:divBdr>
                  <w:divsChild>
                    <w:div w:id="278148156">
                      <w:marLeft w:val="0"/>
                      <w:marRight w:val="0"/>
                      <w:marTop w:val="0"/>
                      <w:marBottom w:val="0"/>
                      <w:divBdr>
                        <w:top w:val="none" w:sz="0" w:space="0" w:color="auto"/>
                        <w:left w:val="none" w:sz="0" w:space="0" w:color="auto"/>
                        <w:bottom w:val="none" w:sz="0" w:space="0" w:color="auto"/>
                        <w:right w:val="none" w:sz="0" w:space="0" w:color="auto"/>
                      </w:divBdr>
                    </w:div>
                  </w:divsChild>
                </w:div>
                <w:div w:id="630983193">
                  <w:marLeft w:val="0"/>
                  <w:marRight w:val="0"/>
                  <w:marTop w:val="0"/>
                  <w:marBottom w:val="0"/>
                  <w:divBdr>
                    <w:top w:val="none" w:sz="0" w:space="0" w:color="auto"/>
                    <w:left w:val="none" w:sz="0" w:space="0" w:color="auto"/>
                    <w:bottom w:val="none" w:sz="0" w:space="0" w:color="auto"/>
                    <w:right w:val="none" w:sz="0" w:space="0" w:color="auto"/>
                  </w:divBdr>
                  <w:divsChild>
                    <w:div w:id="1526600533">
                      <w:marLeft w:val="0"/>
                      <w:marRight w:val="0"/>
                      <w:marTop w:val="0"/>
                      <w:marBottom w:val="0"/>
                      <w:divBdr>
                        <w:top w:val="none" w:sz="0" w:space="0" w:color="auto"/>
                        <w:left w:val="none" w:sz="0" w:space="0" w:color="auto"/>
                        <w:bottom w:val="none" w:sz="0" w:space="0" w:color="auto"/>
                        <w:right w:val="none" w:sz="0" w:space="0" w:color="auto"/>
                      </w:divBdr>
                    </w:div>
                  </w:divsChild>
                </w:div>
                <w:div w:id="1878883337">
                  <w:marLeft w:val="0"/>
                  <w:marRight w:val="0"/>
                  <w:marTop w:val="0"/>
                  <w:marBottom w:val="0"/>
                  <w:divBdr>
                    <w:top w:val="none" w:sz="0" w:space="0" w:color="auto"/>
                    <w:left w:val="none" w:sz="0" w:space="0" w:color="auto"/>
                    <w:bottom w:val="none" w:sz="0" w:space="0" w:color="auto"/>
                    <w:right w:val="none" w:sz="0" w:space="0" w:color="auto"/>
                  </w:divBdr>
                  <w:divsChild>
                    <w:div w:id="2045789358">
                      <w:marLeft w:val="0"/>
                      <w:marRight w:val="0"/>
                      <w:marTop w:val="0"/>
                      <w:marBottom w:val="0"/>
                      <w:divBdr>
                        <w:top w:val="none" w:sz="0" w:space="0" w:color="auto"/>
                        <w:left w:val="none" w:sz="0" w:space="0" w:color="auto"/>
                        <w:bottom w:val="none" w:sz="0" w:space="0" w:color="auto"/>
                        <w:right w:val="none" w:sz="0" w:space="0" w:color="auto"/>
                      </w:divBdr>
                    </w:div>
                  </w:divsChild>
                </w:div>
                <w:div w:id="1467316053">
                  <w:marLeft w:val="0"/>
                  <w:marRight w:val="0"/>
                  <w:marTop w:val="0"/>
                  <w:marBottom w:val="0"/>
                  <w:divBdr>
                    <w:top w:val="none" w:sz="0" w:space="0" w:color="auto"/>
                    <w:left w:val="none" w:sz="0" w:space="0" w:color="auto"/>
                    <w:bottom w:val="none" w:sz="0" w:space="0" w:color="auto"/>
                    <w:right w:val="none" w:sz="0" w:space="0" w:color="auto"/>
                  </w:divBdr>
                  <w:divsChild>
                    <w:div w:id="547382248">
                      <w:marLeft w:val="0"/>
                      <w:marRight w:val="0"/>
                      <w:marTop w:val="0"/>
                      <w:marBottom w:val="0"/>
                      <w:divBdr>
                        <w:top w:val="none" w:sz="0" w:space="0" w:color="auto"/>
                        <w:left w:val="none" w:sz="0" w:space="0" w:color="auto"/>
                        <w:bottom w:val="none" w:sz="0" w:space="0" w:color="auto"/>
                        <w:right w:val="none" w:sz="0" w:space="0" w:color="auto"/>
                      </w:divBdr>
                    </w:div>
                  </w:divsChild>
                </w:div>
                <w:div w:id="525215298">
                  <w:marLeft w:val="0"/>
                  <w:marRight w:val="0"/>
                  <w:marTop w:val="0"/>
                  <w:marBottom w:val="0"/>
                  <w:divBdr>
                    <w:top w:val="none" w:sz="0" w:space="0" w:color="auto"/>
                    <w:left w:val="none" w:sz="0" w:space="0" w:color="auto"/>
                    <w:bottom w:val="none" w:sz="0" w:space="0" w:color="auto"/>
                    <w:right w:val="none" w:sz="0" w:space="0" w:color="auto"/>
                  </w:divBdr>
                  <w:divsChild>
                    <w:div w:id="701593599">
                      <w:marLeft w:val="0"/>
                      <w:marRight w:val="0"/>
                      <w:marTop w:val="0"/>
                      <w:marBottom w:val="0"/>
                      <w:divBdr>
                        <w:top w:val="none" w:sz="0" w:space="0" w:color="auto"/>
                        <w:left w:val="none" w:sz="0" w:space="0" w:color="auto"/>
                        <w:bottom w:val="none" w:sz="0" w:space="0" w:color="auto"/>
                        <w:right w:val="none" w:sz="0" w:space="0" w:color="auto"/>
                      </w:divBdr>
                    </w:div>
                    <w:div w:id="644508645">
                      <w:marLeft w:val="0"/>
                      <w:marRight w:val="0"/>
                      <w:marTop w:val="0"/>
                      <w:marBottom w:val="0"/>
                      <w:divBdr>
                        <w:top w:val="none" w:sz="0" w:space="0" w:color="auto"/>
                        <w:left w:val="none" w:sz="0" w:space="0" w:color="auto"/>
                        <w:bottom w:val="none" w:sz="0" w:space="0" w:color="auto"/>
                        <w:right w:val="none" w:sz="0" w:space="0" w:color="auto"/>
                      </w:divBdr>
                    </w:div>
                    <w:div w:id="1040473281">
                      <w:marLeft w:val="0"/>
                      <w:marRight w:val="0"/>
                      <w:marTop w:val="0"/>
                      <w:marBottom w:val="0"/>
                      <w:divBdr>
                        <w:top w:val="none" w:sz="0" w:space="0" w:color="auto"/>
                        <w:left w:val="none" w:sz="0" w:space="0" w:color="auto"/>
                        <w:bottom w:val="none" w:sz="0" w:space="0" w:color="auto"/>
                        <w:right w:val="none" w:sz="0" w:space="0" w:color="auto"/>
                      </w:divBdr>
                    </w:div>
                    <w:div w:id="1051078278">
                      <w:marLeft w:val="0"/>
                      <w:marRight w:val="0"/>
                      <w:marTop w:val="0"/>
                      <w:marBottom w:val="0"/>
                      <w:divBdr>
                        <w:top w:val="none" w:sz="0" w:space="0" w:color="auto"/>
                        <w:left w:val="none" w:sz="0" w:space="0" w:color="auto"/>
                        <w:bottom w:val="none" w:sz="0" w:space="0" w:color="auto"/>
                        <w:right w:val="none" w:sz="0" w:space="0" w:color="auto"/>
                      </w:divBdr>
                    </w:div>
                    <w:div w:id="1677266425">
                      <w:marLeft w:val="0"/>
                      <w:marRight w:val="0"/>
                      <w:marTop w:val="0"/>
                      <w:marBottom w:val="0"/>
                      <w:divBdr>
                        <w:top w:val="none" w:sz="0" w:space="0" w:color="auto"/>
                        <w:left w:val="none" w:sz="0" w:space="0" w:color="auto"/>
                        <w:bottom w:val="none" w:sz="0" w:space="0" w:color="auto"/>
                        <w:right w:val="none" w:sz="0" w:space="0" w:color="auto"/>
                      </w:divBdr>
                    </w:div>
                    <w:div w:id="2066906185">
                      <w:marLeft w:val="0"/>
                      <w:marRight w:val="0"/>
                      <w:marTop w:val="0"/>
                      <w:marBottom w:val="0"/>
                      <w:divBdr>
                        <w:top w:val="none" w:sz="0" w:space="0" w:color="auto"/>
                        <w:left w:val="none" w:sz="0" w:space="0" w:color="auto"/>
                        <w:bottom w:val="none" w:sz="0" w:space="0" w:color="auto"/>
                        <w:right w:val="none" w:sz="0" w:space="0" w:color="auto"/>
                      </w:divBdr>
                    </w:div>
                  </w:divsChild>
                </w:div>
                <w:div w:id="1485857156">
                  <w:marLeft w:val="0"/>
                  <w:marRight w:val="0"/>
                  <w:marTop w:val="0"/>
                  <w:marBottom w:val="0"/>
                  <w:divBdr>
                    <w:top w:val="none" w:sz="0" w:space="0" w:color="auto"/>
                    <w:left w:val="none" w:sz="0" w:space="0" w:color="auto"/>
                    <w:bottom w:val="none" w:sz="0" w:space="0" w:color="auto"/>
                    <w:right w:val="none" w:sz="0" w:space="0" w:color="auto"/>
                  </w:divBdr>
                  <w:divsChild>
                    <w:div w:id="1336305023">
                      <w:marLeft w:val="0"/>
                      <w:marRight w:val="0"/>
                      <w:marTop w:val="0"/>
                      <w:marBottom w:val="0"/>
                      <w:divBdr>
                        <w:top w:val="none" w:sz="0" w:space="0" w:color="auto"/>
                        <w:left w:val="none" w:sz="0" w:space="0" w:color="auto"/>
                        <w:bottom w:val="none" w:sz="0" w:space="0" w:color="auto"/>
                        <w:right w:val="none" w:sz="0" w:space="0" w:color="auto"/>
                      </w:divBdr>
                    </w:div>
                  </w:divsChild>
                </w:div>
                <w:div w:id="1921980198">
                  <w:marLeft w:val="0"/>
                  <w:marRight w:val="0"/>
                  <w:marTop w:val="0"/>
                  <w:marBottom w:val="0"/>
                  <w:divBdr>
                    <w:top w:val="none" w:sz="0" w:space="0" w:color="auto"/>
                    <w:left w:val="none" w:sz="0" w:space="0" w:color="auto"/>
                    <w:bottom w:val="none" w:sz="0" w:space="0" w:color="auto"/>
                    <w:right w:val="none" w:sz="0" w:space="0" w:color="auto"/>
                  </w:divBdr>
                  <w:divsChild>
                    <w:div w:id="1023870685">
                      <w:marLeft w:val="0"/>
                      <w:marRight w:val="0"/>
                      <w:marTop w:val="0"/>
                      <w:marBottom w:val="0"/>
                      <w:divBdr>
                        <w:top w:val="none" w:sz="0" w:space="0" w:color="auto"/>
                        <w:left w:val="none" w:sz="0" w:space="0" w:color="auto"/>
                        <w:bottom w:val="none" w:sz="0" w:space="0" w:color="auto"/>
                        <w:right w:val="none" w:sz="0" w:space="0" w:color="auto"/>
                      </w:divBdr>
                    </w:div>
                    <w:div w:id="1509127589">
                      <w:marLeft w:val="0"/>
                      <w:marRight w:val="0"/>
                      <w:marTop w:val="0"/>
                      <w:marBottom w:val="0"/>
                      <w:divBdr>
                        <w:top w:val="none" w:sz="0" w:space="0" w:color="auto"/>
                        <w:left w:val="none" w:sz="0" w:space="0" w:color="auto"/>
                        <w:bottom w:val="none" w:sz="0" w:space="0" w:color="auto"/>
                        <w:right w:val="none" w:sz="0" w:space="0" w:color="auto"/>
                      </w:divBdr>
                    </w:div>
                  </w:divsChild>
                </w:div>
                <w:div w:id="2005158373">
                  <w:marLeft w:val="0"/>
                  <w:marRight w:val="0"/>
                  <w:marTop w:val="0"/>
                  <w:marBottom w:val="0"/>
                  <w:divBdr>
                    <w:top w:val="none" w:sz="0" w:space="0" w:color="auto"/>
                    <w:left w:val="none" w:sz="0" w:space="0" w:color="auto"/>
                    <w:bottom w:val="none" w:sz="0" w:space="0" w:color="auto"/>
                    <w:right w:val="none" w:sz="0" w:space="0" w:color="auto"/>
                  </w:divBdr>
                  <w:divsChild>
                    <w:div w:id="609699945">
                      <w:marLeft w:val="0"/>
                      <w:marRight w:val="0"/>
                      <w:marTop w:val="0"/>
                      <w:marBottom w:val="0"/>
                      <w:divBdr>
                        <w:top w:val="none" w:sz="0" w:space="0" w:color="auto"/>
                        <w:left w:val="none" w:sz="0" w:space="0" w:color="auto"/>
                        <w:bottom w:val="none" w:sz="0" w:space="0" w:color="auto"/>
                        <w:right w:val="none" w:sz="0" w:space="0" w:color="auto"/>
                      </w:divBdr>
                    </w:div>
                  </w:divsChild>
                </w:div>
                <w:div w:id="1934708203">
                  <w:marLeft w:val="0"/>
                  <w:marRight w:val="0"/>
                  <w:marTop w:val="0"/>
                  <w:marBottom w:val="0"/>
                  <w:divBdr>
                    <w:top w:val="none" w:sz="0" w:space="0" w:color="auto"/>
                    <w:left w:val="none" w:sz="0" w:space="0" w:color="auto"/>
                    <w:bottom w:val="none" w:sz="0" w:space="0" w:color="auto"/>
                    <w:right w:val="none" w:sz="0" w:space="0" w:color="auto"/>
                  </w:divBdr>
                  <w:divsChild>
                    <w:div w:id="20252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1690">
          <w:marLeft w:val="0"/>
          <w:marRight w:val="0"/>
          <w:marTop w:val="0"/>
          <w:marBottom w:val="0"/>
          <w:divBdr>
            <w:top w:val="none" w:sz="0" w:space="0" w:color="auto"/>
            <w:left w:val="none" w:sz="0" w:space="0" w:color="auto"/>
            <w:bottom w:val="none" w:sz="0" w:space="0" w:color="auto"/>
            <w:right w:val="none" w:sz="0" w:space="0" w:color="auto"/>
          </w:divBdr>
        </w:div>
        <w:div w:id="1268194801">
          <w:marLeft w:val="0"/>
          <w:marRight w:val="0"/>
          <w:marTop w:val="0"/>
          <w:marBottom w:val="0"/>
          <w:divBdr>
            <w:top w:val="none" w:sz="0" w:space="0" w:color="auto"/>
            <w:left w:val="none" w:sz="0" w:space="0" w:color="auto"/>
            <w:bottom w:val="none" w:sz="0" w:space="0" w:color="auto"/>
            <w:right w:val="none" w:sz="0" w:space="0" w:color="auto"/>
          </w:divBdr>
        </w:div>
        <w:div w:id="1890796535">
          <w:marLeft w:val="0"/>
          <w:marRight w:val="0"/>
          <w:marTop w:val="0"/>
          <w:marBottom w:val="0"/>
          <w:divBdr>
            <w:top w:val="none" w:sz="0" w:space="0" w:color="auto"/>
            <w:left w:val="none" w:sz="0" w:space="0" w:color="auto"/>
            <w:bottom w:val="none" w:sz="0" w:space="0" w:color="auto"/>
            <w:right w:val="none" w:sz="0" w:space="0" w:color="auto"/>
          </w:divBdr>
          <w:divsChild>
            <w:div w:id="97650107">
              <w:marLeft w:val="0"/>
              <w:marRight w:val="0"/>
              <w:marTop w:val="30"/>
              <w:marBottom w:val="30"/>
              <w:divBdr>
                <w:top w:val="none" w:sz="0" w:space="0" w:color="auto"/>
                <w:left w:val="none" w:sz="0" w:space="0" w:color="auto"/>
                <w:bottom w:val="none" w:sz="0" w:space="0" w:color="auto"/>
                <w:right w:val="none" w:sz="0" w:space="0" w:color="auto"/>
              </w:divBdr>
              <w:divsChild>
                <w:div w:id="310064896">
                  <w:marLeft w:val="0"/>
                  <w:marRight w:val="0"/>
                  <w:marTop w:val="0"/>
                  <w:marBottom w:val="0"/>
                  <w:divBdr>
                    <w:top w:val="none" w:sz="0" w:space="0" w:color="auto"/>
                    <w:left w:val="none" w:sz="0" w:space="0" w:color="auto"/>
                    <w:bottom w:val="none" w:sz="0" w:space="0" w:color="auto"/>
                    <w:right w:val="none" w:sz="0" w:space="0" w:color="auto"/>
                  </w:divBdr>
                  <w:divsChild>
                    <w:div w:id="937831965">
                      <w:marLeft w:val="0"/>
                      <w:marRight w:val="0"/>
                      <w:marTop w:val="0"/>
                      <w:marBottom w:val="0"/>
                      <w:divBdr>
                        <w:top w:val="none" w:sz="0" w:space="0" w:color="auto"/>
                        <w:left w:val="none" w:sz="0" w:space="0" w:color="auto"/>
                        <w:bottom w:val="none" w:sz="0" w:space="0" w:color="auto"/>
                        <w:right w:val="none" w:sz="0" w:space="0" w:color="auto"/>
                      </w:divBdr>
                    </w:div>
                  </w:divsChild>
                </w:div>
                <w:div w:id="2125610724">
                  <w:marLeft w:val="0"/>
                  <w:marRight w:val="0"/>
                  <w:marTop w:val="0"/>
                  <w:marBottom w:val="0"/>
                  <w:divBdr>
                    <w:top w:val="none" w:sz="0" w:space="0" w:color="auto"/>
                    <w:left w:val="none" w:sz="0" w:space="0" w:color="auto"/>
                    <w:bottom w:val="none" w:sz="0" w:space="0" w:color="auto"/>
                    <w:right w:val="none" w:sz="0" w:space="0" w:color="auto"/>
                  </w:divBdr>
                  <w:divsChild>
                    <w:div w:id="314333704">
                      <w:marLeft w:val="0"/>
                      <w:marRight w:val="0"/>
                      <w:marTop w:val="0"/>
                      <w:marBottom w:val="0"/>
                      <w:divBdr>
                        <w:top w:val="none" w:sz="0" w:space="0" w:color="auto"/>
                        <w:left w:val="none" w:sz="0" w:space="0" w:color="auto"/>
                        <w:bottom w:val="none" w:sz="0" w:space="0" w:color="auto"/>
                        <w:right w:val="none" w:sz="0" w:space="0" w:color="auto"/>
                      </w:divBdr>
                    </w:div>
                  </w:divsChild>
                </w:div>
                <w:div w:id="1213999942">
                  <w:marLeft w:val="0"/>
                  <w:marRight w:val="0"/>
                  <w:marTop w:val="0"/>
                  <w:marBottom w:val="0"/>
                  <w:divBdr>
                    <w:top w:val="none" w:sz="0" w:space="0" w:color="auto"/>
                    <w:left w:val="none" w:sz="0" w:space="0" w:color="auto"/>
                    <w:bottom w:val="none" w:sz="0" w:space="0" w:color="auto"/>
                    <w:right w:val="none" w:sz="0" w:space="0" w:color="auto"/>
                  </w:divBdr>
                  <w:divsChild>
                    <w:div w:id="1287083076">
                      <w:marLeft w:val="0"/>
                      <w:marRight w:val="0"/>
                      <w:marTop w:val="0"/>
                      <w:marBottom w:val="0"/>
                      <w:divBdr>
                        <w:top w:val="none" w:sz="0" w:space="0" w:color="auto"/>
                        <w:left w:val="none" w:sz="0" w:space="0" w:color="auto"/>
                        <w:bottom w:val="none" w:sz="0" w:space="0" w:color="auto"/>
                        <w:right w:val="none" w:sz="0" w:space="0" w:color="auto"/>
                      </w:divBdr>
                    </w:div>
                  </w:divsChild>
                </w:div>
                <w:div w:id="1184854588">
                  <w:marLeft w:val="0"/>
                  <w:marRight w:val="0"/>
                  <w:marTop w:val="0"/>
                  <w:marBottom w:val="0"/>
                  <w:divBdr>
                    <w:top w:val="none" w:sz="0" w:space="0" w:color="auto"/>
                    <w:left w:val="none" w:sz="0" w:space="0" w:color="auto"/>
                    <w:bottom w:val="none" w:sz="0" w:space="0" w:color="auto"/>
                    <w:right w:val="none" w:sz="0" w:space="0" w:color="auto"/>
                  </w:divBdr>
                  <w:divsChild>
                    <w:div w:id="954099154">
                      <w:marLeft w:val="0"/>
                      <w:marRight w:val="0"/>
                      <w:marTop w:val="0"/>
                      <w:marBottom w:val="0"/>
                      <w:divBdr>
                        <w:top w:val="none" w:sz="0" w:space="0" w:color="auto"/>
                        <w:left w:val="none" w:sz="0" w:space="0" w:color="auto"/>
                        <w:bottom w:val="none" w:sz="0" w:space="0" w:color="auto"/>
                        <w:right w:val="none" w:sz="0" w:space="0" w:color="auto"/>
                      </w:divBdr>
                    </w:div>
                  </w:divsChild>
                </w:div>
                <w:div w:id="1783181827">
                  <w:marLeft w:val="0"/>
                  <w:marRight w:val="0"/>
                  <w:marTop w:val="0"/>
                  <w:marBottom w:val="0"/>
                  <w:divBdr>
                    <w:top w:val="none" w:sz="0" w:space="0" w:color="auto"/>
                    <w:left w:val="none" w:sz="0" w:space="0" w:color="auto"/>
                    <w:bottom w:val="none" w:sz="0" w:space="0" w:color="auto"/>
                    <w:right w:val="none" w:sz="0" w:space="0" w:color="auto"/>
                  </w:divBdr>
                  <w:divsChild>
                    <w:div w:id="477499856">
                      <w:marLeft w:val="0"/>
                      <w:marRight w:val="0"/>
                      <w:marTop w:val="0"/>
                      <w:marBottom w:val="0"/>
                      <w:divBdr>
                        <w:top w:val="none" w:sz="0" w:space="0" w:color="auto"/>
                        <w:left w:val="none" w:sz="0" w:space="0" w:color="auto"/>
                        <w:bottom w:val="none" w:sz="0" w:space="0" w:color="auto"/>
                        <w:right w:val="none" w:sz="0" w:space="0" w:color="auto"/>
                      </w:divBdr>
                    </w:div>
                  </w:divsChild>
                </w:div>
                <w:div w:id="37122708">
                  <w:marLeft w:val="0"/>
                  <w:marRight w:val="0"/>
                  <w:marTop w:val="0"/>
                  <w:marBottom w:val="0"/>
                  <w:divBdr>
                    <w:top w:val="none" w:sz="0" w:space="0" w:color="auto"/>
                    <w:left w:val="none" w:sz="0" w:space="0" w:color="auto"/>
                    <w:bottom w:val="none" w:sz="0" w:space="0" w:color="auto"/>
                    <w:right w:val="none" w:sz="0" w:space="0" w:color="auto"/>
                  </w:divBdr>
                  <w:divsChild>
                    <w:div w:id="636299267">
                      <w:marLeft w:val="0"/>
                      <w:marRight w:val="0"/>
                      <w:marTop w:val="0"/>
                      <w:marBottom w:val="0"/>
                      <w:divBdr>
                        <w:top w:val="none" w:sz="0" w:space="0" w:color="auto"/>
                        <w:left w:val="none" w:sz="0" w:space="0" w:color="auto"/>
                        <w:bottom w:val="none" w:sz="0" w:space="0" w:color="auto"/>
                        <w:right w:val="none" w:sz="0" w:space="0" w:color="auto"/>
                      </w:divBdr>
                    </w:div>
                  </w:divsChild>
                </w:div>
                <w:div w:id="2046833898">
                  <w:marLeft w:val="0"/>
                  <w:marRight w:val="0"/>
                  <w:marTop w:val="0"/>
                  <w:marBottom w:val="0"/>
                  <w:divBdr>
                    <w:top w:val="none" w:sz="0" w:space="0" w:color="auto"/>
                    <w:left w:val="none" w:sz="0" w:space="0" w:color="auto"/>
                    <w:bottom w:val="none" w:sz="0" w:space="0" w:color="auto"/>
                    <w:right w:val="none" w:sz="0" w:space="0" w:color="auto"/>
                  </w:divBdr>
                  <w:divsChild>
                    <w:div w:id="1335187305">
                      <w:marLeft w:val="0"/>
                      <w:marRight w:val="0"/>
                      <w:marTop w:val="0"/>
                      <w:marBottom w:val="0"/>
                      <w:divBdr>
                        <w:top w:val="none" w:sz="0" w:space="0" w:color="auto"/>
                        <w:left w:val="none" w:sz="0" w:space="0" w:color="auto"/>
                        <w:bottom w:val="none" w:sz="0" w:space="0" w:color="auto"/>
                        <w:right w:val="none" w:sz="0" w:space="0" w:color="auto"/>
                      </w:divBdr>
                    </w:div>
                  </w:divsChild>
                </w:div>
                <w:div w:id="443616741">
                  <w:marLeft w:val="0"/>
                  <w:marRight w:val="0"/>
                  <w:marTop w:val="0"/>
                  <w:marBottom w:val="0"/>
                  <w:divBdr>
                    <w:top w:val="none" w:sz="0" w:space="0" w:color="auto"/>
                    <w:left w:val="none" w:sz="0" w:space="0" w:color="auto"/>
                    <w:bottom w:val="none" w:sz="0" w:space="0" w:color="auto"/>
                    <w:right w:val="none" w:sz="0" w:space="0" w:color="auto"/>
                  </w:divBdr>
                  <w:divsChild>
                    <w:div w:id="408427062">
                      <w:marLeft w:val="0"/>
                      <w:marRight w:val="0"/>
                      <w:marTop w:val="0"/>
                      <w:marBottom w:val="0"/>
                      <w:divBdr>
                        <w:top w:val="none" w:sz="0" w:space="0" w:color="auto"/>
                        <w:left w:val="none" w:sz="0" w:space="0" w:color="auto"/>
                        <w:bottom w:val="none" w:sz="0" w:space="0" w:color="auto"/>
                        <w:right w:val="none" w:sz="0" w:space="0" w:color="auto"/>
                      </w:divBdr>
                    </w:div>
                  </w:divsChild>
                </w:div>
                <w:div w:id="2086954862">
                  <w:marLeft w:val="0"/>
                  <w:marRight w:val="0"/>
                  <w:marTop w:val="0"/>
                  <w:marBottom w:val="0"/>
                  <w:divBdr>
                    <w:top w:val="none" w:sz="0" w:space="0" w:color="auto"/>
                    <w:left w:val="none" w:sz="0" w:space="0" w:color="auto"/>
                    <w:bottom w:val="none" w:sz="0" w:space="0" w:color="auto"/>
                    <w:right w:val="none" w:sz="0" w:space="0" w:color="auto"/>
                  </w:divBdr>
                  <w:divsChild>
                    <w:div w:id="121654717">
                      <w:marLeft w:val="0"/>
                      <w:marRight w:val="0"/>
                      <w:marTop w:val="0"/>
                      <w:marBottom w:val="0"/>
                      <w:divBdr>
                        <w:top w:val="none" w:sz="0" w:space="0" w:color="auto"/>
                        <w:left w:val="none" w:sz="0" w:space="0" w:color="auto"/>
                        <w:bottom w:val="none" w:sz="0" w:space="0" w:color="auto"/>
                        <w:right w:val="none" w:sz="0" w:space="0" w:color="auto"/>
                      </w:divBdr>
                    </w:div>
                  </w:divsChild>
                </w:div>
                <w:div w:id="496044051">
                  <w:marLeft w:val="0"/>
                  <w:marRight w:val="0"/>
                  <w:marTop w:val="0"/>
                  <w:marBottom w:val="0"/>
                  <w:divBdr>
                    <w:top w:val="none" w:sz="0" w:space="0" w:color="auto"/>
                    <w:left w:val="none" w:sz="0" w:space="0" w:color="auto"/>
                    <w:bottom w:val="none" w:sz="0" w:space="0" w:color="auto"/>
                    <w:right w:val="none" w:sz="0" w:space="0" w:color="auto"/>
                  </w:divBdr>
                  <w:divsChild>
                    <w:div w:id="372971359">
                      <w:marLeft w:val="0"/>
                      <w:marRight w:val="0"/>
                      <w:marTop w:val="0"/>
                      <w:marBottom w:val="0"/>
                      <w:divBdr>
                        <w:top w:val="none" w:sz="0" w:space="0" w:color="auto"/>
                        <w:left w:val="none" w:sz="0" w:space="0" w:color="auto"/>
                        <w:bottom w:val="none" w:sz="0" w:space="0" w:color="auto"/>
                        <w:right w:val="none" w:sz="0" w:space="0" w:color="auto"/>
                      </w:divBdr>
                    </w:div>
                    <w:div w:id="920063587">
                      <w:marLeft w:val="0"/>
                      <w:marRight w:val="0"/>
                      <w:marTop w:val="0"/>
                      <w:marBottom w:val="0"/>
                      <w:divBdr>
                        <w:top w:val="none" w:sz="0" w:space="0" w:color="auto"/>
                        <w:left w:val="none" w:sz="0" w:space="0" w:color="auto"/>
                        <w:bottom w:val="none" w:sz="0" w:space="0" w:color="auto"/>
                        <w:right w:val="none" w:sz="0" w:space="0" w:color="auto"/>
                      </w:divBdr>
                    </w:div>
                    <w:div w:id="476340131">
                      <w:marLeft w:val="0"/>
                      <w:marRight w:val="0"/>
                      <w:marTop w:val="0"/>
                      <w:marBottom w:val="0"/>
                      <w:divBdr>
                        <w:top w:val="none" w:sz="0" w:space="0" w:color="auto"/>
                        <w:left w:val="none" w:sz="0" w:space="0" w:color="auto"/>
                        <w:bottom w:val="none" w:sz="0" w:space="0" w:color="auto"/>
                        <w:right w:val="none" w:sz="0" w:space="0" w:color="auto"/>
                      </w:divBdr>
                    </w:div>
                    <w:div w:id="1072853816">
                      <w:marLeft w:val="0"/>
                      <w:marRight w:val="0"/>
                      <w:marTop w:val="0"/>
                      <w:marBottom w:val="0"/>
                      <w:divBdr>
                        <w:top w:val="none" w:sz="0" w:space="0" w:color="auto"/>
                        <w:left w:val="none" w:sz="0" w:space="0" w:color="auto"/>
                        <w:bottom w:val="none" w:sz="0" w:space="0" w:color="auto"/>
                        <w:right w:val="none" w:sz="0" w:space="0" w:color="auto"/>
                      </w:divBdr>
                    </w:div>
                    <w:div w:id="174461135">
                      <w:marLeft w:val="0"/>
                      <w:marRight w:val="0"/>
                      <w:marTop w:val="0"/>
                      <w:marBottom w:val="0"/>
                      <w:divBdr>
                        <w:top w:val="none" w:sz="0" w:space="0" w:color="auto"/>
                        <w:left w:val="none" w:sz="0" w:space="0" w:color="auto"/>
                        <w:bottom w:val="none" w:sz="0" w:space="0" w:color="auto"/>
                        <w:right w:val="none" w:sz="0" w:space="0" w:color="auto"/>
                      </w:divBdr>
                    </w:div>
                    <w:div w:id="285310627">
                      <w:marLeft w:val="0"/>
                      <w:marRight w:val="0"/>
                      <w:marTop w:val="0"/>
                      <w:marBottom w:val="0"/>
                      <w:divBdr>
                        <w:top w:val="none" w:sz="0" w:space="0" w:color="auto"/>
                        <w:left w:val="none" w:sz="0" w:space="0" w:color="auto"/>
                        <w:bottom w:val="none" w:sz="0" w:space="0" w:color="auto"/>
                        <w:right w:val="none" w:sz="0" w:space="0" w:color="auto"/>
                      </w:divBdr>
                    </w:div>
                    <w:div w:id="1687052543">
                      <w:marLeft w:val="0"/>
                      <w:marRight w:val="0"/>
                      <w:marTop w:val="0"/>
                      <w:marBottom w:val="0"/>
                      <w:divBdr>
                        <w:top w:val="none" w:sz="0" w:space="0" w:color="auto"/>
                        <w:left w:val="none" w:sz="0" w:space="0" w:color="auto"/>
                        <w:bottom w:val="none" w:sz="0" w:space="0" w:color="auto"/>
                        <w:right w:val="none" w:sz="0" w:space="0" w:color="auto"/>
                      </w:divBdr>
                    </w:div>
                    <w:div w:id="1113210527">
                      <w:marLeft w:val="0"/>
                      <w:marRight w:val="0"/>
                      <w:marTop w:val="0"/>
                      <w:marBottom w:val="0"/>
                      <w:divBdr>
                        <w:top w:val="none" w:sz="0" w:space="0" w:color="auto"/>
                        <w:left w:val="none" w:sz="0" w:space="0" w:color="auto"/>
                        <w:bottom w:val="none" w:sz="0" w:space="0" w:color="auto"/>
                        <w:right w:val="none" w:sz="0" w:space="0" w:color="auto"/>
                      </w:divBdr>
                    </w:div>
                    <w:div w:id="933438220">
                      <w:marLeft w:val="0"/>
                      <w:marRight w:val="0"/>
                      <w:marTop w:val="0"/>
                      <w:marBottom w:val="0"/>
                      <w:divBdr>
                        <w:top w:val="none" w:sz="0" w:space="0" w:color="auto"/>
                        <w:left w:val="none" w:sz="0" w:space="0" w:color="auto"/>
                        <w:bottom w:val="none" w:sz="0" w:space="0" w:color="auto"/>
                        <w:right w:val="none" w:sz="0" w:space="0" w:color="auto"/>
                      </w:divBdr>
                    </w:div>
                  </w:divsChild>
                </w:div>
                <w:div w:id="1027677018">
                  <w:marLeft w:val="0"/>
                  <w:marRight w:val="0"/>
                  <w:marTop w:val="0"/>
                  <w:marBottom w:val="0"/>
                  <w:divBdr>
                    <w:top w:val="none" w:sz="0" w:space="0" w:color="auto"/>
                    <w:left w:val="none" w:sz="0" w:space="0" w:color="auto"/>
                    <w:bottom w:val="none" w:sz="0" w:space="0" w:color="auto"/>
                    <w:right w:val="none" w:sz="0" w:space="0" w:color="auto"/>
                  </w:divBdr>
                  <w:divsChild>
                    <w:div w:id="1425300354">
                      <w:marLeft w:val="0"/>
                      <w:marRight w:val="0"/>
                      <w:marTop w:val="0"/>
                      <w:marBottom w:val="0"/>
                      <w:divBdr>
                        <w:top w:val="none" w:sz="0" w:space="0" w:color="auto"/>
                        <w:left w:val="none" w:sz="0" w:space="0" w:color="auto"/>
                        <w:bottom w:val="none" w:sz="0" w:space="0" w:color="auto"/>
                        <w:right w:val="none" w:sz="0" w:space="0" w:color="auto"/>
                      </w:divBdr>
                    </w:div>
                  </w:divsChild>
                </w:div>
                <w:div w:id="150417149">
                  <w:marLeft w:val="0"/>
                  <w:marRight w:val="0"/>
                  <w:marTop w:val="0"/>
                  <w:marBottom w:val="0"/>
                  <w:divBdr>
                    <w:top w:val="none" w:sz="0" w:space="0" w:color="auto"/>
                    <w:left w:val="none" w:sz="0" w:space="0" w:color="auto"/>
                    <w:bottom w:val="none" w:sz="0" w:space="0" w:color="auto"/>
                    <w:right w:val="none" w:sz="0" w:space="0" w:color="auto"/>
                  </w:divBdr>
                  <w:divsChild>
                    <w:div w:id="1754551381">
                      <w:marLeft w:val="0"/>
                      <w:marRight w:val="0"/>
                      <w:marTop w:val="0"/>
                      <w:marBottom w:val="0"/>
                      <w:divBdr>
                        <w:top w:val="none" w:sz="0" w:space="0" w:color="auto"/>
                        <w:left w:val="none" w:sz="0" w:space="0" w:color="auto"/>
                        <w:bottom w:val="none" w:sz="0" w:space="0" w:color="auto"/>
                        <w:right w:val="none" w:sz="0" w:space="0" w:color="auto"/>
                      </w:divBdr>
                    </w:div>
                    <w:div w:id="1917744086">
                      <w:marLeft w:val="0"/>
                      <w:marRight w:val="0"/>
                      <w:marTop w:val="0"/>
                      <w:marBottom w:val="0"/>
                      <w:divBdr>
                        <w:top w:val="none" w:sz="0" w:space="0" w:color="auto"/>
                        <w:left w:val="none" w:sz="0" w:space="0" w:color="auto"/>
                        <w:bottom w:val="none" w:sz="0" w:space="0" w:color="auto"/>
                        <w:right w:val="none" w:sz="0" w:space="0" w:color="auto"/>
                      </w:divBdr>
                    </w:div>
                  </w:divsChild>
                </w:div>
                <w:div w:id="516046887">
                  <w:marLeft w:val="0"/>
                  <w:marRight w:val="0"/>
                  <w:marTop w:val="0"/>
                  <w:marBottom w:val="0"/>
                  <w:divBdr>
                    <w:top w:val="none" w:sz="0" w:space="0" w:color="auto"/>
                    <w:left w:val="none" w:sz="0" w:space="0" w:color="auto"/>
                    <w:bottom w:val="none" w:sz="0" w:space="0" w:color="auto"/>
                    <w:right w:val="none" w:sz="0" w:space="0" w:color="auto"/>
                  </w:divBdr>
                  <w:divsChild>
                    <w:div w:id="931008207">
                      <w:marLeft w:val="0"/>
                      <w:marRight w:val="0"/>
                      <w:marTop w:val="0"/>
                      <w:marBottom w:val="0"/>
                      <w:divBdr>
                        <w:top w:val="none" w:sz="0" w:space="0" w:color="auto"/>
                        <w:left w:val="none" w:sz="0" w:space="0" w:color="auto"/>
                        <w:bottom w:val="none" w:sz="0" w:space="0" w:color="auto"/>
                        <w:right w:val="none" w:sz="0" w:space="0" w:color="auto"/>
                      </w:divBdr>
                    </w:div>
                  </w:divsChild>
                </w:div>
                <w:div w:id="426459907">
                  <w:marLeft w:val="0"/>
                  <w:marRight w:val="0"/>
                  <w:marTop w:val="0"/>
                  <w:marBottom w:val="0"/>
                  <w:divBdr>
                    <w:top w:val="none" w:sz="0" w:space="0" w:color="auto"/>
                    <w:left w:val="none" w:sz="0" w:space="0" w:color="auto"/>
                    <w:bottom w:val="none" w:sz="0" w:space="0" w:color="auto"/>
                    <w:right w:val="none" w:sz="0" w:space="0" w:color="auto"/>
                  </w:divBdr>
                  <w:divsChild>
                    <w:div w:id="6122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53670">
          <w:marLeft w:val="0"/>
          <w:marRight w:val="0"/>
          <w:marTop w:val="0"/>
          <w:marBottom w:val="0"/>
          <w:divBdr>
            <w:top w:val="none" w:sz="0" w:space="0" w:color="auto"/>
            <w:left w:val="none" w:sz="0" w:space="0" w:color="auto"/>
            <w:bottom w:val="none" w:sz="0" w:space="0" w:color="auto"/>
            <w:right w:val="none" w:sz="0" w:space="0" w:color="auto"/>
          </w:divBdr>
        </w:div>
      </w:divsChild>
    </w:div>
    <w:div w:id="1979727818">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008239554">
      <w:bodyDiv w:val="1"/>
      <w:marLeft w:val="0"/>
      <w:marRight w:val="0"/>
      <w:marTop w:val="0"/>
      <w:marBottom w:val="0"/>
      <w:divBdr>
        <w:top w:val="none" w:sz="0" w:space="0" w:color="auto"/>
        <w:left w:val="none" w:sz="0" w:space="0" w:color="auto"/>
        <w:bottom w:val="none" w:sz="0" w:space="0" w:color="auto"/>
        <w:right w:val="none" w:sz="0" w:space="0" w:color="auto"/>
      </w:divBdr>
    </w:div>
    <w:div w:id="2129003999">
      <w:bodyDiv w:val="1"/>
      <w:marLeft w:val="0"/>
      <w:marRight w:val="0"/>
      <w:marTop w:val="0"/>
      <w:marBottom w:val="0"/>
      <w:divBdr>
        <w:top w:val="none" w:sz="0" w:space="0" w:color="auto"/>
        <w:left w:val="none" w:sz="0" w:space="0" w:color="auto"/>
        <w:bottom w:val="none" w:sz="0" w:space="0" w:color="auto"/>
        <w:right w:val="none" w:sz="0" w:space="0" w:color="auto"/>
      </w:divBdr>
    </w:div>
    <w:div w:id="2135171138">
      <w:bodyDiv w:val="1"/>
      <w:marLeft w:val="0"/>
      <w:marRight w:val="0"/>
      <w:marTop w:val="0"/>
      <w:marBottom w:val="0"/>
      <w:divBdr>
        <w:top w:val="none" w:sz="0" w:space="0" w:color="auto"/>
        <w:left w:val="none" w:sz="0" w:space="0" w:color="auto"/>
        <w:bottom w:val="none" w:sz="0" w:space="0" w:color="auto"/>
        <w:right w:val="none" w:sz="0" w:space="0" w:color="auto"/>
      </w:divBdr>
      <w:divsChild>
        <w:div w:id="1875997262">
          <w:marLeft w:val="0"/>
          <w:marRight w:val="0"/>
          <w:marTop w:val="0"/>
          <w:marBottom w:val="0"/>
          <w:divBdr>
            <w:top w:val="none" w:sz="0" w:space="0" w:color="auto"/>
            <w:left w:val="none" w:sz="0" w:space="0" w:color="auto"/>
            <w:bottom w:val="none" w:sz="0" w:space="0" w:color="auto"/>
            <w:right w:val="none" w:sz="0" w:space="0" w:color="auto"/>
          </w:divBdr>
          <w:divsChild>
            <w:div w:id="835268814">
              <w:marLeft w:val="0"/>
              <w:marRight w:val="0"/>
              <w:marTop w:val="30"/>
              <w:marBottom w:val="30"/>
              <w:divBdr>
                <w:top w:val="none" w:sz="0" w:space="0" w:color="auto"/>
                <w:left w:val="none" w:sz="0" w:space="0" w:color="auto"/>
                <w:bottom w:val="none" w:sz="0" w:space="0" w:color="auto"/>
                <w:right w:val="none" w:sz="0" w:space="0" w:color="auto"/>
              </w:divBdr>
              <w:divsChild>
                <w:div w:id="1441989829">
                  <w:marLeft w:val="0"/>
                  <w:marRight w:val="0"/>
                  <w:marTop w:val="0"/>
                  <w:marBottom w:val="0"/>
                  <w:divBdr>
                    <w:top w:val="none" w:sz="0" w:space="0" w:color="auto"/>
                    <w:left w:val="none" w:sz="0" w:space="0" w:color="auto"/>
                    <w:bottom w:val="none" w:sz="0" w:space="0" w:color="auto"/>
                    <w:right w:val="none" w:sz="0" w:space="0" w:color="auto"/>
                  </w:divBdr>
                  <w:divsChild>
                    <w:div w:id="1143540879">
                      <w:marLeft w:val="0"/>
                      <w:marRight w:val="0"/>
                      <w:marTop w:val="0"/>
                      <w:marBottom w:val="0"/>
                      <w:divBdr>
                        <w:top w:val="none" w:sz="0" w:space="0" w:color="auto"/>
                        <w:left w:val="none" w:sz="0" w:space="0" w:color="auto"/>
                        <w:bottom w:val="none" w:sz="0" w:space="0" w:color="auto"/>
                        <w:right w:val="none" w:sz="0" w:space="0" w:color="auto"/>
                      </w:divBdr>
                    </w:div>
                  </w:divsChild>
                </w:div>
                <w:div w:id="531767490">
                  <w:marLeft w:val="0"/>
                  <w:marRight w:val="0"/>
                  <w:marTop w:val="0"/>
                  <w:marBottom w:val="0"/>
                  <w:divBdr>
                    <w:top w:val="none" w:sz="0" w:space="0" w:color="auto"/>
                    <w:left w:val="none" w:sz="0" w:space="0" w:color="auto"/>
                    <w:bottom w:val="none" w:sz="0" w:space="0" w:color="auto"/>
                    <w:right w:val="none" w:sz="0" w:space="0" w:color="auto"/>
                  </w:divBdr>
                  <w:divsChild>
                    <w:div w:id="1932348899">
                      <w:marLeft w:val="0"/>
                      <w:marRight w:val="0"/>
                      <w:marTop w:val="0"/>
                      <w:marBottom w:val="0"/>
                      <w:divBdr>
                        <w:top w:val="none" w:sz="0" w:space="0" w:color="auto"/>
                        <w:left w:val="none" w:sz="0" w:space="0" w:color="auto"/>
                        <w:bottom w:val="none" w:sz="0" w:space="0" w:color="auto"/>
                        <w:right w:val="none" w:sz="0" w:space="0" w:color="auto"/>
                      </w:divBdr>
                    </w:div>
                  </w:divsChild>
                </w:div>
                <w:div w:id="821193158">
                  <w:marLeft w:val="0"/>
                  <w:marRight w:val="0"/>
                  <w:marTop w:val="0"/>
                  <w:marBottom w:val="0"/>
                  <w:divBdr>
                    <w:top w:val="none" w:sz="0" w:space="0" w:color="auto"/>
                    <w:left w:val="none" w:sz="0" w:space="0" w:color="auto"/>
                    <w:bottom w:val="none" w:sz="0" w:space="0" w:color="auto"/>
                    <w:right w:val="none" w:sz="0" w:space="0" w:color="auto"/>
                  </w:divBdr>
                  <w:divsChild>
                    <w:div w:id="1456214692">
                      <w:marLeft w:val="0"/>
                      <w:marRight w:val="0"/>
                      <w:marTop w:val="0"/>
                      <w:marBottom w:val="0"/>
                      <w:divBdr>
                        <w:top w:val="none" w:sz="0" w:space="0" w:color="auto"/>
                        <w:left w:val="none" w:sz="0" w:space="0" w:color="auto"/>
                        <w:bottom w:val="none" w:sz="0" w:space="0" w:color="auto"/>
                        <w:right w:val="none" w:sz="0" w:space="0" w:color="auto"/>
                      </w:divBdr>
                    </w:div>
                  </w:divsChild>
                </w:div>
                <w:div w:id="628586786">
                  <w:marLeft w:val="0"/>
                  <w:marRight w:val="0"/>
                  <w:marTop w:val="0"/>
                  <w:marBottom w:val="0"/>
                  <w:divBdr>
                    <w:top w:val="none" w:sz="0" w:space="0" w:color="auto"/>
                    <w:left w:val="none" w:sz="0" w:space="0" w:color="auto"/>
                    <w:bottom w:val="none" w:sz="0" w:space="0" w:color="auto"/>
                    <w:right w:val="none" w:sz="0" w:space="0" w:color="auto"/>
                  </w:divBdr>
                  <w:divsChild>
                    <w:div w:id="1772626010">
                      <w:marLeft w:val="0"/>
                      <w:marRight w:val="0"/>
                      <w:marTop w:val="0"/>
                      <w:marBottom w:val="0"/>
                      <w:divBdr>
                        <w:top w:val="none" w:sz="0" w:space="0" w:color="auto"/>
                        <w:left w:val="none" w:sz="0" w:space="0" w:color="auto"/>
                        <w:bottom w:val="none" w:sz="0" w:space="0" w:color="auto"/>
                        <w:right w:val="none" w:sz="0" w:space="0" w:color="auto"/>
                      </w:divBdr>
                    </w:div>
                  </w:divsChild>
                </w:div>
                <w:div w:id="2070037104">
                  <w:marLeft w:val="0"/>
                  <w:marRight w:val="0"/>
                  <w:marTop w:val="0"/>
                  <w:marBottom w:val="0"/>
                  <w:divBdr>
                    <w:top w:val="none" w:sz="0" w:space="0" w:color="auto"/>
                    <w:left w:val="none" w:sz="0" w:space="0" w:color="auto"/>
                    <w:bottom w:val="none" w:sz="0" w:space="0" w:color="auto"/>
                    <w:right w:val="none" w:sz="0" w:space="0" w:color="auto"/>
                  </w:divBdr>
                  <w:divsChild>
                    <w:div w:id="805125411">
                      <w:marLeft w:val="0"/>
                      <w:marRight w:val="0"/>
                      <w:marTop w:val="0"/>
                      <w:marBottom w:val="0"/>
                      <w:divBdr>
                        <w:top w:val="none" w:sz="0" w:space="0" w:color="auto"/>
                        <w:left w:val="none" w:sz="0" w:space="0" w:color="auto"/>
                        <w:bottom w:val="none" w:sz="0" w:space="0" w:color="auto"/>
                        <w:right w:val="none" w:sz="0" w:space="0" w:color="auto"/>
                      </w:divBdr>
                    </w:div>
                  </w:divsChild>
                </w:div>
                <w:div w:id="1114709852">
                  <w:marLeft w:val="0"/>
                  <w:marRight w:val="0"/>
                  <w:marTop w:val="0"/>
                  <w:marBottom w:val="0"/>
                  <w:divBdr>
                    <w:top w:val="none" w:sz="0" w:space="0" w:color="auto"/>
                    <w:left w:val="none" w:sz="0" w:space="0" w:color="auto"/>
                    <w:bottom w:val="none" w:sz="0" w:space="0" w:color="auto"/>
                    <w:right w:val="none" w:sz="0" w:space="0" w:color="auto"/>
                  </w:divBdr>
                  <w:divsChild>
                    <w:div w:id="1794209278">
                      <w:marLeft w:val="0"/>
                      <w:marRight w:val="0"/>
                      <w:marTop w:val="0"/>
                      <w:marBottom w:val="0"/>
                      <w:divBdr>
                        <w:top w:val="none" w:sz="0" w:space="0" w:color="auto"/>
                        <w:left w:val="none" w:sz="0" w:space="0" w:color="auto"/>
                        <w:bottom w:val="none" w:sz="0" w:space="0" w:color="auto"/>
                        <w:right w:val="none" w:sz="0" w:space="0" w:color="auto"/>
                      </w:divBdr>
                    </w:div>
                  </w:divsChild>
                </w:div>
                <w:div w:id="1596280956">
                  <w:marLeft w:val="0"/>
                  <w:marRight w:val="0"/>
                  <w:marTop w:val="0"/>
                  <w:marBottom w:val="0"/>
                  <w:divBdr>
                    <w:top w:val="none" w:sz="0" w:space="0" w:color="auto"/>
                    <w:left w:val="none" w:sz="0" w:space="0" w:color="auto"/>
                    <w:bottom w:val="none" w:sz="0" w:space="0" w:color="auto"/>
                    <w:right w:val="none" w:sz="0" w:space="0" w:color="auto"/>
                  </w:divBdr>
                  <w:divsChild>
                    <w:div w:id="534387433">
                      <w:marLeft w:val="0"/>
                      <w:marRight w:val="0"/>
                      <w:marTop w:val="0"/>
                      <w:marBottom w:val="0"/>
                      <w:divBdr>
                        <w:top w:val="none" w:sz="0" w:space="0" w:color="auto"/>
                        <w:left w:val="none" w:sz="0" w:space="0" w:color="auto"/>
                        <w:bottom w:val="none" w:sz="0" w:space="0" w:color="auto"/>
                        <w:right w:val="none" w:sz="0" w:space="0" w:color="auto"/>
                      </w:divBdr>
                    </w:div>
                  </w:divsChild>
                </w:div>
                <w:div w:id="1226180424">
                  <w:marLeft w:val="0"/>
                  <w:marRight w:val="0"/>
                  <w:marTop w:val="0"/>
                  <w:marBottom w:val="0"/>
                  <w:divBdr>
                    <w:top w:val="none" w:sz="0" w:space="0" w:color="auto"/>
                    <w:left w:val="none" w:sz="0" w:space="0" w:color="auto"/>
                    <w:bottom w:val="none" w:sz="0" w:space="0" w:color="auto"/>
                    <w:right w:val="none" w:sz="0" w:space="0" w:color="auto"/>
                  </w:divBdr>
                  <w:divsChild>
                    <w:div w:id="1470518870">
                      <w:marLeft w:val="0"/>
                      <w:marRight w:val="0"/>
                      <w:marTop w:val="0"/>
                      <w:marBottom w:val="0"/>
                      <w:divBdr>
                        <w:top w:val="none" w:sz="0" w:space="0" w:color="auto"/>
                        <w:left w:val="none" w:sz="0" w:space="0" w:color="auto"/>
                        <w:bottom w:val="none" w:sz="0" w:space="0" w:color="auto"/>
                        <w:right w:val="none" w:sz="0" w:space="0" w:color="auto"/>
                      </w:divBdr>
                    </w:div>
                  </w:divsChild>
                </w:div>
                <w:div w:id="1954627722">
                  <w:marLeft w:val="0"/>
                  <w:marRight w:val="0"/>
                  <w:marTop w:val="0"/>
                  <w:marBottom w:val="0"/>
                  <w:divBdr>
                    <w:top w:val="none" w:sz="0" w:space="0" w:color="auto"/>
                    <w:left w:val="none" w:sz="0" w:space="0" w:color="auto"/>
                    <w:bottom w:val="none" w:sz="0" w:space="0" w:color="auto"/>
                    <w:right w:val="none" w:sz="0" w:space="0" w:color="auto"/>
                  </w:divBdr>
                  <w:divsChild>
                    <w:div w:id="1321156735">
                      <w:marLeft w:val="0"/>
                      <w:marRight w:val="0"/>
                      <w:marTop w:val="0"/>
                      <w:marBottom w:val="0"/>
                      <w:divBdr>
                        <w:top w:val="none" w:sz="0" w:space="0" w:color="auto"/>
                        <w:left w:val="none" w:sz="0" w:space="0" w:color="auto"/>
                        <w:bottom w:val="none" w:sz="0" w:space="0" w:color="auto"/>
                        <w:right w:val="none" w:sz="0" w:space="0" w:color="auto"/>
                      </w:divBdr>
                    </w:div>
                  </w:divsChild>
                </w:div>
                <w:div w:id="936595032">
                  <w:marLeft w:val="0"/>
                  <w:marRight w:val="0"/>
                  <w:marTop w:val="0"/>
                  <w:marBottom w:val="0"/>
                  <w:divBdr>
                    <w:top w:val="none" w:sz="0" w:space="0" w:color="auto"/>
                    <w:left w:val="none" w:sz="0" w:space="0" w:color="auto"/>
                    <w:bottom w:val="none" w:sz="0" w:space="0" w:color="auto"/>
                    <w:right w:val="none" w:sz="0" w:space="0" w:color="auto"/>
                  </w:divBdr>
                  <w:divsChild>
                    <w:div w:id="246038956">
                      <w:marLeft w:val="0"/>
                      <w:marRight w:val="0"/>
                      <w:marTop w:val="0"/>
                      <w:marBottom w:val="0"/>
                      <w:divBdr>
                        <w:top w:val="none" w:sz="0" w:space="0" w:color="auto"/>
                        <w:left w:val="none" w:sz="0" w:space="0" w:color="auto"/>
                        <w:bottom w:val="none" w:sz="0" w:space="0" w:color="auto"/>
                        <w:right w:val="none" w:sz="0" w:space="0" w:color="auto"/>
                      </w:divBdr>
                    </w:div>
                    <w:div w:id="305399565">
                      <w:marLeft w:val="0"/>
                      <w:marRight w:val="0"/>
                      <w:marTop w:val="0"/>
                      <w:marBottom w:val="0"/>
                      <w:divBdr>
                        <w:top w:val="none" w:sz="0" w:space="0" w:color="auto"/>
                        <w:left w:val="none" w:sz="0" w:space="0" w:color="auto"/>
                        <w:bottom w:val="none" w:sz="0" w:space="0" w:color="auto"/>
                        <w:right w:val="none" w:sz="0" w:space="0" w:color="auto"/>
                      </w:divBdr>
                    </w:div>
                    <w:div w:id="1756894899">
                      <w:marLeft w:val="0"/>
                      <w:marRight w:val="0"/>
                      <w:marTop w:val="0"/>
                      <w:marBottom w:val="0"/>
                      <w:divBdr>
                        <w:top w:val="none" w:sz="0" w:space="0" w:color="auto"/>
                        <w:left w:val="none" w:sz="0" w:space="0" w:color="auto"/>
                        <w:bottom w:val="none" w:sz="0" w:space="0" w:color="auto"/>
                        <w:right w:val="none" w:sz="0" w:space="0" w:color="auto"/>
                      </w:divBdr>
                    </w:div>
                    <w:div w:id="1878732043">
                      <w:marLeft w:val="0"/>
                      <w:marRight w:val="0"/>
                      <w:marTop w:val="0"/>
                      <w:marBottom w:val="0"/>
                      <w:divBdr>
                        <w:top w:val="none" w:sz="0" w:space="0" w:color="auto"/>
                        <w:left w:val="none" w:sz="0" w:space="0" w:color="auto"/>
                        <w:bottom w:val="none" w:sz="0" w:space="0" w:color="auto"/>
                        <w:right w:val="none" w:sz="0" w:space="0" w:color="auto"/>
                      </w:divBdr>
                    </w:div>
                    <w:div w:id="140005762">
                      <w:marLeft w:val="0"/>
                      <w:marRight w:val="0"/>
                      <w:marTop w:val="0"/>
                      <w:marBottom w:val="0"/>
                      <w:divBdr>
                        <w:top w:val="none" w:sz="0" w:space="0" w:color="auto"/>
                        <w:left w:val="none" w:sz="0" w:space="0" w:color="auto"/>
                        <w:bottom w:val="none" w:sz="0" w:space="0" w:color="auto"/>
                        <w:right w:val="none" w:sz="0" w:space="0" w:color="auto"/>
                      </w:divBdr>
                    </w:div>
                    <w:div w:id="842158954">
                      <w:marLeft w:val="0"/>
                      <w:marRight w:val="0"/>
                      <w:marTop w:val="0"/>
                      <w:marBottom w:val="0"/>
                      <w:divBdr>
                        <w:top w:val="none" w:sz="0" w:space="0" w:color="auto"/>
                        <w:left w:val="none" w:sz="0" w:space="0" w:color="auto"/>
                        <w:bottom w:val="none" w:sz="0" w:space="0" w:color="auto"/>
                        <w:right w:val="none" w:sz="0" w:space="0" w:color="auto"/>
                      </w:divBdr>
                    </w:div>
                  </w:divsChild>
                </w:div>
                <w:div w:id="1581479800">
                  <w:marLeft w:val="0"/>
                  <w:marRight w:val="0"/>
                  <w:marTop w:val="0"/>
                  <w:marBottom w:val="0"/>
                  <w:divBdr>
                    <w:top w:val="none" w:sz="0" w:space="0" w:color="auto"/>
                    <w:left w:val="none" w:sz="0" w:space="0" w:color="auto"/>
                    <w:bottom w:val="none" w:sz="0" w:space="0" w:color="auto"/>
                    <w:right w:val="none" w:sz="0" w:space="0" w:color="auto"/>
                  </w:divBdr>
                  <w:divsChild>
                    <w:div w:id="940331853">
                      <w:marLeft w:val="0"/>
                      <w:marRight w:val="0"/>
                      <w:marTop w:val="0"/>
                      <w:marBottom w:val="0"/>
                      <w:divBdr>
                        <w:top w:val="none" w:sz="0" w:space="0" w:color="auto"/>
                        <w:left w:val="none" w:sz="0" w:space="0" w:color="auto"/>
                        <w:bottom w:val="none" w:sz="0" w:space="0" w:color="auto"/>
                        <w:right w:val="none" w:sz="0" w:space="0" w:color="auto"/>
                      </w:divBdr>
                    </w:div>
                  </w:divsChild>
                </w:div>
                <w:div w:id="1971589195">
                  <w:marLeft w:val="0"/>
                  <w:marRight w:val="0"/>
                  <w:marTop w:val="0"/>
                  <w:marBottom w:val="0"/>
                  <w:divBdr>
                    <w:top w:val="none" w:sz="0" w:space="0" w:color="auto"/>
                    <w:left w:val="none" w:sz="0" w:space="0" w:color="auto"/>
                    <w:bottom w:val="none" w:sz="0" w:space="0" w:color="auto"/>
                    <w:right w:val="none" w:sz="0" w:space="0" w:color="auto"/>
                  </w:divBdr>
                  <w:divsChild>
                    <w:div w:id="1503350953">
                      <w:marLeft w:val="0"/>
                      <w:marRight w:val="0"/>
                      <w:marTop w:val="0"/>
                      <w:marBottom w:val="0"/>
                      <w:divBdr>
                        <w:top w:val="none" w:sz="0" w:space="0" w:color="auto"/>
                        <w:left w:val="none" w:sz="0" w:space="0" w:color="auto"/>
                        <w:bottom w:val="none" w:sz="0" w:space="0" w:color="auto"/>
                        <w:right w:val="none" w:sz="0" w:space="0" w:color="auto"/>
                      </w:divBdr>
                    </w:div>
                    <w:div w:id="174417683">
                      <w:marLeft w:val="0"/>
                      <w:marRight w:val="0"/>
                      <w:marTop w:val="0"/>
                      <w:marBottom w:val="0"/>
                      <w:divBdr>
                        <w:top w:val="none" w:sz="0" w:space="0" w:color="auto"/>
                        <w:left w:val="none" w:sz="0" w:space="0" w:color="auto"/>
                        <w:bottom w:val="none" w:sz="0" w:space="0" w:color="auto"/>
                        <w:right w:val="none" w:sz="0" w:space="0" w:color="auto"/>
                      </w:divBdr>
                    </w:div>
                  </w:divsChild>
                </w:div>
                <w:div w:id="1311133706">
                  <w:marLeft w:val="0"/>
                  <w:marRight w:val="0"/>
                  <w:marTop w:val="0"/>
                  <w:marBottom w:val="0"/>
                  <w:divBdr>
                    <w:top w:val="none" w:sz="0" w:space="0" w:color="auto"/>
                    <w:left w:val="none" w:sz="0" w:space="0" w:color="auto"/>
                    <w:bottom w:val="none" w:sz="0" w:space="0" w:color="auto"/>
                    <w:right w:val="none" w:sz="0" w:space="0" w:color="auto"/>
                  </w:divBdr>
                  <w:divsChild>
                    <w:div w:id="126706714">
                      <w:marLeft w:val="0"/>
                      <w:marRight w:val="0"/>
                      <w:marTop w:val="0"/>
                      <w:marBottom w:val="0"/>
                      <w:divBdr>
                        <w:top w:val="none" w:sz="0" w:space="0" w:color="auto"/>
                        <w:left w:val="none" w:sz="0" w:space="0" w:color="auto"/>
                        <w:bottom w:val="none" w:sz="0" w:space="0" w:color="auto"/>
                        <w:right w:val="none" w:sz="0" w:space="0" w:color="auto"/>
                      </w:divBdr>
                    </w:div>
                  </w:divsChild>
                </w:div>
                <w:div w:id="38089097">
                  <w:marLeft w:val="0"/>
                  <w:marRight w:val="0"/>
                  <w:marTop w:val="0"/>
                  <w:marBottom w:val="0"/>
                  <w:divBdr>
                    <w:top w:val="none" w:sz="0" w:space="0" w:color="auto"/>
                    <w:left w:val="none" w:sz="0" w:space="0" w:color="auto"/>
                    <w:bottom w:val="none" w:sz="0" w:space="0" w:color="auto"/>
                    <w:right w:val="none" w:sz="0" w:space="0" w:color="auto"/>
                  </w:divBdr>
                  <w:divsChild>
                    <w:div w:id="10844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8188">
          <w:marLeft w:val="0"/>
          <w:marRight w:val="0"/>
          <w:marTop w:val="0"/>
          <w:marBottom w:val="0"/>
          <w:divBdr>
            <w:top w:val="none" w:sz="0" w:space="0" w:color="auto"/>
            <w:left w:val="none" w:sz="0" w:space="0" w:color="auto"/>
            <w:bottom w:val="none" w:sz="0" w:space="0" w:color="auto"/>
            <w:right w:val="none" w:sz="0" w:space="0" w:color="auto"/>
          </w:divBdr>
        </w:div>
        <w:div w:id="1276519678">
          <w:marLeft w:val="0"/>
          <w:marRight w:val="0"/>
          <w:marTop w:val="0"/>
          <w:marBottom w:val="0"/>
          <w:divBdr>
            <w:top w:val="none" w:sz="0" w:space="0" w:color="auto"/>
            <w:left w:val="none" w:sz="0" w:space="0" w:color="auto"/>
            <w:bottom w:val="none" w:sz="0" w:space="0" w:color="auto"/>
            <w:right w:val="none" w:sz="0" w:space="0" w:color="auto"/>
          </w:divBdr>
          <w:divsChild>
            <w:div w:id="113444766">
              <w:marLeft w:val="0"/>
              <w:marRight w:val="0"/>
              <w:marTop w:val="30"/>
              <w:marBottom w:val="30"/>
              <w:divBdr>
                <w:top w:val="none" w:sz="0" w:space="0" w:color="auto"/>
                <w:left w:val="none" w:sz="0" w:space="0" w:color="auto"/>
                <w:bottom w:val="none" w:sz="0" w:space="0" w:color="auto"/>
                <w:right w:val="none" w:sz="0" w:space="0" w:color="auto"/>
              </w:divBdr>
              <w:divsChild>
                <w:div w:id="1114128987">
                  <w:marLeft w:val="0"/>
                  <w:marRight w:val="0"/>
                  <w:marTop w:val="0"/>
                  <w:marBottom w:val="0"/>
                  <w:divBdr>
                    <w:top w:val="none" w:sz="0" w:space="0" w:color="auto"/>
                    <w:left w:val="none" w:sz="0" w:space="0" w:color="auto"/>
                    <w:bottom w:val="none" w:sz="0" w:space="0" w:color="auto"/>
                    <w:right w:val="none" w:sz="0" w:space="0" w:color="auto"/>
                  </w:divBdr>
                  <w:divsChild>
                    <w:div w:id="1048993243">
                      <w:marLeft w:val="0"/>
                      <w:marRight w:val="0"/>
                      <w:marTop w:val="0"/>
                      <w:marBottom w:val="0"/>
                      <w:divBdr>
                        <w:top w:val="none" w:sz="0" w:space="0" w:color="auto"/>
                        <w:left w:val="none" w:sz="0" w:space="0" w:color="auto"/>
                        <w:bottom w:val="none" w:sz="0" w:space="0" w:color="auto"/>
                        <w:right w:val="none" w:sz="0" w:space="0" w:color="auto"/>
                      </w:divBdr>
                    </w:div>
                  </w:divsChild>
                </w:div>
                <w:div w:id="2105953602">
                  <w:marLeft w:val="0"/>
                  <w:marRight w:val="0"/>
                  <w:marTop w:val="0"/>
                  <w:marBottom w:val="0"/>
                  <w:divBdr>
                    <w:top w:val="none" w:sz="0" w:space="0" w:color="auto"/>
                    <w:left w:val="none" w:sz="0" w:space="0" w:color="auto"/>
                    <w:bottom w:val="none" w:sz="0" w:space="0" w:color="auto"/>
                    <w:right w:val="none" w:sz="0" w:space="0" w:color="auto"/>
                  </w:divBdr>
                  <w:divsChild>
                    <w:div w:id="824781059">
                      <w:marLeft w:val="0"/>
                      <w:marRight w:val="0"/>
                      <w:marTop w:val="0"/>
                      <w:marBottom w:val="0"/>
                      <w:divBdr>
                        <w:top w:val="none" w:sz="0" w:space="0" w:color="auto"/>
                        <w:left w:val="none" w:sz="0" w:space="0" w:color="auto"/>
                        <w:bottom w:val="none" w:sz="0" w:space="0" w:color="auto"/>
                        <w:right w:val="none" w:sz="0" w:space="0" w:color="auto"/>
                      </w:divBdr>
                    </w:div>
                  </w:divsChild>
                </w:div>
                <w:div w:id="1711152949">
                  <w:marLeft w:val="0"/>
                  <w:marRight w:val="0"/>
                  <w:marTop w:val="0"/>
                  <w:marBottom w:val="0"/>
                  <w:divBdr>
                    <w:top w:val="none" w:sz="0" w:space="0" w:color="auto"/>
                    <w:left w:val="none" w:sz="0" w:space="0" w:color="auto"/>
                    <w:bottom w:val="none" w:sz="0" w:space="0" w:color="auto"/>
                    <w:right w:val="none" w:sz="0" w:space="0" w:color="auto"/>
                  </w:divBdr>
                  <w:divsChild>
                    <w:div w:id="1807158088">
                      <w:marLeft w:val="0"/>
                      <w:marRight w:val="0"/>
                      <w:marTop w:val="0"/>
                      <w:marBottom w:val="0"/>
                      <w:divBdr>
                        <w:top w:val="none" w:sz="0" w:space="0" w:color="auto"/>
                        <w:left w:val="none" w:sz="0" w:space="0" w:color="auto"/>
                        <w:bottom w:val="none" w:sz="0" w:space="0" w:color="auto"/>
                        <w:right w:val="none" w:sz="0" w:space="0" w:color="auto"/>
                      </w:divBdr>
                    </w:div>
                  </w:divsChild>
                </w:div>
                <w:div w:id="1835101456">
                  <w:marLeft w:val="0"/>
                  <w:marRight w:val="0"/>
                  <w:marTop w:val="0"/>
                  <w:marBottom w:val="0"/>
                  <w:divBdr>
                    <w:top w:val="none" w:sz="0" w:space="0" w:color="auto"/>
                    <w:left w:val="none" w:sz="0" w:space="0" w:color="auto"/>
                    <w:bottom w:val="none" w:sz="0" w:space="0" w:color="auto"/>
                    <w:right w:val="none" w:sz="0" w:space="0" w:color="auto"/>
                  </w:divBdr>
                  <w:divsChild>
                    <w:div w:id="895363174">
                      <w:marLeft w:val="0"/>
                      <w:marRight w:val="0"/>
                      <w:marTop w:val="0"/>
                      <w:marBottom w:val="0"/>
                      <w:divBdr>
                        <w:top w:val="none" w:sz="0" w:space="0" w:color="auto"/>
                        <w:left w:val="none" w:sz="0" w:space="0" w:color="auto"/>
                        <w:bottom w:val="none" w:sz="0" w:space="0" w:color="auto"/>
                        <w:right w:val="none" w:sz="0" w:space="0" w:color="auto"/>
                      </w:divBdr>
                    </w:div>
                  </w:divsChild>
                </w:div>
                <w:div w:id="1019621066">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
                  </w:divsChild>
                </w:div>
                <w:div w:id="746615574">
                  <w:marLeft w:val="0"/>
                  <w:marRight w:val="0"/>
                  <w:marTop w:val="0"/>
                  <w:marBottom w:val="0"/>
                  <w:divBdr>
                    <w:top w:val="none" w:sz="0" w:space="0" w:color="auto"/>
                    <w:left w:val="none" w:sz="0" w:space="0" w:color="auto"/>
                    <w:bottom w:val="none" w:sz="0" w:space="0" w:color="auto"/>
                    <w:right w:val="none" w:sz="0" w:space="0" w:color="auto"/>
                  </w:divBdr>
                  <w:divsChild>
                    <w:div w:id="422072403">
                      <w:marLeft w:val="0"/>
                      <w:marRight w:val="0"/>
                      <w:marTop w:val="0"/>
                      <w:marBottom w:val="0"/>
                      <w:divBdr>
                        <w:top w:val="none" w:sz="0" w:space="0" w:color="auto"/>
                        <w:left w:val="none" w:sz="0" w:space="0" w:color="auto"/>
                        <w:bottom w:val="none" w:sz="0" w:space="0" w:color="auto"/>
                        <w:right w:val="none" w:sz="0" w:space="0" w:color="auto"/>
                      </w:divBdr>
                    </w:div>
                  </w:divsChild>
                </w:div>
                <w:div w:id="1158838236">
                  <w:marLeft w:val="0"/>
                  <w:marRight w:val="0"/>
                  <w:marTop w:val="0"/>
                  <w:marBottom w:val="0"/>
                  <w:divBdr>
                    <w:top w:val="none" w:sz="0" w:space="0" w:color="auto"/>
                    <w:left w:val="none" w:sz="0" w:space="0" w:color="auto"/>
                    <w:bottom w:val="none" w:sz="0" w:space="0" w:color="auto"/>
                    <w:right w:val="none" w:sz="0" w:space="0" w:color="auto"/>
                  </w:divBdr>
                  <w:divsChild>
                    <w:div w:id="760835959">
                      <w:marLeft w:val="0"/>
                      <w:marRight w:val="0"/>
                      <w:marTop w:val="0"/>
                      <w:marBottom w:val="0"/>
                      <w:divBdr>
                        <w:top w:val="none" w:sz="0" w:space="0" w:color="auto"/>
                        <w:left w:val="none" w:sz="0" w:space="0" w:color="auto"/>
                        <w:bottom w:val="none" w:sz="0" w:space="0" w:color="auto"/>
                        <w:right w:val="none" w:sz="0" w:space="0" w:color="auto"/>
                      </w:divBdr>
                    </w:div>
                  </w:divsChild>
                </w:div>
                <w:div w:id="1005589509">
                  <w:marLeft w:val="0"/>
                  <w:marRight w:val="0"/>
                  <w:marTop w:val="0"/>
                  <w:marBottom w:val="0"/>
                  <w:divBdr>
                    <w:top w:val="none" w:sz="0" w:space="0" w:color="auto"/>
                    <w:left w:val="none" w:sz="0" w:space="0" w:color="auto"/>
                    <w:bottom w:val="none" w:sz="0" w:space="0" w:color="auto"/>
                    <w:right w:val="none" w:sz="0" w:space="0" w:color="auto"/>
                  </w:divBdr>
                  <w:divsChild>
                    <w:div w:id="1691451179">
                      <w:marLeft w:val="0"/>
                      <w:marRight w:val="0"/>
                      <w:marTop w:val="0"/>
                      <w:marBottom w:val="0"/>
                      <w:divBdr>
                        <w:top w:val="none" w:sz="0" w:space="0" w:color="auto"/>
                        <w:left w:val="none" w:sz="0" w:space="0" w:color="auto"/>
                        <w:bottom w:val="none" w:sz="0" w:space="0" w:color="auto"/>
                        <w:right w:val="none" w:sz="0" w:space="0" w:color="auto"/>
                      </w:divBdr>
                    </w:div>
                  </w:divsChild>
                </w:div>
                <w:div w:id="1607345973">
                  <w:marLeft w:val="0"/>
                  <w:marRight w:val="0"/>
                  <w:marTop w:val="0"/>
                  <w:marBottom w:val="0"/>
                  <w:divBdr>
                    <w:top w:val="none" w:sz="0" w:space="0" w:color="auto"/>
                    <w:left w:val="none" w:sz="0" w:space="0" w:color="auto"/>
                    <w:bottom w:val="none" w:sz="0" w:space="0" w:color="auto"/>
                    <w:right w:val="none" w:sz="0" w:space="0" w:color="auto"/>
                  </w:divBdr>
                  <w:divsChild>
                    <w:div w:id="368652310">
                      <w:marLeft w:val="0"/>
                      <w:marRight w:val="0"/>
                      <w:marTop w:val="0"/>
                      <w:marBottom w:val="0"/>
                      <w:divBdr>
                        <w:top w:val="none" w:sz="0" w:space="0" w:color="auto"/>
                        <w:left w:val="none" w:sz="0" w:space="0" w:color="auto"/>
                        <w:bottom w:val="none" w:sz="0" w:space="0" w:color="auto"/>
                        <w:right w:val="none" w:sz="0" w:space="0" w:color="auto"/>
                      </w:divBdr>
                    </w:div>
                  </w:divsChild>
                </w:div>
                <w:div w:id="1576010186">
                  <w:marLeft w:val="0"/>
                  <w:marRight w:val="0"/>
                  <w:marTop w:val="0"/>
                  <w:marBottom w:val="0"/>
                  <w:divBdr>
                    <w:top w:val="none" w:sz="0" w:space="0" w:color="auto"/>
                    <w:left w:val="none" w:sz="0" w:space="0" w:color="auto"/>
                    <w:bottom w:val="none" w:sz="0" w:space="0" w:color="auto"/>
                    <w:right w:val="none" w:sz="0" w:space="0" w:color="auto"/>
                  </w:divBdr>
                  <w:divsChild>
                    <w:div w:id="1041321678">
                      <w:marLeft w:val="0"/>
                      <w:marRight w:val="0"/>
                      <w:marTop w:val="0"/>
                      <w:marBottom w:val="0"/>
                      <w:divBdr>
                        <w:top w:val="none" w:sz="0" w:space="0" w:color="auto"/>
                        <w:left w:val="none" w:sz="0" w:space="0" w:color="auto"/>
                        <w:bottom w:val="none" w:sz="0" w:space="0" w:color="auto"/>
                        <w:right w:val="none" w:sz="0" w:space="0" w:color="auto"/>
                      </w:divBdr>
                    </w:div>
                    <w:div w:id="1359113719">
                      <w:marLeft w:val="0"/>
                      <w:marRight w:val="0"/>
                      <w:marTop w:val="0"/>
                      <w:marBottom w:val="0"/>
                      <w:divBdr>
                        <w:top w:val="none" w:sz="0" w:space="0" w:color="auto"/>
                        <w:left w:val="none" w:sz="0" w:space="0" w:color="auto"/>
                        <w:bottom w:val="none" w:sz="0" w:space="0" w:color="auto"/>
                        <w:right w:val="none" w:sz="0" w:space="0" w:color="auto"/>
                      </w:divBdr>
                    </w:div>
                    <w:div w:id="1015692247">
                      <w:marLeft w:val="0"/>
                      <w:marRight w:val="0"/>
                      <w:marTop w:val="0"/>
                      <w:marBottom w:val="0"/>
                      <w:divBdr>
                        <w:top w:val="none" w:sz="0" w:space="0" w:color="auto"/>
                        <w:left w:val="none" w:sz="0" w:space="0" w:color="auto"/>
                        <w:bottom w:val="none" w:sz="0" w:space="0" w:color="auto"/>
                        <w:right w:val="none" w:sz="0" w:space="0" w:color="auto"/>
                      </w:divBdr>
                    </w:div>
                    <w:div w:id="1609194633">
                      <w:marLeft w:val="0"/>
                      <w:marRight w:val="0"/>
                      <w:marTop w:val="0"/>
                      <w:marBottom w:val="0"/>
                      <w:divBdr>
                        <w:top w:val="none" w:sz="0" w:space="0" w:color="auto"/>
                        <w:left w:val="none" w:sz="0" w:space="0" w:color="auto"/>
                        <w:bottom w:val="none" w:sz="0" w:space="0" w:color="auto"/>
                        <w:right w:val="none" w:sz="0" w:space="0" w:color="auto"/>
                      </w:divBdr>
                    </w:div>
                    <w:div w:id="298339206">
                      <w:marLeft w:val="0"/>
                      <w:marRight w:val="0"/>
                      <w:marTop w:val="0"/>
                      <w:marBottom w:val="0"/>
                      <w:divBdr>
                        <w:top w:val="none" w:sz="0" w:space="0" w:color="auto"/>
                        <w:left w:val="none" w:sz="0" w:space="0" w:color="auto"/>
                        <w:bottom w:val="none" w:sz="0" w:space="0" w:color="auto"/>
                        <w:right w:val="none" w:sz="0" w:space="0" w:color="auto"/>
                      </w:divBdr>
                    </w:div>
                    <w:div w:id="881357500">
                      <w:marLeft w:val="0"/>
                      <w:marRight w:val="0"/>
                      <w:marTop w:val="0"/>
                      <w:marBottom w:val="0"/>
                      <w:divBdr>
                        <w:top w:val="none" w:sz="0" w:space="0" w:color="auto"/>
                        <w:left w:val="none" w:sz="0" w:space="0" w:color="auto"/>
                        <w:bottom w:val="none" w:sz="0" w:space="0" w:color="auto"/>
                        <w:right w:val="none" w:sz="0" w:space="0" w:color="auto"/>
                      </w:divBdr>
                    </w:div>
                    <w:div w:id="1262228617">
                      <w:marLeft w:val="0"/>
                      <w:marRight w:val="0"/>
                      <w:marTop w:val="0"/>
                      <w:marBottom w:val="0"/>
                      <w:divBdr>
                        <w:top w:val="none" w:sz="0" w:space="0" w:color="auto"/>
                        <w:left w:val="none" w:sz="0" w:space="0" w:color="auto"/>
                        <w:bottom w:val="none" w:sz="0" w:space="0" w:color="auto"/>
                        <w:right w:val="none" w:sz="0" w:space="0" w:color="auto"/>
                      </w:divBdr>
                    </w:div>
                    <w:div w:id="1782725460">
                      <w:marLeft w:val="0"/>
                      <w:marRight w:val="0"/>
                      <w:marTop w:val="0"/>
                      <w:marBottom w:val="0"/>
                      <w:divBdr>
                        <w:top w:val="none" w:sz="0" w:space="0" w:color="auto"/>
                        <w:left w:val="none" w:sz="0" w:space="0" w:color="auto"/>
                        <w:bottom w:val="none" w:sz="0" w:space="0" w:color="auto"/>
                        <w:right w:val="none" w:sz="0" w:space="0" w:color="auto"/>
                      </w:divBdr>
                    </w:div>
                    <w:div w:id="1945188873">
                      <w:marLeft w:val="0"/>
                      <w:marRight w:val="0"/>
                      <w:marTop w:val="0"/>
                      <w:marBottom w:val="0"/>
                      <w:divBdr>
                        <w:top w:val="none" w:sz="0" w:space="0" w:color="auto"/>
                        <w:left w:val="none" w:sz="0" w:space="0" w:color="auto"/>
                        <w:bottom w:val="none" w:sz="0" w:space="0" w:color="auto"/>
                        <w:right w:val="none" w:sz="0" w:space="0" w:color="auto"/>
                      </w:divBdr>
                    </w:div>
                    <w:div w:id="536696785">
                      <w:marLeft w:val="0"/>
                      <w:marRight w:val="0"/>
                      <w:marTop w:val="0"/>
                      <w:marBottom w:val="0"/>
                      <w:divBdr>
                        <w:top w:val="none" w:sz="0" w:space="0" w:color="auto"/>
                        <w:left w:val="none" w:sz="0" w:space="0" w:color="auto"/>
                        <w:bottom w:val="none" w:sz="0" w:space="0" w:color="auto"/>
                        <w:right w:val="none" w:sz="0" w:space="0" w:color="auto"/>
                      </w:divBdr>
                    </w:div>
                    <w:div w:id="251475120">
                      <w:marLeft w:val="0"/>
                      <w:marRight w:val="0"/>
                      <w:marTop w:val="0"/>
                      <w:marBottom w:val="0"/>
                      <w:divBdr>
                        <w:top w:val="none" w:sz="0" w:space="0" w:color="auto"/>
                        <w:left w:val="none" w:sz="0" w:space="0" w:color="auto"/>
                        <w:bottom w:val="none" w:sz="0" w:space="0" w:color="auto"/>
                        <w:right w:val="none" w:sz="0" w:space="0" w:color="auto"/>
                      </w:divBdr>
                    </w:div>
                  </w:divsChild>
                </w:div>
                <w:div w:id="361782891">
                  <w:marLeft w:val="0"/>
                  <w:marRight w:val="0"/>
                  <w:marTop w:val="0"/>
                  <w:marBottom w:val="0"/>
                  <w:divBdr>
                    <w:top w:val="none" w:sz="0" w:space="0" w:color="auto"/>
                    <w:left w:val="none" w:sz="0" w:space="0" w:color="auto"/>
                    <w:bottom w:val="none" w:sz="0" w:space="0" w:color="auto"/>
                    <w:right w:val="none" w:sz="0" w:space="0" w:color="auto"/>
                  </w:divBdr>
                  <w:divsChild>
                    <w:div w:id="738600306">
                      <w:marLeft w:val="0"/>
                      <w:marRight w:val="0"/>
                      <w:marTop w:val="0"/>
                      <w:marBottom w:val="0"/>
                      <w:divBdr>
                        <w:top w:val="none" w:sz="0" w:space="0" w:color="auto"/>
                        <w:left w:val="none" w:sz="0" w:space="0" w:color="auto"/>
                        <w:bottom w:val="none" w:sz="0" w:space="0" w:color="auto"/>
                        <w:right w:val="none" w:sz="0" w:space="0" w:color="auto"/>
                      </w:divBdr>
                    </w:div>
                  </w:divsChild>
                </w:div>
                <w:div w:id="841358382">
                  <w:marLeft w:val="0"/>
                  <w:marRight w:val="0"/>
                  <w:marTop w:val="0"/>
                  <w:marBottom w:val="0"/>
                  <w:divBdr>
                    <w:top w:val="none" w:sz="0" w:space="0" w:color="auto"/>
                    <w:left w:val="none" w:sz="0" w:space="0" w:color="auto"/>
                    <w:bottom w:val="none" w:sz="0" w:space="0" w:color="auto"/>
                    <w:right w:val="none" w:sz="0" w:space="0" w:color="auto"/>
                  </w:divBdr>
                  <w:divsChild>
                    <w:div w:id="1618683595">
                      <w:marLeft w:val="0"/>
                      <w:marRight w:val="0"/>
                      <w:marTop w:val="0"/>
                      <w:marBottom w:val="0"/>
                      <w:divBdr>
                        <w:top w:val="none" w:sz="0" w:space="0" w:color="auto"/>
                        <w:left w:val="none" w:sz="0" w:space="0" w:color="auto"/>
                        <w:bottom w:val="none" w:sz="0" w:space="0" w:color="auto"/>
                        <w:right w:val="none" w:sz="0" w:space="0" w:color="auto"/>
                      </w:divBdr>
                    </w:div>
                    <w:div w:id="1096250544">
                      <w:marLeft w:val="0"/>
                      <w:marRight w:val="0"/>
                      <w:marTop w:val="0"/>
                      <w:marBottom w:val="0"/>
                      <w:divBdr>
                        <w:top w:val="none" w:sz="0" w:space="0" w:color="auto"/>
                        <w:left w:val="none" w:sz="0" w:space="0" w:color="auto"/>
                        <w:bottom w:val="none" w:sz="0" w:space="0" w:color="auto"/>
                        <w:right w:val="none" w:sz="0" w:space="0" w:color="auto"/>
                      </w:divBdr>
                    </w:div>
                  </w:divsChild>
                </w:div>
                <w:div w:id="245500962">
                  <w:marLeft w:val="0"/>
                  <w:marRight w:val="0"/>
                  <w:marTop w:val="0"/>
                  <w:marBottom w:val="0"/>
                  <w:divBdr>
                    <w:top w:val="none" w:sz="0" w:space="0" w:color="auto"/>
                    <w:left w:val="none" w:sz="0" w:space="0" w:color="auto"/>
                    <w:bottom w:val="none" w:sz="0" w:space="0" w:color="auto"/>
                    <w:right w:val="none" w:sz="0" w:space="0" w:color="auto"/>
                  </w:divBdr>
                  <w:divsChild>
                    <w:div w:id="526256316">
                      <w:marLeft w:val="0"/>
                      <w:marRight w:val="0"/>
                      <w:marTop w:val="0"/>
                      <w:marBottom w:val="0"/>
                      <w:divBdr>
                        <w:top w:val="none" w:sz="0" w:space="0" w:color="auto"/>
                        <w:left w:val="none" w:sz="0" w:space="0" w:color="auto"/>
                        <w:bottom w:val="none" w:sz="0" w:space="0" w:color="auto"/>
                        <w:right w:val="none" w:sz="0" w:space="0" w:color="auto"/>
                      </w:divBdr>
                    </w:div>
                  </w:divsChild>
                </w:div>
                <w:div w:id="451898040">
                  <w:marLeft w:val="0"/>
                  <w:marRight w:val="0"/>
                  <w:marTop w:val="0"/>
                  <w:marBottom w:val="0"/>
                  <w:divBdr>
                    <w:top w:val="none" w:sz="0" w:space="0" w:color="auto"/>
                    <w:left w:val="none" w:sz="0" w:space="0" w:color="auto"/>
                    <w:bottom w:val="none" w:sz="0" w:space="0" w:color="auto"/>
                    <w:right w:val="none" w:sz="0" w:space="0" w:color="auto"/>
                  </w:divBdr>
                  <w:divsChild>
                    <w:div w:id="21088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363">
          <w:marLeft w:val="0"/>
          <w:marRight w:val="0"/>
          <w:marTop w:val="0"/>
          <w:marBottom w:val="0"/>
          <w:divBdr>
            <w:top w:val="none" w:sz="0" w:space="0" w:color="auto"/>
            <w:left w:val="none" w:sz="0" w:space="0" w:color="auto"/>
            <w:bottom w:val="none" w:sz="0" w:space="0" w:color="auto"/>
            <w:right w:val="none" w:sz="0" w:space="0" w:color="auto"/>
          </w:divBdr>
        </w:div>
        <w:div w:id="1672297849">
          <w:marLeft w:val="0"/>
          <w:marRight w:val="0"/>
          <w:marTop w:val="0"/>
          <w:marBottom w:val="0"/>
          <w:divBdr>
            <w:top w:val="none" w:sz="0" w:space="0" w:color="auto"/>
            <w:left w:val="none" w:sz="0" w:space="0" w:color="auto"/>
            <w:bottom w:val="none" w:sz="0" w:space="0" w:color="auto"/>
            <w:right w:val="none" w:sz="0" w:space="0" w:color="auto"/>
          </w:divBdr>
          <w:divsChild>
            <w:div w:id="441345791">
              <w:marLeft w:val="0"/>
              <w:marRight w:val="0"/>
              <w:marTop w:val="30"/>
              <w:marBottom w:val="30"/>
              <w:divBdr>
                <w:top w:val="none" w:sz="0" w:space="0" w:color="auto"/>
                <w:left w:val="none" w:sz="0" w:space="0" w:color="auto"/>
                <w:bottom w:val="none" w:sz="0" w:space="0" w:color="auto"/>
                <w:right w:val="none" w:sz="0" w:space="0" w:color="auto"/>
              </w:divBdr>
              <w:divsChild>
                <w:div w:id="101918521">
                  <w:marLeft w:val="0"/>
                  <w:marRight w:val="0"/>
                  <w:marTop w:val="0"/>
                  <w:marBottom w:val="0"/>
                  <w:divBdr>
                    <w:top w:val="none" w:sz="0" w:space="0" w:color="auto"/>
                    <w:left w:val="none" w:sz="0" w:space="0" w:color="auto"/>
                    <w:bottom w:val="none" w:sz="0" w:space="0" w:color="auto"/>
                    <w:right w:val="none" w:sz="0" w:space="0" w:color="auto"/>
                  </w:divBdr>
                  <w:divsChild>
                    <w:div w:id="1540314181">
                      <w:marLeft w:val="0"/>
                      <w:marRight w:val="0"/>
                      <w:marTop w:val="0"/>
                      <w:marBottom w:val="0"/>
                      <w:divBdr>
                        <w:top w:val="none" w:sz="0" w:space="0" w:color="auto"/>
                        <w:left w:val="none" w:sz="0" w:space="0" w:color="auto"/>
                        <w:bottom w:val="none" w:sz="0" w:space="0" w:color="auto"/>
                        <w:right w:val="none" w:sz="0" w:space="0" w:color="auto"/>
                      </w:divBdr>
                    </w:div>
                  </w:divsChild>
                </w:div>
                <w:div w:id="1781073695">
                  <w:marLeft w:val="0"/>
                  <w:marRight w:val="0"/>
                  <w:marTop w:val="0"/>
                  <w:marBottom w:val="0"/>
                  <w:divBdr>
                    <w:top w:val="none" w:sz="0" w:space="0" w:color="auto"/>
                    <w:left w:val="none" w:sz="0" w:space="0" w:color="auto"/>
                    <w:bottom w:val="none" w:sz="0" w:space="0" w:color="auto"/>
                    <w:right w:val="none" w:sz="0" w:space="0" w:color="auto"/>
                  </w:divBdr>
                  <w:divsChild>
                    <w:div w:id="1232540893">
                      <w:marLeft w:val="0"/>
                      <w:marRight w:val="0"/>
                      <w:marTop w:val="0"/>
                      <w:marBottom w:val="0"/>
                      <w:divBdr>
                        <w:top w:val="none" w:sz="0" w:space="0" w:color="auto"/>
                        <w:left w:val="none" w:sz="0" w:space="0" w:color="auto"/>
                        <w:bottom w:val="none" w:sz="0" w:space="0" w:color="auto"/>
                        <w:right w:val="none" w:sz="0" w:space="0" w:color="auto"/>
                      </w:divBdr>
                    </w:div>
                  </w:divsChild>
                </w:div>
                <w:div w:id="1385984130">
                  <w:marLeft w:val="0"/>
                  <w:marRight w:val="0"/>
                  <w:marTop w:val="0"/>
                  <w:marBottom w:val="0"/>
                  <w:divBdr>
                    <w:top w:val="none" w:sz="0" w:space="0" w:color="auto"/>
                    <w:left w:val="none" w:sz="0" w:space="0" w:color="auto"/>
                    <w:bottom w:val="none" w:sz="0" w:space="0" w:color="auto"/>
                    <w:right w:val="none" w:sz="0" w:space="0" w:color="auto"/>
                  </w:divBdr>
                  <w:divsChild>
                    <w:div w:id="1287076970">
                      <w:marLeft w:val="0"/>
                      <w:marRight w:val="0"/>
                      <w:marTop w:val="0"/>
                      <w:marBottom w:val="0"/>
                      <w:divBdr>
                        <w:top w:val="none" w:sz="0" w:space="0" w:color="auto"/>
                        <w:left w:val="none" w:sz="0" w:space="0" w:color="auto"/>
                        <w:bottom w:val="none" w:sz="0" w:space="0" w:color="auto"/>
                        <w:right w:val="none" w:sz="0" w:space="0" w:color="auto"/>
                      </w:divBdr>
                    </w:div>
                  </w:divsChild>
                </w:div>
                <w:div w:id="696657208">
                  <w:marLeft w:val="0"/>
                  <w:marRight w:val="0"/>
                  <w:marTop w:val="0"/>
                  <w:marBottom w:val="0"/>
                  <w:divBdr>
                    <w:top w:val="none" w:sz="0" w:space="0" w:color="auto"/>
                    <w:left w:val="none" w:sz="0" w:space="0" w:color="auto"/>
                    <w:bottom w:val="none" w:sz="0" w:space="0" w:color="auto"/>
                    <w:right w:val="none" w:sz="0" w:space="0" w:color="auto"/>
                  </w:divBdr>
                  <w:divsChild>
                    <w:div w:id="1617785248">
                      <w:marLeft w:val="0"/>
                      <w:marRight w:val="0"/>
                      <w:marTop w:val="0"/>
                      <w:marBottom w:val="0"/>
                      <w:divBdr>
                        <w:top w:val="none" w:sz="0" w:space="0" w:color="auto"/>
                        <w:left w:val="none" w:sz="0" w:space="0" w:color="auto"/>
                        <w:bottom w:val="none" w:sz="0" w:space="0" w:color="auto"/>
                        <w:right w:val="none" w:sz="0" w:space="0" w:color="auto"/>
                      </w:divBdr>
                    </w:div>
                  </w:divsChild>
                </w:div>
                <w:div w:id="613438668">
                  <w:marLeft w:val="0"/>
                  <w:marRight w:val="0"/>
                  <w:marTop w:val="0"/>
                  <w:marBottom w:val="0"/>
                  <w:divBdr>
                    <w:top w:val="none" w:sz="0" w:space="0" w:color="auto"/>
                    <w:left w:val="none" w:sz="0" w:space="0" w:color="auto"/>
                    <w:bottom w:val="none" w:sz="0" w:space="0" w:color="auto"/>
                    <w:right w:val="none" w:sz="0" w:space="0" w:color="auto"/>
                  </w:divBdr>
                  <w:divsChild>
                    <w:div w:id="1820950481">
                      <w:marLeft w:val="0"/>
                      <w:marRight w:val="0"/>
                      <w:marTop w:val="0"/>
                      <w:marBottom w:val="0"/>
                      <w:divBdr>
                        <w:top w:val="none" w:sz="0" w:space="0" w:color="auto"/>
                        <w:left w:val="none" w:sz="0" w:space="0" w:color="auto"/>
                        <w:bottom w:val="none" w:sz="0" w:space="0" w:color="auto"/>
                        <w:right w:val="none" w:sz="0" w:space="0" w:color="auto"/>
                      </w:divBdr>
                    </w:div>
                  </w:divsChild>
                </w:div>
                <w:div w:id="1166627614">
                  <w:marLeft w:val="0"/>
                  <w:marRight w:val="0"/>
                  <w:marTop w:val="0"/>
                  <w:marBottom w:val="0"/>
                  <w:divBdr>
                    <w:top w:val="none" w:sz="0" w:space="0" w:color="auto"/>
                    <w:left w:val="none" w:sz="0" w:space="0" w:color="auto"/>
                    <w:bottom w:val="none" w:sz="0" w:space="0" w:color="auto"/>
                    <w:right w:val="none" w:sz="0" w:space="0" w:color="auto"/>
                  </w:divBdr>
                  <w:divsChild>
                    <w:div w:id="1200238727">
                      <w:marLeft w:val="0"/>
                      <w:marRight w:val="0"/>
                      <w:marTop w:val="0"/>
                      <w:marBottom w:val="0"/>
                      <w:divBdr>
                        <w:top w:val="none" w:sz="0" w:space="0" w:color="auto"/>
                        <w:left w:val="none" w:sz="0" w:space="0" w:color="auto"/>
                        <w:bottom w:val="none" w:sz="0" w:space="0" w:color="auto"/>
                        <w:right w:val="none" w:sz="0" w:space="0" w:color="auto"/>
                      </w:divBdr>
                    </w:div>
                  </w:divsChild>
                </w:div>
                <w:div w:id="368184466">
                  <w:marLeft w:val="0"/>
                  <w:marRight w:val="0"/>
                  <w:marTop w:val="0"/>
                  <w:marBottom w:val="0"/>
                  <w:divBdr>
                    <w:top w:val="none" w:sz="0" w:space="0" w:color="auto"/>
                    <w:left w:val="none" w:sz="0" w:space="0" w:color="auto"/>
                    <w:bottom w:val="none" w:sz="0" w:space="0" w:color="auto"/>
                    <w:right w:val="none" w:sz="0" w:space="0" w:color="auto"/>
                  </w:divBdr>
                  <w:divsChild>
                    <w:div w:id="1506020236">
                      <w:marLeft w:val="0"/>
                      <w:marRight w:val="0"/>
                      <w:marTop w:val="0"/>
                      <w:marBottom w:val="0"/>
                      <w:divBdr>
                        <w:top w:val="none" w:sz="0" w:space="0" w:color="auto"/>
                        <w:left w:val="none" w:sz="0" w:space="0" w:color="auto"/>
                        <w:bottom w:val="none" w:sz="0" w:space="0" w:color="auto"/>
                        <w:right w:val="none" w:sz="0" w:space="0" w:color="auto"/>
                      </w:divBdr>
                    </w:div>
                  </w:divsChild>
                </w:div>
                <w:div w:id="1301424435">
                  <w:marLeft w:val="0"/>
                  <w:marRight w:val="0"/>
                  <w:marTop w:val="0"/>
                  <w:marBottom w:val="0"/>
                  <w:divBdr>
                    <w:top w:val="none" w:sz="0" w:space="0" w:color="auto"/>
                    <w:left w:val="none" w:sz="0" w:space="0" w:color="auto"/>
                    <w:bottom w:val="none" w:sz="0" w:space="0" w:color="auto"/>
                    <w:right w:val="none" w:sz="0" w:space="0" w:color="auto"/>
                  </w:divBdr>
                  <w:divsChild>
                    <w:div w:id="1337540344">
                      <w:marLeft w:val="0"/>
                      <w:marRight w:val="0"/>
                      <w:marTop w:val="0"/>
                      <w:marBottom w:val="0"/>
                      <w:divBdr>
                        <w:top w:val="none" w:sz="0" w:space="0" w:color="auto"/>
                        <w:left w:val="none" w:sz="0" w:space="0" w:color="auto"/>
                        <w:bottom w:val="none" w:sz="0" w:space="0" w:color="auto"/>
                        <w:right w:val="none" w:sz="0" w:space="0" w:color="auto"/>
                      </w:divBdr>
                    </w:div>
                  </w:divsChild>
                </w:div>
                <w:div w:id="834565453">
                  <w:marLeft w:val="0"/>
                  <w:marRight w:val="0"/>
                  <w:marTop w:val="0"/>
                  <w:marBottom w:val="0"/>
                  <w:divBdr>
                    <w:top w:val="none" w:sz="0" w:space="0" w:color="auto"/>
                    <w:left w:val="none" w:sz="0" w:space="0" w:color="auto"/>
                    <w:bottom w:val="none" w:sz="0" w:space="0" w:color="auto"/>
                    <w:right w:val="none" w:sz="0" w:space="0" w:color="auto"/>
                  </w:divBdr>
                  <w:divsChild>
                    <w:div w:id="646084454">
                      <w:marLeft w:val="0"/>
                      <w:marRight w:val="0"/>
                      <w:marTop w:val="0"/>
                      <w:marBottom w:val="0"/>
                      <w:divBdr>
                        <w:top w:val="none" w:sz="0" w:space="0" w:color="auto"/>
                        <w:left w:val="none" w:sz="0" w:space="0" w:color="auto"/>
                        <w:bottom w:val="none" w:sz="0" w:space="0" w:color="auto"/>
                        <w:right w:val="none" w:sz="0" w:space="0" w:color="auto"/>
                      </w:divBdr>
                    </w:div>
                  </w:divsChild>
                </w:div>
                <w:div w:id="1085766011">
                  <w:marLeft w:val="0"/>
                  <w:marRight w:val="0"/>
                  <w:marTop w:val="0"/>
                  <w:marBottom w:val="0"/>
                  <w:divBdr>
                    <w:top w:val="none" w:sz="0" w:space="0" w:color="auto"/>
                    <w:left w:val="none" w:sz="0" w:space="0" w:color="auto"/>
                    <w:bottom w:val="none" w:sz="0" w:space="0" w:color="auto"/>
                    <w:right w:val="none" w:sz="0" w:space="0" w:color="auto"/>
                  </w:divBdr>
                  <w:divsChild>
                    <w:div w:id="705301454">
                      <w:marLeft w:val="0"/>
                      <w:marRight w:val="0"/>
                      <w:marTop w:val="0"/>
                      <w:marBottom w:val="0"/>
                      <w:divBdr>
                        <w:top w:val="none" w:sz="0" w:space="0" w:color="auto"/>
                        <w:left w:val="none" w:sz="0" w:space="0" w:color="auto"/>
                        <w:bottom w:val="none" w:sz="0" w:space="0" w:color="auto"/>
                        <w:right w:val="none" w:sz="0" w:space="0" w:color="auto"/>
                      </w:divBdr>
                    </w:div>
                    <w:div w:id="1896315151">
                      <w:marLeft w:val="0"/>
                      <w:marRight w:val="0"/>
                      <w:marTop w:val="0"/>
                      <w:marBottom w:val="0"/>
                      <w:divBdr>
                        <w:top w:val="none" w:sz="0" w:space="0" w:color="auto"/>
                        <w:left w:val="none" w:sz="0" w:space="0" w:color="auto"/>
                        <w:bottom w:val="none" w:sz="0" w:space="0" w:color="auto"/>
                        <w:right w:val="none" w:sz="0" w:space="0" w:color="auto"/>
                      </w:divBdr>
                    </w:div>
                    <w:div w:id="850990962">
                      <w:marLeft w:val="0"/>
                      <w:marRight w:val="0"/>
                      <w:marTop w:val="0"/>
                      <w:marBottom w:val="0"/>
                      <w:divBdr>
                        <w:top w:val="none" w:sz="0" w:space="0" w:color="auto"/>
                        <w:left w:val="none" w:sz="0" w:space="0" w:color="auto"/>
                        <w:bottom w:val="none" w:sz="0" w:space="0" w:color="auto"/>
                        <w:right w:val="none" w:sz="0" w:space="0" w:color="auto"/>
                      </w:divBdr>
                    </w:div>
                    <w:div w:id="251672263">
                      <w:marLeft w:val="0"/>
                      <w:marRight w:val="0"/>
                      <w:marTop w:val="0"/>
                      <w:marBottom w:val="0"/>
                      <w:divBdr>
                        <w:top w:val="none" w:sz="0" w:space="0" w:color="auto"/>
                        <w:left w:val="none" w:sz="0" w:space="0" w:color="auto"/>
                        <w:bottom w:val="none" w:sz="0" w:space="0" w:color="auto"/>
                        <w:right w:val="none" w:sz="0" w:space="0" w:color="auto"/>
                      </w:divBdr>
                    </w:div>
                    <w:div w:id="1298486551">
                      <w:marLeft w:val="0"/>
                      <w:marRight w:val="0"/>
                      <w:marTop w:val="0"/>
                      <w:marBottom w:val="0"/>
                      <w:divBdr>
                        <w:top w:val="none" w:sz="0" w:space="0" w:color="auto"/>
                        <w:left w:val="none" w:sz="0" w:space="0" w:color="auto"/>
                        <w:bottom w:val="none" w:sz="0" w:space="0" w:color="auto"/>
                        <w:right w:val="none" w:sz="0" w:space="0" w:color="auto"/>
                      </w:divBdr>
                    </w:div>
                    <w:div w:id="1482189881">
                      <w:marLeft w:val="0"/>
                      <w:marRight w:val="0"/>
                      <w:marTop w:val="0"/>
                      <w:marBottom w:val="0"/>
                      <w:divBdr>
                        <w:top w:val="none" w:sz="0" w:space="0" w:color="auto"/>
                        <w:left w:val="none" w:sz="0" w:space="0" w:color="auto"/>
                        <w:bottom w:val="none" w:sz="0" w:space="0" w:color="auto"/>
                        <w:right w:val="none" w:sz="0" w:space="0" w:color="auto"/>
                      </w:divBdr>
                    </w:div>
                    <w:div w:id="258486664">
                      <w:marLeft w:val="0"/>
                      <w:marRight w:val="0"/>
                      <w:marTop w:val="0"/>
                      <w:marBottom w:val="0"/>
                      <w:divBdr>
                        <w:top w:val="none" w:sz="0" w:space="0" w:color="auto"/>
                        <w:left w:val="none" w:sz="0" w:space="0" w:color="auto"/>
                        <w:bottom w:val="none" w:sz="0" w:space="0" w:color="auto"/>
                        <w:right w:val="none" w:sz="0" w:space="0" w:color="auto"/>
                      </w:divBdr>
                    </w:div>
                    <w:div w:id="1118447088">
                      <w:marLeft w:val="0"/>
                      <w:marRight w:val="0"/>
                      <w:marTop w:val="0"/>
                      <w:marBottom w:val="0"/>
                      <w:divBdr>
                        <w:top w:val="none" w:sz="0" w:space="0" w:color="auto"/>
                        <w:left w:val="none" w:sz="0" w:space="0" w:color="auto"/>
                        <w:bottom w:val="none" w:sz="0" w:space="0" w:color="auto"/>
                        <w:right w:val="none" w:sz="0" w:space="0" w:color="auto"/>
                      </w:divBdr>
                    </w:div>
                    <w:div w:id="1333803330">
                      <w:marLeft w:val="0"/>
                      <w:marRight w:val="0"/>
                      <w:marTop w:val="0"/>
                      <w:marBottom w:val="0"/>
                      <w:divBdr>
                        <w:top w:val="none" w:sz="0" w:space="0" w:color="auto"/>
                        <w:left w:val="none" w:sz="0" w:space="0" w:color="auto"/>
                        <w:bottom w:val="none" w:sz="0" w:space="0" w:color="auto"/>
                        <w:right w:val="none" w:sz="0" w:space="0" w:color="auto"/>
                      </w:divBdr>
                    </w:div>
                    <w:div w:id="1717194547">
                      <w:marLeft w:val="0"/>
                      <w:marRight w:val="0"/>
                      <w:marTop w:val="0"/>
                      <w:marBottom w:val="0"/>
                      <w:divBdr>
                        <w:top w:val="none" w:sz="0" w:space="0" w:color="auto"/>
                        <w:left w:val="none" w:sz="0" w:space="0" w:color="auto"/>
                        <w:bottom w:val="none" w:sz="0" w:space="0" w:color="auto"/>
                        <w:right w:val="none" w:sz="0" w:space="0" w:color="auto"/>
                      </w:divBdr>
                    </w:div>
                    <w:div w:id="180975362">
                      <w:marLeft w:val="0"/>
                      <w:marRight w:val="0"/>
                      <w:marTop w:val="0"/>
                      <w:marBottom w:val="0"/>
                      <w:divBdr>
                        <w:top w:val="none" w:sz="0" w:space="0" w:color="auto"/>
                        <w:left w:val="none" w:sz="0" w:space="0" w:color="auto"/>
                        <w:bottom w:val="none" w:sz="0" w:space="0" w:color="auto"/>
                        <w:right w:val="none" w:sz="0" w:space="0" w:color="auto"/>
                      </w:divBdr>
                    </w:div>
                  </w:divsChild>
                </w:div>
                <w:div w:id="2120368506">
                  <w:marLeft w:val="0"/>
                  <w:marRight w:val="0"/>
                  <w:marTop w:val="0"/>
                  <w:marBottom w:val="0"/>
                  <w:divBdr>
                    <w:top w:val="none" w:sz="0" w:space="0" w:color="auto"/>
                    <w:left w:val="none" w:sz="0" w:space="0" w:color="auto"/>
                    <w:bottom w:val="none" w:sz="0" w:space="0" w:color="auto"/>
                    <w:right w:val="none" w:sz="0" w:space="0" w:color="auto"/>
                  </w:divBdr>
                  <w:divsChild>
                    <w:div w:id="276760273">
                      <w:marLeft w:val="0"/>
                      <w:marRight w:val="0"/>
                      <w:marTop w:val="0"/>
                      <w:marBottom w:val="0"/>
                      <w:divBdr>
                        <w:top w:val="none" w:sz="0" w:space="0" w:color="auto"/>
                        <w:left w:val="none" w:sz="0" w:space="0" w:color="auto"/>
                        <w:bottom w:val="none" w:sz="0" w:space="0" w:color="auto"/>
                        <w:right w:val="none" w:sz="0" w:space="0" w:color="auto"/>
                      </w:divBdr>
                    </w:div>
                  </w:divsChild>
                </w:div>
                <w:div w:id="1475566776">
                  <w:marLeft w:val="0"/>
                  <w:marRight w:val="0"/>
                  <w:marTop w:val="0"/>
                  <w:marBottom w:val="0"/>
                  <w:divBdr>
                    <w:top w:val="none" w:sz="0" w:space="0" w:color="auto"/>
                    <w:left w:val="none" w:sz="0" w:space="0" w:color="auto"/>
                    <w:bottom w:val="none" w:sz="0" w:space="0" w:color="auto"/>
                    <w:right w:val="none" w:sz="0" w:space="0" w:color="auto"/>
                  </w:divBdr>
                  <w:divsChild>
                    <w:div w:id="2042247754">
                      <w:marLeft w:val="0"/>
                      <w:marRight w:val="0"/>
                      <w:marTop w:val="0"/>
                      <w:marBottom w:val="0"/>
                      <w:divBdr>
                        <w:top w:val="none" w:sz="0" w:space="0" w:color="auto"/>
                        <w:left w:val="none" w:sz="0" w:space="0" w:color="auto"/>
                        <w:bottom w:val="none" w:sz="0" w:space="0" w:color="auto"/>
                        <w:right w:val="none" w:sz="0" w:space="0" w:color="auto"/>
                      </w:divBdr>
                    </w:div>
                    <w:div w:id="1089229955">
                      <w:marLeft w:val="0"/>
                      <w:marRight w:val="0"/>
                      <w:marTop w:val="0"/>
                      <w:marBottom w:val="0"/>
                      <w:divBdr>
                        <w:top w:val="none" w:sz="0" w:space="0" w:color="auto"/>
                        <w:left w:val="none" w:sz="0" w:space="0" w:color="auto"/>
                        <w:bottom w:val="none" w:sz="0" w:space="0" w:color="auto"/>
                        <w:right w:val="none" w:sz="0" w:space="0" w:color="auto"/>
                      </w:divBdr>
                    </w:div>
                  </w:divsChild>
                </w:div>
                <w:div w:id="1156342906">
                  <w:marLeft w:val="0"/>
                  <w:marRight w:val="0"/>
                  <w:marTop w:val="0"/>
                  <w:marBottom w:val="0"/>
                  <w:divBdr>
                    <w:top w:val="none" w:sz="0" w:space="0" w:color="auto"/>
                    <w:left w:val="none" w:sz="0" w:space="0" w:color="auto"/>
                    <w:bottom w:val="none" w:sz="0" w:space="0" w:color="auto"/>
                    <w:right w:val="none" w:sz="0" w:space="0" w:color="auto"/>
                  </w:divBdr>
                  <w:divsChild>
                    <w:div w:id="519272865">
                      <w:marLeft w:val="0"/>
                      <w:marRight w:val="0"/>
                      <w:marTop w:val="0"/>
                      <w:marBottom w:val="0"/>
                      <w:divBdr>
                        <w:top w:val="none" w:sz="0" w:space="0" w:color="auto"/>
                        <w:left w:val="none" w:sz="0" w:space="0" w:color="auto"/>
                        <w:bottom w:val="none" w:sz="0" w:space="0" w:color="auto"/>
                        <w:right w:val="none" w:sz="0" w:space="0" w:color="auto"/>
                      </w:divBdr>
                    </w:div>
                  </w:divsChild>
                </w:div>
                <w:div w:id="7491688">
                  <w:marLeft w:val="0"/>
                  <w:marRight w:val="0"/>
                  <w:marTop w:val="0"/>
                  <w:marBottom w:val="0"/>
                  <w:divBdr>
                    <w:top w:val="none" w:sz="0" w:space="0" w:color="auto"/>
                    <w:left w:val="none" w:sz="0" w:space="0" w:color="auto"/>
                    <w:bottom w:val="none" w:sz="0" w:space="0" w:color="auto"/>
                    <w:right w:val="none" w:sz="0" w:space="0" w:color="auto"/>
                  </w:divBdr>
                  <w:divsChild>
                    <w:div w:id="1324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90095">
          <w:marLeft w:val="0"/>
          <w:marRight w:val="0"/>
          <w:marTop w:val="0"/>
          <w:marBottom w:val="0"/>
          <w:divBdr>
            <w:top w:val="none" w:sz="0" w:space="0" w:color="auto"/>
            <w:left w:val="none" w:sz="0" w:space="0" w:color="auto"/>
            <w:bottom w:val="none" w:sz="0" w:space="0" w:color="auto"/>
            <w:right w:val="none" w:sz="0" w:space="0" w:color="auto"/>
          </w:divBdr>
        </w:div>
        <w:div w:id="1629781404">
          <w:marLeft w:val="0"/>
          <w:marRight w:val="0"/>
          <w:marTop w:val="0"/>
          <w:marBottom w:val="0"/>
          <w:divBdr>
            <w:top w:val="none" w:sz="0" w:space="0" w:color="auto"/>
            <w:left w:val="none" w:sz="0" w:space="0" w:color="auto"/>
            <w:bottom w:val="none" w:sz="0" w:space="0" w:color="auto"/>
            <w:right w:val="none" w:sz="0" w:space="0" w:color="auto"/>
          </w:divBdr>
          <w:divsChild>
            <w:div w:id="536820322">
              <w:marLeft w:val="0"/>
              <w:marRight w:val="0"/>
              <w:marTop w:val="30"/>
              <w:marBottom w:val="30"/>
              <w:divBdr>
                <w:top w:val="none" w:sz="0" w:space="0" w:color="auto"/>
                <w:left w:val="none" w:sz="0" w:space="0" w:color="auto"/>
                <w:bottom w:val="none" w:sz="0" w:space="0" w:color="auto"/>
                <w:right w:val="none" w:sz="0" w:space="0" w:color="auto"/>
              </w:divBdr>
              <w:divsChild>
                <w:div w:id="988822349">
                  <w:marLeft w:val="0"/>
                  <w:marRight w:val="0"/>
                  <w:marTop w:val="0"/>
                  <w:marBottom w:val="0"/>
                  <w:divBdr>
                    <w:top w:val="none" w:sz="0" w:space="0" w:color="auto"/>
                    <w:left w:val="none" w:sz="0" w:space="0" w:color="auto"/>
                    <w:bottom w:val="none" w:sz="0" w:space="0" w:color="auto"/>
                    <w:right w:val="none" w:sz="0" w:space="0" w:color="auto"/>
                  </w:divBdr>
                  <w:divsChild>
                    <w:div w:id="921640480">
                      <w:marLeft w:val="0"/>
                      <w:marRight w:val="0"/>
                      <w:marTop w:val="0"/>
                      <w:marBottom w:val="0"/>
                      <w:divBdr>
                        <w:top w:val="none" w:sz="0" w:space="0" w:color="auto"/>
                        <w:left w:val="none" w:sz="0" w:space="0" w:color="auto"/>
                        <w:bottom w:val="none" w:sz="0" w:space="0" w:color="auto"/>
                        <w:right w:val="none" w:sz="0" w:space="0" w:color="auto"/>
                      </w:divBdr>
                    </w:div>
                  </w:divsChild>
                </w:div>
                <w:div w:id="792678946">
                  <w:marLeft w:val="0"/>
                  <w:marRight w:val="0"/>
                  <w:marTop w:val="0"/>
                  <w:marBottom w:val="0"/>
                  <w:divBdr>
                    <w:top w:val="none" w:sz="0" w:space="0" w:color="auto"/>
                    <w:left w:val="none" w:sz="0" w:space="0" w:color="auto"/>
                    <w:bottom w:val="none" w:sz="0" w:space="0" w:color="auto"/>
                    <w:right w:val="none" w:sz="0" w:space="0" w:color="auto"/>
                  </w:divBdr>
                  <w:divsChild>
                    <w:div w:id="139657504">
                      <w:marLeft w:val="0"/>
                      <w:marRight w:val="0"/>
                      <w:marTop w:val="0"/>
                      <w:marBottom w:val="0"/>
                      <w:divBdr>
                        <w:top w:val="none" w:sz="0" w:space="0" w:color="auto"/>
                        <w:left w:val="none" w:sz="0" w:space="0" w:color="auto"/>
                        <w:bottom w:val="none" w:sz="0" w:space="0" w:color="auto"/>
                        <w:right w:val="none" w:sz="0" w:space="0" w:color="auto"/>
                      </w:divBdr>
                    </w:div>
                  </w:divsChild>
                </w:div>
                <w:div w:id="842159364">
                  <w:marLeft w:val="0"/>
                  <w:marRight w:val="0"/>
                  <w:marTop w:val="0"/>
                  <w:marBottom w:val="0"/>
                  <w:divBdr>
                    <w:top w:val="none" w:sz="0" w:space="0" w:color="auto"/>
                    <w:left w:val="none" w:sz="0" w:space="0" w:color="auto"/>
                    <w:bottom w:val="none" w:sz="0" w:space="0" w:color="auto"/>
                    <w:right w:val="none" w:sz="0" w:space="0" w:color="auto"/>
                  </w:divBdr>
                  <w:divsChild>
                    <w:div w:id="46535933">
                      <w:marLeft w:val="0"/>
                      <w:marRight w:val="0"/>
                      <w:marTop w:val="0"/>
                      <w:marBottom w:val="0"/>
                      <w:divBdr>
                        <w:top w:val="none" w:sz="0" w:space="0" w:color="auto"/>
                        <w:left w:val="none" w:sz="0" w:space="0" w:color="auto"/>
                        <w:bottom w:val="none" w:sz="0" w:space="0" w:color="auto"/>
                        <w:right w:val="none" w:sz="0" w:space="0" w:color="auto"/>
                      </w:divBdr>
                    </w:div>
                  </w:divsChild>
                </w:div>
                <w:div w:id="401484060">
                  <w:marLeft w:val="0"/>
                  <w:marRight w:val="0"/>
                  <w:marTop w:val="0"/>
                  <w:marBottom w:val="0"/>
                  <w:divBdr>
                    <w:top w:val="none" w:sz="0" w:space="0" w:color="auto"/>
                    <w:left w:val="none" w:sz="0" w:space="0" w:color="auto"/>
                    <w:bottom w:val="none" w:sz="0" w:space="0" w:color="auto"/>
                    <w:right w:val="none" w:sz="0" w:space="0" w:color="auto"/>
                  </w:divBdr>
                  <w:divsChild>
                    <w:div w:id="684138722">
                      <w:marLeft w:val="0"/>
                      <w:marRight w:val="0"/>
                      <w:marTop w:val="0"/>
                      <w:marBottom w:val="0"/>
                      <w:divBdr>
                        <w:top w:val="none" w:sz="0" w:space="0" w:color="auto"/>
                        <w:left w:val="none" w:sz="0" w:space="0" w:color="auto"/>
                        <w:bottom w:val="none" w:sz="0" w:space="0" w:color="auto"/>
                        <w:right w:val="none" w:sz="0" w:space="0" w:color="auto"/>
                      </w:divBdr>
                    </w:div>
                  </w:divsChild>
                </w:div>
                <w:div w:id="357506949">
                  <w:marLeft w:val="0"/>
                  <w:marRight w:val="0"/>
                  <w:marTop w:val="0"/>
                  <w:marBottom w:val="0"/>
                  <w:divBdr>
                    <w:top w:val="none" w:sz="0" w:space="0" w:color="auto"/>
                    <w:left w:val="none" w:sz="0" w:space="0" w:color="auto"/>
                    <w:bottom w:val="none" w:sz="0" w:space="0" w:color="auto"/>
                    <w:right w:val="none" w:sz="0" w:space="0" w:color="auto"/>
                  </w:divBdr>
                  <w:divsChild>
                    <w:div w:id="577207742">
                      <w:marLeft w:val="0"/>
                      <w:marRight w:val="0"/>
                      <w:marTop w:val="0"/>
                      <w:marBottom w:val="0"/>
                      <w:divBdr>
                        <w:top w:val="none" w:sz="0" w:space="0" w:color="auto"/>
                        <w:left w:val="none" w:sz="0" w:space="0" w:color="auto"/>
                        <w:bottom w:val="none" w:sz="0" w:space="0" w:color="auto"/>
                        <w:right w:val="none" w:sz="0" w:space="0" w:color="auto"/>
                      </w:divBdr>
                    </w:div>
                  </w:divsChild>
                </w:div>
                <w:div w:id="1767190900">
                  <w:marLeft w:val="0"/>
                  <w:marRight w:val="0"/>
                  <w:marTop w:val="0"/>
                  <w:marBottom w:val="0"/>
                  <w:divBdr>
                    <w:top w:val="none" w:sz="0" w:space="0" w:color="auto"/>
                    <w:left w:val="none" w:sz="0" w:space="0" w:color="auto"/>
                    <w:bottom w:val="none" w:sz="0" w:space="0" w:color="auto"/>
                    <w:right w:val="none" w:sz="0" w:space="0" w:color="auto"/>
                  </w:divBdr>
                  <w:divsChild>
                    <w:div w:id="1016729560">
                      <w:marLeft w:val="0"/>
                      <w:marRight w:val="0"/>
                      <w:marTop w:val="0"/>
                      <w:marBottom w:val="0"/>
                      <w:divBdr>
                        <w:top w:val="none" w:sz="0" w:space="0" w:color="auto"/>
                        <w:left w:val="none" w:sz="0" w:space="0" w:color="auto"/>
                        <w:bottom w:val="none" w:sz="0" w:space="0" w:color="auto"/>
                        <w:right w:val="none" w:sz="0" w:space="0" w:color="auto"/>
                      </w:divBdr>
                    </w:div>
                  </w:divsChild>
                </w:div>
                <w:div w:id="2139645688">
                  <w:marLeft w:val="0"/>
                  <w:marRight w:val="0"/>
                  <w:marTop w:val="0"/>
                  <w:marBottom w:val="0"/>
                  <w:divBdr>
                    <w:top w:val="none" w:sz="0" w:space="0" w:color="auto"/>
                    <w:left w:val="none" w:sz="0" w:space="0" w:color="auto"/>
                    <w:bottom w:val="none" w:sz="0" w:space="0" w:color="auto"/>
                    <w:right w:val="none" w:sz="0" w:space="0" w:color="auto"/>
                  </w:divBdr>
                  <w:divsChild>
                    <w:div w:id="946735375">
                      <w:marLeft w:val="0"/>
                      <w:marRight w:val="0"/>
                      <w:marTop w:val="0"/>
                      <w:marBottom w:val="0"/>
                      <w:divBdr>
                        <w:top w:val="none" w:sz="0" w:space="0" w:color="auto"/>
                        <w:left w:val="none" w:sz="0" w:space="0" w:color="auto"/>
                        <w:bottom w:val="none" w:sz="0" w:space="0" w:color="auto"/>
                        <w:right w:val="none" w:sz="0" w:space="0" w:color="auto"/>
                      </w:divBdr>
                    </w:div>
                  </w:divsChild>
                </w:div>
                <w:div w:id="1020549482">
                  <w:marLeft w:val="0"/>
                  <w:marRight w:val="0"/>
                  <w:marTop w:val="0"/>
                  <w:marBottom w:val="0"/>
                  <w:divBdr>
                    <w:top w:val="none" w:sz="0" w:space="0" w:color="auto"/>
                    <w:left w:val="none" w:sz="0" w:space="0" w:color="auto"/>
                    <w:bottom w:val="none" w:sz="0" w:space="0" w:color="auto"/>
                    <w:right w:val="none" w:sz="0" w:space="0" w:color="auto"/>
                  </w:divBdr>
                  <w:divsChild>
                    <w:div w:id="1598362293">
                      <w:marLeft w:val="0"/>
                      <w:marRight w:val="0"/>
                      <w:marTop w:val="0"/>
                      <w:marBottom w:val="0"/>
                      <w:divBdr>
                        <w:top w:val="none" w:sz="0" w:space="0" w:color="auto"/>
                        <w:left w:val="none" w:sz="0" w:space="0" w:color="auto"/>
                        <w:bottom w:val="none" w:sz="0" w:space="0" w:color="auto"/>
                        <w:right w:val="none" w:sz="0" w:space="0" w:color="auto"/>
                      </w:divBdr>
                    </w:div>
                  </w:divsChild>
                </w:div>
                <w:div w:id="1330214676">
                  <w:marLeft w:val="0"/>
                  <w:marRight w:val="0"/>
                  <w:marTop w:val="0"/>
                  <w:marBottom w:val="0"/>
                  <w:divBdr>
                    <w:top w:val="none" w:sz="0" w:space="0" w:color="auto"/>
                    <w:left w:val="none" w:sz="0" w:space="0" w:color="auto"/>
                    <w:bottom w:val="none" w:sz="0" w:space="0" w:color="auto"/>
                    <w:right w:val="none" w:sz="0" w:space="0" w:color="auto"/>
                  </w:divBdr>
                  <w:divsChild>
                    <w:div w:id="1259604241">
                      <w:marLeft w:val="0"/>
                      <w:marRight w:val="0"/>
                      <w:marTop w:val="0"/>
                      <w:marBottom w:val="0"/>
                      <w:divBdr>
                        <w:top w:val="none" w:sz="0" w:space="0" w:color="auto"/>
                        <w:left w:val="none" w:sz="0" w:space="0" w:color="auto"/>
                        <w:bottom w:val="none" w:sz="0" w:space="0" w:color="auto"/>
                        <w:right w:val="none" w:sz="0" w:space="0" w:color="auto"/>
                      </w:divBdr>
                    </w:div>
                  </w:divsChild>
                </w:div>
                <w:div w:id="212739997">
                  <w:marLeft w:val="0"/>
                  <w:marRight w:val="0"/>
                  <w:marTop w:val="0"/>
                  <w:marBottom w:val="0"/>
                  <w:divBdr>
                    <w:top w:val="none" w:sz="0" w:space="0" w:color="auto"/>
                    <w:left w:val="none" w:sz="0" w:space="0" w:color="auto"/>
                    <w:bottom w:val="none" w:sz="0" w:space="0" w:color="auto"/>
                    <w:right w:val="none" w:sz="0" w:space="0" w:color="auto"/>
                  </w:divBdr>
                  <w:divsChild>
                    <w:div w:id="1572807793">
                      <w:marLeft w:val="0"/>
                      <w:marRight w:val="0"/>
                      <w:marTop w:val="0"/>
                      <w:marBottom w:val="0"/>
                      <w:divBdr>
                        <w:top w:val="none" w:sz="0" w:space="0" w:color="auto"/>
                        <w:left w:val="none" w:sz="0" w:space="0" w:color="auto"/>
                        <w:bottom w:val="none" w:sz="0" w:space="0" w:color="auto"/>
                        <w:right w:val="none" w:sz="0" w:space="0" w:color="auto"/>
                      </w:divBdr>
                    </w:div>
                    <w:div w:id="138495707">
                      <w:marLeft w:val="0"/>
                      <w:marRight w:val="0"/>
                      <w:marTop w:val="0"/>
                      <w:marBottom w:val="0"/>
                      <w:divBdr>
                        <w:top w:val="none" w:sz="0" w:space="0" w:color="auto"/>
                        <w:left w:val="none" w:sz="0" w:space="0" w:color="auto"/>
                        <w:bottom w:val="none" w:sz="0" w:space="0" w:color="auto"/>
                        <w:right w:val="none" w:sz="0" w:space="0" w:color="auto"/>
                      </w:divBdr>
                    </w:div>
                    <w:div w:id="734819766">
                      <w:marLeft w:val="0"/>
                      <w:marRight w:val="0"/>
                      <w:marTop w:val="0"/>
                      <w:marBottom w:val="0"/>
                      <w:divBdr>
                        <w:top w:val="none" w:sz="0" w:space="0" w:color="auto"/>
                        <w:left w:val="none" w:sz="0" w:space="0" w:color="auto"/>
                        <w:bottom w:val="none" w:sz="0" w:space="0" w:color="auto"/>
                        <w:right w:val="none" w:sz="0" w:space="0" w:color="auto"/>
                      </w:divBdr>
                    </w:div>
                    <w:div w:id="79453618">
                      <w:marLeft w:val="0"/>
                      <w:marRight w:val="0"/>
                      <w:marTop w:val="0"/>
                      <w:marBottom w:val="0"/>
                      <w:divBdr>
                        <w:top w:val="none" w:sz="0" w:space="0" w:color="auto"/>
                        <w:left w:val="none" w:sz="0" w:space="0" w:color="auto"/>
                        <w:bottom w:val="none" w:sz="0" w:space="0" w:color="auto"/>
                        <w:right w:val="none" w:sz="0" w:space="0" w:color="auto"/>
                      </w:divBdr>
                    </w:div>
                    <w:div w:id="622811940">
                      <w:marLeft w:val="0"/>
                      <w:marRight w:val="0"/>
                      <w:marTop w:val="0"/>
                      <w:marBottom w:val="0"/>
                      <w:divBdr>
                        <w:top w:val="none" w:sz="0" w:space="0" w:color="auto"/>
                        <w:left w:val="none" w:sz="0" w:space="0" w:color="auto"/>
                        <w:bottom w:val="none" w:sz="0" w:space="0" w:color="auto"/>
                        <w:right w:val="none" w:sz="0" w:space="0" w:color="auto"/>
                      </w:divBdr>
                    </w:div>
                  </w:divsChild>
                </w:div>
                <w:div w:id="1550725731">
                  <w:marLeft w:val="0"/>
                  <w:marRight w:val="0"/>
                  <w:marTop w:val="0"/>
                  <w:marBottom w:val="0"/>
                  <w:divBdr>
                    <w:top w:val="none" w:sz="0" w:space="0" w:color="auto"/>
                    <w:left w:val="none" w:sz="0" w:space="0" w:color="auto"/>
                    <w:bottom w:val="none" w:sz="0" w:space="0" w:color="auto"/>
                    <w:right w:val="none" w:sz="0" w:space="0" w:color="auto"/>
                  </w:divBdr>
                  <w:divsChild>
                    <w:div w:id="1368140428">
                      <w:marLeft w:val="0"/>
                      <w:marRight w:val="0"/>
                      <w:marTop w:val="0"/>
                      <w:marBottom w:val="0"/>
                      <w:divBdr>
                        <w:top w:val="none" w:sz="0" w:space="0" w:color="auto"/>
                        <w:left w:val="none" w:sz="0" w:space="0" w:color="auto"/>
                        <w:bottom w:val="none" w:sz="0" w:space="0" w:color="auto"/>
                        <w:right w:val="none" w:sz="0" w:space="0" w:color="auto"/>
                      </w:divBdr>
                    </w:div>
                  </w:divsChild>
                </w:div>
                <w:div w:id="311302187">
                  <w:marLeft w:val="0"/>
                  <w:marRight w:val="0"/>
                  <w:marTop w:val="0"/>
                  <w:marBottom w:val="0"/>
                  <w:divBdr>
                    <w:top w:val="none" w:sz="0" w:space="0" w:color="auto"/>
                    <w:left w:val="none" w:sz="0" w:space="0" w:color="auto"/>
                    <w:bottom w:val="none" w:sz="0" w:space="0" w:color="auto"/>
                    <w:right w:val="none" w:sz="0" w:space="0" w:color="auto"/>
                  </w:divBdr>
                  <w:divsChild>
                    <w:div w:id="215048489">
                      <w:marLeft w:val="0"/>
                      <w:marRight w:val="0"/>
                      <w:marTop w:val="0"/>
                      <w:marBottom w:val="0"/>
                      <w:divBdr>
                        <w:top w:val="none" w:sz="0" w:space="0" w:color="auto"/>
                        <w:left w:val="none" w:sz="0" w:space="0" w:color="auto"/>
                        <w:bottom w:val="none" w:sz="0" w:space="0" w:color="auto"/>
                        <w:right w:val="none" w:sz="0" w:space="0" w:color="auto"/>
                      </w:divBdr>
                    </w:div>
                    <w:div w:id="201553298">
                      <w:marLeft w:val="0"/>
                      <w:marRight w:val="0"/>
                      <w:marTop w:val="0"/>
                      <w:marBottom w:val="0"/>
                      <w:divBdr>
                        <w:top w:val="none" w:sz="0" w:space="0" w:color="auto"/>
                        <w:left w:val="none" w:sz="0" w:space="0" w:color="auto"/>
                        <w:bottom w:val="none" w:sz="0" w:space="0" w:color="auto"/>
                        <w:right w:val="none" w:sz="0" w:space="0" w:color="auto"/>
                      </w:divBdr>
                    </w:div>
                  </w:divsChild>
                </w:div>
                <w:div w:id="296884824">
                  <w:marLeft w:val="0"/>
                  <w:marRight w:val="0"/>
                  <w:marTop w:val="0"/>
                  <w:marBottom w:val="0"/>
                  <w:divBdr>
                    <w:top w:val="none" w:sz="0" w:space="0" w:color="auto"/>
                    <w:left w:val="none" w:sz="0" w:space="0" w:color="auto"/>
                    <w:bottom w:val="none" w:sz="0" w:space="0" w:color="auto"/>
                    <w:right w:val="none" w:sz="0" w:space="0" w:color="auto"/>
                  </w:divBdr>
                  <w:divsChild>
                    <w:div w:id="949436564">
                      <w:marLeft w:val="0"/>
                      <w:marRight w:val="0"/>
                      <w:marTop w:val="0"/>
                      <w:marBottom w:val="0"/>
                      <w:divBdr>
                        <w:top w:val="none" w:sz="0" w:space="0" w:color="auto"/>
                        <w:left w:val="none" w:sz="0" w:space="0" w:color="auto"/>
                        <w:bottom w:val="none" w:sz="0" w:space="0" w:color="auto"/>
                        <w:right w:val="none" w:sz="0" w:space="0" w:color="auto"/>
                      </w:divBdr>
                    </w:div>
                  </w:divsChild>
                </w:div>
                <w:div w:id="622736125">
                  <w:marLeft w:val="0"/>
                  <w:marRight w:val="0"/>
                  <w:marTop w:val="0"/>
                  <w:marBottom w:val="0"/>
                  <w:divBdr>
                    <w:top w:val="none" w:sz="0" w:space="0" w:color="auto"/>
                    <w:left w:val="none" w:sz="0" w:space="0" w:color="auto"/>
                    <w:bottom w:val="none" w:sz="0" w:space="0" w:color="auto"/>
                    <w:right w:val="none" w:sz="0" w:space="0" w:color="auto"/>
                  </w:divBdr>
                  <w:divsChild>
                    <w:div w:id="7711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701">
          <w:marLeft w:val="0"/>
          <w:marRight w:val="0"/>
          <w:marTop w:val="0"/>
          <w:marBottom w:val="0"/>
          <w:divBdr>
            <w:top w:val="none" w:sz="0" w:space="0" w:color="auto"/>
            <w:left w:val="none" w:sz="0" w:space="0" w:color="auto"/>
            <w:bottom w:val="none" w:sz="0" w:space="0" w:color="auto"/>
            <w:right w:val="none" w:sz="0" w:space="0" w:color="auto"/>
          </w:divBdr>
        </w:div>
        <w:div w:id="581597988">
          <w:marLeft w:val="0"/>
          <w:marRight w:val="0"/>
          <w:marTop w:val="0"/>
          <w:marBottom w:val="0"/>
          <w:divBdr>
            <w:top w:val="none" w:sz="0" w:space="0" w:color="auto"/>
            <w:left w:val="none" w:sz="0" w:space="0" w:color="auto"/>
            <w:bottom w:val="none" w:sz="0" w:space="0" w:color="auto"/>
            <w:right w:val="none" w:sz="0" w:space="0" w:color="auto"/>
          </w:divBdr>
          <w:divsChild>
            <w:div w:id="125511000">
              <w:marLeft w:val="0"/>
              <w:marRight w:val="0"/>
              <w:marTop w:val="30"/>
              <w:marBottom w:val="30"/>
              <w:divBdr>
                <w:top w:val="none" w:sz="0" w:space="0" w:color="auto"/>
                <w:left w:val="none" w:sz="0" w:space="0" w:color="auto"/>
                <w:bottom w:val="none" w:sz="0" w:space="0" w:color="auto"/>
                <w:right w:val="none" w:sz="0" w:space="0" w:color="auto"/>
              </w:divBdr>
              <w:divsChild>
                <w:div w:id="1490713466">
                  <w:marLeft w:val="0"/>
                  <w:marRight w:val="0"/>
                  <w:marTop w:val="0"/>
                  <w:marBottom w:val="0"/>
                  <w:divBdr>
                    <w:top w:val="none" w:sz="0" w:space="0" w:color="auto"/>
                    <w:left w:val="none" w:sz="0" w:space="0" w:color="auto"/>
                    <w:bottom w:val="none" w:sz="0" w:space="0" w:color="auto"/>
                    <w:right w:val="none" w:sz="0" w:space="0" w:color="auto"/>
                  </w:divBdr>
                  <w:divsChild>
                    <w:div w:id="531841568">
                      <w:marLeft w:val="0"/>
                      <w:marRight w:val="0"/>
                      <w:marTop w:val="0"/>
                      <w:marBottom w:val="0"/>
                      <w:divBdr>
                        <w:top w:val="none" w:sz="0" w:space="0" w:color="auto"/>
                        <w:left w:val="none" w:sz="0" w:space="0" w:color="auto"/>
                        <w:bottom w:val="none" w:sz="0" w:space="0" w:color="auto"/>
                        <w:right w:val="none" w:sz="0" w:space="0" w:color="auto"/>
                      </w:divBdr>
                    </w:div>
                  </w:divsChild>
                </w:div>
                <w:div w:id="1805928108">
                  <w:marLeft w:val="0"/>
                  <w:marRight w:val="0"/>
                  <w:marTop w:val="0"/>
                  <w:marBottom w:val="0"/>
                  <w:divBdr>
                    <w:top w:val="none" w:sz="0" w:space="0" w:color="auto"/>
                    <w:left w:val="none" w:sz="0" w:space="0" w:color="auto"/>
                    <w:bottom w:val="none" w:sz="0" w:space="0" w:color="auto"/>
                    <w:right w:val="none" w:sz="0" w:space="0" w:color="auto"/>
                  </w:divBdr>
                  <w:divsChild>
                    <w:div w:id="325397760">
                      <w:marLeft w:val="0"/>
                      <w:marRight w:val="0"/>
                      <w:marTop w:val="0"/>
                      <w:marBottom w:val="0"/>
                      <w:divBdr>
                        <w:top w:val="none" w:sz="0" w:space="0" w:color="auto"/>
                        <w:left w:val="none" w:sz="0" w:space="0" w:color="auto"/>
                        <w:bottom w:val="none" w:sz="0" w:space="0" w:color="auto"/>
                        <w:right w:val="none" w:sz="0" w:space="0" w:color="auto"/>
                      </w:divBdr>
                    </w:div>
                  </w:divsChild>
                </w:div>
                <w:div w:id="1619021857">
                  <w:marLeft w:val="0"/>
                  <w:marRight w:val="0"/>
                  <w:marTop w:val="0"/>
                  <w:marBottom w:val="0"/>
                  <w:divBdr>
                    <w:top w:val="none" w:sz="0" w:space="0" w:color="auto"/>
                    <w:left w:val="none" w:sz="0" w:space="0" w:color="auto"/>
                    <w:bottom w:val="none" w:sz="0" w:space="0" w:color="auto"/>
                    <w:right w:val="none" w:sz="0" w:space="0" w:color="auto"/>
                  </w:divBdr>
                  <w:divsChild>
                    <w:div w:id="1327512843">
                      <w:marLeft w:val="0"/>
                      <w:marRight w:val="0"/>
                      <w:marTop w:val="0"/>
                      <w:marBottom w:val="0"/>
                      <w:divBdr>
                        <w:top w:val="none" w:sz="0" w:space="0" w:color="auto"/>
                        <w:left w:val="none" w:sz="0" w:space="0" w:color="auto"/>
                        <w:bottom w:val="none" w:sz="0" w:space="0" w:color="auto"/>
                        <w:right w:val="none" w:sz="0" w:space="0" w:color="auto"/>
                      </w:divBdr>
                    </w:div>
                  </w:divsChild>
                </w:div>
                <w:div w:id="1875968835">
                  <w:marLeft w:val="0"/>
                  <w:marRight w:val="0"/>
                  <w:marTop w:val="0"/>
                  <w:marBottom w:val="0"/>
                  <w:divBdr>
                    <w:top w:val="none" w:sz="0" w:space="0" w:color="auto"/>
                    <w:left w:val="none" w:sz="0" w:space="0" w:color="auto"/>
                    <w:bottom w:val="none" w:sz="0" w:space="0" w:color="auto"/>
                    <w:right w:val="none" w:sz="0" w:space="0" w:color="auto"/>
                  </w:divBdr>
                  <w:divsChild>
                    <w:div w:id="783037663">
                      <w:marLeft w:val="0"/>
                      <w:marRight w:val="0"/>
                      <w:marTop w:val="0"/>
                      <w:marBottom w:val="0"/>
                      <w:divBdr>
                        <w:top w:val="none" w:sz="0" w:space="0" w:color="auto"/>
                        <w:left w:val="none" w:sz="0" w:space="0" w:color="auto"/>
                        <w:bottom w:val="none" w:sz="0" w:space="0" w:color="auto"/>
                        <w:right w:val="none" w:sz="0" w:space="0" w:color="auto"/>
                      </w:divBdr>
                    </w:div>
                  </w:divsChild>
                </w:div>
                <w:div w:id="1636790538">
                  <w:marLeft w:val="0"/>
                  <w:marRight w:val="0"/>
                  <w:marTop w:val="0"/>
                  <w:marBottom w:val="0"/>
                  <w:divBdr>
                    <w:top w:val="none" w:sz="0" w:space="0" w:color="auto"/>
                    <w:left w:val="none" w:sz="0" w:space="0" w:color="auto"/>
                    <w:bottom w:val="none" w:sz="0" w:space="0" w:color="auto"/>
                    <w:right w:val="none" w:sz="0" w:space="0" w:color="auto"/>
                  </w:divBdr>
                  <w:divsChild>
                    <w:div w:id="977491616">
                      <w:marLeft w:val="0"/>
                      <w:marRight w:val="0"/>
                      <w:marTop w:val="0"/>
                      <w:marBottom w:val="0"/>
                      <w:divBdr>
                        <w:top w:val="none" w:sz="0" w:space="0" w:color="auto"/>
                        <w:left w:val="none" w:sz="0" w:space="0" w:color="auto"/>
                        <w:bottom w:val="none" w:sz="0" w:space="0" w:color="auto"/>
                        <w:right w:val="none" w:sz="0" w:space="0" w:color="auto"/>
                      </w:divBdr>
                    </w:div>
                  </w:divsChild>
                </w:div>
                <w:div w:id="1894196236">
                  <w:marLeft w:val="0"/>
                  <w:marRight w:val="0"/>
                  <w:marTop w:val="0"/>
                  <w:marBottom w:val="0"/>
                  <w:divBdr>
                    <w:top w:val="none" w:sz="0" w:space="0" w:color="auto"/>
                    <w:left w:val="none" w:sz="0" w:space="0" w:color="auto"/>
                    <w:bottom w:val="none" w:sz="0" w:space="0" w:color="auto"/>
                    <w:right w:val="none" w:sz="0" w:space="0" w:color="auto"/>
                  </w:divBdr>
                  <w:divsChild>
                    <w:div w:id="946812341">
                      <w:marLeft w:val="0"/>
                      <w:marRight w:val="0"/>
                      <w:marTop w:val="0"/>
                      <w:marBottom w:val="0"/>
                      <w:divBdr>
                        <w:top w:val="none" w:sz="0" w:space="0" w:color="auto"/>
                        <w:left w:val="none" w:sz="0" w:space="0" w:color="auto"/>
                        <w:bottom w:val="none" w:sz="0" w:space="0" w:color="auto"/>
                        <w:right w:val="none" w:sz="0" w:space="0" w:color="auto"/>
                      </w:divBdr>
                    </w:div>
                  </w:divsChild>
                </w:div>
                <w:div w:id="1963418178">
                  <w:marLeft w:val="0"/>
                  <w:marRight w:val="0"/>
                  <w:marTop w:val="0"/>
                  <w:marBottom w:val="0"/>
                  <w:divBdr>
                    <w:top w:val="none" w:sz="0" w:space="0" w:color="auto"/>
                    <w:left w:val="none" w:sz="0" w:space="0" w:color="auto"/>
                    <w:bottom w:val="none" w:sz="0" w:space="0" w:color="auto"/>
                    <w:right w:val="none" w:sz="0" w:space="0" w:color="auto"/>
                  </w:divBdr>
                  <w:divsChild>
                    <w:div w:id="1641108145">
                      <w:marLeft w:val="0"/>
                      <w:marRight w:val="0"/>
                      <w:marTop w:val="0"/>
                      <w:marBottom w:val="0"/>
                      <w:divBdr>
                        <w:top w:val="none" w:sz="0" w:space="0" w:color="auto"/>
                        <w:left w:val="none" w:sz="0" w:space="0" w:color="auto"/>
                        <w:bottom w:val="none" w:sz="0" w:space="0" w:color="auto"/>
                        <w:right w:val="none" w:sz="0" w:space="0" w:color="auto"/>
                      </w:divBdr>
                    </w:div>
                  </w:divsChild>
                </w:div>
                <w:div w:id="2025668702">
                  <w:marLeft w:val="0"/>
                  <w:marRight w:val="0"/>
                  <w:marTop w:val="0"/>
                  <w:marBottom w:val="0"/>
                  <w:divBdr>
                    <w:top w:val="none" w:sz="0" w:space="0" w:color="auto"/>
                    <w:left w:val="none" w:sz="0" w:space="0" w:color="auto"/>
                    <w:bottom w:val="none" w:sz="0" w:space="0" w:color="auto"/>
                    <w:right w:val="none" w:sz="0" w:space="0" w:color="auto"/>
                  </w:divBdr>
                  <w:divsChild>
                    <w:div w:id="566653463">
                      <w:marLeft w:val="0"/>
                      <w:marRight w:val="0"/>
                      <w:marTop w:val="0"/>
                      <w:marBottom w:val="0"/>
                      <w:divBdr>
                        <w:top w:val="none" w:sz="0" w:space="0" w:color="auto"/>
                        <w:left w:val="none" w:sz="0" w:space="0" w:color="auto"/>
                        <w:bottom w:val="none" w:sz="0" w:space="0" w:color="auto"/>
                        <w:right w:val="none" w:sz="0" w:space="0" w:color="auto"/>
                      </w:divBdr>
                    </w:div>
                  </w:divsChild>
                </w:div>
                <w:div w:id="176165133">
                  <w:marLeft w:val="0"/>
                  <w:marRight w:val="0"/>
                  <w:marTop w:val="0"/>
                  <w:marBottom w:val="0"/>
                  <w:divBdr>
                    <w:top w:val="none" w:sz="0" w:space="0" w:color="auto"/>
                    <w:left w:val="none" w:sz="0" w:space="0" w:color="auto"/>
                    <w:bottom w:val="none" w:sz="0" w:space="0" w:color="auto"/>
                    <w:right w:val="none" w:sz="0" w:space="0" w:color="auto"/>
                  </w:divBdr>
                  <w:divsChild>
                    <w:div w:id="2001956395">
                      <w:marLeft w:val="0"/>
                      <w:marRight w:val="0"/>
                      <w:marTop w:val="0"/>
                      <w:marBottom w:val="0"/>
                      <w:divBdr>
                        <w:top w:val="none" w:sz="0" w:space="0" w:color="auto"/>
                        <w:left w:val="none" w:sz="0" w:space="0" w:color="auto"/>
                        <w:bottom w:val="none" w:sz="0" w:space="0" w:color="auto"/>
                        <w:right w:val="none" w:sz="0" w:space="0" w:color="auto"/>
                      </w:divBdr>
                    </w:div>
                  </w:divsChild>
                </w:div>
                <w:div w:id="1788623590">
                  <w:marLeft w:val="0"/>
                  <w:marRight w:val="0"/>
                  <w:marTop w:val="0"/>
                  <w:marBottom w:val="0"/>
                  <w:divBdr>
                    <w:top w:val="none" w:sz="0" w:space="0" w:color="auto"/>
                    <w:left w:val="none" w:sz="0" w:space="0" w:color="auto"/>
                    <w:bottom w:val="none" w:sz="0" w:space="0" w:color="auto"/>
                    <w:right w:val="none" w:sz="0" w:space="0" w:color="auto"/>
                  </w:divBdr>
                  <w:divsChild>
                    <w:div w:id="684480103">
                      <w:marLeft w:val="0"/>
                      <w:marRight w:val="0"/>
                      <w:marTop w:val="0"/>
                      <w:marBottom w:val="0"/>
                      <w:divBdr>
                        <w:top w:val="none" w:sz="0" w:space="0" w:color="auto"/>
                        <w:left w:val="none" w:sz="0" w:space="0" w:color="auto"/>
                        <w:bottom w:val="none" w:sz="0" w:space="0" w:color="auto"/>
                        <w:right w:val="none" w:sz="0" w:space="0" w:color="auto"/>
                      </w:divBdr>
                    </w:div>
                    <w:div w:id="1069570130">
                      <w:marLeft w:val="0"/>
                      <w:marRight w:val="0"/>
                      <w:marTop w:val="0"/>
                      <w:marBottom w:val="0"/>
                      <w:divBdr>
                        <w:top w:val="none" w:sz="0" w:space="0" w:color="auto"/>
                        <w:left w:val="none" w:sz="0" w:space="0" w:color="auto"/>
                        <w:bottom w:val="none" w:sz="0" w:space="0" w:color="auto"/>
                        <w:right w:val="none" w:sz="0" w:space="0" w:color="auto"/>
                      </w:divBdr>
                    </w:div>
                    <w:div w:id="75789643">
                      <w:marLeft w:val="0"/>
                      <w:marRight w:val="0"/>
                      <w:marTop w:val="0"/>
                      <w:marBottom w:val="0"/>
                      <w:divBdr>
                        <w:top w:val="none" w:sz="0" w:space="0" w:color="auto"/>
                        <w:left w:val="none" w:sz="0" w:space="0" w:color="auto"/>
                        <w:bottom w:val="none" w:sz="0" w:space="0" w:color="auto"/>
                        <w:right w:val="none" w:sz="0" w:space="0" w:color="auto"/>
                      </w:divBdr>
                    </w:div>
                    <w:div w:id="1995328483">
                      <w:marLeft w:val="0"/>
                      <w:marRight w:val="0"/>
                      <w:marTop w:val="0"/>
                      <w:marBottom w:val="0"/>
                      <w:divBdr>
                        <w:top w:val="none" w:sz="0" w:space="0" w:color="auto"/>
                        <w:left w:val="none" w:sz="0" w:space="0" w:color="auto"/>
                        <w:bottom w:val="none" w:sz="0" w:space="0" w:color="auto"/>
                        <w:right w:val="none" w:sz="0" w:space="0" w:color="auto"/>
                      </w:divBdr>
                    </w:div>
                    <w:div w:id="2120680241">
                      <w:marLeft w:val="0"/>
                      <w:marRight w:val="0"/>
                      <w:marTop w:val="0"/>
                      <w:marBottom w:val="0"/>
                      <w:divBdr>
                        <w:top w:val="none" w:sz="0" w:space="0" w:color="auto"/>
                        <w:left w:val="none" w:sz="0" w:space="0" w:color="auto"/>
                        <w:bottom w:val="none" w:sz="0" w:space="0" w:color="auto"/>
                        <w:right w:val="none" w:sz="0" w:space="0" w:color="auto"/>
                      </w:divBdr>
                    </w:div>
                  </w:divsChild>
                </w:div>
                <w:div w:id="573930259">
                  <w:marLeft w:val="0"/>
                  <w:marRight w:val="0"/>
                  <w:marTop w:val="0"/>
                  <w:marBottom w:val="0"/>
                  <w:divBdr>
                    <w:top w:val="none" w:sz="0" w:space="0" w:color="auto"/>
                    <w:left w:val="none" w:sz="0" w:space="0" w:color="auto"/>
                    <w:bottom w:val="none" w:sz="0" w:space="0" w:color="auto"/>
                    <w:right w:val="none" w:sz="0" w:space="0" w:color="auto"/>
                  </w:divBdr>
                  <w:divsChild>
                    <w:div w:id="531118735">
                      <w:marLeft w:val="0"/>
                      <w:marRight w:val="0"/>
                      <w:marTop w:val="0"/>
                      <w:marBottom w:val="0"/>
                      <w:divBdr>
                        <w:top w:val="none" w:sz="0" w:space="0" w:color="auto"/>
                        <w:left w:val="none" w:sz="0" w:space="0" w:color="auto"/>
                        <w:bottom w:val="none" w:sz="0" w:space="0" w:color="auto"/>
                        <w:right w:val="none" w:sz="0" w:space="0" w:color="auto"/>
                      </w:divBdr>
                    </w:div>
                  </w:divsChild>
                </w:div>
                <w:div w:id="170611465">
                  <w:marLeft w:val="0"/>
                  <w:marRight w:val="0"/>
                  <w:marTop w:val="0"/>
                  <w:marBottom w:val="0"/>
                  <w:divBdr>
                    <w:top w:val="none" w:sz="0" w:space="0" w:color="auto"/>
                    <w:left w:val="none" w:sz="0" w:space="0" w:color="auto"/>
                    <w:bottom w:val="none" w:sz="0" w:space="0" w:color="auto"/>
                    <w:right w:val="none" w:sz="0" w:space="0" w:color="auto"/>
                  </w:divBdr>
                  <w:divsChild>
                    <w:div w:id="1128277941">
                      <w:marLeft w:val="0"/>
                      <w:marRight w:val="0"/>
                      <w:marTop w:val="0"/>
                      <w:marBottom w:val="0"/>
                      <w:divBdr>
                        <w:top w:val="none" w:sz="0" w:space="0" w:color="auto"/>
                        <w:left w:val="none" w:sz="0" w:space="0" w:color="auto"/>
                        <w:bottom w:val="none" w:sz="0" w:space="0" w:color="auto"/>
                        <w:right w:val="none" w:sz="0" w:space="0" w:color="auto"/>
                      </w:divBdr>
                    </w:div>
                    <w:div w:id="1766195937">
                      <w:marLeft w:val="0"/>
                      <w:marRight w:val="0"/>
                      <w:marTop w:val="0"/>
                      <w:marBottom w:val="0"/>
                      <w:divBdr>
                        <w:top w:val="none" w:sz="0" w:space="0" w:color="auto"/>
                        <w:left w:val="none" w:sz="0" w:space="0" w:color="auto"/>
                        <w:bottom w:val="none" w:sz="0" w:space="0" w:color="auto"/>
                        <w:right w:val="none" w:sz="0" w:space="0" w:color="auto"/>
                      </w:divBdr>
                    </w:div>
                  </w:divsChild>
                </w:div>
                <w:div w:id="2094282054">
                  <w:marLeft w:val="0"/>
                  <w:marRight w:val="0"/>
                  <w:marTop w:val="0"/>
                  <w:marBottom w:val="0"/>
                  <w:divBdr>
                    <w:top w:val="none" w:sz="0" w:space="0" w:color="auto"/>
                    <w:left w:val="none" w:sz="0" w:space="0" w:color="auto"/>
                    <w:bottom w:val="none" w:sz="0" w:space="0" w:color="auto"/>
                    <w:right w:val="none" w:sz="0" w:space="0" w:color="auto"/>
                  </w:divBdr>
                  <w:divsChild>
                    <w:div w:id="454981917">
                      <w:marLeft w:val="0"/>
                      <w:marRight w:val="0"/>
                      <w:marTop w:val="0"/>
                      <w:marBottom w:val="0"/>
                      <w:divBdr>
                        <w:top w:val="none" w:sz="0" w:space="0" w:color="auto"/>
                        <w:left w:val="none" w:sz="0" w:space="0" w:color="auto"/>
                        <w:bottom w:val="none" w:sz="0" w:space="0" w:color="auto"/>
                        <w:right w:val="none" w:sz="0" w:space="0" w:color="auto"/>
                      </w:divBdr>
                    </w:div>
                  </w:divsChild>
                </w:div>
                <w:div w:id="1185945955">
                  <w:marLeft w:val="0"/>
                  <w:marRight w:val="0"/>
                  <w:marTop w:val="0"/>
                  <w:marBottom w:val="0"/>
                  <w:divBdr>
                    <w:top w:val="none" w:sz="0" w:space="0" w:color="auto"/>
                    <w:left w:val="none" w:sz="0" w:space="0" w:color="auto"/>
                    <w:bottom w:val="none" w:sz="0" w:space="0" w:color="auto"/>
                    <w:right w:val="none" w:sz="0" w:space="0" w:color="auto"/>
                  </w:divBdr>
                  <w:divsChild>
                    <w:div w:id="13157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88832">
          <w:marLeft w:val="0"/>
          <w:marRight w:val="0"/>
          <w:marTop w:val="0"/>
          <w:marBottom w:val="0"/>
          <w:divBdr>
            <w:top w:val="none" w:sz="0" w:space="0" w:color="auto"/>
            <w:left w:val="none" w:sz="0" w:space="0" w:color="auto"/>
            <w:bottom w:val="none" w:sz="0" w:space="0" w:color="auto"/>
            <w:right w:val="none" w:sz="0" w:space="0" w:color="auto"/>
          </w:divBdr>
        </w:div>
        <w:div w:id="1574583548">
          <w:marLeft w:val="0"/>
          <w:marRight w:val="0"/>
          <w:marTop w:val="0"/>
          <w:marBottom w:val="0"/>
          <w:divBdr>
            <w:top w:val="none" w:sz="0" w:space="0" w:color="auto"/>
            <w:left w:val="none" w:sz="0" w:space="0" w:color="auto"/>
            <w:bottom w:val="none" w:sz="0" w:space="0" w:color="auto"/>
            <w:right w:val="none" w:sz="0" w:space="0" w:color="auto"/>
          </w:divBdr>
        </w:div>
        <w:div w:id="719398129">
          <w:marLeft w:val="0"/>
          <w:marRight w:val="0"/>
          <w:marTop w:val="0"/>
          <w:marBottom w:val="0"/>
          <w:divBdr>
            <w:top w:val="none" w:sz="0" w:space="0" w:color="auto"/>
            <w:left w:val="none" w:sz="0" w:space="0" w:color="auto"/>
            <w:bottom w:val="none" w:sz="0" w:space="0" w:color="auto"/>
            <w:right w:val="none" w:sz="0" w:space="0" w:color="auto"/>
          </w:divBdr>
        </w:div>
        <w:div w:id="486627395">
          <w:marLeft w:val="0"/>
          <w:marRight w:val="0"/>
          <w:marTop w:val="0"/>
          <w:marBottom w:val="0"/>
          <w:divBdr>
            <w:top w:val="none" w:sz="0" w:space="0" w:color="auto"/>
            <w:left w:val="none" w:sz="0" w:space="0" w:color="auto"/>
            <w:bottom w:val="none" w:sz="0" w:space="0" w:color="auto"/>
            <w:right w:val="none" w:sz="0" w:space="0" w:color="auto"/>
          </w:divBdr>
          <w:divsChild>
            <w:div w:id="1988973978">
              <w:marLeft w:val="0"/>
              <w:marRight w:val="0"/>
              <w:marTop w:val="30"/>
              <w:marBottom w:val="30"/>
              <w:divBdr>
                <w:top w:val="none" w:sz="0" w:space="0" w:color="auto"/>
                <w:left w:val="none" w:sz="0" w:space="0" w:color="auto"/>
                <w:bottom w:val="none" w:sz="0" w:space="0" w:color="auto"/>
                <w:right w:val="none" w:sz="0" w:space="0" w:color="auto"/>
              </w:divBdr>
              <w:divsChild>
                <w:div w:id="1649479397">
                  <w:marLeft w:val="0"/>
                  <w:marRight w:val="0"/>
                  <w:marTop w:val="0"/>
                  <w:marBottom w:val="0"/>
                  <w:divBdr>
                    <w:top w:val="none" w:sz="0" w:space="0" w:color="auto"/>
                    <w:left w:val="none" w:sz="0" w:space="0" w:color="auto"/>
                    <w:bottom w:val="none" w:sz="0" w:space="0" w:color="auto"/>
                    <w:right w:val="none" w:sz="0" w:space="0" w:color="auto"/>
                  </w:divBdr>
                  <w:divsChild>
                    <w:div w:id="1117454866">
                      <w:marLeft w:val="0"/>
                      <w:marRight w:val="0"/>
                      <w:marTop w:val="0"/>
                      <w:marBottom w:val="0"/>
                      <w:divBdr>
                        <w:top w:val="none" w:sz="0" w:space="0" w:color="auto"/>
                        <w:left w:val="none" w:sz="0" w:space="0" w:color="auto"/>
                        <w:bottom w:val="none" w:sz="0" w:space="0" w:color="auto"/>
                        <w:right w:val="none" w:sz="0" w:space="0" w:color="auto"/>
                      </w:divBdr>
                    </w:div>
                  </w:divsChild>
                </w:div>
                <w:div w:id="1360155438">
                  <w:marLeft w:val="0"/>
                  <w:marRight w:val="0"/>
                  <w:marTop w:val="0"/>
                  <w:marBottom w:val="0"/>
                  <w:divBdr>
                    <w:top w:val="none" w:sz="0" w:space="0" w:color="auto"/>
                    <w:left w:val="none" w:sz="0" w:space="0" w:color="auto"/>
                    <w:bottom w:val="none" w:sz="0" w:space="0" w:color="auto"/>
                    <w:right w:val="none" w:sz="0" w:space="0" w:color="auto"/>
                  </w:divBdr>
                  <w:divsChild>
                    <w:div w:id="1693990088">
                      <w:marLeft w:val="0"/>
                      <w:marRight w:val="0"/>
                      <w:marTop w:val="0"/>
                      <w:marBottom w:val="0"/>
                      <w:divBdr>
                        <w:top w:val="none" w:sz="0" w:space="0" w:color="auto"/>
                        <w:left w:val="none" w:sz="0" w:space="0" w:color="auto"/>
                        <w:bottom w:val="none" w:sz="0" w:space="0" w:color="auto"/>
                        <w:right w:val="none" w:sz="0" w:space="0" w:color="auto"/>
                      </w:divBdr>
                    </w:div>
                  </w:divsChild>
                </w:div>
                <w:div w:id="390621710">
                  <w:marLeft w:val="0"/>
                  <w:marRight w:val="0"/>
                  <w:marTop w:val="0"/>
                  <w:marBottom w:val="0"/>
                  <w:divBdr>
                    <w:top w:val="none" w:sz="0" w:space="0" w:color="auto"/>
                    <w:left w:val="none" w:sz="0" w:space="0" w:color="auto"/>
                    <w:bottom w:val="none" w:sz="0" w:space="0" w:color="auto"/>
                    <w:right w:val="none" w:sz="0" w:space="0" w:color="auto"/>
                  </w:divBdr>
                  <w:divsChild>
                    <w:div w:id="1011297427">
                      <w:marLeft w:val="0"/>
                      <w:marRight w:val="0"/>
                      <w:marTop w:val="0"/>
                      <w:marBottom w:val="0"/>
                      <w:divBdr>
                        <w:top w:val="none" w:sz="0" w:space="0" w:color="auto"/>
                        <w:left w:val="none" w:sz="0" w:space="0" w:color="auto"/>
                        <w:bottom w:val="none" w:sz="0" w:space="0" w:color="auto"/>
                        <w:right w:val="none" w:sz="0" w:space="0" w:color="auto"/>
                      </w:divBdr>
                    </w:div>
                  </w:divsChild>
                </w:div>
                <w:div w:id="1446657010">
                  <w:marLeft w:val="0"/>
                  <w:marRight w:val="0"/>
                  <w:marTop w:val="0"/>
                  <w:marBottom w:val="0"/>
                  <w:divBdr>
                    <w:top w:val="none" w:sz="0" w:space="0" w:color="auto"/>
                    <w:left w:val="none" w:sz="0" w:space="0" w:color="auto"/>
                    <w:bottom w:val="none" w:sz="0" w:space="0" w:color="auto"/>
                    <w:right w:val="none" w:sz="0" w:space="0" w:color="auto"/>
                  </w:divBdr>
                  <w:divsChild>
                    <w:div w:id="848717873">
                      <w:marLeft w:val="0"/>
                      <w:marRight w:val="0"/>
                      <w:marTop w:val="0"/>
                      <w:marBottom w:val="0"/>
                      <w:divBdr>
                        <w:top w:val="none" w:sz="0" w:space="0" w:color="auto"/>
                        <w:left w:val="none" w:sz="0" w:space="0" w:color="auto"/>
                        <w:bottom w:val="none" w:sz="0" w:space="0" w:color="auto"/>
                        <w:right w:val="none" w:sz="0" w:space="0" w:color="auto"/>
                      </w:divBdr>
                    </w:div>
                  </w:divsChild>
                </w:div>
                <w:div w:id="329409209">
                  <w:marLeft w:val="0"/>
                  <w:marRight w:val="0"/>
                  <w:marTop w:val="0"/>
                  <w:marBottom w:val="0"/>
                  <w:divBdr>
                    <w:top w:val="none" w:sz="0" w:space="0" w:color="auto"/>
                    <w:left w:val="none" w:sz="0" w:space="0" w:color="auto"/>
                    <w:bottom w:val="none" w:sz="0" w:space="0" w:color="auto"/>
                    <w:right w:val="none" w:sz="0" w:space="0" w:color="auto"/>
                  </w:divBdr>
                  <w:divsChild>
                    <w:div w:id="1530681984">
                      <w:marLeft w:val="0"/>
                      <w:marRight w:val="0"/>
                      <w:marTop w:val="0"/>
                      <w:marBottom w:val="0"/>
                      <w:divBdr>
                        <w:top w:val="none" w:sz="0" w:space="0" w:color="auto"/>
                        <w:left w:val="none" w:sz="0" w:space="0" w:color="auto"/>
                        <w:bottom w:val="none" w:sz="0" w:space="0" w:color="auto"/>
                        <w:right w:val="none" w:sz="0" w:space="0" w:color="auto"/>
                      </w:divBdr>
                    </w:div>
                  </w:divsChild>
                </w:div>
                <w:div w:id="1361399987">
                  <w:marLeft w:val="0"/>
                  <w:marRight w:val="0"/>
                  <w:marTop w:val="0"/>
                  <w:marBottom w:val="0"/>
                  <w:divBdr>
                    <w:top w:val="none" w:sz="0" w:space="0" w:color="auto"/>
                    <w:left w:val="none" w:sz="0" w:space="0" w:color="auto"/>
                    <w:bottom w:val="none" w:sz="0" w:space="0" w:color="auto"/>
                    <w:right w:val="none" w:sz="0" w:space="0" w:color="auto"/>
                  </w:divBdr>
                  <w:divsChild>
                    <w:div w:id="1811172940">
                      <w:marLeft w:val="0"/>
                      <w:marRight w:val="0"/>
                      <w:marTop w:val="0"/>
                      <w:marBottom w:val="0"/>
                      <w:divBdr>
                        <w:top w:val="none" w:sz="0" w:space="0" w:color="auto"/>
                        <w:left w:val="none" w:sz="0" w:space="0" w:color="auto"/>
                        <w:bottom w:val="none" w:sz="0" w:space="0" w:color="auto"/>
                        <w:right w:val="none" w:sz="0" w:space="0" w:color="auto"/>
                      </w:divBdr>
                    </w:div>
                  </w:divsChild>
                </w:div>
                <w:div w:id="1043561193">
                  <w:marLeft w:val="0"/>
                  <w:marRight w:val="0"/>
                  <w:marTop w:val="0"/>
                  <w:marBottom w:val="0"/>
                  <w:divBdr>
                    <w:top w:val="none" w:sz="0" w:space="0" w:color="auto"/>
                    <w:left w:val="none" w:sz="0" w:space="0" w:color="auto"/>
                    <w:bottom w:val="none" w:sz="0" w:space="0" w:color="auto"/>
                    <w:right w:val="none" w:sz="0" w:space="0" w:color="auto"/>
                  </w:divBdr>
                  <w:divsChild>
                    <w:div w:id="1957445791">
                      <w:marLeft w:val="0"/>
                      <w:marRight w:val="0"/>
                      <w:marTop w:val="0"/>
                      <w:marBottom w:val="0"/>
                      <w:divBdr>
                        <w:top w:val="none" w:sz="0" w:space="0" w:color="auto"/>
                        <w:left w:val="none" w:sz="0" w:space="0" w:color="auto"/>
                        <w:bottom w:val="none" w:sz="0" w:space="0" w:color="auto"/>
                        <w:right w:val="none" w:sz="0" w:space="0" w:color="auto"/>
                      </w:divBdr>
                    </w:div>
                  </w:divsChild>
                </w:div>
                <w:div w:id="1022051542">
                  <w:marLeft w:val="0"/>
                  <w:marRight w:val="0"/>
                  <w:marTop w:val="0"/>
                  <w:marBottom w:val="0"/>
                  <w:divBdr>
                    <w:top w:val="none" w:sz="0" w:space="0" w:color="auto"/>
                    <w:left w:val="none" w:sz="0" w:space="0" w:color="auto"/>
                    <w:bottom w:val="none" w:sz="0" w:space="0" w:color="auto"/>
                    <w:right w:val="none" w:sz="0" w:space="0" w:color="auto"/>
                  </w:divBdr>
                  <w:divsChild>
                    <w:div w:id="1804498090">
                      <w:marLeft w:val="0"/>
                      <w:marRight w:val="0"/>
                      <w:marTop w:val="0"/>
                      <w:marBottom w:val="0"/>
                      <w:divBdr>
                        <w:top w:val="none" w:sz="0" w:space="0" w:color="auto"/>
                        <w:left w:val="none" w:sz="0" w:space="0" w:color="auto"/>
                        <w:bottom w:val="none" w:sz="0" w:space="0" w:color="auto"/>
                        <w:right w:val="none" w:sz="0" w:space="0" w:color="auto"/>
                      </w:divBdr>
                    </w:div>
                  </w:divsChild>
                </w:div>
                <w:div w:id="275262324">
                  <w:marLeft w:val="0"/>
                  <w:marRight w:val="0"/>
                  <w:marTop w:val="0"/>
                  <w:marBottom w:val="0"/>
                  <w:divBdr>
                    <w:top w:val="none" w:sz="0" w:space="0" w:color="auto"/>
                    <w:left w:val="none" w:sz="0" w:space="0" w:color="auto"/>
                    <w:bottom w:val="none" w:sz="0" w:space="0" w:color="auto"/>
                    <w:right w:val="none" w:sz="0" w:space="0" w:color="auto"/>
                  </w:divBdr>
                  <w:divsChild>
                    <w:div w:id="1551653424">
                      <w:marLeft w:val="0"/>
                      <w:marRight w:val="0"/>
                      <w:marTop w:val="0"/>
                      <w:marBottom w:val="0"/>
                      <w:divBdr>
                        <w:top w:val="none" w:sz="0" w:space="0" w:color="auto"/>
                        <w:left w:val="none" w:sz="0" w:space="0" w:color="auto"/>
                        <w:bottom w:val="none" w:sz="0" w:space="0" w:color="auto"/>
                        <w:right w:val="none" w:sz="0" w:space="0" w:color="auto"/>
                      </w:divBdr>
                    </w:div>
                  </w:divsChild>
                </w:div>
                <w:div w:id="592519619">
                  <w:marLeft w:val="0"/>
                  <w:marRight w:val="0"/>
                  <w:marTop w:val="0"/>
                  <w:marBottom w:val="0"/>
                  <w:divBdr>
                    <w:top w:val="none" w:sz="0" w:space="0" w:color="auto"/>
                    <w:left w:val="none" w:sz="0" w:space="0" w:color="auto"/>
                    <w:bottom w:val="none" w:sz="0" w:space="0" w:color="auto"/>
                    <w:right w:val="none" w:sz="0" w:space="0" w:color="auto"/>
                  </w:divBdr>
                  <w:divsChild>
                    <w:div w:id="588659091">
                      <w:marLeft w:val="0"/>
                      <w:marRight w:val="0"/>
                      <w:marTop w:val="0"/>
                      <w:marBottom w:val="0"/>
                      <w:divBdr>
                        <w:top w:val="none" w:sz="0" w:space="0" w:color="auto"/>
                        <w:left w:val="none" w:sz="0" w:space="0" w:color="auto"/>
                        <w:bottom w:val="none" w:sz="0" w:space="0" w:color="auto"/>
                        <w:right w:val="none" w:sz="0" w:space="0" w:color="auto"/>
                      </w:divBdr>
                    </w:div>
                    <w:div w:id="1703632991">
                      <w:marLeft w:val="0"/>
                      <w:marRight w:val="0"/>
                      <w:marTop w:val="0"/>
                      <w:marBottom w:val="0"/>
                      <w:divBdr>
                        <w:top w:val="none" w:sz="0" w:space="0" w:color="auto"/>
                        <w:left w:val="none" w:sz="0" w:space="0" w:color="auto"/>
                        <w:bottom w:val="none" w:sz="0" w:space="0" w:color="auto"/>
                        <w:right w:val="none" w:sz="0" w:space="0" w:color="auto"/>
                      </w:divBdr>
                    </w:div>
                    <w:div w:id="62916001">
                      <w:marLeft w:val="0"/>
                      <w:marRight w:val="0"/>
                      <w:marTop w:val="0"/>
                      <w:marBottom w:val="0"/>
                      <w:divBdr>
                        <w:top w:val="none" w:sz="0" w:space="0" w:color="auto"/>
                        <w:left w:val="none" w:sz="0" w:space="0" w:color="auto"/>
                        <w:bottom w:val="none" w:sz="0" w:space="0" w:color="auto"/>
                        <w:right w:val="none" w:sz="0" w:space="0" w:color="auto"/>
                      </w:divBdr>
                    </w:div>
                    <w:div w:id="1965958270">
                      <w:marLeft w:val="0"/>
                      <w:marRight w:val="0"/>
                      <w:marTop w:val="0"/>
                      <w:marBottom w:val="0"/>
                      <w:divBdr>
                        <w:top w:val="none" w:sz="0" w:space="0" w:color="auto"/>
                        <w:left w:val="none" w:sz="0" w:space="0" w:color="auto"/>
                        <w:bottom w:val="none" w:sz="0" w:space="0" w:color="auto"/>
                        <w:right w:val="none" w:sz="0" w:space="0" w:color="auto"/>
                      </w:divBdr>
                    </w:div>
                    <w:div w:id="421881131">
                      <w:marLeft w:val="0"/>
                      <w:marRight w:val="0"/>
                      <w:marTop w:val="0"/>
                      <w:marBottom w:val="0"/>
                      <w:divBdr>
                        <w:top w:val="none" w:sz="0" w:space="0" w:color="auto"/>
                        <w:left w:val="none" w:sz="0" w:space="0" w:color="auto"/>
                        <w:bottom w:val="none" w:sz="0" w:space="0" w:color="auto"/>
                        <w:right w:val="none" w:sz="0" w:space="0" w:color="auto"/>
                      </w:divBdr>
                    </w:div>
                    <w:div w:id="344331119">
                      <w:marLeft w:val="0"/>
                      <w:marRight w:val="0"/>
                      <w:marTop w:val="0"/>
                      <w:marBottom w:val="0"/>
                      <w:divBdr>
                        <w:top w:val="none" w:sz="0" w:space="0" w:color="auto"/>
                        <w:left w:val="none" w:sz="0" w:space="0" w:color="auto"/>
                        <w:bottom w:val="none" w:sz="0" w:space="0" w:color="auto"/>
                        <w:right w:val="none" w:sz="0" w:space="0" w:color="auto"/>
                      </w:divBdr>
                    </w:div>
                    <w:div w:id="911237904">
                      <w:marLeft w:val="0"/>
                      <w:marRight w:val="0"/>
                      <w:marTop w:val="0"/>
                      <w:marBottom w:val="0"/>
                      <w:divBdr>
                        <w:top w:val="none" w:sz="0" w:space="0" w:color="auto"/>
                        <w:left w:val="none" w:sz="0" w:space="0" w:color="auto"/>
                        <w:bottom w:val="none" w:sz="0" w:space="0" w:color="auto"/>
                        <w:right w:val="none" w:sz="0" w:space="0" w:color="auto"/>
                      </w:divBdr>
                    </w:div>
                    <w:div w:id="1610164701">
                      <w:marLeft w:val="0"/>
                      <w:marRight w:val="0"/>
                      <w:marTop w:val="0"/>
                      <w:marBottom w:val="0"/>
                      <w:divBdr>
                        <w:top w:val="none" w:sz="0" w:space="0" w:color="auto"/>
                        <w:left w:val="none" w:sz="0" w:space="0" w:color="auto"/>
                        <w:bottom w:val="none" w:sz="0" w:space="0" w:color="auto"/>
                        <w:right w:val="none" w:sz="0" w:space="0" w:color="auto"/>
                      </w:divBdr>
                    </w:div>
                    <w:div w:id="317197062">
                      <w:marLeft w:val="0"/>
                      <w:marRight w:val="0"/>
                      <w:marTop w:val="0"/>
                      <w:marBottom w:val="0"/>
                      <w:divBdr>
                        <w:top w:val="none" w:sz="0" w:space="0" w:color="auto"/>
                        <w:left w:val="none" w:sz="0" w:space="0" w:color="auto"/>
                        <w:bottom w:val="none" w:sz="0" w:space="0" w:color="auto"/>
                        <w:right w:val="none" w:sz="0" w:space="0" w:color="auto"/>
                      </w:divBdr>
                    </w:div>
                    <w:div w:id="1147018113">
                      <w:marLeft w:val="0"/>
                      <w:marRight w:val="0"/>
                      <w:marTop w:val="0"/>
                      <w:marBottom w:val="0"/>
                      <w:divBdr>
                        <w:top w:val="none" w:sz="0" w:space="0" w:color="auto"/>
                        <w:left w:val="none" w:sz="0" w:space="0" w:color="auto"/>
                        <w:bottom w:val="none" w:sz="0" w:space="0" w:color="auto"/>
                        <w:right w:val="none" w:sz="0" w:space="0" w:color="auto"/>
                      </w:divBdr>
                    </w:div>
                    <w:div w:id="1756168453">
                      <w:marLeft w:val="0"/>
                      <w:marRight w:val="0"/>
                      <w:marTop w:val="0"/>
                      <w:marBottom w:val="0"/>
                      <w:divBdr>
                        <w:top w:val="none" w:sz="0" w:space="0" w:color="auto"/>
                        <w:left w:val="none" w:sz="0" w:space="0" w:color="auto"/>
                        <w:bottom w:val="none" w:sz="0" w:space="0" w:color="auto"/>
                        <w:right w:val="none" w:sz="0" w:space="0" w:color="auto"/>
                      </w:divBdr>
                    </w:div>
                    <w:div w:id="131754513">
                      <w:marLeft w:val="0"/>
                      <w:marRight w:val="0"/>
                      <w:marTop w:val="0"/>
                      <w:marBottom w:val="0"/>
                      <w:divBdr>
                        <w:top w:val="none" w:sz="0" w:space="0" w:color="auto"/>
                        <w:left w:val="none" w:sz="0" w:space="0" w:color="auto"/>
                        <w:bottom w:val="none" w:sz="0" w:space="0" w:color="auto"/>
                        <w:right w:val="none" w:sz="0" w:space="0" w:color="auto"/>
                      </w:divBdr>
                    </w:div>
                  </w:divsChild>
                </w:div>
                <w:div w:id="252856079">
                  <w:marLeft w:val="0"/>
                  <w:marRight w:val="0"/>
                  <w:marTop w:val="0"/>
                  <w:marBottom w:val="0"/>
                  <w:divBdr>
                    <w:top w:val="none" w:sz="0" w:space="0" w:color="auto"/>
                    <w:left w:val="none" w:sz="0" w:space="0" w:color="auto"/>
                    <w:bottom w:val="none" w:sz="0" w:space="0" w:color="auto"/>
                    <w:right w:val="none" w:sz="0" w:space="0" w:color="auto"/>
                  </w:divBdr>
                  <w:divsChild>
                    <w:div w:id="1309672001">
                      <w:marLeft w:val="0"/>
                      <w:marRight w:val="0"/>
                      <w:marTop w:val="0"/>
                      <w:marBottom w:val="0"/>
                      <w:divBdr>
                        <w:top w:val="none" w:sz="0" w:space="0" w:color="auto"/>
                        <w:left w:val="none" w:sz="0" w:space="0" w:color="auto"/>
                        <w:bottom w:val="none" w:sz="0" w:space="0" w:color="auto"/>
                        <w:right w:val="none" w:sz="0" w:space="0" w:color="auto"/>
                      </w:divBdr>
                    </w:div>
                  </w:divsChild>
                </w:div>
                <w:div w:id="1637371070">
                  <w:marLeft w:val="0"/>
                  <w:marRight w:val="0"/>
                  <w:marTop w:val="0"/>
                  <w:marBottom w:val="0"/>
                  <w:divBdr>
                    <w:top w:val="none" w:sz="0" w:space="0" w:color="auto"/>
                    <w:left w:val="none" w:sz="0" w:space="0" w:color="auto"/>
                    <w:bottom w:val="none" w:sz="0" w:space="0" w:color="auto"/>
                    <w:right w:val="none" w:sz="0" w:space="0" w:color="auto"/>
                  </w:divBdr>
                  <w:divsChild>
                    <w:div w:id="379788844">
                      <w:marLeft w:val="0"/>
                      <w:marRight w:val="0"/>
                      <w:marTop w:val="0"/>
                      <w:marBottom w:val="0"/>
                      <w:divBdr>
                        <w:top w:val="none" w:sz="0" w:space="0" w:color="auto"/>
                        <w:left w:val="none" w:sz="0" w:space="0" w:color="auto"/>
                        <w:bottom w:val="none" w:sz="0" w:space="0" w:color="auto"/>
                        <w:right w:val="none" w:sz="0" w:space="0" w:color="auto"/>
                      </w:divBdr>
                    </w:div>
                    <w:div w:id="226647860">
                      <w:marLeft w:val="0"/>
                      <w:marRight w:val="0"/>
                      <w:marTop w:val="0"/>
                      <w:marBottom w:val="0"/>
                      <w:divBdr>
                        <w:top w:val="none" w:sz="0" w:space="0" w:color="auto"/>
                        <w:left w:val="none" w:sz="0" w:space="0" w:color="auto"/>
                        <w:bottom w:val="none" w:sz="0" w:space="0" w:color="auto"/>
                        <w:right w:val="none" w:sz="0" w:space="0" w:color="auto"/>
                      </w:divBdr>
                    </w:div>
                  </w:divsChild>
                </w:div>
                <w:div w:id="118888234">
                  <w:marLeft w:val="0"/>
                  <w:marRight w:val="0"/>
                  <w:marTop w:val="0"/>
                  <w:marBottom w:val="0"/>
                  <w:divBdr>
                    <w:top w:val="none" w:sz="0" w:space="0" w:color="auto"/>
                    <w:left w:val="none" w:sz="0" w:space="0" w:color="auto"/>
                    <w:bottom w:val="none" w:sz="0" w:space="0" w:color="auto"/>
                    <w:right w:val="none" w:sz="0" w:space="0" w:color="auto"/>
                  </w:divBdr>
                  <w:divsChild>
                    <w:div w:id="1073048864">
                      <w:marLeft w:val="0"/>
                      <w:marRight w:val="0"/>
                      <w:marTop w:val="0"/>
                      <w:marBottom w:val="0"/>
                      <w:divBdr>
                        <w:top w:val="none" w:sz="0" w:space="0" w:color="auto"/>
                        <w:left w:val="none" w:sz="0" w:space="0" w:color="auto"/>
                        <w:bottom w:val="none" w:sz="0" w:space="0" w:color="auto"/>
                        <w:right w:val="none" w:sz="0" w:space="0" w:color="auto"/>
                      </w:divBdr>
                    </w:div>
                  </w:divsChild>
                </w:div>
                <w:div w:id="1825701955">
                  <w:marLeft w:val="0"/>
                  <w:marRight w:val="0"/>
                  <w:marTop w:val="0"/>
                  <w:marBottom w:val="0"/>
                  <w:divBdr>
                    <w:top w:val="none" w:sz="0" w:space="0" w:color="auto"/>
                    <w:left w:val="none" w:sz="0" w:space="0" w:color="auto"/>
                    <w:bottom w:val="none" w:sz="0" w:space="0" w:color="auto"/>
                    <w:right w:val="none" w:sz="0" w:space="0" w:color="auto"/>
                  </w:divBdr>
                  <w:divsChild>
                    <w:div w:id="7610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2562">
          <w:marLeft w:val="0"/>
          <w:marRight w:val="0"/>
          <w:marTop w:val="0"/>
          <w:marBottom w:val="0"/>
          <w:divBdr>
            <w:top w:val="none" w:sz="0" w:space="0" w:color="auto"/>
            <w:left w:val="none" w:sz="0" w:space="0" w:color="auto"/>
            <w:bottom w:val="none" w:sz="0" w:space="0" w:color="auto"/>
            <w:right w:val="none" w:sz="0" w:space="0" w:color="auto"/>
          </w:divBdr>
        </w:div>
        <w:div w:id="62526319">
          <w:marLeft w:val="0"/>
          <w:marRight w:val="0"/>
          <w:marTop w:val="0"/>
          <w:marBottom w:val="0"/>
          <w:divBdr>
            <w:top w:val="none" w:sz="0" w:space="0" w:color="auto"/>
            <w:left w:val="none" w:sz="0" w:space="0" w:color="auto"/>
            <w:bottom w:val="none" w:sz="0" w:space="0" w:color="auto"/>
            <w:right w:val="none" w:sz="0" w:space="0" w:color="auto"/>
          </w:divBdr>
          <w:divsChild>
            <w:div w:id="2120684889">
              <w:marLeft w:val="0"/>
              <w:marRight w:val="0"/>
              <w:marTop w:val="30"/>
              <w:marBottom w:val="30"/>
              <w:divBdr>
                <w:top w:val="none" w:sz="0" w:space="0" w:color="auto"/>
                <w:left w:val="none" w:sz="0" w:space="0" w:color="auto"/>
                <w:bottom w:val="none" w:sz="0" w:space="0" w:color="auto"/>
                <w:right w:val="none" w:sz="0" w:space="0" w:color="auto"/>
              </w:divBdr>
              <w:divsChild>
                <w:div w:id="894123979">
                  <w:marLeft w:val="0"/>
                  <w:marRight w:val="0"/>
                  <w:marTop w:val="0"/>
                  <w:marBottom w:val="0"/>
                  <w:divBdr>
                    <w:top w:val="none" w:sz="0" w:space="0" w:color="auto"/>
                    <w:left w:val="none" w:sz="0" w:space="0" w:color="auto"/>
                    <w:bottom w:val="none" w:sz="0" w:space="0" w:color="auto"/>
                    <w:right w:val="none" w:sz="0" w:space="0" w:color="auto"/>
                  </w:divBdr>
                  <w:divsChild>
                    <w:div w:id="1051922805">
                      <w:marLeft w:val="0"/>
                      <w:marRight w:val="0"/>
                      <w:marTop w:val="0"/>
                      <w:marBottom w:val="0"/>
                      <w:divBdr>
                        <w:top w:val="none" w:sz="0" w:space="0" w:color="auto"/>
                        <w:left w:val="none" w:sz="0" w:space="0" w:color="auto"/>
                        <w:bottom w:val="none" w:sz="0" w:space="0" w:color="auto"/>
                        <w:right w:val="none" w:sz="0" w:space="0" w:color="auto"/>
                      </w:divBdr>
                    </w:div>
                  </w:divsChild>
                </w:div>
                <w:div w:id="1078478117">
                  <w:marLeft w:val="0"/>
                  <w:marRight w:val="0"/>
                  <w:marTop w:val="0"/>
                  <w:marBottom w:val="0"/>
                  <w:divBdr>
                    <w:top w:val="none" w:sz="0" w:space="0" w:color="auto"/>
                    <w:left w:val="none" w:sz="0" w:space="0" w:color="auto"/>
                    <w:bottom w:val="none" w:sz="0" w:space="0" w:color="auto"/>
                    <w:right w:val="none" w:sz="0" w:space="0" w:color="auto"/>
                  </w:divBdr>
                  <w:divsChild>
                    <w:div w:id="1840726579">
                      <w:marLeft w:val="0"/>
                      <w:marRight w:val="0"/>
                      <w:marTop w:val="0"/>
                      <w:marBottom w:val="0"/>
                      <w:divBdr>
                        <w:top w:val="none" w:sz="0" w:space="0" w:color="auto"/>
                        <w:left w:val="none" w:sz="0" w:space="0" w:color="auto"/>
                        <w:bottom w:val="none" w:sz="0" w:space="0" w:color="auto"/>
                        <w:right w:val="none" w:sz="0" w:space="0" w:color="auto"/>
                      </w:divBdr>
                    </w:div>
                  </w:divsChild>
                </w:div>
                <w:div w:id="454720833">
                  <w:marLeft w:val="0"/>
                  <w:marRight w:val="0"/>
                  <w:marTop w:val="0"/>
                  <w:marBottom w:val="0"/>
                  <w:divBdr>
                    <w:top w:val="none" w:sz="0" w:space="0" w:color="auto"/>
                    <w:left w:val="none" w:sz="0" w:space="0" w:color="auto"/>
                    <w:bottom w:val="none" w:sz="0" w:space="0" w:color="auto"/>
                    <w:right w:val="none" w:sz="0" w:space="0" w:color="auto"/>
                  </w:divBdr>
                  <w:divsChild>
                    <w:div w:id="1167787916">
                      <w:marLeft w:val="0"/>
                      <w:marRight w:val="0"/>
                      <w:marTop w:val="0"/>
                      <w:marBottom w:val="0"/>
                      <w:divBdr>
                        <w:top w:val="none" w:sz="0" w:space="0" w:color="auto"/>
                        <w:left w:val="none" w:sz="0" w:space="0" w:color="auto"/>
                        <w:bottom w:val="none" w:sz="0" w:space="0" w:color="auto"/>
                        <w:right w:val="none" w:sz="0" w:space="0" w:color="auto"/>
                      </w:divBdr>
                    </w:div>
                  </w:divsChild>
                </w:div>
                <w:div w:id="372191069">
                  <w:marLeft w:val="0"/>
                  <w:marRight w:val="0"/>
                  <w:marTop w:val="0"/>
                  <w:marBottom w:val="0"/>
                  <w:divBdr>
                    <w:top w:val="none" w:sz="0" w:space="0" w:color="auto"/>
                    <w:left w:val="none" w:sz="0" w:space="0" w:color="auto"/>
                    <w:bottom w:val="none" w:sz="0" w:space="0" w:color="auto"/>
                    <w:right w:val="none" w:sz="0" w:space="0" w:color="auto"/>
                  </w:divBdr>
                  <w:divsChild>
                    <w:div w:id="1493643631">
                      <w:marLeft w:val="0"/>
                      <w:marRight w:val="0"/>
                      <w:marTop w:val="0"/>
                      <w:marBottom w:val="0"/>
                      <w:divBdr>
                        <w:top w:val="none" w:sz="0" w:space="0" w:color="auto"/>
                        <w:left w:val="none" w:sz="0" w:space="0" w:color="auto"/>
                        <w:bottom w:val="none" w:sz="0" w:space="0" w:color="auto"/>
                        <w:right w:val="none" w:sz="0" w:space="0" w:color="auto"/>
                      </w:divBdr>
                    </w:div>
                  </w:divsChild>
                </w:div>
                <w:div w:id="1737164250">
                  <w:marLeft w:val="0"/>
                  <w:marRight w:val="0"/>
                  <w:marTop w:val="0"/>
                  <w:marBottom w:val="0"/>
                  <w:divBdr>
                    <w:top w:val="none" w:sz="0" w:space="0" w:color="auto"/>
                    <w:left w:val="none" w:sz="0" w:space="0" w:color="auto"/>
                    <w:bottom w:val="none" w:sz="0" w:space="0" w:color="auto"/>
                    <w:right w:val="none" w:sz="0" w:space="0" w:color="auto"/>
                  </w:divBdr>
                  <w:divsChild>
                    <w:div w:id="370809887">
                      <w:marLeft w:val="0"/>
                      <w:marRight w:val="0"/>
                      <w:marTop w:val="0"/>
                      <w:marBottom w:val="0"/>
                      <w:divBdr>
                        <w:top w:val="none" w:sz="0" w:space="0" w:color="auto"/>
                        <w:left w:val="none" w:sz="0" w:space="0" w:color="auto"/>
                        <w:bottom w:val="none" w:sz="0" w:space="0" w:color="auto"/>
                        <w:right w:val="none" w:sz="0" w:space="0" w:color="auto"/>
                      </w:divBdr>
                    </w:div>
                  </w:divsChild>
                </w:div>
                <w:div w:id="1061707304">
                  <w:marLeft w:val="0"/>
                  <w:marRight w:val="0"/>
                  <w:marTop w:val="0"/>
                  <w:marBottom w:val="0"/>
                  <w:divBdr>
                    <w:top w:val="none" w:sz="0" w:space="0" w:color="auto"/>
                    <w:left w:val="none" w:sz="0" w:space="0" w:color="auto"/>
                    <w:bottom w:val="none" w:sz="0" w:space="0" w:color="auto"/>
                    <w:right w:val="none" w:sz="0" w:space="0" w:color="auto"/>
                  </w:divBdr>
                  <w:divsChild>
                    <w:div w:id="377046302">
                      <w:marLeft w:val="0"/>
                      <w:marRight w:val="0"/>
                      <w:marTop w:val="0"/>
                      <w:marBottom w:val="0"/>
                      <w:divBdr>
                        <w:top w:val="none" w:sz="0" w:space="0" w:color="auto"/>
                        <w:left w:val="none" w:sz="0" w:space="0" w:color="auto"/>
                        <w:bottom w:val="none" w:sz="0" w:space="0" w:color="auto"/>
                        <w:right w:val="none" w:sz="0" w:space="0" w:color="auto"/>
                      </w:divBdr>
                    </w:div>
                  </w:divsChild>
                </w:div>
                <w:div w:id="1541935685">
                  <w:marLeft w:val="0"/>
                  <w:marRight w:val="0"/>
                  <w:marTop w:val="0"/>
                  <w:marBottom w:val="0"/>
                  <w:divBdr>
                    <w:top w:val="none" w:sz="0" w:space="0" w:color="auto"/>
                    <w:left w:val="none" w:sz="0" w:space="0" w:color="auto"/>
                    <w:bottom w:val="none" w:sz="0" w:space="0" w:color="auto"/>
                    <w:right w:val="none" w:sz="0" w:space="0" w:color="auto"/>
                  </w:divBdr>
                  <w:divsChild>
                    <w:div w:id="1191995512">
                      <w:marLeft w:val="0"/>
                      <w:marRight w:val="0"/>
                      <w:marTop w:val="0"/>
                      <w:marBottom w:val="0"/>
                      <w:divBdr>
                        <w:top w:val="none" w:sz="0" w:space="0" w:color="auto"/>
                        <w:left w:val="none" w:sz="0" w:space="0" w:color="auto"/>
                        <w:bottom w:val="none" w:sz="0" w:space="0" w:color="auto"/>
                        <w:right w:val="none" w:sz="0" w:space="0" w:color="auto"/>
                      </w:divBdr>
                    </w:div>
                  </w:divsChild>
                </w:div>
                <w:div w:id="1728190314">
                  <w:marLeft w:val="0"/>
                  <w:marRight w:val="0"/>
                  <w:marTop w:val="0"/>
                  <w:marBottom w:val="0"/>
                  <w:divBdr>
                    <w:top w:val="none" w:sz="0" w:space="0" w:color="auto"/>
                    <w:left w:val="none" w:sz="0" w:space="0" w:color="auto"/>
                    <w:bottom w:val="none" w:sz="0" w:space="0" w:color="auto"/>
                    <w:right w:val="none" w:sz="0" w:space="0" w:color="auto"/>
                  </w:divBdr>
                  <w:divsChild>
                    <w:div w:id="1949509911">
                      <w:marLeft w:val="0"/>
                      <w:marRight w:val="0"/>
                      <w:marTop w:val="0"/>
                      <w:marBottom w:val="0"/>
                      <w:divBdr>
                        <w:top w:val="none" w:sz="0" w:space="0" w:color="auto"/>
                        <w:left w:val="none" w:sz="0" w:space="0" w:color="auto"/>
                        <w:bottom w:val="none" w:sz="0" w:space="0" w:color="auto"/>
                        <w:right w:val="none" w:sz="0" w:space="0" w:color="auto"/>
                      </w:divBdr>
                    </w:div>
                  </w:divsChild>
                </w:div>
                <w:div w:id="917978949">
                  <w:marLeft w:val="0"/>
                  <w:marRight w:val="0"/>
                  <w:marTop w:val="0"/>
                  <w:marBottom w:val="0"/>
                  <w:divBdr>
                    <w:top w:val="none" w:sz="0" w:space="0" w:color="auto"/>
                    <w:left w:val="none" w:sz="0" w:space="0" w:color="auto"/>
                    <w:bottom w:val="none" w:sz="0" w:space="0" w:color="auto"/>
                    <w:right w:val="none" w:sz="0" w:space="0" w:color="auto"/>
                  </w:divBdr>
                  <w:divsChild>
                    <w:div w:id="989678315">
                      <w:marLeft w:val="0"/>
                      <w:marRight w:val="0"/>
                      <w:marTop w:val="0"/>
                      <w:marBottom w:val="0"/>
                      <w:divBdr>
                        <w:top w:val="none" w:sz="0" w:space="0" w:color="auto"/>
                        <w:left w:val="none" w:sz="0" w:space="0" w:color="auto"/>
                        <w:bottom w:val="none" w:sz="0" w:space="0" w:color="auto"/>
                        <w:right w:val="none" w:sz="0" w:space="0" w:color="auto"/>
                      </w:divBdr>
                    </w:div>
                  </w:divsChild>
                </w:div>
                <w:div w:id="2085293819">
                  <w:marLeft w:val="0"/>
                  <w:marRight w:val="0"/>
                  <w:marTop w:val="0"/>
                  <w:marBottom w:val="0"/>
                  <w:divBdr>
                    <w:top w:val="none" w:sz="0" w:space="0" w:color="auto"/>
                    <w:left w:val="none" w:sz="0" w:space="0" w:color="auto"/>
                    <w:bottom w:val="none" w:sz="0" w:space="0" w:color="auto"/>
                    <w:right w:val="none" w:sz="0" w:space="0" w:color="auto"/>
                  </w:divBdr>
                  <w:divsChild>
                    <w:div w:id="1457334836">
                      <w:marLeft w:val="0"/>
                      <w:marRight w:val="0"/>
                      <w:marTop w:val="0"/>
                      <w:marBottom w:val="0"/>
                      <w:divBdr>
                        <w:top w:val="none" w:sz="0" w:space="0" w:color="auto"/>
                        <w:left w:val="none" w:sz="0" w:space="0" w:color="auto"/>
                        <w:bottom w:val="none" w:sz="0" w:space="0" w:color="auto"/>
                        <w:right w:val="none" w:sz="0" w:space="0" w:color="auto"/>
                      </w:divBdr>
                    </w:div>
                    <w:div w:id="865950468">
                      <w:marLeft w:val="0"/>
                      <w:marRight w:val="0"/>
                      <w:marTop w:val="0"/>
                      <w:marBottom w:val="0"/>
                      <w:divBdr>
                        <w:top w:val="none" w:sz="0" w:space="0" w:color="auto"/>
                        <w:left w:val="none" w:sz="0" w:space="0" w:color="auto"/>
                        <w:bottom w:val="none" w:sz="0" w:space="0" w:color="auto"/>
                        <w:right w:val="none" w:sz="0" w:space="0" w:color="auto"/>
                      </w:divBdr>
                    </w:div>
                    <w:div w:id="1748766912">
                      <w:marLeft w:val="0"/>
                      <w:marRight w:val="0"/>
                      <w:marTop w:val="0"/>
                      <w:marBottom w:val="0"/>
                      <w:divBdr>
                        <w:top w:val="none" w:sz="0" w:space="0" w:color="auto"/>
                        <w:left w:val="none" w:sz="0" w:space="0" w:color="auto"/>
                        <w:bottom w:val="none" w:sz="0" w:space="0" w:color="auto"/>
                        <w:right w:val="none" w:sz="0" w:space="0" w:color="auto"/>
                      </w:divBdr>
                    </w:div>
                    <w:div w:id="1114638169">
                      <w:marLeft w:val="0"/>
                      <w:marRight w:val="0"/>
                      <w:marTop w:val="0"/>
                      <w:marBottom w:val="0"/>
                      <w:divBdr>
                        <w:top w:val="none" w:sz="0" w:space="0" w:color="auto"/>
                        <w:left w:val="none" w:sz="0" w:space="0" w:color="auto"/>
                        <w:bottom w:val="none" w:sz="0" w:space="0" w:color="auto"/>
                        <w:right w:val="none" w:sz="0" w:space="0" w:color="auto"/>
                      </w:divBdr>
                    </w:div>
                    <w:div w:id="155725733">
                      <w:marLeft w:val="0"/>
                      <w:marRight w:val="0"/>
                      <w:marTop w:val="0"/>
                      <w:marBottom w:val="0"/>
                      <w:divBdr>
                        <w:top w:val="none" w:sz="0" w:space="0" w:color="auto"/>
                        <w:left w:val="none" w:sz="0" w:space="0" w:color="auto"/>
                        <w:bottom w:val="none" w:sz="0" w:space="0" w:color="auto"/>
                        <w:right w:val="none" w:sz="0" w:space="0" w:color="auto"/>
                      </w:divBdr>
                    </w:div>
                    <w:div w:id="1614826211">
                      <w:marLeft w:val="0"/>
                      <w:marRight w:val="0"/>
                      <w:marTop w:val="0"/>
                      <w:marBottom w:val="0"/>
                      <w:divBdr>
                        <w:top w:val="none" w:sz="0" w:space="0" w:color="auto"/>
                        <w:left w:val="none" w:sz="0" w:space="0" w:color="auto"/>
                        <w:bottom w:val="none" w:sz="0" w:space="0" w:color="auto"/>
                        <w:right w:val="none" w:sz="0" w:space="0" w:color="auto"/>
                      </w:divBdr>
                    </w:div>
                    <w:div w:id="1079912499">
                      <w:marLeft w:val="0"/>
                      <w:marRight w:val="0"/>
                      <w:marTop w:val="0"/>
                      <w:marBottom w:val="0"/>
                      <w:divBdr>
                        <w:top w:val="none" w:sz="0" w:space="0" w:color="auto"/>
                        <w:left w:val="none" w:sz="0" w:space="0" w:color="auto"/>
                        <w:bottom w:val="none" w:sz="0" w:space="0" w:color="auto"/>
                        <w:right w:val="none" w:sz="0" w:space="0" w:color="auto"/>
                      </w:divBdr>
                    </w:div>
                    <w:div w:id="1719281788">
                      <w:marLeft w:val="0"/>
                      <w:marRight w:val="0"/>
                      <w:marTop w:val="0"/>
                      <w:marBottom w:val="0"/>
                      <w:divBdr>
                        <w:top w:val="none" w:sz="0" w:space="0" w:color="auto"/>
                        <w:left w:val="none" w:sz="0" w:space="0" w:color="auto"/>
                        <w:bottom w:val="none" w:sz="0" w:space="0" w:color="auto"/>
                        <w:right w:val="none" w:sz="0" w:space="0" w:color="auto"/>
                      </w:divBdr>
                    </w:div>
                    <w:div w:id="646713935">
                      <w:marLeft w:val="0"/>
                      <w:marRight w:val="0"/>
                      <w:marTop w:val="0"/>
                      <w:marBottom w:val="0"/>
                      <w:divBdr>
                        <w:top w:val="none" w:sz="0" w:space="0" w:color="auto"/>
                        <w:left w:val="none" w:sz="0" w:space="0" w:color="auto"/>
                        <w:bottom w:val="none" w:sz="0" w:space="0" w:color="auto"/>
                        <w:right w:val="none" w:sz="0" w:space="0" w:color="auto"/>
                      </w:divBdr>
                    </w:div>
                    <w:div w:id="862942404">
                      <w:marLeft w:val="0"/>
                      <w:marRight w:val="0"/>
                      <w:marTop w:val="0"/>
                      <w:marBottom w:val="0"/>
                      <w:divBdr>
                        <w:top w:val="none" w:sz="0" w:space="0" w:color="auto"/>
                        <w:left w:val="none" w:sz="0" w:space="0" w:color="auto"/>
                        <w:bottom w:val="none" w:sz="0" w:space="0" w:color="auto"/>
                        <w:right w:val="none" w:sz="0" w:space="0" w:color="auto"/>
                      </w:divBdr>
                    </w:div>
                    <w:div w:id="233787219">
                      <w:marLeft w:val="0"/>
                      <w:marRight w:val="0"/>
                      <w:marTop w:val="0"/>
                      <w:marBottom w:val="0"/>
                      <w:divBdr>
                        <w:top w:val="none" w:sz="0" w:space="0" w:color="auto"/>
                        <w:left w:val="none" w:sz="0" w:space="0" w:color="auto"/>
                        <w:bottom w:val="none" w:sz="0" w:space="0" w:color="auto"/>
                        <w:right w:val="none" w:sz="0" w:space="0" w:color="auto"/>
                      </w:divBdr>
                    </w:div>
                    <w:div w:id="1643191892">
                      <w:marLeft w:val="0"/>
                      <w:marRight w:val="0"/>
                      <w:marTop w:val="0"/>
                      <w:marBottom w:val="0"/>
                      <w:divBdr>
                        <w:top w:val="none" w:sz="0" w:space="0" w:color="auto"/>
                        <w:left w:val="none" w:sz="0" w:space="0" w:color="auto"/>
                        <w:bottom w:val="none" w:sz="0" w:space="0" w:color="auto"/>
                        <w:right w:val="none" w:sz="0" w:space="0" w:color="auto"/>
                      </w:divBdr>
                    </w:div>
                  </w:divsChild>
                </w:div>
                <w:div w:id="560752837">
                  <w:marLeft w:val="0"/>
                  <w:marRight w:val="0"/>
                  <w:marTop w:val="0"/>
                  <w:marBottom w:val="0"/>
                  <w:divBdr>
                    <w:top w:val="none" w:sz="0" w:space="0" w:color="auto"/>
                    <w:left w:val="none" w:sz="0" w:space="0" w:color="auto"/>
                    <w:bottom w:val="none" w:sz="0" w:space="0" w:color="auto"/>
                    <w:right w:val="none" w:sz="0" w:space="0" w:color="auto"/>
                  </w:divBdr>
                  <w:divsChild>
                    <w:div w:id="1130249715">
                      <w:marLeft w:val="0"/>
                      <w:marRight w:val="0"/>
                      <w:marTop w:val="0"/>
                      <w:marBottom w:val="0"/>
                      <w:divBdr>
                        <w:top w:val="none" w:sz="0" w:space="0" w:color="auto"/>
                        <w:left w:val="none" w:sz="0" w:space="0" w:color="auto"/>
                        <w:bottom w:val="none" w:sz="0" w:space="0" w:color="auto"/>
                        <w:right w:val="none" w:sz="0" w:space="0" w:color="auto"/>
                      </w:divBdr>
                    </w:div>
                  </w:divsChild>
                </w:div>
                <w:div w:id="2055614771">
                  <w:marLeft w:val="0"/>
                  <w:marRight w:val="0"/>
                  <w:marTop w:val="0"/>
                  <w:marBottom w:val="0"/>
                  <w:divBdr>
                    <w:top w:val="none" w:sz="0" w:space="0" w:color="auto"/>
                    <w:left w:val="none" w:sz="0" w:space="0" w:color="auto"/>
                    <w:bottom w:val="none" w:sz="0" w:space="0" w:color="auto"/>
                    <w:right w:val="none" w:sz="0" w:space="0" w:color="auto"/>
                  </w:divBdr>
                  <w:divsChild>
                    <w:div w:id="1944915047">
                      <w:marLeft w:val="0"/>
                      <w:marRight w:val="0"/>
                      <w:marTop w:val="0"/>
                      <w:marBottom w:val="0"/>
                      <w:divBdr>
                        <w:top w:val="none" w:sz="0" w:space="0" w:color="auto"/>
                        <w:left w:val="none" w:sz="0" w:space="0" w:color="auto"/>
                        <w:bottom w:val="none" w:sz="0" w:space="0" w:color="auto"/>
                        <w:right w:val="none" w:sz="0" w:space="0" w:color="auto"/>
                      </w:divBdr>
                    </w:div>
                    <w:div w:id="1323580800">
                      <w:marLeft w:val="0"/>
                      <w:marRight w:val="0"/>
                      <w:marTop w:val="0"/>
                      <w:marBottom w:val="0"/>
                      <w:divBdr>
                        <w:top w:val="none" w:sz="0" w:space="0" w:color="auto"/>
                        <w:left w:val="none" w:sz="0" w:space="0" w:color="auto"/>
                        <w:bottom w:val="none" w:sz="0" w:space="0" w:color="auto"/>
                        <w:right w:val="none" w:sz="0" w:space="0" w:color="auto"/>
                      </w:divBdr>
                    </w:div>
                  </w:divsChild>
                </w:div>
                <w:div w:id="742290655">
                  <w:marLeft w:val="0"/>
                  <w:marRight w:val="0"/>
                  <w:marTop w:val="0"/>
                  <w:marBottom w:val="0"/>
                  <w:divBdr>
                    <w:top w:val="none" w:sz="0" w:space="0" w:color="auto"/>
                    <w:left w:val="none" w:sz="0" w:space="0" w:color="auto"/>
                    <w:bottom w:val="none" w:sz="0" w:space="0" w:color="auto"/>
                    <w:right w:val="none" w:sz="0" w:space="0" w:color="auto"/>
                  </w:divBdr>
                  <w:divsChild>
                    <w:div w:id="2017881624">
                      <w:marLeft w:val="0"/>
                      <w:marRight w:val="0"/>
                      <w:marTop w:val="0"/>
                      <w:marBottom w:val="0"/>
                      <w:divBdr>
                        <w:top w:val="none" w:sz="0" w:space="0" w:color="auto"/>
                        <w:left w:val="none" w:sz="0" w:space="0" w:color="auto"/>
                        <w:bottom w:val="none" w:sz="0" w:space="0" w:color="auto"/>
                        <w:right w:val="none" w:sz="0" w:space="0" w:color="auto"/>
                      </w:divBdr>
                    </w:div>
                  </w:divsChild>
                </w:div>
                <w:div w:id="921765065">
                  <w:marLeft w:val="0"/>
                  <w:marRight w:val="0"/>
                  <w:marTop w:val="0"/>
                  <w:marBottom w:val="0"/>
                  <w:divBdr>
                    <w:top w:val="none" w:sz="0" w:space="0" w:color="auto"/>
                    <w:left w:val="none" w:sz="0" w:space="0" w:color="auto"/>
                    <w:bottom w:val="none" w:sz="0" w:space="0" w:color="auto"/>
                    <w:right w:val="none" w:sz="0" w:space="0" w:color="auto"/>
                  </w:divBdr>
                  <w:divsChild>
                    <w:div w:id="8278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4816">
          <w:marLeft w:val="0"/>
          <w:marRight w:val="0"/>
          <w:marTop w:val="0"/>
          <w:marBottom w:val="0"/>
          <w:divBdr>
            <w:top w:val="none" w:sz="0" w:space="0" w:color="auto"/>
            <w:left w:val="none" w:sz="0" w:space="0" w:color="auto"/>
            <w:bottom w:val="none" w:sz="0" w:space="0" w:color="auto"/>
            <w:right w:val="none" w:sz="0" w:space="0" w:color="auto"/>
          </w:divBdr>
        </w:div>
        <w:div w:id="1188758599">
          <w:marLeft w:val="0"/>
          <w:marRight w:val="0"/>
          <w:marTop w:val="0"/>
          <w:marBottom w:val="0"/>
          <w:divBdr>
            <w:top w:val="none" w:sz="0" w:space="0" w:color="auto"/>
            <w:left w:val="none" w:sz="0" w:space="0" w:color="auto"/>
            <w:bottom w:val="none" w:sz="0" w:space="0" w:color="auto"/>
            <w:right w:val="none" w:sz="0" w:space="0" w:color="auto"/>
          </w:divBdr>
          <w:divsChild>
            <w:div w:id="1113406877">
              <w:marLeft w:val="0"/>
              <w:marRight w:val="0"/>
              <w:marTop w:val="30"/>
              <w:marBottom w:val="30"/>
              <w:divBdr>
                <w:top w:val="none" w:sz="0" w:space="0" w:color="auto"/>
                <w:left w:val="none" w:sz="0" w:space="0" w:color="auto"/>
                <w:bottom w:val="none" w:sz="0" w:space="0" w:color="auto"/>
                <w:right w:val="none" w:sz="0" w:space="0" w:color="auto"/>
              </w:divBdr>
              <w:divsChild>
                <w:div w:id="1884367133">
                  <w:marLeft w:val="0"/>
                  <w:marRight w:val="0"/>
                  <w:marTop w:val="0"/>
                  <w:marBottom w:val="0"/>
                  <w:divBdr>
                    <w:top w:val="none" w:sz="0" w:space="0" w:color="auto"/>
                    <w:left w:val="none" w:sz="0" w:space="0" w:color="auto"/>
                    <w:bottom w:val="none" w:sz="0" w:space="0" w:color="auto"/>
                    <w:right w:val="none" w:sz="0" w:space="0" w:color="auto"/>
                  </w:divBdr>
                  <w:divsChild>
                    <w:div w:id="968248772">
                      <w:marLeft w:val="0"/>
                      <w:marRight w:val="0"/>
                      <w:marTop w:val="0"/>
                      <w:marBottom w:val="0"/>
                      <w:divBdr>
                        <w:top w:val="none" w:sz="0" w:space="0" w:color="auto"/>
                        <w:left w:val="none" w:sz="0" w:space="0" w:color="auto"/>
                        <w:bottom w:val="none" w:sz="0" w:space="0" w:color="auto"/>
                        <w:right w:val="none" w:sz="0" w:space="0" w:color="auto"/>
                      </w:divBdr>
                    </w:div>
                  </w:divsChild>
                </w:div>
                <w:div w:id="642858417">
                  <w:marLeft w:val="0"/>
                  <w:marRight w:val="0"/>
                  <w:marTop w:val="0"/>
                  <w:marBottom w:val="0"/>
                  <w:divBdr>
                    <w:top w:val="none" w:sz="0" w:space="0" w:color="auto"/>
                    <w:left w:val="none" w:sz="0" w:space="0" w:color="auto"/>
                    <w:bottom w:val="none" w:sz="0" w:space="0" w:color="auto"/>
                    <w:right w:val="none" w:sz="0" w:space="0" w:color="auto"/>
                  </w:divBdr>
                  <w:divsChild>
                    <w:div w:id="1436754200">
                      <w:marLeft w:val="0"/>
                      <w:marRight w:val="0"/>
                      <w:marTop w:val="0"/>
                      <w:marBottom w:val="0"/>
                      <w:divBdr>
                        <w:top w:val="none" w:sz="0" w:space="0" w:color="auto"/>
                        <w:left w:val="none" w:sz="0" w:space="0" w:color="auto"/>
                        <w:bottom w:val="none" w:sz="0" w:space="0" w:color="auto"/>
                        <w:right w:val="none" w:sz="0" w:space="0" w:color="auto"/>
                      </w:divBdr>
                    </w:div>
                  </w:divsChild>
                </w:div>
                <w:div w:id="52050870">
                  <w:marLeft w:val="0"/>
                  <w:marRight w:val="0"/>
                  <w:marTop w:val="0"/>
                  <w:marBottom w:val="0"/>
                  <w:divBdr>
                    <w:top w:val="none" w:sz="0" w:space="0" w:color="auto"/>
                    <w:left w:val="none" w:sz="0" w:space="0" w:color="auto"/>
                    <w:bottom w:val="none" w:sz="0" w:space="0" w:color="auto"/>
                    <w:right w:val="none" w:sz="0" w:space="0" w:color="auto"/>
                  </w:divBdr>
                  <w:divsChild>
                    <w:div w:id="1512599673">
                      <w:marLeft w:val="0"/>
                      <w:marRight w:val="0"/>
                      <w:marTop w:val="0"/>
                      <w:marBottom w:val="0"/>
                      <w:divBdr>
                        <w:top w:val="none" w:sz="0" w:space="0" w:color="auto"/>
                        <w:left w:val="none" w:sz="0" w:space="0" w:color="auto"/>
                        <w:bottom w:val="none" w:sz="0" w:space="0" w:color="auto"/>
                        <w:right w:val="none" w:sz="0" w:space="0" w:color="auto"/>
                      </w:divBdr>
                    </w:div>
                  </w:divsChild>
                </w:div>
                <w:div w:id="2079786704">
                  <w:marLeft w:val="0"/>
                  <w:marRight w:val="0"/>
                  <w:marTop w:val="0"/>
                  <w:marBottom w:val="0"/>
                  <w:divBdr>
                    <w:top w:val="none" w:sz="0" w:space="0" w:color="auto"/>
                    <w:left w:val="none" w:sz="0" w:space="0" w:color="auto"/>
                    <w:bottom w:val="none" w:sz="0" w:space="0" w:color="auto"/>
                    <w:right w:val="none" w:sz="0" w:space="0" w:color="auto"/>
                  </w:divBdr>
                  <w:divsChild>
                    <w:div w:id="1025983279">
                      <w:marLeft w:val="0"/>
                      <w:marRight w:val="0"/>
                      <w:marTop w:val="0"/>
                      <w:marBottom w:val="0"/>
                      <w:divBdr>
                        <w:top w:val="none" w:sz="0" w:space="0" w:color="auto"/>
                        <w:left w:val="none" w:sz="0" w:space="0" w:color="auto"/>
                        <w:bottom w:val="none" w:sz="0" w:space="0" w:color="auto"/>
                        <w:right w:val="none" w:sz="0" w:space="0" w:color="auto"/>
                      </w:divBdr>
                    </w:div>
                  </w:divsChild>
                </w:div>
                <w:div w:id="1950967986">
                  <w:marLeft w:val="0"/>
                  <w:marRight w:val="0"/>
                  <w:marTop w:val="0"/>
                  <w:marBottom w:val="0"/>
                  <w:divBdr>
                    <w:top w:val="none" w:sz="0" w:space="0" w:color="auto"/>
                    <w:left w:val="none" w:sz="0" w:space="0" w:color="auto"/>
                    <w:bottom w:val="none" w:sz="0" w:space="0" w:color="auto"/>
                    <w:right w:val="none" w:sz="0" w:space="0" w:color="auto"/>
                  </w:divBdr>
                  <w:divsChild>
                    <w:div w:id="1581600813">
                      <w:marLeft w:val="0"/>
                      <w:marRight w:val="0"/>
                      <w:marTop w:val="0"/>
                      <w:marBottom w:val="0"/>
                      <w:divBdr>
                        <w:top w:val="none" w:sz="0" w:space="0" w:color="auto"/>
                        <w:left w:val="none" w:sz="0" w:space="0" w:color="auto"/>
                        <w:bottom w:val="none" w:sz="0" w:space="0" w:color="auto"/>
                        <w:right w:val="none" w:sz="0" w:space="0" w:color="auto"/>
                      </w:divBdr>
                    </w:div>
                  </w:divsChild>
                </w:div>
                <w:div w:id="1018700924">
                  <w:marLeft w:val="0"/>
                  <w:marRight w:val="0"/>
                  <w:marTop w:val="0"/>
                  <w:marBottom w:val="0"/>
                  <w:divBdr>
                    <w:top w:val="none" w:sz="0" w:space="0" w:color="auto"/>
                    <w:left w:val="none" w:sz="0" w:space="0" w:color="auto"/>
                    <w:bottom w:val="none" w:sz="0" w:space="0" w:color="auto"/>
                    <w:right w:val="none" w:sz="0" w:space="0" w:color="auto"/>
                  </w:divBdr>
                  <w:divsChild>
                    <w:div w:id="227498532">
                      <w:marLeft w:val="0"/>
                      <w:marRight w:val="0"/>
                      <w:marTop w:val="0"/>
                      <w:marBottom w:val="0"/>
                      <w:divBdr>
                        <w:top w:val="none" w:sz="0" w:space="0" w:color="auto"/>
                        <w:left w:val="none" w:sz="0" w:space="0" w:color="auto"/>
                        <w:bottom w:val="none" w:sz="0" w:space="0" w:color="auto"/>
                        <w:right w:val="none" w:sz="0" w:space="0" w:color="auto"/>
                      </w:divBdr>
                    </w:div>
                  </w:divsChild>
                </w:div>
                <w:div w:id="1062288522">
                  <w:marLeft w:val="0"/>
                  <w:marRight w:val="0"/>
                  <w:marTop w:val="0"/>
                  <w:marBottom w:val="0"/>
                  <w:divBdr>
                    <w:top w:val="none" w:sz="0" w:space="0" w:color="auto"/>
                    <w:left w:val="none" w:sz="0" w:space="0" w:color="auto"/>
                    <w:bottom w:val="none" w:sz="0" w:space="0" w:color="auto"/>
                    <w:right w:val="none" w:sz="0" w:space="0" w:color="auto"/>
                  </w:divBdr>
                  <w:divsChild>
                    <w:div w:id="1318415135">
                      <w:marLeft w:val="0"/>
                      <w:marRight w:val="0"/>
                      <w:marTop w:val="0"/>
                      <w:marBottom w:val="0"/>
                      <w:divBdr>
                        <w:top w:val="none" w:sz="0" w:space="0" w:color="auto"/>
                        <w:left w:val="none" w:sz="0" w:space="0" w:color="auto"/>
                        <w:bottom w:val="none" w:sz="0" w:space="0" w:color="auto"/>
                        <w:right w:val="none" w:sz="0" w:space="0" w:color="auto"/>
                      </w:divBdr>
                    </w:div>
                  </w:divsChild>
                </w:div>
                <w:div w:id="1075905684">
                  <w:marLeft w:val="0"/>
                  <w:marRight w:val="0"/>
                  <w:marTop w:val="0"/>
                  <w:marBottom w:val="0"/>
                  <w:divBdr>
                    <w:top w:val="none" w:sz="0" w:space="0" w:color="auto"/>
                    <w:left w:val="none" w:sz="0" w:space="0" w:color="auto"/>
                    <w:bottom w:val="none" w:sz="0" w:space="0" w:color="auto"/>
                    <w:right w:val="none" w:sz="0" w:space="0" w:color="auto"/>
                  </w:divBdr>
                  <w:divsChild>
                    <w:div w:id="76097227">
                      <w:marLeft w:val="0"/>
                      <w:marRight w:val="0"/>
                      <w:marTop w:val="0"/>
                      <w:marBottom w:val="0"/>
                      <w:divBdr>
                        <w:top w:val="none" w:sz="0" w:space="0" w:color="auto"/>
                        <w:left w:val="none" w:sz="0" w:space="0" w:color="auto"/>
                        <w:bottom w:val="none" w:sz="0" w:space="0" w:color="auto"/>
                        <w:right w:val="none" w:sz="0" w:space="0" w:color="auto"/>
                      </w:divBdr>
                    </w:div>
                  </w:divsChild>
                </w:div>
                <w:div w:id="1583875549">
                  <w:marLeft w:val="0"/>
                  <w:marRight w:val="0"/>
                  <w:marTop w:val="0"/>
                  <w:marBottom w:val="0"/>
                  <w:divBdr>
                    <w:top w:val="none" w:sz="0" w:space="0" w:color="auto"/>
                    <w:left w:val="none" w:sz="0" w:space="0" w:color="auto"/>
                    <w:bottom w:val="none" w:sz="0" w:space="0" w:color="auto"/>
                    <w:right w:val="none" w:sz="0" w:space="0" w:color="auto"/>
                  </w:divBdr>
                  <w:divsChild>
                    <w:div w:id="685905554">
                      <w:marLeft w:val="0"/>
                      <w:marRight w:val="0"/>
                      <w:marTop w:val="0"/>
                      <w:marBottom w:val="0"/>
                      <w:divBdr>
                        <w:top w:val="none" w:sz="0" w:space="0" w:color="auto"/>
                        <w:left w:val="none" w:sz="0" w:space="0" w:color="auto"/>
                        <w:bottom w:val="none" w:sz="0" w:space="0" w:color="auto"/>
                        <w:right w:val="none" w:sz="0" w:space="0" w:color="auto"/>
                      </w:divBdr>
                    </w:div>
                  </w:divsChild>
                </w:div>
                <w:div w:id="743450023">
                  <w:marLeft w:val="0"/>
                  <w:marRight w:val="0"/>
                  <w:marTop w:val="0"/>
                  <w:marBottom w:val="0"/>
                  <w:divBdr>
                    <w:top w:val="none" w:sz="0" w:space="0" w:color="auto"/>
                    <w:left w:val="none" w:sz="0" w:space="0" w:color="auto"/>
                    <w:bottom w:val="none" w:sz="0" w:space="0" w:color="auto"/>
                    <w:right w:val="none" w:sz="0" w:space="0" w:color="auto"/>
                  </w:divBdr>
                  <w:divsChild>
                    <w:div w:id="1838617872">
                      <w:marLeft w:val="0"/>
                      <w:marRight w:val="0"/>
                      <w:marTop w:val="0"/>
                      <w:marBottom w:val="0"/>
                      <w:divBdr>
                        <w:top w:val="none" w:sz="0" w:space="0" w:color="auto"/>
                        <w:left w:val="none" w:sz="0" w:space="0" w:color="auto"/>
                        <w:bottom w:val="none" w:sz="0" w:space="0" w:color="auto"/>
                        <w:right w:val="none" w:sz="0" w:space="0" w:color="auto"/>
                      </w:divBdr>
                    </w:div>
                    <w:div w:id="375666488">
                      <w:marLeft w:val="0"/>
                      <w:marRight w:val="0"/>
                      <w:marTop w:val="0"/>
                      <w:marBottom w:val="0"/>
                      <w:divBdr>
                        <w:top w:val="none" w:sz="0" w:space="0" w:color="auto"/>
                        <w:left w:val="none" w:sz="0" w:space="0" w:color="auto"/>
                        <w:bottom w:val="none" w:sz="0" w:space="0" w:color="auto"/>
                        <w:right w:val="none" w:sz="0" w:space="0" w:color="auto"/>
                      </w:divBdr>
                    </w:div>
                    <w:div w:id="187570455">
                      <w:marLeft w:val="0"/>
                      <w:marRight w:val="0"/>
                      <w:marTop w:val="0"/>
                      <w:marBottom w:val="0"/>
                      <w:divBdr>
                        <w:top w:val="none" w:sz="0" w:space="0" w:color="auto"/>
                        <w:left w:val="none" w:sz="0" w:space="0" w:color="auto"/>
                        <w:bottom w:val="none" w:sz="0" w:space="0" w:color="auto"/>
                        <w:right w:val="none" w:sz="0" w:space="0" w:color="auto"/>
                      </w:divBdr>
                    </w:div>
                    <w:div w:id="177895017">
                      <w:marLeft w:val="0"/>
                      <w:marRight w:val="0"/>
                      <w:marTop w:val="0"/>
                      <w:marBottom w:val="0"/>
                      <w:divBdr>
                        <w:top w:val="none" w:sz="0" w:space="0" w:color="auto"/>
                        <w:left w:val="none" w:sz="0" w:space="0" w:color="auto"/>
                        <w:bottom w:val="none" w:sz="0" w:space="0" w:color="auto"/>
                        <w:right w:val="none" w:sz="0" w:space="0" w:color="auto"/>
                      </w:divBdr>
                    </w:div>
                    <w:div w:id="1912226251">
                      <w:marLeft w:val="0"/>
                      <w:marRight w:val="0"/>
                      <w:marTop w:val="0"/>
                      <w:marBottom w:val="0"/>
                      <w:divBdr>
                        <w:top w:val="none" w:sz="0" w:space="0" w:color="auto"/>
                        <w:left w:val="none" w:sz="0" w:space="0" w:color="auto"/>
                        <w:bottom w:val="none" w:sz="0" w:space="0" w:color="auto"/>
                        <w:right w:val="none" w:sz="0" w:space="0" w:color="auto"/>
                      </w:divBdr>
                    </w:div>
                  </w:divsChild>
                </w:div>
                <w:div w:id="1691762998">
                  <w:marLeft w:val="0"/>
                  <w:marRight w:val="0"/>
                  <w:marTop w:val="0"/>
                  <w:marBottom w:val="0"/>
                  <w:divBdr>
                    <w:top w:val="none" w:sz="0" w:space="0" w:color="auto"/>
                    <w:left w:val="none" w:sz="0" w:space="0" w:color="auto"/>
                    <w:bottom w:val="none" w:sz="0" w:space="0" w:color="auto"/>
                    <w:right w:val="none" w:sz="0" w:space="0" w:color="auto"/>
                  </w:divBdr>
                  <w:divsChild>
                    <w:div w:id="91363609">
                      <w:marLeft w:val="0"/>
                      <w:marRight w:val="0"/>
                      <w:marTop w:val="0"/>
                      <w:marBottom w:val="0"/>
                      <w:divBdr>
                        <w:top w:val="none" w:sz="0" w:space="0" w:color="auto"/>
                        <w:left w:val="none" w:sz="0" w:space="0" w:color="auto"/>
                        <w:bottom w:val="none" w:sz="0" w:space="0" w:color="auto"/>
                        <w:right w:val="none" w:sz="0" w:space="0" w:color="auto"/>
                      </w:divBdr>
                    </w:div>
                  </w:divsChild>
                </w:div>
                <w:div w:id="1838157051">
                  <w:marLeft w:val="0"/>
                  <w:marRight w:val="0"/>
                  <w:marTop w:val="0"/>
                  <w:marBottom w:val="0"/>
                  <w:divBdr>
                    <w:top w:val="none" w:sz="0" w:space="0" w:color="auto"/>
                    <w:left w:val="none" w:sz="0" w:space="0" w:color="auto"/>
                    <w:bottom w:val="none" w:sz="0" w:space="0" w:color="auto"/>
                    <w:right w:val="none" w:sz="0" w:space="0" w:color="auto"/>
                  </w:divBdr>
                  <w:divsChild>
                    <w:div w:id="1618636106">
                      <w:marLeft w:val="0"/>
                      <w:marRight w:val="0"/>
                      <w:marTop w:val="0"/>
                      <w:marBottom w:val="0"/>
                      <w:divBdr>
                        <w:top w:val="none" w:sz="0" w:space="0" w:color="auto"/>
                        <w:left w:val="none" w:sz="0" w:space="0" w:color="auto"/>
                        <w:bottom w:val="none" w:sz="0" w:space="0" w:color="auto"/>
                        <w:right w:val="none" w:sz="0" w:space="0" w:color="auto"/>
                      </w:divBdr>
                    </w:div>
                    <w:div w:id="1591160898">
                      <w:marLeft w:val="0"/>
                      <w:marRight w:val="0"/>
                      <w:marTop w:val="0"/>
                      <w:marBottom w:val="0"/>
                      <w:divBdr>
                        <w:top w:val="none" w:sz="0" w:space="0" w:color="auto"/>
                        <w:left w:val="none" w:sz="0" w:space="0" w:color="auto"/>
                        <w:bottom w:val="none" w:sz="0" w:space="0" w:color="auto"/>
                        <w:right w:val="none" w:sz="0" w:space="0" w:color="auto"/>
                      </w:divBdr>
                    </w:div>
                  </w:divsChild>
                </w:div>
                <w:div w:id="73748843">
                  <w:marLeft w:val="0"/>
                  <w:marRight w:val="0"/>
                  <w:marTop w:val="0"/>
                  <w:marBottom w:val="0"/>
                  <w:divBdr>
                    <w:top w:val="none" w:sz="0" w:space="0" w:color="auto"/>
                    <w:left w:val="none" w:sz="0" w:space="0" w:color="auto"/>
                    <w:bottom w:val="none" w:sz="0" w:space="0" w:color="auto"/>
                    <w:right w:val="none" w:sz="0" w:space="0" w:color="auto"/>
                  </w:divBdr>
                  <w:divsChild>
                    <w:div w:id="2100133503">
                      <w:marLeft w:val="0"/>
                      <w:marRight w:val="0"/>
                      <w:marTop w:val="0"/>
                      <w:marBottom w:val="0"/>
                      <w:divBdr>
                        <w:top w:val="none" w:sz="0" w:space="0" w:color="auto"/>
                        <w:left w:val="none" w:sz="0" w:space="0" w:color="auto"/>
                        <w:bottom w:val="none" w:sz="0" w:space="0" w:color="auto"/>
                        <w:right w:val="none" w:sz="0" w:space="0" w:color="auto"/>
                      </w:divBdr>
                    </w:div>
                  </w:divsChild>
                </w:div>
                <w:div w:id="1372070761">
                  <w:marLeft w:val="0"/>
                  <w:marRight w:val="0"/>
                  <w:marTop w:val="0"/>
                  <w:marBottom w:val="0"/>
                  <w:divBdr>
                    <w:top w:val="none" w:sz="0" w:space="0" w:color="auto"/>
                    <w:left w:val="none" w:sz="0" w:space="0" w:color="auto"/>
                    <w:bottom w:val="none" w:sz="0" w:space="0" w:color="auto"/>
                    <w:right w:val="none" w:sz="0" w:space="0" w:color="auto"/>
                  </w:divBdr>
                  <w:divsChild>
                    <w:div w:id="6897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74237">
          <w:marLeft w:val="0"/>
          <w:marRight w:val="0"/>
          <w:marTop w:val="0"/>
          <w:marBottom w:val="0"/>
          <w:divBdr>
            <w:top w:val="none" w:sz="0" w:space="0" w:color="auto"/>
            <w:left w:val="none" w:sz="0" w:space="0" w:color="auto"/>
            <w:bottom w:val="none" w:sz="0" w:space="0" w:color="auto"/>
            <w:right w:val="none" w:sz="0" w:space="0" w:color="auto"/>
          </w:divBdr>
        </w:div>
        <w:div w:id="981812784">
          <w:marLeft w:val="0"/>
          <w:marRight w:val="0"/>
          <w:marTop w:val="0"/>
          <w:marBottom w:val="0"/>
          <w:divBdr>
            <w:top w:val="none" w:sz="0" w:space="0" w:color="auto"/>
            <w:left w:val="none" w:sz="0" w:space="0" w:color="auto"/>
            <w:bottom w:val="none" w:sz="0" w:space="0" w:color="auto"/>
            <w:right w:val="none" w:sz="0" w:space="0" w:color="auto"/>
          </w:divBdr>
        </w:div>
        <w:div w:id="825778501">
          <w:marLeft w:val="0"/>
          <w:marRight w:val="0"/>
          <w:marTop w:val="0"/>
          <w:marBottom w:val="0"/>
          <w:divBdr>
            <w:top w:val="none" w:sz="0" w:space="0" w:color="auto"/>
            <w:left w:val="none" w:sz="0" w:space="0" w:color="auto"/>
            <w:bottom w:val="none" w:sz="0" w:space="0" w:color="auto"/>
            <w:right w:val="none" w:sz="0" w:space="0" w:color="auto"/>
          </w:divBdr>
        </w:div>
        <w:div w:id="1324704637">
          <w:marLeft w:val="0"/>
          <w:marRight w:val="0"/>
          <w:marTop w:val="0"/>
          <w:marBottom w:val="0"/>
          <w:divBdr>
            <w:top w:val="none" w:sz="0" w:space="0" w:color="auto"/>
            <w:left w:val="none" w:sz="0" w:space="0" w:color="auto"/>
            <w:bottom w:val="none" w:sz="0" w:space="0" w:color="auto"/>
            <w:right w:val="none" w:sz="0" w:space="0" w:color="auto"/>
          </w:divBdr>
          <w:divsChild>
            <w:div w:id="794567448">
              <w:marLeft w:val="0"/>
              <w:marRight w:val="0"/>
              <w:marTop w:val="30"/>
              <w:marBottom w:val="30"/>
              <w:divBdr>
                <w:top w:val="none" w:sz="0" w:space="0" w:color="auto"/>
                <w:left w:val="none" w:sz="0" w:space="0" w:color="auto"/>
                <w:bottom w:val="none" w:sz="0" w:space="0" w:color="auto"/>
                <w:right w:val="none" w:sz="0" w:space="0" w:color="auto"/>
              </w:divBdr>
              <w:divsChild>
                <w:div w:id="156456486">
                  <w:marLeft w:val="0"/>
                  <w:marRight w:val="0"/>
                  <w:marTop w:val="0"/>
                  <w:marBottom w:val="0"/>
                  <w:divBdr>
                    <w:top w:val="none" w:sz="0" w:space="0" w:color="auto"/>
                    <w:left w:val="none" w:sz="0" w:space="0" w:color="auto"/>
                    <w:bottom w:val="none" w:sz="0" w:space="0" w:color="auto"/>
                    <w:right w:val="none" w:sz="0" w:space="0" w:color="auto"/>
                  </w:divBdr>
                  <w:divsChild>
                    <w:div w:id="1086877564">
                      <w:marLeft w:val="0"/>
                      <w:marRight w:val="0"/>
                      <w:marTop w:val="0"/>
                      <w:marBottom w:val="0"/>
                      <w:divBdr>
                        <w:top w:val="none" w:sz="0" w:space="0" w:color="auto"/>
                        <w:left w:val="none" w:sz="0" w:space="0" w:color="auto"/>
                        <w:bottom w:val="none" w:sz="0" w:space="0" w:color="auto"/>
                        <w:right w:val="none" w:sz="0" w:space="0" w:color="auto"/>
                      </w:divBdr>
                    </w:div>
                  </w:divsChild>
                </w:div>
                <w:div w:id="1662196484">
                  <w:marLeft w:val="0"/>
                  <w:marRight w:val="0"/>
                  <w:marTop w:val="0"/>
                  <w:marBottom w:val="0"/>
                  <w:divBdr>
                    <w:top w:val="none" w:sz="0" w:space="0" w:color="auto"/>
                    <w:left w:val="none" w:sz="0" w:space="0" w:color="auto"/>
                    <w:bottom w:val="none" w:sz="0" w:space="0" w:color="auto"/>
                    <w:right w:val="none" w:sz="0" w:space="0" w:color="auto"/>
                  </w:divBdr>
                  <w:divsChild>
                    <w:div w:id="574124106">
                      <w:marLeft w:val="0"/>
                      <w:marRight w:val="0"/>
                      <w:marTop w:val="0"/>
                      <w:marBottom w:val="0"/>
                      <w:divBdr>
                        <w:top w:val="none" w:sz="0" w:space="0" w:color="auto"/>
                        <w:left w:val="none" w:sz="0" w:space="0" w:color="auto"/>
                        <w:bottom w:val="none" w:sz="0" w:space="0" w:color="auto"/>
                        <w:right w:val="none" w:sz="0" w:space="0" w:color="auto"/>
                      </w:divBdr>
                    </w:div>
                  </w:divsChild>
                </w:div>
                <w:div w:id="1405103743">
                  <w:marLeft w:val="0"/>
                  <w:marRight w:val="0"/>
                  <w:marTop w:val="0"/>
                  <w:marBottom w:val="0"/>
                  <w:divBdr>
                    <w:top w:val="none" w:sz="0" w:space="0" w:color="auto"/>
                    <w:left w:val="none" w:sz="0" w:space="0" w:color="auto"/>
                    <w:bottom w:val="none" w:sz="0" w:space="0" w:color="auto"/>
                    <w:right w:val="none" w:sz="0" w:space="0" w:color="auto"/>
                  </w:divBdr>
                  <w:divsChild>
                    <w:div w:id="2099909248">
                      <w:marLeft w:val="0"/>
                      <w:marRight w:val="0"/>
                      <w:marTop w:val="0"/>
                      <w:marBottom w:val="0"/>
                      <w:divBdr>
                        <w:top w:val="none" w:sz="0" w:space="0" w:color="auto"/>
                        <w:left w:val="none" w:sz="0" w:space="0" w:color="auto"/>
                        <w:bottom w:val="none" w:sz="0" w:space="0" w:color="auto"/>
                        <w:right w:val="none" w:sz="0" w:space="0" w:color="auto"/>
                      </w:divBdr>
                    </w:div>
                  </w:divsChild>
                </w:div>
                <w:div w:id="1177890343">
                  <w:marLeft w:val="0"/>
                  <w:marRight w:val="0"/>
                  <w:marTop w:val="0"/>
                  <w:marBottom w:val="0"/>
                  <w:divBdr>
                    <w:top w:val="none" w:sz="0" w:space="0" w:color="auto"/>
                    <w:left w:val="none" w:sz="0" w:space="0" w:color="auto"/>
                    <w:bottom w:val="none" w:sz="0" w:space="0" w:color="auto"/>
                    <w:right w:val="none" w:sz="0" w:space="0" w:color="auto"/>
                  </w:divBdr>
                  <w:divsChild>
                    <w:div w:id="1236431391">
                      <w:marLeft w:val="0"/>
                      <w:marRight w:val="0"/>
                      <w:marTop w:val="0"/>
                      <w:marBottom w:val="0"/>
                      <w:divBdr>
                        <w:top w:val="none" w:sz="0" w:space="0" w:color="auto"/>
                        <w:left w:val="none" w:sz="0" w:space="0" w:color="auto"/>
                        <w:bottom w:val="none" w:sz="0" w:space="0" w:color="auto"/>
                        <w:right w:val="none" w:sz="0" w:space="0" w:color="auto"/>
                      </w:divBdr>
                    </w:div>
                  </w:divsChild>
                </w:div>
                <w:div w:id="598374039">
                  <w:marLeft w:val="0"/>
                  <w:marRight w:val="0"/>
                  <w:marTop w:val="0"/>
                  <w:marBottom w:val="0"/>
                  <w:divBdr>
                    <w:top w:val="none" w:sz="0" w:space="0" w:color="auto"/>
                    <w:left w:val="none" w:sz="0" w:space="0" w:color="auto"/>
                    <w:bottom w:val="none" w:sz="0" w:space="0" w:color="auto"/>
                    <w:right w:val="none" w:sz="0" w:space="0" w:color="auto"/>
                  </w:divBdr>
                  <w:divsChild>
                    <w:div w:id="818885176">
                      <w:marLeft w:val="0"/>
                      <w:marRight w:val="0"/>
                      <w:marTop w:val="0"/>
                      <w:marBottom w:val="0"/>
                      <w:divBdr>
                        <w:top w:val="none" w:sz="0" w:space="0" w:color="auto"/>
                        <w:left w:val="none" w:sz="0" w:space="0" w:color="auto"/>
                        <w:bottom w:val="none" w:sz="0" w:space="0" w:color="auto"/>
                        <w:right w:val="none" w:sz="0" w:space="0" w:color="auto"/>
                      </w:divBdr>
                    </w:div>
                  </w:divsChild>
                </w:div>
                <w:div w:id="1190607314">
                  <w:marLeft w:val="0"/>
                  <w:marRight w:val="0"/>
                  <w:marTop w:val="0"/>
                  <w:marBottom w:val="0"/>
                  <w:divBdr>
                    <w:top w:val="none" w:sz="0" w:space="0" w:color="auto"/>
                    <w:left w:val="none" w:sz="0" w:space="0" w:color="auto"/>
                    <w:bottom w:val="none" w:sz="0" w:space="0" w:color="auto"/>
                    <w:right w:val="none" w:sz="0" w:space="0" w:color="auto"/>
                  </w:divBdr>
                  <w:divsChild>
                    <w:div w:id="980428684">
                      <w:marLeft w:val="0"/>
                      <w:marRight w:val="0"/>
                      <w:marTop w:val="0"/>
                      <w:marBottom w:val="0"/>
                      <w:divBdr>
                        <w:top w:val="none" w:sz="0" w:space="0" w:color="auto"/>
                        <w:left w:val="none" w:sz="0" w:space="0" w:color="auto"/>
                        <w:bottom w:val="none" w:sz="0" w:space="0" w:color="auto"/>
                        <w:right w:val="none" w:sz="0" w:space="0" w:color="auto"/>
                      </w:divBdr>
                    </w:div>
                  </w:divsChild>
                </w:div>
                <w:div w:id="1499537890">
                  <w:marLeft w:val="0"/>
                  <w:marRight w:val="0"/>
                  <w:marTop w:val="0"/>
                  <w:marBottom w:val="0"/>
                  <w:divBdr>
                    <w:top w:val="none" w:sz="0" w:space="0" w:color="auto"/>
                    <w:left w:val="none" w:sz="0" w:space="0" w:color="auto"/>
                    <w:bottom w:val="none" w:sz="0" w:space="0" w:color="auto"/>
                    <w:right w:val="none" w:sz="0" w:space="0" w:color="auto"/>
                  </w:divBdr>
                  <w:divsChild>
                    <w:div w:id="1161385105">
                      <w:marLeft w:val="0"/>
                      <w:marRight w:val="0"/>
                      <w:marTop w:val="0"/>
                      <w:marBottom w:val="0"/>
                      <w:divBdr>
                        <w:top w:val="none" w:sz="0" w:space="0" w:color="auto"/>
                        <w:left w:val="none" w:sz="0" w:space="0" w:color="auto"/>
                        <w:bottom w:val="none" w:sz="0" w:space="0" w:color="auto"/>
                        <w:right w:val="none" w:sz="0" w:space="0" w:color="auto"/>
                      </w:divBdr>
                    </w:div>
                  </w:divsChild>
                </w:div>
                <w:div w:id="666517191">
                  <w:marLeft w:val="0"/>
                  <w:marRight w:val="0"/>
                  <w:marTop w:val="0"/>
                  <w:marBottom w:val="0"/>
                  <w:divBdr>
                    <w:top w:val="none" w:sz="0" w:space="0" w:color="auto"/>
                    <w:left w:val="none" w:sz="0" w:space="0" w:color="auto"/>
                    <w:bottom w:val="none" w:sz="0" w:space="0" w:color="auto"/>
                    <w:right w:val="none" w:sz="0" w:space="0" w:color="auto"/>
                  </w:divBdr>
                  <w:divsChild>
                    <w:div w:id="1676611219">
                      <w:marLeft w:val="0"/>
                      <w:marRight w:val="0"/>
                      <w:marTop w:val="0"/>
                      <w:marBottom w:val="0"/>
                      <w:divBdr>
                        <w:top w:val="none" w:sz="0" w:space="0" w:color="auto"/>
                        <w:left w:val="none" w:sz="0" w:space="0" w:color="auto"/>
                        <w:bottom w:val="none" w:sz="0" w:space="0" w:color="auto"/>
                        <w:right w:val="none" w:sz="0" w:space="0" w:color="auto"/>
                      </w:divBdr>
                    </w:div>
                  </w:divsChild>
                </w:div>
                <w:div w:id="689455212">
                  <w:marLeft w:val="0"/>
                  <w:marRight w:val="0"/>
                  <w:marTop w:val="0"/>
                  <w:marBottom w:val="0"/>
                  <w:divBdr>
                    <w:top w:val="none" w:sz="0" w:space="0" w:color="auto"/>
                    <w:left w:val="none" w:sz="0" w:space="0" w:color="auto"/>
                    <w:bottom w:val="none" w:sz="0" w:space="0" w:color="auto"/>
                    <w:right w:val="none" w:sz="0" w:space="0" w:color="auto"/>
                  </w:divBdr>
                  <w:divsChild>
                    <w:div w:id="1817989397">
                      <w:marLeft w:val="0"/>
                      <w:marRight w:val="0"/>
                      <w:marTop w:val="0"/>
                      <w:marBottom w:val="0"/>
                      <w:divBdr>
                        <w:top w:val="none" w:sz="0" w:space="0" w:color="auto"/>
                        <w:left w:val="none" w:sz="0" w:space="0" w:color="auto"/>
                        <w:bottom w:val="none" w:sz="0" w:space="0" w:color="auto"/>
                        <w:right w:val="none" w:sz="0" w:space="0" w:color="auto"/>
                      </w:divBdr>
                    </w:div>
                  </w:divsChild>
                </w:div>
                <w:div w:id="895318064">
                  <w:marLeft w:val="0"/>
                  <w:marRight w:val="0"/>
                  <w:marTop w:val="0"/>
                  <w:marBottom w:val="0"/>
                  <w:divBdr>
                    <w:top w:val="none" w:sz="0" w:space="0" w:color="auto"/>
                    <w:left w:val="none" w:sz="0" w:space="0" w:color="auto"/>
                    <w:bottom w:val="none" w:sz="0" w:space="0" w:color="auto"/>
                    <w:right w:val="none" w:sz="0" w:space="0" w:color="auto"/>
                  </w:divBdr>
                  <w:divsChild>
                    <w:div w:id="267392199">
                      <w:marLeft w:val="0"/>
                      <w:marRight w:val="0"/>
                      <w:marTop w:val="0"/>
                      <w:marBottom w:val="0"/>
                      <w:divBdr>
                        <w:top w:val="none" w:sz="0" w:space="0" w:color="auto"/>
                        <w:left w:val="none" w:sz="0" w:space="0" w:color="auto"/>
                        <w:bottom w:val="none" w:sz="0" w:space="0" w:color="auto"/>
                        <w:right w:val="none" w:sz="0" w:space="0" w:color="auto"/>
                      </w:divBdr>
                    </w:div>
                    <w:div w:id="923414883">
                      <w:marLeft w:val="0"/>
                      <w:marRight w:val="0"/>
                      <w:marTop w:val="0"/>
                      <w:marBottom w:val="0"/>
                      <w:divBdr>
                        <w:top w:val="none" w:sz="0" w:space="0" w:color="auto"/>
                        <w:left w:val="none" w:sz="0" w:space="0" w:color="auto"/>
                        <w:bottom w:val="none" w:sz="0" w:space="0" w:color="auto"/>
                        <w:right w:val="none" w:sz="0" w:space="0" w:color="auto"/>
                      </w:divBdr>
                    </w:div>
                    <w:div w:id="1573924013">
                      <w:marLeft w:val="0"/>
                      <w:marRight w:val="0"/>
                      <w:marTop w:val="0"/>
                      <w:marBottom w:val="0"/>
                      <w:divBdr>
                        <w:top w:val="none" w:sz="0" w:space="0" w:color="auto"/>
                        <w:left w:val="none" w:sz="0" w:space="0" w:color="auto"/>
                        <w:bottom w:val="none" w:sz="0" w:space="0" w:color="auto"/>
                        <w:right w:val="none" w:sz="0" w:space="0" w:color="auto"/>
                      </w:divBdr>
                    </w:div>
                    <w:div w:id="994718892">
                      <w:marLeft w:val="0"/>
                      <w:marRight w:val="0"/>
                      <w:marTop w:val="0"/>
                      <w:marBottom w:val="0"/>
                      <w:divBdr>
                        <w:top w:val="none" w:sz="0" w:space="0" w:color="auto"/>
                        <w:left w:val="none" w:sz="0" w:space="0" w:color="auto"/>
                        <w:bottom w:val="none" w:sz="0" w:space="0" w:color="auto"/>
                        <w:right w:val="none" w:sz="0" w:space="0" w:color="auto"/>
                      </w:divBdr>
                    </w:div>
                    <w:div w:id="816995861">
                      <w:marLeft w:val="0"/>
                      <w:marRight w:val="0"/>
                      <w:marTop w:val="0"/>
                      <w:marBottom w:val="0"/>
                      <w:divBdr>
                        <w:top w:val="none" w:sz="0" w:space="0" w:color="auto"/>
                        <w:left w:val="none" w:sz="0" w:space="0" w:color="auto"/>
                        <w:bottom w:val="none" w:sz="0" w:space="0" w:color="auto"/>
                        <w:right w:val="none" w:sz="0" w:space="0" w:color="auto"/>
                      </w:divBdr>
                    </w:div>
                    <w:div w:id="1535734358">
                      <w:marLeft w:val="0"/>
                      <w:marRight w:val="0"/>
                      <w:marTop w:val="0"/>
                      <w:marBottom w:val="0"/>
                      <w:divBdr>
                        <w:top w:val="none" w:sz="0" w:space="0" w:color="auto"/>
                        <w:left w:val="none" w:sz="0" w:space="0" w:color="auto"/>
                        <w:bottom w:val="none" w:sz="0" w:space="0" w:color="auto"/>
                        <w:right w:val="none" w:sz="0" w:space="0" w:color="auto"/>
                      </w:divBdr>
                    </w:div>
                    <w:div w:id="1436972964">
                      <w:marLeft w:val="0"/>
                      <w:marRight w:val="0"/>
                      <w:marTop w:val="0"/>
                      <w:marBottom w:val="0"/>
                      <w:divBdr>
                        <w:top w:val="none" w:sz="0" w:space="0" w:color="auto"/>
                        <w:left w:val="none" w:sz="0" w:space="0" w:color="auto"/>
                        <w:bottom w:val="none" w:sz="0" w:space="0" w:color="auto"/>
                        <w:right w:val="none" w:sz="0" w:space="0" w:color="auto"/>
                      </w:divBdr>
                    </w:div>
                    <w:div w:id="225730701">
                      <w:marLeft w:val="0"/>
                      <w:marRight w:val="0"/>
                      <w:marTop w:val="0"/>
                      <w:marBottom w:val="0"/>
                      <w:divBdr>
                        <w:top w:val="none" w:sz="0" w:space="0" w:color="auto"/>
                        <w:left w:val="none" w:sz="0" w:space="0" w:color="auto"/>
                        <w:bottom w:val="none" w:sz="0" w:space="0" w:color="auto"/>
                        <w:right w:val="none" w:sz="0" w:space="0" w:color="auto"/>
                      </w:divBdr>
                    </w:div>
                    <w:div w:id="1679502347">
                      <w:marLeft w:val="0"/>
                      <w:marRight w:val="0"/>
                      <w:marTop w:val="0"/>
                      <w:marBottom w:val="0"/>
                      <w:divBdr>
                        <w:top w:val="none" w:sz="0" w:space="0" w:color="auto"/>
                        <w:left w:val="none" w:sz="0" w:space="0" w:color="auto"/>
                        <w:bottom w:val="none" w:sz="0" w:space="0" w:color="auto"/>
                        <w:right w:val="none" w:sz="0" w:space="0" w:color="auto"/>
                      </w:divBdr>
                    </w:div>
                    <w:div w:id="710039962">
                      <w:marLeft w:val="0"/>
                      <w:marRight w:val="0"/>
                      <w:marTop w:val="0"/>
                      <w:marBottom w:val="0"/>
                      <w:divBdr>
                        <w:top w:val="none" w:sz="0" w:space="0" w:color="auto"/>
                        <w:left w:val="none" w:sz="0" w:space="0" w:color="auto"/>
                        <w:bottom w:val="none" w:sz="0" w:space="0" w:color="auto"/>
                        <w:right w:val="none" w:sz="0" w:space="0" w:color="auto"/>
                      </w:divBdr>
                    </w:div>
                    <w:div w:id="1720281573">
                      <w:marLeft w:val="0"/>
                      <w:marRight w:val="0"/>
                      <w:marTop w:val="0"/>
                      <w:marBottom w:val="0"/>
                      <w:divBdr>
                        <w:top w:val="none" w:sz="0" w:space="0" w:color="auto"/>
                        <w:left w:val="none" w:sz="0" w:space="0" w:color="auto"/>
                        <w:bottom w:val="none" w:sz="0" w:space="0" w:color="auto"/>
                        <w:right w:val="none" w:sz="0" w:space="0" w:color="auto"/>
                      </w:divBdr>
                    </w:div>
                    <w:div w:id="994646476">
                      <w:marLeft w:val="0"/>
                      <w:marRight w:val="0"/>
                      <w:marTop w:val="0"/>
                      <w:marBottom w:val="0"/>
                      <w:divBdr>
                        <w:top w:val="none" w:sz="0" w:space="0" w:color="auto"/>
                        <w:left w:val="none" w:sz="0" w:space="0" w:color="auto"/>
                        <w:bottom w:val="none" w:sz="0" w:space="0" w:color="auto"/>
                        <w:right w:val="none" w:sz="0" w:space="0" w:color="auto"/>
                      </w:divBdr>
                    </w:div>
                    <w:div w:id="1639190408">
                      <w:marLeft w:val="0"/>
                      <w:marRight w:val="0"/>
                      <w:marTop w:val="0"/>
                      <w:marBottom w:val="0"/>
                      <w:divBdr>
                        <w:top w:val="none" w:sz="0" w:space="0" w:color="auto"/>
                        <w:left w:val="none" w:sz="0" w:space="0" w:color="auto"/>
                        <w:bottom w:val="none" w:sz="0" w:space="0" w:color="auto"/>
                        <w:right w:val="none" w:sz="0" w:space="0" w:color="auto"/>
                      </w:divBdr>
                    </w:div>
                    <w:div w:id="538707648">
                      <w:marLeft w:val="0"/>
                      <w:marRight w:val="0"/>
                      <w:marTop w:val="0"/>
                      <w:marBottom w:val="0"/>
                      <w:divBdr>
                        <w:top w:val="none" w:sz="0" w:space="0" w:color="auto"/>
                        <w:left w:val="none" w:sz="0" w:space="0" w:color="auto"/>
                        <w:bottom w:val="none" w:sz="0" w:space="0" w:color="auto"/>
                        <w:right w:val="none" w:sz="0" w:space="0" w:color="auto"/>
                      </w:divBdr>
                    </w:div>
                    <w:div w:id="1072659499">
                      <w:marLeft w:val="0"/>
                      <w:marRight w:val="0"/>
                      <w:marTop w:val="0"/>
                      <w:marBottom w:val="0"/>
                      <w:divBdr>
                        <w:top w:val="none" w:sz="0" w:space="0" w:color="auto"/>
                        <w:left w:val="none" w:sz="0" w:space="0" w:color="auto"/>
                        <w:bottom w:val="none" w:sz="0" w:space="0" w:color="auto"/>
                        <w:right w:val="none" w:sz="0" w:space="0" w:color="auto"/>
                      </w:divBdr>
                    </w:div>
                  </w:divsChild>
                </w:div>
                <w:div w:id="657147438">
                  <w:marLeft w:val="0"/>
                  <w:marRight w:val="0"/>
                  <w:marTop w:val="0"/>
                  <w:marBottom w:val="0"/>
                  <w:divBdr>
                    <w:top w:val="none" w:sz="0" w:space="0" w:color="auto"/>
                    <w:left w:val="none" w:sz="0" w:space="0" w:color="auto"/>
                    <w:bottom w:val="none" w:sz="0" w:space="0" w:color="auto"/>
                    <w:right w:val="none" w:sz="0" w:space="0" w:color="auto"/>
                  </w:divBdr>
                  <w:divsChild>
                    <w:div w:id="2044206233">
                      <w:marLeft w:val="0"/>
                      <w:marRight w:val="0"/>
                      <w:marTop w:val="0"/>
                      <w:marBottom w:val="0"/>
                      <w:divBdr>
                        <w:top w:val="none" w:sz="0" w:space="0" w:color="auto"/>
                        <w:left w:val="none" w:sz="0" w:space="0" w:color="auto"/>
                        <w:bottom w:val="none" w:sz="0" w:space="0" w:color="auto"/>
                        <w:right w:val="none" w:sz="0" w:space="0" w:color="auto"/>
                      </w:divBdr>
                    </w:div>
                  </w:divsChild>
                </w:div>
                <w:div w:id="885877211">
                  <w:marLeft w:val="0"/>
                  <w:marRight w:val="0"/>
                  <w:marTop w:val="0"/>
                  <w:marBottom w:val="0"/>
                  <w:divBdr>
                    <w:top w:val="none" w:sz="0" w:space="0" w:color="auto"/>
                    <w:left w:val="none" w:sz="0" w:space="0" w:color="auto"/>
                    <w:bottom w:val="none" w:sz="0" w:space="0" w:color="auto"/>
                    <w:right w:val="none" w:sz="0" w:space="0" w:color="auto"/>
                  </w:divBdr>
                  <w:divsChild>
                    <w:div w:id="1819570384">
                      <w:marLeft w:val="0"/>
                      <w:marRight w:val="0"/>
                      <w:marTop w:val="0"/>
                      <w:marBottom w:val="0"/>
                      <w:divBdr>
                        <w:top w:val="none" w:sz="0" w:space="0" w:color="auto"/>
                        <w:left w:val="none" w:sz="0" w:space="0" w:color="auto"/>
                        <w:bottom w:val="none" w:sz="0" w:space="0" w:color="auto"/>
                        <w:right w:val="none" w:sz="0" w:space="0" w:color="auto"/>
                      </w:divBdr>
                    </w:div>
                    <w:div w:id="208542626">
                      <w:marLeft w:val="0"/>
                      <w:marRight w:val="0"/>
                      <w:marTop w:val="0"/>
                      <w:marBottom w:val="0"/>
                      <w:divBdr>
                        <w:top w:val="none" w:sz="0" w:space="0" w:color="auto"/>
                        <w:left w:val="none" w:sz="0" w:space="0" w:color="auto"/>
                        <w:bottom w:val="none" w:sz="0" w:space="0" w:color="auto"/>
                        <w:right w:val="none" w:sz="0" w:space="0" w:color="auto"/>
                      </w:divBdr>
                    </w:div>
                  </w:divsChild>
                </w:div>
                <w:div w:id="1292050532">
                  <w:marLeft w:val="0"/>
                  <w:marRight w:val="0"/>
                  <w:marTop w:val="0"/>
                  <w:marBottom w:val="0"/>
                  <w:divBdr>
                    <w:top w:val="none" w:sz="0" w:space="0" w:color="auto"/>
                    <w:left w:val="none" w:sz="0" w:space="0" w:color="auto"/>
                    <w:bottom w:val="none" w:sz="0" w:space="0" w:color="auto"/>
                    <w:right w:val="none" w:sz="0" w:space="0" w:color="auto"/>
                  </w:divBdr>
                  <w:divsChild>
                    <w:div w:id="250431905">
                      <w:marLeft w:val="0"/>
                      <w:marRight w:val="0"/>
                      <w:marTop w:val="0"/>
                      <w:marBottom w:val="0"/>
                      <w:divBdr>
                        <w:top w:val="none" w:sz="0" w:space="0" w:color="auto"/>
                        <w:left w:val="none" w:sz="0" w:space="0" w:color="auto"/>
                        <w:bottom w:val="none" w:sz="0" w:space="0" w:color="auto"/>
                        <w:right w:val="none" w:sz="0" w:space="0" w:color="auto"/>
                      </w:divBdr>
                    </w:div>
                  </w:divsChild>
                </w:div>
                <w:div w:id="1416393597">
                  <w:marLeft w:val="0"/>
                  <w:marRight w:val="0"/>
                  <w:marTop w:val="0"/>
                  <w:marBottom w:val="0"/>
                  <w:divBdr>
                    <w:top w:val="none" w:sz="0" w:space="0" w:color="auto"/>
                    <w:left w:val="none" w:sz="0" w:space="0" w:color="auto"/>
                    <w:bottom w:val="none" w:sz="0" w:space="0" w:color="auto"/>
                    <w:right w:val="none" w:sz="0" w:space="0" w:color="auto"/>
                  </w:divBdr>
                  <w:divsChild>
                    <w:div w:id="9283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9201">
          <w:marLeft w:val="0"/>
          <w:marRight w:val="0"/>
          <w:marTop w:val="0"/>
          <w:marBottom w:val="0"/>
          <w:divBdr>
            <w:top w:val="none" w:sz="0" w:space="0" w:color="auto"/>
            <w:left w:val="none" w:sz="0" w:space="0" w:color="auto"/>
            <w:bottom w:val="none" w:sz="0" w:space="0" w:color="auto"/>
            <w:right w:val="none" w:sz="0" w:space="0" w:color="auto"/>
          </w:divBdr>
        </w:div>
        <w:div w:id="773477654">
          <w:marLeft w:val="0"/>
          <w:marRight w:val="0"/>
          <w:marTop w:val="0"/>
          <w:marBottom w:val="0"/>
          <w:divBdr>
            <w:top w:val="none" w:sz="0" w:space="0" w:color="auto"/>
            <w:left w:val="none" w:sz="0" w:space="0" w:color="auto"/>
            <w:bottom w:val="none" w:sz="0" w:space="0" w:color="auto"/>
            <w:right w:val="none" w:sz="0" w:space="0" w:color="auto"/>
          </w:divBdr>
          <w:divsChild>
            <w:div w:id="2147357909">
              <w:marLeft w:val="0"/>
              <w:marRight w:val="0"/>
              <w:marTop w:val="30"/>
              <w:marBottom w:val="30"/>
              <w:divBdr>
                <w:top w:val="none" w:sz="0" w:space="0" w:color="auto"/>
                <w:left w:val="none" w:sz="0" w:space="0" w:color="auto"/>
                <w:bottom w:val="none" w:sz="0" w:space="0" w:color="auto"/>
                <w:right w:val="none" w:sz="0" w:space="0" w:color="auto"/>
              </w:divBdr>
              <w:divsChild>
                <w:div w:id="665203494">
                  <w:marLeft w:val="0"/>
                  <w:marRight w:val="0"/>
                  <w:marTop w:val="0"/>
                  <w:marBottom w:val="0"/>
                  <w:divBdr>
                    <w:top w:val="none" w:sz="0" w:space="0" w:color="auto"/>
                    <w:left w:val="none" w:sz="0" w:space="0" w:color="auto"/>
                    <w:bottom w:val="none" w:sz="0" w:space="0" w:color="auto"/>
                    <w:right w:val="none" w:sz="0" w:space="0" w:color="auto"/>
                  </w:divBdr>
                  <w:divsChild>
                    <w:div w:id="1957561232">
                      <w:marLeft w:val="0"/>
                      <w:marRight w:val="0"/>
                      <w:marTop w:val="0"/>
                      <w:marBottom w:val="0"/>
                      <w:divBdr>
                        <w:top w:val="none" w:sz="0" w:space="0" w:color="auto"/>
                        <w:left w:val="none" w:sz="0" w:space="0" w:color="auto"/>
                        <w:bottom w:val="none" w:sz="0" w:space="0" w:color="auto"/>
                        <w:right w:val="none" w:sz="0" w:space="0" w:color="auto"/>
                      </w:divBdr>
                    </w:div>
                  </w:divsChild>
                </w:div>
                <w:div w:id="1137794347">
                  <w:marLeft w:val="0"/>
                  <w:marRight w:val="0"/>
                  <w:marTop w:val="0"/>
                  <w:marBottom w:val="0"/>
                  <w:divBdr>
                    <w:top w:val="none" w:sz="0" w:space="0" w:color="auto"/>
                    <w:left w:val="none" w:sz="0" w:space="0" w:color="auto"/>
                    <w:bottom w:val="none" w:sz="0" w:space="0" w:color="auto"/>
                    <w:right w:val="none" w:sz="0" w:space="0" w:color="auto"/>
                  </w:divBdr>
                  <w:divsChild>
                    <w:div w:id="1109818508">
                      <w:marLeft w:val="0"/>
                      <w:marRight w:val="0"/>
                      <w:marTop w:val="0"/>
                      <w:marBottom w:val="0"/>
                      <w:divBdr>
                        <w:top w:val="none" w:sz="0" w:space="0" w:color="auto"/>
                        <w:left w:val="none" w:sz="0" w:space="0" w:color="auto"/>
                        <w:bottom w:val="none" w:sz="0" w:space="0" w:color="auto"/>
                        <w:right w:val="none" w:sz="0" w:space="0" w:color="auto"/>
                      </w:divBdr>
                    </w:div>
                  </w:divsChild>
                </w:div>
                <w:div w:id="2100757087">
                  <w:marLeft w:val="0"/>
                  <w:marRight w:val="0"/>
                  <w:marTop w:val="0"/>
                  <w:marBottom w:val="0"/>
                  <w:divBdr>
                    <w:top w:val="none" w:sz="0" w:space="0" w:color="auto"/>
                    <w:left w:val="none" w:sz="0" w:space="0" w:color="auto"/>
                    <w:bottom w:val="none" w:sz="0" w:space="0" w:color="auto"/>
                    <w:right w:val="none" w:sz="0" w:space="0" w:color="auto"/>
                  </w:divBdr>
                  <w:divsChild>
                    <w:div w:id="1656372765">
                      <w:marLeft w:val="0"/>
                      <w:marRight w:val="0"/>
                      <w:marTop w:val="0"/>
                      <w:marBottom w:val="0"/>
                      <w:divBdr>
                        <w:top w:val="none" w:sz="0" w:space="0" w:color="auto"/>
                        <w:left w:val="none" w:sz="0" w:space="0" w:color="auto"/>
                        <w:bottom w:val="none" w:sz="0" w:space="0" w:color="auto"/>
                        <w:right w:val="none" w:sz="0" w:space="0" w:color="auto"/>
                      </w:divBdr>
                    </w:div>
                  </w:divsChild>
                </w:div>
                <w:div w:id="1799912690">
                  <w:marLeft w:val="0"/>
                  <w:marRight w:val="0"/>
                  <w:marTop w:val="0"/>
                  <w:marBottom w:val="0"/>
                  <w:divBdr>
                    <w:top w:val="none" w:sz="0" w:space="0" w:color="auto"/>
                    <w:left w:val="none" w:sz="0" w:space="0" w:color="auto"/>
                    <w:bottom w:val="none" w:sz="0" w:space="0" w:color="auto"/>
                    <w:right w:val="none" w:sz="0" w:space="0" w:color="auto"/>
                  </w:divBdr>
                  <w:divsChild>
                    <w:div w:id="65230717">
                      <w:marLeft w:val="0"/>
                      <w:marRight w:val="0"/>
                      <w:marTop w:val="0"/>
                      <w:marBottom w:val="0"/>
                      <w:divBdr>
                        <w:top w:val="none" w:sz="0" w:space="0" w:color="auto"/>
                        <w:left w:val="none" w:sz="0" w:space="0" w:color="auto"/>
                        <w:bottom w:val="none" w:sz="0" w:space="0" w:color="auto"/>
                        <w:right w:val="none" w:sz="0" w:space="0" w:color="auto"/>
                      </w:divBdr>
                    </w:div>
                  </w:divsChild>
                </w:div>
                <w:div w:id="632446289">
                  <w:marLeft w:val="0"/>
                  <w:marRight w:val="0"/>
                  <w:marTop w:val="0"/>
                  <w:marBottom w:val="0"/>
                  <w:divBdr>
                    <w:top w:val="none" w:sz="0" w:space="0" w:color="auto"/>
                    <w:left w:val="none" w:sz="0" w:space="0" w:color="auto"/>
                    <w:bottom w:val="none" w:sz="0" w:space="0" w:color="auto"/>
                    <w:right w:val="none" w:sz="0" w:space="0" w:color="auto"/>
                  </w:divBdr>
                  <w:divsChild>
                    <w:div w:id="33387766">
                      <w:marLeft w:val="0"/>
                      <w:marRight w:val="0"/>
                      <w:marTop w:val="0"/>
                      <w:marBottom w:val="0"/>
                      <w:divBdr>
                        <w:top w:val="none" w:sz="0" w:space="0" w:color="auto"/>
                        <w:left w:val="none" w:sz="0" w:space="0" w:color="auto"/>
                        <w:bottom w:val="none" w:sz="0" w:space="0" w:color="auto"/>
                        <w:right w:val="none" w:sz="0" w:space="0" w:color="auto"/>
                      </w:divBdr>
                    </w:div>
                  </w:divsChild>
                </w:div>
                <w:div w:id="1339694638">
                  <w:marLeft w:val="0"/>
                  <w:marRight w:val="0"/>
                  <w:marTop w:val="0"/>
                  <w:marBottom w:val="0"/>
                  <w:divBdr>
                    <w:top w:val="none" w:sz="0" w:space="0" w:color="auto"/>
                    <w:left w:val="none" w:sz="0" w:space="0" w:color="auto"/>
                    <w:bottom w:val="none" w:sz="0" w:space="0" w:color="auto"/>
                    <w:right w:val="none" w:sz="0" w:space="0" w:color="auto"/>
                  </w:divBdr>
                  <w:divsChild>
                    <w:div w:id="410156169">
                      <w:marLeft w:val="0"/>
                      <w:marRight w:val="0"/>
                      <w:marTop w:val="0"/>
                      <w:marBottom w:val="0"/>
                      <w:divBdr>
                        <w:top w:val="none" w:sz="0" w:space="0" w:color="auto"/>
                        <w:left w:val="none" w:sz="0" w:space="0" w:color="auto"/>
                        <w:bottom w:val="none" w:sz="0" w:space="0" w:color="auto"/>
                        <w:right w:val="none" w:sz="0" w:space="0" w:color="auto"/>
                      </w:divBdr>
                    </w:div>
                  </w:divsChild>
                </w:div>
                <w:div w:id="1837187437">
                  <w:marLeft w:val="0"/>
                  <w:marRight w:val="0"/>
                  <w:marTop w:val="0"/>
                  <w:marBottom w:val="0"/>
                  <w:divBdr>
                    <w:top w:val="none" w:sz="0" w:space="0" w:color="auto"/>
                    <w:left w:val="none" w:sz="0" w:space="0" w:color="auto"/>
                    <w:bottom w:val="none" w:sz="0" w:space="0" w:color="auto"/>
                    <w:right w:val="none" w:sz="0" w:space="0" w:color="auto"/>
                  </w:divBdr>
                  <w:divsChild>
                    <w:div w:id="1424305428">
                      <w:marLeft w:val="0"/>
                      <w:marRight w:val="0"/>
                      <w:marTop w:val="0"/>
                      <w:marBottom w:val="0"/>
                      <w:divBdr>
                        <w:top w:val="none" w:sz="0" w:space="0" w:color="auto"/>
                        <w:left w:val="none" w:sz="0" w:space="0" w:color="auto"/>
                        <w:bottom w:val="none" w:sz="0" w:space="0" w:color="auto"/>
                        <w:right w:val="none" w:sz="0" w:space="0" w:color="auto"/>
                      </w:divBdr>
                    </w:div>
                  </w:divsChild>
                </w:div>
                <w:div w:id="2019885159">
                  <w:marLeft w:val="0"/>
                  <w:marRight w:val="0"/>
                  <w:marTop w:val="0"/>
                  <w:marBottom w:val="0"/>
                  <w:divBdr>
                    <w:top w:val="none" w:sz="0" w:space="0" w:color="auto"/>
                    <w:left w:val="none" w:sz="0" w:space="0" w:color="auto"/>
                    <w:bottom w:val="none" w:sz="0" w:space="0" w:color="auto"/>
                    <w:right w:val="none" w:sz="0" w:space="0" w:color="auto"/>
                  </w:divBdr>
                  <w:divsChild>
                    <w:div w:id="374693748">
                      <w:marLeft w:val="0"/>
                      <w:marRight w:val="0"/>
                      <w:marTop w:val="0"/>
                      <w:marBottom w:val="0"/>
                      <w:divBdr>
                        <w:top w:val="none" w:sz="0" w:space="0" w:color="auto"/>
                        <w:left w:val="none" w:sz="0" w:space="0" w:color="auto"/>
                        <w:bottom w:val="none" w:sz="0" w:space="0" w:color="auto"/>
                        <w:right w:val="none" w:sz="0" w:space="0" w:color="auto"/>
                      </w:divBdr>
                    </w:div>
                  </w:divsChild>
                </w:div>
                <w:div w:id="693068927">
                  <w:marLeft w:val="0"/>
                  <w:marRight w:val="0"/>
                  <w:marTop w:val="0"/>
                  <w:marBottom w:val="0"/>
                  <w:divBdr>
                    <w:top w:val="none" w:sz="0" w:space="0" w:color="auto"/>
                    <w:left w:val="none" w:sz="0" w:space="0" w:color="auto"/>
                    <w:bottom w:val="none" w:sz="0" w:space="0" w:color="auto"/>
                    <w:right w:val="none" w:sz="0" w:space="0" w:color="auto"/>
                  </w:divBdr>
                  <w:divsChild>
                    <w:div w:id="1698969818">
                      <w:marLeft w:val="0"/>
                      <w:marRight w:val="0"/>
                      <w:marTop w:val="0"/>
                      <w:marBottom w:val="0"/>
                      <w:divBdr>
                        <w:top w:val="none" w:sz="0" w:space="0" w:color="auto"/>
                        <w:left w:val="none" w:sz="0" w:space="0" w:color="auto"/>
                        <w:bottom w:val="none" w:sz="0" w:space="0" w:color="auto"/>
                        <w:right w:val="none" w:sz="0" w:space="0" w:color="auto"/>
                      </w:divBdr>
                    </w:div>
                  </w:divsChild>
                </w:div>
                <w:div w:id="2057972007">
                  <w:marLeft w:val="0"/>
                  <w:marRight w:val="0"/>
                  <w:marTop w:val="0"/>
                  <w:marBottom w:val="0"/>
                  <w:divBdr>
                    <w:top w:val="none" w:sz="0" w:space="0" w:color="auto"/>
                    <w:left w:val="none" w:sz="0" w:space="0" w:color="auto"/>
                    <w:bottom w:val="none" w:sz="0" w:space="0" w:color="auto"/>
                    <w:right w:val="none" w:sz="0" w:space="0" w:color="auto"/>
                  </w:divBdr>
                  <w:divsChild>
                    <w:div w:id="319121054">
                      <w:marLeft w:val="0"/>
                      <w:marRight w:val="0"/>
                      <w:marTop w:val="0"/>
                      <w:marBottom w:val="0"/>
                      <w:divBdr>
                        <w:top w:val="none" w:sz="0" w:space="0" w:color="auto"/>
                        <w:left w:val="none" w:sz="0" w:space="0" w:color="auto"/>
                        <w:bottom w:val="none" w:sz="0" w:space="0" w:color="auto"/>
                        <w:right w:val="none" w:sz="0" w:space="0" w:color="auto"/>
                      </w:divBdr>
                    </w:div>
                    <w:div w:id="1928342990">
                      <w:marLeft w:val="0"/>
                      <w:marRight w:val="0"/>
                      <w:marTop w:val="0"/>
                      <w:marBottom w:val="0"/>
                      <w:divBdr>
                        <w:top w:val="none" w:sz="0" w:space="0" w:color="auto"/>
                        <w:left w:val="none" w:sz="0" w:space="0" w:color="auto"/>
                        <w:bottom w:val="none" w:sz="0" w:space="0" w:color="auto"/>
                        <w:right w:val="none" w:sz="0" w:space="0" w:color="auto"/>
                      </w:divBdr>
                    </w:div>
                    <w:div w:id="552498479">
                      <w:marLeft w:val="0"/>
                      <w:marRight w:val="0"/>
                      <w:marTop w:val="0"/>
                      <w:marBottom w:val="0"/>
                      <w:divBdr>
                        <w:top w:val="none" w:sz="0" w:space="0" w:color="auto"/>
                        <w:left w:val="none" w:sz="0" w:space="0" w:color="auto"/>
                        <w:bottom w:val="none" w:sz="0" w:space="0" w:color="auto"/>
                        <w:right w:val="none" w:sz="0" w:space="0" w:color="auto"/>
                      </w:divBdr>
                    </w:div>
                    <w:div w:id="673921430">
                      <w:marLeft w:val="0"/>
                      <w:marRight w:val="0"/>
                      <w:marTop w:val="0"/>
                      <w:marBottom w:val="0"/>
                      <w:divBdr>
                        <w:top w:val="none" w:sz="0" w:space="0" w:color="auto"/>
                        <w:left w:val="none" w:sz="0" w:space="0" w:color="auto"/>
                        <w:bottom w:val="none" w:sz="0" w:space="0" w:color="auto"/>
                        <w:right w:val="none" w:sz="0" w:space="0" w:color="auto"/>
                      </w:divBdr>
                    </w:div>
                    <w:div w:id="1066490572">
                      <w:marLeft w:val="0"/>
                      <w:marRight w:val="0"/>
                      <w:marTop w:val="0"/>
                      <w:marBottom w:val="0"/>
                      <w:divBdr>
                        <w:top w:val="none" w:sz="0" w:space="0" w:color="auto"/>
                        <w:left w:val="none" w:sz="0" w:space="0" w:color="auto"/>
                        <w:bottom w:val="none" w:sz="0" w:space="0" w:color="auto"/>
                        <w:right w:val="none" w:sz="0" w:space="0" w:color="auto"/>
                      </w:divBdr>
                    </w:div>
                    <w:div w:id="1686401876">
                      <w:marLeft w:val="0"/>
                      <w:marRight w:val="0"/>
                      <w:marTop w:val="0"/>
                      <w:marBottom w:val="0"/>
                      <w:divBdr>
                        <w:top w:val="none" w:sz="0" w:space="0" w:color="auto"/>
                        <w:left w:val="none" w:sz="0" w:space="0" w:color="auto"/>
                        <w:bottom w:val="none" w:sz="0" w:space="0" w:color="auto"/>
                        <w:right w:val="none" w:sz="0" w:space="0" w:color="auto"/>
                      </w:divBdr>
                    </w:div>
                    <w:div w:id="1884176664">
                      <w:marLeft w:val="0"/>
                      <w:marRight w:val="0"/>
                      <w:marTop w:val="0"/>
                      <w:marBottom w:val="0"/>
                      <w:divBdr>
                        <w:top w:val="none" w:sz="0" w:space="0" w:color="auto"/>
                        <w:left w:val="none" w:sz="0" w:space="0" w:color="auto"/>
                        <w:bottom w:val="none" w:sz="0" w:space="0" w:color="auto"/>
                        <w:right w:val="none" w:sz="0" w:space="0" w:color="auto"/>
                      </w:divBdr>
                    </w:div>
                    <w:div w:id="1905942446">
                      <w:marLeft w:val="0"/>
                      <w:marRight w:val="0"/>
                      <w:marTop w:val="0"/>
                      <w:marBottom w:val="0"/>
                      <w:divBdr>
                        <w:top w:val="none" w:sz="0" w:space="0" w:color="auto"/>
                        <w:left w:val="none" w:sz="0" w:space="0" w:color="auto"/>
                        <w:bottom w:val="none" w:sz="0" w:space="0" w:color="auto"/>
                        <w:right w:val="none" w:sz="0" w:space="0" w:color="auto"/>
                      </w:divBdr>
                    </w:div>
                    <w:div w:id="1921328274">
                      <w:marLeft w:val="0"/>
                      <w:marRight w:val="0"/>
                      <w:marTop w:val="0"/>
                      <w:marBottom w:val="0"/>
                      <w:divBdr>
                        <w:top w:val="none" w:sz="0" w:space="0" w:color="auto"/>
                        <w:left w:val="none" w:sz="0" w:space="0" w:color="auto"/>
                        <w:bottom w:val="none" w:sz="0" w:space="0" w:color="auto"/>
                        <w:right w:val="none" w:sz="0" w:space="0" w:color="auto"/>
                      </w:divBdr>
                    </w:div>
                    <w:div w:id="117840631">
                      <w:marLeft w:val="0"/>
                      <w:marRight w:val="0"/>
                      <w:marTop w:val="0"/>
                      <w:marBottom w:val="0"/>
                      <w:divBdr>
                        <w:top w:val="none" w:sz="0" w:space="0" w:color="auto"/>
                        <w:left w:val="none" w:sz="0" w:space="0" w:color="auto"/>
                        <w:bottom w:val="none" w:sz="0" w:space="0" w:color="auto"/>
                        <w:right w:val="none" w:sz="0" w:space="0" w:color="auto"/>
                      </w:divBdr>
                    </w:div>
                    <w:div w:id="1438603435">
                      <w:marLeft w:val="0"/>
                      <w:marRight w:val="0"/>
                      <w:marTop w:val="0"/>
                      <w:marBottom w:val="0"/>
                      <w:divBdr>
                        <w:top w:val="none" w:sz="0" w:space="0" w:color="auto"/>
                        <w:left w:val="none" w:sz="0" w:space="0" w:color="auto"/>
                        <w:bottom w:val="none" w:sz="0" w:space="0" w:color="auto"/>
                        <w:right w:val="none" w:sz="0" w:space="0" w:color="auto"/>
                      </w:divBdr>
                    </w:div>
                    <w:div w:id="1149514285">
                      <w:marLeft w:val="0"/>
                      <w:marRight w:val="0"/>
                      <w:marTop w:val="0"/>
                      <w:marBottom w:val="0"/>
                      <w:divBdr>
                        <w:top w:val="none" w:sz="0" w:space="0" w:color="auto"/>
                        <w:left w:val="none" w:sz="0" w:space="0" w:color="auto"/>
                        <w:bottom w:val="none" w:sz="0" w:space="0" w:color="auto"/>
                        <w:right w:val="none" w:sz="0" w:space="0" w:color="auto"/>
                      </w:divBdr>
                    </w:div>
                    <w:div w:id="1690453239">
                      <w:marLeft w:val="0"/>
                      <w:marRight w:val="0"/>
                      <w:marTop w:val="0"/>
                      <w:marBottom w:val="0"/>
                      <w:divBdr>
                        <w:top w:val="none" w:sz="0" w:space="0" w:color="auto"/>
                        <w:left w:val="none" w:sz="0" w:space="0" w:color="auto"/>
                        <w:bottom w:val="none" w:sz="0" w:space="0" w:color="auto"/>
                        <w:right w:val="none" w:sz="0" w:space="0" w:color="auto"/>
                      </w:divBdr>
                    </w:div>
                    <w:div w:id="1952668737">
                      <w:marLeft w:val="0"/>
                      <w:marRight w:val="0"/>
                      <w:marTop w:val="0"/>
                      <w:marBottom w:val="0"/>
                      <w:divBdr>
                        <w:top w:val="none" w:sz="0" w:space="0" w:color="auto"/>
                        <w:left w:val="none" w:sz="0" w:space="0" w:color="auto"/>
                        <w:bottom w:val="none" w:sz="0" w:space="0" w:color="auto"/>
                        <w:right w:val="none" w:sz="0" w:space="0" w:color="auto"/>
                      </w:divBdr>
                    </w:div>
                    <w:div w:id="2073848709">
                      <w:marLeft w:val="0"/>
                      <w:marRight w:val="0"/>
                      <w:marTop w:val="0"/>
                      <w:marBottom w:val="0"/>
                      <w:divBdr>
                        <w:top w:val="none" w:sz="0" w:space="0" w:color="auto"/>
                        <w:left w:val="none" w:sz="0" w:space="0" w:color="auto"/>
                        <w:bottom w:val="none" w:sz="0" w:space="0" w:color="auto"/>
                        <w:right w:val="none" w:sz="0" w:space="0" w:color="auto"/>
                      </w:divBdr>
                    </w:div>
                  </w:divsChild>
                </w:div>
                <w:div w:id="1287352362">
                  <w:marLeft w:val="0"/>
                  <w:marRight w:val="0"/>
                  <w:marTop w:val="0"/>
                  <w:marBottom w:val="0"/>
                  <w:divBdr>
                    <w:top w:val="none" w:sz="0" w:space="0" w:color="auto"/>
                    <w:left w:val="none" w:sz="0" w:space="0" w:color="auto"/>
                    <w:bottom w:val="none" w:sz="0" w:space="0" w:color="auto"/>
                    <w:right w:val="none" w:sz="0" w:space="0" w:color="auto"/>
                  </w:divBdr>
                  <w:divsChild>
                    <w:div w:id="1683511568">
                      <w:marLeft w:val="0"/>
                      <w:marRight w:val="0"/>
                      <w:marTop w:val="0"/>
                      <w:marBottom w:val="0"/>
                      <w:divBdr>
                        <w:top w:val="none" w:sz="0" w:space="0" w:color="auto"/>
                        <w:left w:val="none" w:sz="0" w:space="0" w:color="auto"/>
                        <w:bottom w:val="none" w:sz="0" w:space="0" w:color="auto"/>
                        <w:right w:val="none" w:sz="0" w:space="0" w:color="auto"/>
                      </w:divBdr>
                    </w:div>
                  </w:divsChild>
                </w:div>
                <w:div w:id="1099521794">
                  <w:marLeft w:val="0"/>
                  <w:marRight w:val="0"/>
                  <w:marTop w:val="0"/>
                  <w:marBottom w:val="0"/>
                  <w:divBdr>
                    <w:top w:val="none" w:sz="0" w:space="0" w:color="auto"/>
                    <w:left w:val="none" w:sz="0" w:space="0" w:color="auto"/>
                    <w:bottom w:val="none" w:sz="0" w:space="0" w:color="auto"/>
                    <w:right w:val="none" w:sz="0" w:space="0" w:color="auto"/>
                  </w:divBdr>
                  <w:divsChild>
                    <w:div w:id="816534497">
                      <w:marLeft w:val="0"/>
                      <w:marRight w:val="0"/>
                      <w:marTop w:val="0"/>
                      <w:marBottom w:val="0"/>
                      <w:divBdr>
                        <w:top w:val="none" w:sz="0" w:space="0" w:color="auto"/>
                        <w:left w:val="none" w:sz="0" w:space="0" w:color="auto"/>
                        <w:bottom w:val="none" w:sz="0" w:space="0" w:color="auto"/>
                        <w:right w:val="none" w:sz="0" w:space="0" w:color="auto"/>
                      </w:divBdr>
                    </w:div>
                    <w:div w:id="227420691">
                      <w:marLeft w:val="0"/>
                      <w:marRight w:val="0"/>
                      <w:marTop w:val="0"/>
                      <w:marBottom w:val="0"/>
                      <w:divBdr>
                        <w:top w:val="none" w:sz="0" w:space="0" w:color="auto"/>
                        <w:left w:val="none" w:sz="0" w:space="0" w:color="auto"/>
                        <w:bottom w:val="none" w:sz="0" w:space="0" w:color="auto"/>
                        <w:right w:val="none" w:sz="0" w:space="0" w:color="auto"/>
                      </w:divBdr>
                    </w:div>
                  </w:divsChild>
                </w:div>
                <w:div w:id="1086197207">
                  <w:marLeft w:val="0"/>
                  <w:marRight w:val="0"/>
                  <w:marTop w:val="0"/>
                  <w:marBottom w:val="0"/>
                  <w:divBdr>
                    <w:top w:val="none" w:sz="0" w:space="0" w:color="auto"/>
                    <w:left w:val="none" w:sz="0" w:space="0" w:color="auto"/>
                    <w:bottom w:val="none" w:sz="0" w:space="0" w:color="auto"/>
                    <w:right w:val="none" w:sz="0" w:space="0" w:color="auto"/>
                  </w:divBdr>
                  <w:divsChild>
                    <w:div w:id="1957757333">
                      <w:marLeft w:val="0"/>
                      <w:marRight w:val="0"/>
                      <w:marTop w:val="0"/>
                      <w:marBottom w:val="0"/>
                      <w:divBdr>
                        <w:top w:val="none" w:sz="0" w:space="0" w:color="auto"/>
                        <w:left w:val="none" w:sz="0" w:space="0" w:color="auto"/>
                        <w:bottom w:val="none" w:sz="0" w:space="0" w:color="auto"/>
                        <w:right w:val="none" w:sz="0" w:space="0" w:color="auto"/>
                      </w:divBdr>
                    </w:div>
                  </w:divsChild>
                </w:div>
                <w:div w:id="1698462108">
                  <w:marLeft w:val="0"/>
                  <w:marRight w:val="0"/>
                  <w:marTop w:val="0"/>
                  <w:marBottom w:val="0"/>
                  <w:divBdr>
                    <w:top w:val="none" w:sz="0" w:space="0" w:color="auto"/>
                    <w:left w:val="none" w:sz="0" w:space="0" w:color="auto"/>
                    <w:bottom w:val="none" w:sz="0" w:space="0" w:color="auto"/>
                    <w:right w:val="none" w:sz="0" w:space="0" w:color="auto"/>
                  </w:divBdr>
                  <w:divsChild>
                    <w:div w:id="29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96717">
          <w:marLeft w:val="0"/>
          <w:marRight w:val="0"/>
          <w:marTop w:val="0"/>
          <w:marBottom w:val="0"/>
          <w:divBdr>
            <w:top w:val="none" w:sz="0" w:space="0" w:color="auto"/>
            <w:left w:val="none" w:sz="0" w:space="0" w:color="auto"/>
            <w:bottom w:val="none" w:sz="0" w:space="0" w:color="auto"/>
            <w:right w:val="none" w:sz="0" w:space="0" w:color="auto"/>
          </w:divBdr>
        </w:div>
        <w:div w:id="1488745051">
          <w:marLeft w:val="0"/>
          <w:marRight w:val="0"/>
          <w:marTop w:val="0"/>
          <w:marBottom w:val="0"/>
          <w:divBdr>
            <w:top w:val="none" w:sz="0" w:space="0" w:color="auto"/>
            <w:left w:val="none" w:sz="0" w:space="0" w:color="auto"/>
            <w:bottom w:val="none" w:sz="0" w:space="0" w:color="auto"/>
            <w:right w:val="none" w:sz="0" w:space="0" w:color="auto"/>
          </w:divBdr>
          <w:divsChild>
            <w:div w:id="1328292088">
              <w:marLeft w:val="0"/>
              <w:marRight w:val="0"/>
              <w:marTop w:val="30"/>
              <w:marBottom w:val="30"/>
              <w:divBdr>
                <w:top w:val="none" w:sz="0" w:space="0" w:color="auto"/>
                <w:left w:val="none" w:sz="0" w:space="0" w:color="auto"/>
                <w:bottom w:val="none" w:sz="0" w:space="0" w:color="auto"/>
                <w:right w:val="none" w:sz="0" w:space="0" w:color="auto"/>
              </w:divBdr>
              <w:divsChild>
                <w:div w:id="1257061560">
                  <w:marLeft w:val="0"/>
                  <w:marRight w:val="0"/>
                  <w:marTop w:val="0"/>
                  <w:marBottom w:val="0"/>
                  <w:divBdr>
                    <w:top w:val="none" w:sz="0" w:space="0" w:color="auto"/>
                    <w:left w:val="none" w:sz="0" w:space="0" w:color="auto"/>
                    <w:bottom w:val="none" w:sz="0" w:space="0" w:color="auto"/>
                    <w:right w:val="none" w:sz="0" w:space="0" w:color="auto"/>
                  </w:divBdr>
                  <w:divsChild>
                    <w:div w:id="388117673">
                      <w:marLeft w:val="0"/>
                      <w:marRight w:val="0"/>
                      <w:marTop w:val="0"/>
                      <w:marBottom w:val="0"/>
                      <w:divBdr>
                        <w:top w:val="none" w:sz="0" w:space="0" w:color="auto"/>
                        <w:left w:val="none" w:sz="0" w:space="0" w:color="auto"/>
                        <w:bottom w:val="none" w:sz="0" w:space="0" w:color="auto"/>
                        <w:right w:val="none" w:sz="0" w:space="0" w:color="auto"/>
                      </w:divBdr>
                    </w:div>
                  </w:divsChild>
                </w:div>
                <w:div w:id="1084230231">
                  <w:marLeft w:val="0"/>
                  <w:marRight w:val="0"/>
                  <w:marTop w:val="0"/>
                  <w:marBottom w:val="0"/>
                  <w:divBdr>
                    <w:top w:val="none" w:sz="0" w:space="0" w:color="auto"/>
                    <w:left w:val="none" w:sz="0" w:space="0" w:color="auto"/>
                    <w:bottom w:val="none" w:sz="0" w:space="0" w:color="auto"/>
                    <w:right w:val="none" w:sz="0" w:space="0" w:color="auto"/>
                  </w:divBdr>
                  <w:divsChild>
                    <w:div w:id="2108503185">
                      <w:marLeft w:val="0"/>
                      <w:marRight w:val="0"/>
                      <w:marTop w:val="0"/>
                      <w:marBottom w:val="0"/>
                      <w:divBdr>
                        <w:top w:val="none" w:sz="0" w:space="0" w:color="auto"/>
                        <w:left w:val="none" w:sz="0" w:space="0" w:color="auto"/>
                        <w:bottom w:val="none" w:sz="0" w:space="0" w:color="auto"/>
                        <w:right w:val="none" w:sz="0" w:space="0" w:color="auto"/>
                      </w:divBdr>
                    </w:div>
                  </w:divsChild>
                </w:div>
                <w:div w:id="163252965">
                  <w:marLeft w:val="0"/>
                  <w:marRight w:val="0"/>
                  <w:marTop w:val="0"/>
                  <w:marBottom w:val="0"/>
                  <w:divBdr>
                    <w:top w:val="none" w:sz="0" w:space="0" w:color="auto"/>
                    <w:left w:val="none" w:sz="0" w:space="0" w:color="auto"/>
                    <w:bottom w:val="none" w:sz="0" w:space="0" w:color="auto"/>
                    <w:right w:val="none" w:sz="0" w:space="0" w:color="auto"/>
                  </w:divBdr>
                  <w:divsChild>
                    <w:div w:id="614754281">
                      <w:marLeft w:val="0"/>
                      <w:marRight w:val="0"/>
                      <w:marTop w:val="0"/>
                      <w:marBottom w:val="0"/>
                      <w:divBdr>
                        <w:top w:val="none" w:sz="0" w:space="0" w:color="auto"/>
                        <w:left w:val="none" w:sz="0" w:space="0" w:color="auto"/>
                        <w:bottom w:val="none" w:sz="0" w:space="0" w:color="auto"/>
                        <w:right w:val="none" w:sz="0" w:space="0" w:color="auto"/>
                      </w:divBdr>
                    </w:div>
                  </w:divsChild>
                </w:div>
                <w:div w:id="317930265">
                  <w:marLeft w:val="0"/>
                  <w:marRight w:val="0"/>
                  <w:marTop w:val="0"/>
                  <w:marBottom w:val="0"/>
                  <w:divBdr>
                    <w:top w:val="none" w:sz="0" w:space="0" w:color="auto"/>
                    <w:left w:val="none" w:sz="0" w:space="0" w:color="auto"/>
                    <w:bottom w:val="none" w:sz="0" w:space="0" w:color="auto"/>
                    <w:right w:val="none" w:sz="0" w:space="0" w:color="auto"/>
                  </w:divBdr>
                  <w:divsChild>
                    <w:div w:id="2095664794">
                      <w:marLeft w:val="0"/>
                      <w:marRight w:val="0"/>
                      <w:marTop w:val="0"/>
                      <w:marBottom w:val="0"/>
                      <w:divBdr>
                        <w:top w:val="none" w:sz="0" w:space="0" w:color="auto"/>
                        <w:left w:val="none" w:sz="0" w:space="0" w:color="auto"/>
                        <w:bottom w:val="none" w:sz="0" w:space="0" w:color="auto"/>
                        <w:right w:val="none" w:sz="0" w:space="0" w:color="auto"/>
                      </w:divBdr>
                    </w:div>
                  </w:divsChild>
                </w:div>
                <w:div w:id="2144928261">
                  <w:marLeft w:val="0"/>
                  <w:marRight w:val="0"/>
                  <w:marTop w:val="0"/>
                  <w:marBottom w:val="0"/>
                  <w:divBdr>
                    <w:top w:val="none" w:sz="0" w:space="0" w:color="auto"/>
                    <w:left w:val="none" w:sz="0" w:space="0" w:color="auto"/>
                    <w:bottom w:val="none" w:sz="0" w:space="0" w:color="auto"/>
                    <w:right w:val="none" w:sz="0" w:space="0" w:color="auto"/>
                  </w:divBdr>
                  <w:divsChild>
                    <w:div w:id="1476869608">
                      <w:marLeft w:val="0"/>
                      <w:marRight w:val="0"/>
                      <w:marTop w:val="0"/>
                      <w:marBottom w:val="0"/>
                      <w:divBdr>
                        <w:top w:val="none" w:sz="0" w:space="0" w:color="auto"/>
                        <w:left w:val="none" w:sz="0" w:space="0" w:color="auto"/>
                        <w:bottom w:val="none" w:sz="0" w:space="0" w:color="auto"/>
                        <w:right w:val="none" w:sz="0" w:space="0" w:color="auto"/>
                      </w:divBdr>
                    </w:div>
                  </w:divsChild>
                </w:div>
                <w:div w:id="451093301">
                  <w:marLeft w:val="0"/>
                  <w:marRight w:val="0"/>
                  <w:marTop w:val="0"/>
                  <w:marBottom w:val="0"/>
                  <w:divBdr>
                    <w:top w:val="none" w:sz="0" w:space="0" w:color="auto"/>
                    <w:left w:val="none" w:sz="0" w:space="0" w:color="auto"/>
                    <w:bottom w:val="none" w:sz="0" w:space="0" w:color="auto"/>
                    <w:right w:val="none" w:sz="0" w:space="0" w:color="auto"/>
                  </w:divBdr>
                  <w:divsChild>
                    <w:div w:id="1940327922">
                      <w:marLeft w:val="0"/>
                      <w:marRight w:val="0"/>
                      <w:marTop w:val="0"/>
                      <w:marBottom w:val="0"/>
                      <w:divBdr>
                        <w:top w:val="none" w:sz="0" w:space="0" w:color="auto"/>
                        <w:left w:val="none" w:sz="0" w:space="0" w:color="auto"/>
                        <w:bottom w:val="none" w:sz="0" w:space="0" w:color="auto"/>
                        <w:right w:val="none" w:sz="0" w:space="0" w:color="auto"/>
                      </w:divBdr>
                    </w:div>
                  </w:divsChild>
                </w:div>
                <w:div w:id="770517907">
                  <w:marLeft w:val="0"/>
                  <w:marRight w:val="0"/>
                  <w:marTop w:val="0"/>
                  <w:marBottom w:val="0"/>
                  <w:divBdr>
                    <w:top w:val="none" w:sz="0" w:space="0" w:color="auto"/>
                    <w:left w:val="none" w:sz="0" w:space="0" w:color="auto"/>
                    <w:bottom w:val="none" w:sz="0" w:space="0" w:color="auto"/>
                    <w:right w:val="none" w:sz="0" w:space="0" w:color="auto"/>
                  </w:divBdr>
                  <w:divsChild>
                    <w:div w:id="1143548488">
                      <w:marLeft w:val="0"/>
                      <w:marRight w:val="0"/>
                      <w:marTop w:val="0"/>
                      <w:marBottom w:val="0"/>
                      <w:divBdr>
                        <w:top w:val="none" w:sz="0" w:space="0" w:color="auto"/>
                        <w:left w:val="none" w:sz="0" w:space="0" w:color="auto"/>
                        <w:bottom w:val="none" w:sz="0" w:space="0" w:color="auto"/>
                        <w:right w:val="none" w:sz="0" w:space="0" w:color="auto"/>
                      </w:divBdr>
                    </w:div>
                  </w:divsChild>
                </w:div>
                <w:div w:id="728305604">
                  <w:marLeft w:val="0"/>
                  <w:marRight w:val="0"/>
                  <w:marTop w:val="0"/>
                  <w:marBottom w:val="0"/>
                  <w:divBdr>
                    <w:top w:val="none" w:sz="0" w:space="0" w:color="auto"/>
                    <w:left w:val="none" w:sz="0" w:space="0" w:color="auto"/>
                    <w:bottom w:val="none" w:sz="0" w:space="0" w:color="auto"/>
                    <w:right w:val="none" w:sz="0" w:space="0" w:color="auto"/>
                  </w:divBdr>
                  <w:divsChild>
                    <w:div w:id="1315135746">
                      <w:marLeft w:val="0"/>
                      <w:marRight w:val="0"/>
                      <w:marTop w:val="0"/>
                      <w:marBottom w:val="0"/>
                      <w:divBdr>
                        <w:top w:val="none" w:sz="0" w:space="0" w:color="auto"/>
                        <w:left w:val="none" w:sz="0" w:space="0" w:color="auto"/>
                        <w:bottom w:val="none" w:sz="0" w:space="0" w:color="auto"/>
                        <w:right w:val="none" w:sz="0" w:space="0" w:color="auto"/>
                      </w:divBdr>
                    </w:div>
                  </w:divsChild>
                </w:div>
                <w:div w:id="629556917">
                  <w:marLeft w:val="0"/>
                  <w:marRight w:val="0"/>
                  <w:marTop w:val="0"/>
                  <w:marBottom w:val="0"/>
                  <w:divBdr>
                    <w:top w:val="none" w:sz="0" w:space="0" w:color="auto"/>
                    <w:left w:val="none" w:sz="0" w:space="0" w:color="auto"/>
                    <w:bottom w:val="none" w:sz="0" w:space="0" w:color="auto"/>
                    <w:right w:val="none" w:sz="0" w:space="0" w:color="auto"/>
                  </w:divBdr>
                  <w:divsChild>
                    <w:div w:id="1815174078">
                      <w:marLeft w:val="0"/>
                      <w:marRight w:val="0"/>
                      <w:marTop w:val="0"/>
                      <w:marBottom w:val="0"/>
                      <w:divBdr>
                        <w:top w:val="none" w:sz="0" w:space="0" w:color="auto"/>
                        <w:left w:val="none" w:sz="0" w:space="0" w:color="auto"/>
                        <w:bottom w:val="none" w:sz="0" w:space="0" w:color="auto"/>
                        <w:right w:val="none" w:sz="0" w:space="0" w:color="auto"/>
                      </w:divBdr>
                    </w:div>
                  </w:divsChild>
                </w:div>
                <w:div w:id="1669478066">
                  <w:marLeft w:val="0"/>
                  <w:marRight w:val="0"/>
                  <w:marTop w:val="0"/>
                  <w:marBottom w:val="0"/>
                  <w:divBdr>
                    <w:top w:val="none" w:sz="0" w:space="0" w:color="auto"/>
                    <w:left w:val="none" w:sz="0" w:space="0" w:color="auto"/>
                    <w:bottom w:val="none" w:sz="0" w:space="0" w:color="auto"/>
                    <w:right w:val="none" w:sz="0" w:space="0" w:color="auto"/>
                  </w:divBdr>
                  <w:divsChild>
                    <w:div w:id="816579013">
                      <w:marLeft w:val="0"/>
                      <w:marRight w:val="0"/>
                      <w:marTop w:val="0"/>
                      <w:marBottom w:val="0"/>
                      <w:divBdr>
                        <w:top w:val="none" w:sz="0" w:space="0" w:color="auto"/>
                        <w:left w:val="none" w:sz="0" w:space="0" w:color="auto"/>
                        <w:bottom w:val="none" w:sz="0" w:space="0" w:color="auto"/>
                        <w:right w:val="none" w:sz="0" w:space="0" w:color="auto"/>
                      </w:divBdr>
                    </w:div>
                    <w:div w:id="1810248350">
                      <w:marLeft w:val="0"/>
                      <w:marRight w:val="0"/>
                      <w:marTop w:val="0"/>
                      <w:marBottom w:val="0"/>
                      <w:divBdr>
                        <w:top w:val="none" w:sz="0" w:space="0" w:color="auto"/>
                        <w:left w:val="none" w:sz="0" w:space="0" w:color="auto"/>
                        <w:bottom w:val="none" w:sz="0" w:space="0" w:color="auto"/>
                        <w:right w:val="none" w:sz="0" w:space="0" w:color="auto"/>
                      </w:divBdr>
                    </w:div>
                    <w:div w:id="363024645">
                      <w:marLeft w:val="0"/>
                      <w:marRight w:val="0"/>
                      <w:marTop w:val="0"/>
                      <w:marBottom w:val="0"/>
                      <w:divBdr>
                        <w:top w:val="none" w:sz="0" w:space="0" w:color="auto"/>
                        <w:left w:val="none" w:sz="0" w:space="0" w:color="auto"/>
                        <w:bottom w:val="none" w:sz="0" w:space="0" w:color="auto"/>
                        <w:right w:val="none" w:sz="0" w:space="0" w:color="auto"/>
                      </w:divBdr>
                    </w:div>
                    <w:div w:id="1093283277">
                      <w:marLeft w:val="0"/>
                      <w:marRight w:val="0"/>
                      <w:marTop w:val="0"/>
                      <w:marBottom w:val="0"/>
                      <w:divBdr>
                        <w:top w:val="none" w:sz="0" w:space="0" w:color="auto"/>
                        <w:left w:val="none" w:sz="0" w:space="0" w:color="auto"/>
                        <w:bottom w:val="none" w:sz="0" w:space="0" w:color="auto"/>
                        <w:right w:val="none" w:sz="0" w:space="0" w:color="auto"/>
                      </w:divBdr>
                    </w:div>
                    <w:div w:id="499588514">
                      <w:marLeft w:val="0"/>
                      <w:marRight w:val="0"/>
                      <w:marTop w:val="0"/>
                      <w:marBottom w:val="0"/>
                      <w:divBdr>
                        <w:top w:val="none" w:sz="0" w:space="0" w:color="auto"/>
                        <w:left w:val="none" w:sz="0" w:space="0" w:color="auto"/>
                        <w:bottom w:val="none" w:sz="0" w:space="0" w:color="auto"/>
                        <w:right w:val="none" w:sz="0" w:space="0" w:color="auto"/>
                      </w:divBdr>
                    </w:div>
                    <w:div w:id="1570841854">
                      <w:marLeft w:val="0"/>
                      <w:marRight w:val="0"/>
                      <w:marTop w:val="0"/>
                      <w:marBottom w:val="0"/>
                      <w:divBdr>
                        <w:top w:val="none" w:sz="0" w:space="0" w:color="auto"/>
                        <w:left w:val="none" w:sz="0" w:space="0" w:color="auto"/>
                        <w:bottom w:val="none" w:sz="0" w:space="0" w:color="auto"/>
                        <w:right w:val="none" w:sz="0" w:space="0" w:color="auto"/>
                      </w:divBdr>
                    </w:div>
                    <w:div w:id="765419552">
                      <w:marLeft w:val="0"/>
                      <w:marRight w:val="0"/>
                      <w:marTop w:val="0"/>
                      <w:marBottom w:val="0"/>
                      <w:divBdr>
                        <w:top w:val="none" w:sz="0" w:space="0" w:color="auto"/>
                        <w:left w:val="none" w:sz="0" w:space="0" w:color="auto"/>
                        <w:bottom w:val="none" w:sz="0" w:space="0" w:color="auto"/>
                        <w:right w:val="none" w:sz="0" w:space="0" w:color="auto"/>
                      </w:divBdr>
                    </w:div>
                    <w:div w:id="2027363436">
                      <w:marLeft w:val="0"/>
                      <w:marRight w:val="0"/>
                      <w:marTop w:val="0"/>
                      <w:marBottom w:val="0"/>
                      <w:divBdr>
                        <w:top w:val="none" w:sz="0" w:space="0" w:color="auto"/>
                        <w:left w:val="none" w:sz="0" w:space="0" w:color="auto"/>
                        <w:bottom w:val="none" w:sz="0" w:space="0" w:color="auto"/>
                        <w:right w:val="none" w:sz="0" w:space="0" w:color="auto"/>
                      </w:divBdr>
                    </w:div>
                  </w:divsChild>
                </w:div>
                <w:div w:id="1815949946">
                  <w:marLeft w:val="0"/>
                  <w:marRight w:val="0"/>
                  <w:marTop w:val="0"/>
                  <w:marBottom w:val="0"/>
                  <w:divBdr>
                    <w:top w:val="none" w:sz="0" w:space="0" w:color="auto"/>
                    <w:left w:val="none" w:sz="0" w:space="0" w:color="auto"/>
                    <w:bottom w:val="none" w:sz="0" w:space="0" w:color="auto"/>
                    <w:right w:val="none" w:sz="0" w:space="0" w:color="auto"/>
                  </w:divBdr>
                  <w:divsChild>
                    <w:div w:id="1454787739">
                      <w:marLeft w:val="0"/>
                      <w:marRight w:val="0"/>
                      <w:marTop w:val="0"/>
                      <w:marBottom w:val="0"/>
                      <w:divBdr>
                        <w:top w:val="none" w:sz="0" w:space="0" w:color="auto"/>
                        <w:left w:val="none" w:sz="0" w:space="0" w:color="auto"/>
                        <w:bottom w:val="none" w:sz="0" w:space="0" w:color="auto"/>
                        <w:right w:val="none" w:sz="0" w:space="0" w:color="auto"/>
                      </w:divBdr>
                    </w:div>
                  </w:divsChild>
                </w:div>
                <w:div w:id="1506746818">
                  <w:marLeft w:val="0"/>
                  <w:marRight w:val="0"/>
                  <w:marTop w:val="0"/>
                  <w:marBottom w:val="0"/>
                  <w:divBdr>
                    <w:top w:val="none" w:sz="0" w:space="0" w:color="auto"/>
                    <w:left w:val="none" w:sz="0" w:space="0" w:color="auto"/>
                    <w:bottom w:val="none" w:sz="0" w:space="0" w:color="auto"/>
                    <w:right w:val="none" w:sz="0" w:space="0" w:color="auto"/>
                  </w:divBdr>
                  <w:divsChild>
                    <w:div w:id="1989702978">
                      <w:marLeft w:val="0"/>
                      <w:marRight w:val="0"/>
                      <w:marTop w:val="0"/>
                      <w:marBottom w:val="0"/>
                      <w:divBdr>
                        <w:top w:val="none" w:sz="0" w:space="0" w:color="auto"/>
                        <w:left w:val="none" w:sz="0" w:space="0" w:color="auto"/>
                        <w:bottom w:val="none" w:sz="0" w:space="0" w:color="auto"/>
                        <w:right w:val="none" w:sz="0" w:space="0" w:color="auto"/>
                      </w:divBdr>
                    </w:div>
                    <w:div w:id="327095103">
                      <w:marLeft w:val="0"/>
                      <w:marRight w:val="0"/>
                      <w:marTop w:val="0"/>
                      <w:marBottom w:val="0"/>
                      <w:divBdr>
                        <w:top w:val="none" w:sz="0" w:space="0" w:color="auto"/>
                        <w:left w:val="none" w:sz="0" w:space="0" w:color="auto"/>
                        <w:bottom w:val="none" w:sz="0" w:space="0" w:color="auto"/>
                        <w:right w:val="none" w:sz="0" w:space="0" w:color="auto"/>
                      </w:divBdr>
                    </w:div>
                  </w:divsChild>
                </w:div>
                <w:div w:id="936867550">
                  <w:marLeft w:val="0"/>
                  <w:marRight w:val="0"/>
                  <w:marTop w:val="0"/>
                  <w:marBottom w:val="0"/>
                  <w:divBdr>
                    <w:top w:val="none" w:sz="0" w:space="0" w:color="auto"/>
                    <w:left w:val="none" w:sz="0" w:space="0" w:color="auto"/>
                    <w:bottom w:val="none" w:sz="0" w:space="0" w:color="auto"/>
                    <w:right w:val="none" w:sz="0" w:space="0" w:color="auto"/>
                  </w:divBdr>
                  <w:divsChild>
                    <w:div w:id="432408364">
                      <w:marLeft w:val="0"/>
                      <w:marRight w:val="0"/>
                      <w:marTop w:val="0"/>
                      <w:marBottom w:val="0"/>
                      <w:divBdr>
                        <w:top w:val="none" w:sz="0" w:space="0" w:color="auto"/>
                        <w:left w:val="none" w:sz="0" w:space="0" w:color="auto"/>
                        <w:bottom w:val="none" w:sz="0" w:space="0" w:color="auto"/>
                        <w:right w:val="none" w:sz="0" w:space="0" w:color="auto"/>
                      </w:divBdr>
                    </w:div>
                  </w:divsChild>
                </w:div>
                <w:div w:id="1663193586">
                  <w:marLeft w:val="0"/>
                  <w:marRight w:val="0"/>
                  <w:marTop w:val="0"/>
                  <w:marBottom w:val="0"/>
                  <w:divBdr>
                    <w:top w:val="none" w:sz="0" w:space="0" w:color="auto"/>
                    <w:left w:val="none" w:sz="0" w:space="0" w:color="auto"/>
                    <w:bottom w:val="none" w:sz="0" w:space="0" w:color="auto"/>
                    <w:right w:val="none" w:sz="0" w:space="0" w:color="auto"/>
                  </w:divBdr>
                  <w:divsChild>
                    <w:div w:id="12505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6293">
          <w:marLeft w:val="0"/>
          <w:marRight w:val="0"/>
          <w:marTop w:val="0"/>
          <w:marBottom w:val="0"/>
          <w:divBdr>
            <w:top w:val="none" w:sz="0" w:space="0" w:color="auto"/>
            <w:left w:val="none" w:sz="0" w:space="0" w:color="auto"/>
            <w:bottom w:val="none" w:sz="0" w:space="0" w:color="auto"/>
            <w:right w:val="none" w:sz="0" w:space="0" w:color="auto"/>
          </w:divBdr>
        </w:div>
        <w:div w:id="867990859">
          <w:marLeft w:val="0"/>
          <w:marRight w:val="0"/>
          <w:marTop w:val="0"/>
          <w:marBottom w:val="0"/>
          <w:divBdr>
            <w:top w:val="none" w:sz="0" w:space="0" w:color="auto"/>
            <w:left w:val="none" w:sz="0" w:space="0" w:color="auto"/>
            <w:bottom w:val="none" w:sz="0" w:space="0" w:color="auto"/>
            <w:right w:val="none" w:sz="0" w:space="0" w:color="auto"/>
          </w:divBdr>
        </w:div>
        <w:div w:id="1281111139">
          <w:marLeft w:val="0"/>
          <w:marRight w:val="0"/>
          <w:marTop w:val="0"/>
          <w:marBottom w:val="0"/>
          <w:divBdr>
            <w:top w:val="none" w:sz="0" w:space="0" w:color="auto"/>
            <w:left w:val="none" w:sz="0" w:space="0" w:color="auto"/>
            <w:bottom w:val="none" w:sz="0" w:space="0" w:color="auto"/>
            <w:right w:val="none" w:sz="0" w:space="0" w:color="auto"/>
          </w:divBdr>
        </w:div>
        <w:div w:id="1841701453">
          <w:marLeft w:val="0"/>
          <w:marRight w:val="0"/>
          <w:marTop w:val="0"/>
          <w:marBottom w:val="0"/>
          <w:divBdr>
            <w:top w:val="none" w:sz="0" w:space="0" w:color="auto"/>
            <w:left w:val="none" w:sz="0" w:space="0" w:color="auto"/>
            <w:bottom w:val="none" w:sz="0" w:space="0" w:color="auto"/>
            <w:right w:val="none" w:sz="0" w:space="0" w:color="auto"/>
          </w:divBdr>
          <w:divsChild>
            <w:div w:id="1580478667">
              <w:marLeft w:val="0"/>
              <w:marRight w:val="0"/>
              <w:marTop w:val="30"/>
              <w:marBottom w:val="30"/>
              <w:divBdr>
                <w:top w:val="none" w:sz="0" w:space="0" w:color="auto"/>
                <w:left w:val="none" w:sz="0" w:space="0" w:color="auto"/>
                <w:bottom w:val="none" w:sz="0" w:space="0" w:color="auto"/>
                <w:right w:val="none" w:sz="0" w:space="0" w:color="auto"/>
              </w:divBdr>
              <w:divsChild>
                <w:div w:id="1293513369">
                  <w:marLeft w:val="0"/>
                  <w:marRight w:val="0"/>
                  <w:marTop w:val="0"/>
                  <w:marBottom w:val="0"/>
                  <w:divBdr>
                    <w:top w:val="none" w:sz="0" w:space="0" w:color="auto"/>
                    <w:left w:val="none" w:sz="0" w:space="0" w:color="auto"/>
                    <w:bottom w:val="none" w:sz="0" w:space="0" w:color="auto"/>
                    <w:right w:val="none" w:sz="0" w:space="0" w:color="auto"/>
                  </w:divBdr>
                  <w:divsChild>
                    <w:div w:id="1512179741">
                      <w:marLeft w:val="0"/>
                      <w:marRight w:val="0"/>
                      <w:marTop w:val="0"/>
                      <w:marBottom w:val="0"/>
                      <w:divBdr>
                        <w:top w:val="none" w:sz="0" w:space="0" w:color="auto"/>
                        <w:left w:val="none" w:sz="0" w:space="0" w:color="auto"/>
                        <w:bottom w:val="none" w:sz="0" w:space="0" w:color="auto"/>
                        <w:right w:val="none" w:sz="0" w:space="0" w:color="auto"/>
                      </w:divBdr>
                    </w:div>
                  </w:divsChild>
                </w:div>
                <w:div w:id="646665336">
                  <w:marLeft w:val="0"/>
                  <w:marRight w:val="0"/>
                  <w:marTop w:val="0"/>
                  <w:marBottom w:val="0"/>
                  <w:divBdr>
                    <w:top w:val="none" w:sz="0" w:space="0" w:color="auto"/>
                    <w:left w:val="none" w:sz="0" w:space="0" w:color="auto"/>
                    <w:bottom w:val="none" w:sz="0" w:space="0" w:color="auto"/>
                    <w:right w:val="none" w:sz="0" w:space="0" w:color="auto"/>
                  </w:divBdr>
                  <w:divsChild>
                    <w:div w:id="2109040094">
                      <w:marLeft w:val="0"/>
                      <w:marRight w:val="0"/>
                      <w:marTop w:val="0"/>
                      <w:marBottom w:val="0"/>
                      <w:divBdr>
                        <w:top w:val="none" w:sz="0" w:space="0" w:color="auto"/>
                        <w:left w:val="none" w:sz="0" w:space="0" w:color="auto"/>
                        <w:bottom w:val="none" w:sz="0" w:space="0" w:color="auto"/>
                        <w:right w:val="none" w:sz="0" w:space="0" w:color="auto"/>
                      </w:divBdr>
                    </w:div>
                  </w:divsChild>
                </w:div>
                <w:div w:id="494996806">
                  <w:marLeft w:val="0"/>
                  <w:marRight w:val="0"/>
                  <w:marTop w:val="0"/>
                  <w:marBottom w:val="0"/>
                  <w:divBdr>
                    <w:top w:val="none" w:sz="0" w:space="0" w:color="auto"/>
                    <w:left w:val="none" w:sz="0" w:space="0" w:color="auto"/>
                    <w:bottom w:val="none" w:sz="0" w:space="0" w:color="auto"/>
                    <w:right w:val="none" w:sz="0" w:space="0" w:color="auto"/>
                  </w:divBdr>
                  <w:divsChild>
                    <w:div w:id="650214793">
                      <w:marLeft w:val="0"/>
                      <w:marRight w:val="0"/>
                      <w:marTop w:val="0"/>
                      <w:marBottom w:val="0"/>
                      <w:divBdr>
                        <w:top w:val="none" w:sz="0" w:space="0" w:color="auto"/>
                        <w:left w:val="none" w:sz="0" w:space="0" w:color="auto"/>
                        <w:bottom w:val="none" w:sz="0" w:space="0" w:color="auto"/>
                        <w:right w:val="none" w:sz="0" w:space="0" w:color="auto"/>
                      </w:divBdr>
                    </w:div>
                  </w:divsChild>
                </w:div>
                <w:div w:id="1915509552">
                  <w:marLeft w:val="0"/>
                  <w:marRight w:val="0"/>
                  <w:marTop w:val="0"/>
                  <w:marBottom w:val="0"/>
                  <w:divBdr>
                    <w:top w:val="none" w:sz="0" w:space="0" w:color="auto"/>
                    <w:left w:val="none" w:sz="0" w:space="0" w:color="auto"/>
                    <w:bottom w:val="none" w:sz="0" w:space="0" w:color="auto"/>
                    <w:right w:val="none" w:sz="0" w:space="0" w:color="auto"/>
                  </w:divBdr>
                  <w:divsChild>
                    <w:div w:id="798377298">
                      <w:marLeft w:val="0"/>
                      <w:marRight w:val="0"/>
                      <w:marTop w:val="0"/>
                      <w:marBottom w:val="0"/>
                      <w:divBdr>
                        <w:top w:val="none" w:sz="0" w:space="0" w:color="auto"/>
                        <w:left w:val="none" w:sz="0" w:space="0" w:color="auto"/>
                        <w:bottom w:val="none" w:sz="0" w:space="0" w:color="auto"/>
                        <w:right w:val="none" w:sz="0" w:space="0" w:color="auto"/>
                      </w:divBdr>
                    </w:div>
                  </w:divsChild>
                </w:div>
                <w:div w:id="1921719485">
                  <w:marLeft w:val="0"/>
                  <w:marRight w:val="0"/>
                  <w:marTop w:val="0"/>
                  <w:marBottom w:val="0"/>
                  <w:divBdr>
                    <w:top w:val="none" w:sz="0" w:space="0" w:color="auto"/>
                    <w:left w:val="none" w:sz="0" w:space="0" w:color="auto"/>
                    <w:bottom w:val="none" w:sz="0" w:space="0" w:color="auto"/>
                    <w:right w:val="none" w:sz="0" w:space="0" w:color="auto"/>
                  </w:divBdr>
                  <w:divsChild>
                    <w:div w:id="1793017293">
                      <w:marLeft w:val="0"/>
                      <w:marRight w:val="0"/>
                      <w:marTop w:val="0"/>
                      <w:marBottom w:val="0"/>
                      <w:divBdr>
                        <w:top w:val="none" w:sz="0" w:space="0" w:color="auto"/>
                        <w:left w:val="none" w:sz="0" w:space="0" w:color="auto"/>
                        <w:bottom w:val="none" w:sz="0" w:space="0" w:color="auto"/>
                        <w:right w:val="none" w:sz="0" w:space="0" w:color="auto"/>
                      </w:divBdr>
                    </w:div>
                  </w:divsChild>
                </w:div>
                <w:div w:id="89669429">
                  <w:marLeft w:val="0"/>
                  <w:marRight w:val="0"/>
                  <w:marTop w:val="0"/>
                  <w:marBottom w:val="0"/>
                  <w:divBdr>
                    <w:top w:val="none" w:sz="0" w:space="0" w:color="auto"/>
                    <w:left w:val="none" w:sz="0" w:space="0" w:color="auto"/>
                    <w:bottom w:val="none" w:sz="0" w:space="0" w:color="auto"/>
                    <w:right w:val="none" w:sz="0" w:space="0" w:color="auto"/>
                  </w:divBdr>
                  <w:divsChild>
                    <w:div w:id="426654611">
                      <w:marLeft w:val="0"/>
                      <w:marRight w:val="0"/>
                      <w:marTop w:val="0"/>
                      <w:marBottom w:val="0"/>
                      <w:divBdr>
                        <w:top w:val="none" w:sz="0" w:space="0" w:color="auto"/>
                        <w:left w:val="none" w:sz="0" w:space="0" w:color="auto"/>
                        <w:bottom w:val="none" w:sz="0" w:space="0" w:color="auto"/>
                        <w:right w:val="none" w:sz="0" w:space="0" w:color="auto"/>
                      </w:divBdr>
                    </w:div>
                  </w:divsChild>
                </w:div>
                <w:div w:id="977297347">
                  <w:marLeft w:val="0"/>
                  <w:marRight w:val="0"/>
                  <w:marTop w:val="0"/>
                  <w:marBottom w:val="0"/>
                  <w:divBdr>
                    <w:top w:val="none" w:sz="0" w:space="0" w:color="auto"/>
                    <w:left w:val="none" w:sz="0" w:space="0" w:color="auto"/>
                    <w:bottom w:val="none" w:sz="0" w:space="0" w:color="auto"/>
                    <w:right w:val="none" w:sz="0" w:space="0" w:color="auto"/>
                  </w:divBdr>
                  <w:divsChild>
                    <w:div w:id="1780636166">
                      <w:marLeft w:val="0"/>
                      <w:marRight w:val="0"/>
                      <w:marTop w:val="0"/>
                      <w:marBottom w:val="0"/>
                      <w:divBdr>
                        <w:top w:val="none" w:sz="0" w:space="0" w:color="auto"/>
                        <w:left w:val="none" w:sz="0" w:space="0" w:color="auto"/>
                        <w:bottom w:val="none" w:sz="0" w:space="0" w:color="auto"/>
                        <w:right w:val="none" w:sz="0" w:space="0" w:color="auto"/>
                      </w:divBdr>
                    </w:div>
                  </w:divsChild>
                </w:div>
                <w:div w:id="836191641">
                  <w:marLeft w:val="0"/>
                  <w:marRight w:val="0"/>
                  <w:marTop w:val="0"/>
                  <w:marBottom w:val="0"/>
                  <w:divBdr>
                    <w:top w:val="none" w:sz="0" w:space="0" w:color="auto"/>
                    <w:left w:val="none" w:sz="0" w:space="0" w:color="auto"/>
                    <w:bottom w:val="none" w:sz="0" w:space="0" w:color="auto"/>
                    <w:right w:val="none" w:sz="0" w:space="0" w:color="auto"/>
                  </w:divBdr>
                  <w:divsChild>
                    <w:div w:id="1788352568">
                      <w:marLeft w:val="0"/>
                      <w:marRight w:val="0"/>
                      <w:marTop w:val="0"/>
                      <w:marBottom w:val="0"/>
                      <w:divBdr>
                        <w:top w:val="none" w:sz="0" w:space="0" w:color="auto"/>
                        <w:left w:val="none" w:sz="0" w:space="0" w:color="auto"/>
                        <w:bottom w:val="none" w:sz="0" w:space="0" w:color="auto"/>
                        <w:right w:val="none" w:sz="0" w:space="0" w:color="auto"/>
                      </w:divBdr>
                    </w:div>
                  </w:divsChild>
                </w:div>
                <w:div w:id="688410934">
                  <w:marLeft w:val="0"/>
                  <w:marRight w:val="0"/>
                  <w:marTop w:val="0"/>
                  <w:marBottom w:val="0"/>
                  <w:divBdr>
                    <w:top w:val="none" w:sz="0" w:space="0" w:color="auto"/>
                    <w:left w:val="none" w:sz="0" w:space="0" w:color="auto"/>
                    <w:bottom w:val="none" w:sz="0" w:space="0" w:color="auto"/>
                    <w:right w:val="none" w:sz="0" w:space="0" w:color="auto"/>
                  </w:divBdr>
                  <w:divsChild>
                    <w:div w:id="136383603">
                      <w:marLeft w:val="0"/>
                      <w:marRight w:val="0"/>
                      <w:marTop w:val="0"/>
                      <w:marBottom w:val="0"/>
                      <w:divBdr>
                        <w:top w:val="none" w:sz="0" w:space="0" w:color="auto"/>
                        <w:left w:val="none" w:sz="0" w:space="0" w:color="auto"/>
                        <w:bottom w:val="none" w:sz="0" w:space="0" w:color="auto"/>
                        <w:right w:val="none" w:sz="0" w:space="0" w:color="auto"/>
                      </w:divBdr>
                    </w:div>
                  </w:divsChild>
                </w:div>
                <w:div w:id="2019186702">
                  <w:marLeft w:val="0"/>
                  <w:marRight w:val="0"/>
                  <w:marTop w:val="0"/>
                  <w:marBottom w:val="0"/>
                  <w:divBdr>
                    <w:top w:val="none" w:sz="0" w:space="0" w:color="auto"/>
                    <w:left w:val="none" w:sz="0" w:space="0" w:color="auto"/>
                    <w:bottom w:val="none" w:sz="0" w:space="0" w:color="auto"/>
                    <w:right w:val="none" w:sz="0" w:space="0" w:color="auto"/>
                  </w:divBdr>
                  <w:divsChild>
                    <w:div w:id="401293494">
                      <w:marLeft w:val="0"/>
                      <w:marRight w:val="0"/>
                      <w:marTop w:val="0"/>
                      <w:marBottom w:val="0"/>
                      <w:divBdr>
                        <w:top w:val="none" w:sz="0" w:space="0" w:color="auto"/>
                        <w:left w:val="none" w:sz="0" w:space="0" w:color="auto"/>
                        <w:bottom w:val="none" w:sz="0" w:space="0" w:color="auto"/>
                        <w:right w:val="none" w:sz="0" w:space="0" w:color="auto"/>
                      </w:divBdr>
                    </w:div>
                    <w:div w:id="311757221">
                      <w:marLeft w:val="0"/>
                      <w:marRight w:val="0"/>
                      <w:marTop w:val="0"/>
                      <w:marBottom w:val="0"/>
                      <w:divBdr>
                        <w:top w:val="none" w:sz="0" w:space="0" w:color="auto"/>
                        <w:left w:val="none" w:sz="0" w:space="0" w:color="auto"/>
                        <w:bottom w:val="none" w:sz="0" w:space="0" w:color="auto"/>
                        <w:right w:val="none" w:sz="0" w:space="0" w:color="auto"/>
                      </w:divBdr>
                    </w:div>
                    <w:div w:id="544559116">
                      <w:marLeft w:val="0"/>
                      <w:marRight w:val="0"/>
                      <w:marTop w:val="0"/>
                      <w:marBottom w:val="0"/>
                      <w:divBdr>
                        <w:top w:val="none" w:sz="0" w:space="0" w:color="auto"/>
                        <w:left w:val="none" w:sz="0" w:space="0" w:color="auto"/>
                        <w:bottom w:val="none" w:sz="0" w:space="0" w:color="auto"/>
                        <w:right w:val="none" w:sz="0" w:space="0" w:color="auto"/>
                      </w:divBdr>
                    </w:div>
                    <w:div w:id="1783911792">
                      <w:marLeft w:val="0"/>
                      <w:marRight w:val="0"/>
                      <w:marTop w:val="0"/>
                      <w:marBottom w:val="0"/>
                      <w:divBdr>
                        <w:top w:val="none" w:sz="0" w:space="0" w:color="auto"/>
                        <w:left w:val="none" w:sz="0" w:space="0" w:color="auto"/>
                        <w:bottom w:val="none" w:sz="0" w:space="0" w:color="auto"/>
                        <w:right w:val="none" w:sz="0" w:space="0" w:color="auto"/>
                      </w:divBdr>
                    </w:div>
                    <w:div w:id="1439132015">
                      <w:marLeft w:val="0"/>
                      <w:marRight w:val="0"/>
                      <w:marTop w:val="0"/>
                      <w:marBottom w:val="0"/>
                      <w:divBdr>
                        <w:top w:val="none" w:sz="0" w:space="0" w:color="auto"/>
                        <w:left w:val="none" w:sz="0" w:space="0" w:color="auto"/>
                        <w:bottom w:val="none" w:sz="0" w:space="0" w:color="auto"/>
                        <w:right w:val="none" w:sz="0" w:space="0" w:color="auto"/>
                      </w:divBdr>
                    </w:div>
                    <w:div w:id="536242736">
                      <w:marLeft w:val="0"/>
                      <w:marRight w:val="0"/>
                      <w:marTop w:val="0"/>
                      <w:marBottom w:val="0"/>
                      <w:divBdr>
                        <w:top w:val="none" w:sz="0" w:space="0" w:color="auto"/>
                        <w:left w:val="none" w:sz="0" w:space="0" w:color="auto"/>
                        <w:bottom w:val="none" w:sz="0" w:space="0" w:color="auto"/>
                        <w:right w:val="none" w:sz="0" w:space="0" w:color="auto"/>
                      </w:divBdr>
                    </w:div>
                    <w:div w:id="1698383094">
                      <w:marLeft w:val="0"/>
                      <w:marRight w:val="0"/>
                      <w:marTop w:val="0"/>
                      <w:marBottom w:val="0"/>
                      <w:divBdr>
                        <w:top w:val="none" w:sz="0" w:space="0" w:color="auto"/>
                        <w:left w:val="none" w:sz="0" w:space="0" w:color="auto"/>
                        <w:bottom w:val="none" w:sz="0" w:space="0" w:color="auto"/>
                        <w:right w:val="none" w:sz="0" w:space="0" w:color="auto"/>
                      </w:divBdr>
                    </w:div>
                    <w:div w:id="169293421">
                      <w:marLeft w:val="0"/>
                      <w:marRight w:val="0"/>
                      <w:marTop w:val="0"/>
                      <w:marBottom w:val="0"/>
                      <w:divBdr>
                        <w:top w:val="none" w:sz="0" w:space="0" w:color="auto"/>
                        <w:left w:val="none" w:sz="0" w:space="0" w:color="auto"/>
                        <w:bottom w:val="none" w:sz="0" w:space="0" w:color="auto"/>
                        <w:right w:val="none" w:sz="0" w:space="0" w:color="auto"/>
                      </w:divBdr>
                    </w:div>
                    <w:div w:id="694769197">
                      <w:marLeft w:val="0"/>
                      <w:marRight w:val="0"/>
                      <w:marTop w:val="0"/>
                      <w:marBottom w:val="0"/>
                      <w:divBdr>
                        <w:top w:val="none" w:sz="0" w:space="0" w:color="auto"/>
                        <w:left w:val="none" w:sz="0" w:space="0" w:color="auto"/>
                        <w:bottom w:val="none" w:sz="0" w:space="0" w:color="auto"/>
                        <w:right w:val="none" w:sz="0" w:space="0" w:color="auto"/>
                      </w:divBdr>
                    </w:div>
                    <w:div w:id="234240051">
                      <w:marLeft w:val="0"/>
                      <w:marRight w:val="0"/>
                      <w:marTop w:val="0"/>
                      <w:marBottom w:val="0"/>
                      <w:divBdr>
                        <w:top w:val="none" w:sz="0" w:space="0" w:color="auto"/>
                        <w:left w:val="none" w:sz="0" w:space="0" w:color="auto"/>
                        <w:bottom w:val="none" w:sz="0" w:space="0" w:color="auto"/>
                        <w:right w:val="none" w:sz="0" w:space="0" w:color="auto"/>
                      </w:divBdr>
                    </w:div>
                    <w:div w:id="2111199418">
                      <w:marLeft w:val="0"/>
                      <w:marRight w:val="0"/>
                      <w:marTop w:val="0"/>
                      <w:marBottom w:val="0"/>
                      <w:divBdr>
                        <w:top w:val="none" w:sz="0" w:space="0" w:color="auto"/>
                        <w:left w:val="none" w:sz="0" w:space="0" w:color="auto"/>
                        <w:bottom w:val="none" w:sz="0" w:space="0" w:color="auto"/>
                        <w:right w:val="none" w:sz="0" w:space="0" w:color="auto"/>
                      </w:divBdr>
                    </w:div>
                  </w:divsChild>
                </w:div>
                <w:div w:id="1255700526">
                  <w:marLeft w:val="0"/>
                  <w:marRight w:val="0"/>
                  <w:marTop w:val="0"/>
                  <w:marBottom w:val="0"/>
                  <w:divBdr>
                    <w:top w:val="none" w:sz="0" w:space="0" w:color="auto"/>
                    <w:left w:val="none" w:sz="0" w:space="0" w:color="auto"/>
                    <w:bottom w:val="none" w:sz="0" w:space="0" w:color="auto"/>
                    <w:right w:val="none" w:sz="0" w:space="0" w:color="auto"/>
                  </w:divBdr>
                  <w:divsChild>
                    <w:div w:id="910503010">
                      <w:marLeft w:val="0"/>
                      <w:marRight w:val="0"/>
                      <w:marTop w:val="0"/>
                      <w:marBottom w:val="0"/>
                      <w:divBdr>
                        <w:top w:val="none" w:sz="0" w:space="0" w:color="auto"/>
                        <w:left w:val="none" w:sz="0" w:space="0" w:color="auto"/>
                        <w:bottom w:val="none" w:sz="0" w:space="0" w:color="auto"/>
                        <w:right w:val="none" w:sz="0" w:space="0" w:color="auto"/>
                      </w:divBdr>
                    </w:div>
                  </w:divsChild>
                </w:div>
                <w:div w:id="1231430657">
                  <w:marLeft w:val="0"/>
                  <w:marRight w:val="0"/>
                  <w:marTop w:val="0"/>
                  <w:marBottom w:val="0"/>
                  <w:divBdr>
                    <w:top w:val="none" w:sz="0" w:space="0" w:color="auto"/>
                    <w:left w:val="none" w:sz="0" w:space="0" w:color="auto"/>
                    <w:bottom w:val="none" w:sz="0" w:space="0" w:color="auto"/>
                    <w:right w:val="none" w:sz="0" w:space="0" w:color="auto"/>
                  </w:divBdr>
                  <w:divsChild>
                    <w:div w:id="450435680">
                      <w:marLeft w:val="0"/>
                      <w:marRight w:val="0"/>
                      <w:marTop w:val="0"/>
                      <w:marBottom w:val="0"/>
                      <w:divBdr>
                        <w:top w:val="none" w:sz="0" w:space="0" w:color="auto"/>
                        <w:left w:val="none" w:sz="0" w:space="0" w:color="auto"/>
                        <w:bottom w:val="none" w:sz="0" w:space="0" w:color="auto"/>
                        <w:right w:val="none" w:sz="0" w:space="0" w:color="auto"/>
                      </w:divBdr>
                    </w:div>
                    <w:div w:id="2003115439">
                      <w:marLeft w:val="0"/>
                      <w:marRight w:val="0"/>
                      <w:marTop w:val="0"/>
                      <w:marBottom w:val="0"/>
                      <w:divBdr>
                        <w:top w:val="none" w:sz="0" w:space="0" w:color="auto"/>
                        <w:left w:val="none" w:sz="0" w:space="0" w:color="auto"/>
                        <w:bottom w:val="none" w:sz="0" w:space="0" w:color="auto"/>
                        <w:right w:val="none" w:sz="0" w:space="0" w:color="auto"/>
                      </w:divBdr>
                    </w:div>
                  </w:divsChild>
                </w:div>
                <w:div w:id="1268268767">
                  <w:marLeft w:val="0"/>
                  <w:marRight w:val="0"/>
                  <w:marTop w:val="0"/>
                  <w:marBottom w:val="0"/>
                  <w:divBdr>
                    <w:top w:val="none" w:sz="0" w:space="0" w:color="auto"/>
                    <w:left w:val="none" w:sz="0" w:space="0" w:color="auto"/>
                    <w:bottom w:val="none" w:sz="0" w:space="0" w:color="auto"/>
                    <w:right w:val="none" w:sz="0" w:space="0" w:color="auto"/>
                  </w:divBdr>
                  <w:divsChild>
                    <w:div w:id="1057628578">
                      <w:marLeft w:val="0"/>
                      <w:marRight w:val="0"/>
                      <w:marTop w:val="0"/>
                      <w:marBottom w:val="0"/>
                      <w:divBdr>
                        <w:top w:val="none" w:sz="0" w:space="0" w:color="auto"/>
                        <w:left w:val="none" w:sz="0" w:space="0" w:color="auto"/>
                        <w:bottom w:val="none" w:sz="0" w:space="0" w:color="auto"/>
                        <w:right w:val="none" w:sz="0" w:space="0" w:color="auto"/>
                      </w:divBdr>
                    </w:div>
                  </w:divsChild>
                </w:div>
                <w:div w:id="1544058110">
                  <w:marLeft w:val="0"/>
                  <w:marRight w:val="0"/>
                  <w:marTop w:val="0"/>
                  <w:marBottom w:val="0"/>
                  <w:divBdr>
                    <w:top w:val="none" w:sz="0" w:space="0" w:color="auto"/>
                    <w:left w:val="none" w:sz="0" w:space="0" w:color="auto"/>
                    <w:bottom w:val="none" w:sz="0" w:space="0" w:color="auto"/>
                    <w:right w:val="none" w:sz="0" w:space="0" w:color="auto"/>
                  </w:divBdr>
                  <w:divsChild>
                    <w:div w:id="2109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125">
          <w:marLeft w:val="0"/>
          <w:marRight w:val="0"/>
          <w:marTop w:val="0"/>
          <w:marBottom w:val="0"/>
          <w:divBdr>
            <w:top w:val="none" w:sz="0" w:space="0" w:color="auto"/>
            <w:left w:val="none" w:sz="0" w:space="0" w:color="auto"/>
            <w:bottom w:val="none" w:sz="0" w:space="0" w:color="auto"/>
            <w:right w:val="none" w:sz="0" w:space="0" w:color="auto"/>
          </w:divBdr>
        </w:div>
        <w:div w:id="1678072937">
          <w:marLeft w:val="0"/>
          <w:marRight w:val="0"/>
          <w:marTop w:val="0"/>
          <w:marBottom w:val="0"/>
          <w:divBdr>
            <w:top w:val="none" w:sz="0" w:space="0" w:color="auto"/>
            <w:left w:val="none" w:sz="0" w:space="0" w:color="auto"/>
            <w:bottom w:val="none" w:sz="0" w:space="0" w:color="auto"/>
            <w:right w:val="none" w:sz="0" w:space="0" w:color="auto"/>
          </w:divBdr>
          <w:divsChild>
            <w:div w:id="1000694780">
              <w:marLeft w:val="0"/>
              <w:marRight w:val="0"/>
              <w:marTop w:val="30"/>
              <w:marBottom w:val="30"/>
              <w:divBdr>
                <w:top w:val="none" w:sz="0" w:space="0" w:color="auto"/>
                <w:left w:val="none" w:sz="0" w:space="0" w:color="auto"/>
                <w:bottom w:val="none" w:sz="0" w:space="0" w:color="auto"/>
                <w:right w:val="none" w:sz="0" w:space="0" w:color="auto"/>
              </w:divBdr>
              <w:divsChild>
                <w:div w:id="478425071">
                  <w:marLeft w:val="0"/>
                  <w:marRight w:val="0"/>
                  <w:marTop w:val="0"/>
                  <w:marBottom w:val="0"/>
                  <w:divBdr>
                    <w:top w:val="none" w:sz="0" w:space="0" w:color="auto"/>
                    <w:left w:val="none" w:sz="0" w:space="0" w:color="auto"/>
                    <w:bottom w:val="none" w:sz="0" w:space="0" w:color="auto"/>
                    <w:right w:val="none" w:sz="0" w:space="0" w:color="auto"/>
                  </w:divBdr>
                  <w:divsChild>
                    <w:div w:id="1574897925">
                      <w:marLeft w:val="0"/>
                      <w:marRight w:val="0"/>
                      <w:marTop w:val="0"/>
                      <w:marBottom w:val="0"/>
                      <w:divBdr>
                        <w:top w:val="none" w:sz="0" w:space="0" w:color="auto"/>
                        <w:left w:val="none" w:sz="0" w:space="0" w:color="auto"/>
                        <w:bottom w:val="none" w:sz="0" w:space="0" w:color="auto"/>
                        <w:right w:val="none" w:sz="0" w:space="0" w:color="auto"/>
                      </w:divBdr>
                    </w:div>
                  </w:divsChild>
                </w:div>
                <w:div w:id="681859642">
                  <w:marLeft w:val="0"/>
                  <w:marRight w:val="0"/>
                  <w:marTop w:val="0"/>
                  <w:marBottom w:val="0"/>
                  <w:divBdr>
                    <w:top w:val="none" w:sz="0" w:space="0" w:color="auto"/>
                    <w:left w:val="none" w:sz="0" w:space="0" w:color="auto"/>
                    <w:bottom w:val="none" w:sz="0" w:space="0" w:color="auto"/>
                    <w:right w:val="none" w:sz="0" w:space="0" w:color="auto"/>
                  </w:divBdr>
                  <w:divsChild>
                    <w:div w:id="84304724">
                      <w:marLeft w:val="0"/>
                      <w:marRight w:val="0"/>
                      <w:marTop w:val="0"/>
                      <w:marBottom w:val="0"/>
                      <w:divBdr>
                        <w:top w:val="none" w:sz="0" w:space="0" w:color="auto"/>
                        <w:left w:val="none" w:sz="0" w:space="0" w:color="auto"/>
                        <w:bottom w:val="none" w:sz="0" w:space="0" w:color="auto"/>
                        <w:right w:val="none" w:sz="0" w:space="0" w:color="auto"/>
                      </w:divBdr>
                    </w:div>
                  </w:divsChild>
                </w:div>
                <w:div w:id="1608930158">
                  <w:marLeft w:val="0"/>
                  <w:marRight w:val="0"/>
                  <w:marTop w:val="0"/>
                  <w:marBottom w:val="0"/>
                  <w:divBdr>
                    <w:top w:val="none" w:sz="0" w:space="0" w:color="auto"/>
                    <w:left w:val="none" w:sz="0" w:space="0" w:color="auto"/>
                    <w:bottom w:val="none" w:sz="0" w:space="0" w:color="auto"/>
                    <w:right w:val="none" w:sz="0" w:space="0" w:color="auto"/>
                  </w:divBdr>
                  <w:divsChild>
                    <w:div w:id="2014454909">
                      <w:marLeft w:val="0"/>
                      <w:marRight w:val="0"/>
                      <w:marTop w:val="0"/>
                      <w:marBottom w:val="0"/>
                      <w:divBdr>
                        <w:top w:val="none" w:sz="0" w:space="0" w:color="auto"/>
                        <w:left w:val="none" w:sz="0" w:space="0" w:color="auto"/>
                        <w:bottom w:val="none" w:sz="0" w:space="0" w:color="auto"/>
                        <w:right w:val="none" w:sz="0" w:space="0" w:color="auto"/>
                      </w:divBdr>
                    </w:div>
                  </w:divsChild>
                </w:div>
                <w:div w:id="2016029434">
                  <w:marLeft w:val="0"/>
                  <w:marRight w:val="0"/>
                  <w:marTop w:val="0"/>
                  <w:marBottom w:val="0"/>
                  <w:divBdr>
                    <w:top w:val="none" w:sz="0" w:space="0" w:color="auto"/>
                    <w:left w:val="none" w:sz="0" w:space="0" w:color="auto"/>
                    <w:bottom w:val="none" w:sz="0" w:space="0" w:color="auto"/>
                    <w:right w:val="none" w:sz="0" w:space="0" w:color="auto"/>
                  </w:divBdr>
                  <w:divsChild>
                    <w:div w:id="990599187">
                      <w:marLeft w:val="0"/>
                      <w:marRight w:val="0"/>
                      <w:marTop w:val="0"/>
                      <w:marBottom w:val="0"/>
                      <w:divBdr>
                        <w:top w:val="none" w:sz="0" w:space="0" w:color="auto"/>
                        <w:left w:val="none" w:sz="0" w:space="0" w:color="auto"/>
                        <w:bottom w:val="none" w:sz="0" w:space="0" w:color="auto"/>
                        <w:right w:val="none" w:sz="0" w:space="0" w:color="auto"/>
                      </w:divBdr>
                    </w:div>
                  </w:divsChild>
                </w:div>
                <w:div w:id="512576783">
                  <w:marLeft w:val="0"/>
                  <w:marRight w:val="0"/>
                  <w:marTop w:val="0"/>
                  <w:marBottom w:val="0"/>
                  <w:divBdr>
                    <w:top w:val="none" w:sz="0" w:space="0" w:color="auto"/>
                    <w:left w:val="none" w:sz="0" w:space="0" w:color="auto"/>
                    <w:bottom w:val="none" w:sz="0" w:space="0" w:color="auto"/>
                    <w:right w:val="none" w:sz="0" w:space="0" w:color="auto"/>
                  </w:divBdr>
                  <w:divsChild>
                    <w:div w:id="1176647788">
                      <w:marLeft w:val="0"/>
                      <w:marRight w:val="0"/>
                      <w:marTop w:val="0"/>
                      <w:marBottom w:val="0"/>
                      <w:divBdr>
                        <w:top w:val="none" w:sz="0" w:space="0" w:color="auto"/>
                        <w:left w:val="none" w:sz="0" w:space="0" w:color="auto"/>
                        <w:bottom w:val="none" w:sz="0" w:space="0" w:color="auto"/>
                        <w:right w:val="none" w:sz="0" w:space="0" w:color="auto"/>
                      </w:divBdr>
                    </w:div>
                  </w:divsChild>
                </w:div>
                <w:div w:id="695037068">
                  <w:marLeft w:val="0"/>
                  <w:marRight w:val="0"/>
                  <w:marTop w:val="0"/>
                  <w:marBottom w:val="0"/>
                  <w:divBdr>
                    <w:top w:val="none" w:sz="0" w:space="0" w:color="auto"/>
                    <w:left w:val="none" w:sz="0" w:space="0" w:color="auto"/>
                    <w:bottom w:val="none" w:sz="0" w:space="0" w:color="auto"/>
                    <w:right w:val="none" w:sz="0" w:space="0" w:color="auto"/>
                  </w:divBdr>
                  <w:divsChild>
                    <w:div w:id="1715810976">
                      <w:marLeft w:val="0"/>
                      <w:marRight w:val="0"/>
                      <w:marTop w:val="0"/>
                      <w:marBottom w:val="0"/>
                      <w:divBdr>
                        <w:top w:val="none" w:sz="0" w:space="0" w:color="auto"/>
                        <w:left w:val="none" w:sz="0" w:space="0" w:color="auto"/>
                        <w:bottom w:val="none" w:sz="0" w:space="0" w:color="auto"/>
                        <w:right w:val="none" w:sz="0" w:space="0" w:color="auto"/>
                      </w:divBdr>
                    </w:div>
                  </w:divsChild>
                </w:div>
                <w:div w:id="357587985">
                  <w:marLeft w:val="0"/>
                  <w:marRight w:val="0"/>
                  <w:marTop w:val="0"/>
                  <w:marBottom w:val="0"/>
                  <w:divBdr>
                    <w:top w:val="none" w:sz="0" w:space="0" w:color="auto"/>
                    <w:left w:val="none" w:sz="0" w:space="0" w:color="auto"/>
                    <w:bottom w:val="none" w:sz="0" w:space="0" w:color="auto"/>
                    <w:right w:val="none" w:sz="0" w:space="0" w:color="auto"/>
                  </w:divBdr>
                  <w:divsChild>
                    <w:div w:id="1486511304">
                      <w:marLeft w:val="0"/>
                      <w:marRight w:val="0"/>
                      <w:marTop w:val="0"/>
                      <w:marBottom w:val="0"/>
                      <w:divBdr>
                        <w:top w:val="none" w:sz="0" w:space="0" w:color="auto"/>
                        <w:left w:val="none" w:sz="0" w:space="0" w:color="auto"/>
                        <w:bottom w:val="none" w:sz="0" w:space="0" w:color="auto"/>
                        <w:right w:val="none" w:sz="0" w:space="0" w:color="auto"/>
                      </w:divBdr>
                    </w:div>
                  </w:divsChild>
                </w:div>
                <w:div w:id="547494404">
                  <w:marLeft w:val="0"/>
                  <w:marRight w:val="0"/>
                  <w:marTop w:val="0"/>
                  <w:marBottom w:val="0"/>
                  <w:divBdr>
                    <w:top w:val="none" w:sz="0" w:space="0" w:color="auto"/>
                    <w:left w:val="none" w:sz="0" w:space="0" w:color="auto"/>
                    <w:bottom w:val="none" w:sz="0" w:space="0" w:color="auto"/>
                    <w:right w:val="none" w:sz="0" w:space="0" w:color="auto"/>
                  </w:divBdr>
                  <w:divsChild>
                    <w:div w:id="763494778">
                      <w:marLeft w:val="0"/>
                      <w:marRight w:val="0"/>
                      <w:marTop w:val="0"/>
                      <w:marBottom w:val="0"/>
                      <w:divBdr>
                        <w:top w:val="none" w:sz="0" w:space="0" w:color="auto"/>
                        <w:left w:val="none" w:sz="0" w:space="0" w:color="auto"/>
                        <w:bottom w:val="none" w:sz="0" w:space="0" w:color="auto"/>
                        <w:right w:val="none" w:sz="0" w:space="0" w:color="auto"/>
                      </w:divBdr>
                    </w:div>
                  </w:divsChild>
                </w:div>
                <w:div w:id="1848059683">
                  <w:marLeft w:val="0"/>
                  <w:marRight w:val="0"/>
                  <w:marTop w:val="0"/>
                  <w:marBottom w:val="0"/>
                  <w:divBdr>
                    <w:top w:val="none" w:sz="0" w:space="0" w:color="auto"/>
                    <w:left w:val="none" w:sz="0" w:space="0" w:color="auto"/>
                    <w:bottom w:val="none" w:sz="0" w:space="0" w:color="auto"/>
                    <w:right w:val="none" w:sz="0" w:space="0" w:color="auto"/>
                  </w:divBdr>
                  <w:divsChild>
                    <w:div w:id="559024885">
                      <w:marLeft w:val="0"/>
                      <w:marRight w:val="0"/>
                      <w:marTop w:val="0"/>
                      <w:marBottom w:val="0"/>
                      <w:divBdr>
                        <w:top w:val="none" w:sz="0" w:space="0" w:color="auto"/>
                        <w:left w:val="none" w:sz="0" w:space="0" w:color="auto"/>
                        <w:bottom w:val="none" w:sz="0" w:space="0" w:color="auto"/>
                        <w:right w:val="none" w:sz="0" w:space="0" w:color="auto"/>
                      </w:divBdr>
                    </w:div>
                  </w:divsChild>
                </w:div>
                <w:div w:id="376584594">
                  <w:marLeft w:val="0"/>
                  <w:marRight w:val="0"/>
                  <w:marTop w:val="0"/>
                  <w:marBottom w:val="0"/>
                  <w:divBdr>
                    <w:top w:val="none" w:sz="0" w:space="0" w:color="auto"/>
                    <w:left w:val="none" w:sz="0" w:space="0" w:color="auto"/>
                    <w:bottom w:val="none" w:sz="0" w:space="0" w:color="auto"/>
                    <w:right w:val="none" w:sz="0" w:space="0" w:color="auto"/>
                  </w:divBdr>
                  <w:divsChild>
                    <w:div w:id="2062359548">
                      <w:marLeft w:val="0"/>
                      <w:marRight w:val="0"/>
                      <w:marTop w:val="0"/>
                      <w:marBottom w:val="0"/>
                      <w:divBdr>
                        <w:top w:val="none" w:sz="0" w:space="0" w:color="auto"/>
                        <w:left w:val="none" w:sz="0" w:space="0" w:color="auto"/>
                        <w:bottom w:val="none" w:sz="0" w:space="0" w:color="auto"/>
                        <w:right w:val="none" w:sz="0" w:space="0" w:color="auto"/>
                      </w:divBdr>
                    </w:div>
                    <w:div w:id="744299300">
                      <w:marLeft w:val="0"/>
                      <w:marRight w:val="0"/>
                      <w:marTop w:val="0"/>
                      <w:marBottom w:val="0"/>
                      <w:divBdr>
                        <w:top w:val="none" w:sz="0" w:space="0" w:color="auto"/>
                        <w:left w:val="none" w:sz="0" w:space="0" w:color="auto"/>
                        <w:bottom w:val="none" w:sz="0" w:space="0" w:color="auto"/>
                        <w:right w:val="none" w:sz="0" w:space="0" w:color="auto"/>
                      </w:divBdr>
                    </w:div>
                    <w:div w:id="962926620">
                      <w:marLeft w:val="0"/>
                      <w:marRight w:val="0"/>
                      <w:marTop w:val="0"/>
                      <w:marBottom w:val="0"/>
                      <w:divBdr>
                        <w:top w:val="none" w:sz="0" w:space="0" w:color="auto"/>
                        <w:left w:val="none" w:sz="0" w:space="0" w:color="auto"/>
                        <w:bottom w:val="none" w:sz="0" w:space="0" w:color="auto"/>
                        <w:right w:val="none" w:sz="0" w:space="0" w:color="auto"/>
                      </w:divBdr>
                    </w:div>
                    <w:div w:id="1152016940">
                      <w:marLeft w:val="0"/>
                      <w:marRight w:val="0"/>
                      <w:marTop w:val="0"/>
                      <w:marBottom w:val="0"/>
                      <w:divBdr>
                        <w:top w:val="none" w:sz="0" w:space="0" w:color="auto"/>
                        <w:left w:val="none" w:sz="0" w:space="0" w:color="auto"/>
                        <w:bottom w:val="none" w:sz="0" w:space="0" w:color="auto"/>
                        <w:right w:val="none" w:sz="0" w:space="0" w:color="auto"/>
                      </w:divBdr>
                    </w:div>
                    <w:div w:id="1986472442">
                      <w:marLeft w:val="0"/>
                      <w:marRight w:val="0"/>
                      <w:marTop w:val="0"/>
                      <w:marBottom w:val="0"/>
                      <w:divBdr>
                        <w:top w:val="none" w:sz="0" w:space="0" w:color="auto"/>
                        <w:left w:val="none" w:sz="0" w:space="0" w:color="auto"/>
                        <w:bottom w:val="none" w:sz="0" w:space="0" w:color="auto"/>
                        <w:right w:val="none" w:sz="0" w:space="0" w:color="auto"/>
                      </w:divBdr>
                    </w:div>
                    <w:div w:id="2010398769">
                      <w:marLeft w:val="0"/>
                      <w:marRight w:val="0"/>
                      <w:marTop w:val="0"/>
                      <w:marBottom w:val="0"/>
                      <w:divBdr>
                        <w:top w:val="none" w:sz="0" w:space="0" w:color="auto"/>
                        <w:left w:val="none" w:sz="0" w:space="0" w:color="auto"/>
                        <w:bottom w:val="none" w:sz="0" w:space="0" w:color="auto"/>
                        <w:right w:val="none" w:sz="0" w:space="0" w:color="auto"/>
                      </w:divBdr>
                    </w:div>
                    <w:div w:id="817847848">
                      <w:marLeft w:val="0"/>
                      <w:marRight w:val="0"/>
                      <w:marTop w:val="0"/>
                      <w:marBottom w:val="0"/>
                      <w:divBdr>
                        <w:top w:val="none" w:sz="0" w:space="0" w:color="auto"/>
                        <w:left w:val="none" w:sz="0" w:space="0" w:color="auto"/>
                        <w:bottom w:val="none" w:sz="0" w:space="0" w:color="auto"/>
                        <w:right w:val="none" w:sz="0" w:space="0" w:color="auto"/>
                      </w:divBdr>
                    </w:div>
                    <w:div w:id="1451435105">
                      <w:marLeft w:val="0"/>
                      <w:marRight w:val="0"/>
                      <w:marTop w:val="0"/>
                      <w:marBottom w:val="0"/>
                      <w:divBdr>
                        <w:top w:val="none" w:sz="0" w:space="0" w:color="auto"/>
                        <w:left w:val="none" w:sz="0" w:space="0" w:color="auto"/>
                        <w:bottom w:val="none" w:sz="0" w:space="0" w:color="auto"/>
                        <w:right w:val="none" w:sz="0" w:space="0" w:color="auto"/>
                      </w:divBdr>
                    </w:div>
                    <w:div w:id="1690984389">
                      <w:marLeft w:val="0"/>
                      <w:marRight w:val="0"/>
                      <w:marTop w:val="0"/>
                      <w:marBottom w:val="0"/>
                      <w:divBdr>
                        <w:top w:val="none" w:sz="0" w:space="0" w:color="auto"/>
                        <w:left w:val="none" w:sz="0" w:space="0" w:color="auto"/>
                        <w:bottom w:val="none" w:sz="0" w:space="0" w:color="auto"/>
                        <w:right w:val="none" w:sz="0" w:space="0" w:color="auto"/>
                      </w:divBdr>
                    </w:div>
                    <w:div w:id="522673912">
                      <w:marLeft w:val="0"/>
                      <w:marRight w:val="0"/>
                      <w:marTop w:val="0"/>
                      <w:marBottom w:val="0"/>
                      <w:divBdr>
                        <w:top w:val="none" w:sz="0" w:space="0" w:color="auto"/>
                        <w:left w:val="none" w:sz="0" w:space="0" w:color="auto"/>
                        <w:bottom w:val="none" w:sz="0" w:space="0" w:color="auto"/>
                        <w:right w:val="none" w:sz="0" w:space="0" w:color="auto"/>
                      </w:divBdr>
                    </w:div>
                    <w:div w:id="1381859151">
                      <w:marLeft w:val="0"/>
                      <w:marRight w:val="0"/>
                      <w:marTop w:val="0"/>
                      <w:marBottom w:val="0"/>
                      <w:divBdr>
                        <w:top w:val="none" w:sz="0" w:space="0" w:color="auto"/>
                        <w:left w:val="none" w:sz="0" w:space="0" w:color="auto"/>
                        <w:bottom w:val="none" w:sz="0" w:space="0" w:color="auto"/>
                        <w:right w:val="none" w:sz="0" w:space="0" w:color="auto"/>
                      </w:divBdr>
                    </w:div>
                  </w:divsChild>
                </w:div>
                <w:div w:id="1204058279">
                  <w:marLeft w:val="0"/>
                  <w:marRight w:val="0"/>
                  <w:marTop w:val="0"/>
                  <w:marBottom w:val="0"/>
                  <w:divBdr>
                    <w:top w:val="none" w:sz="0" w:space="0" w:color="auto"/>
                    <w:left w:val="none" w:sz="0" w:space="0" w:color="auto"/>
                    <w:bottom w:val="none" w:sz="0" w:space="0" w:color="auto"/>
                    <w:right w:val="none" w:sz="0" w:space="0" w:color="auto"/>
                  </w:divBdr>
                  <w:divsChild>
                    <w:div w:id="924462799">
                      <w:marLeft w:val="0"/>
                      <w:marRight w:val="0"/>
                      <w:marTop w:val="0"/>
                      <w:marBottom w:val="0"/>
                      <w:divBdr>
                        <w:top w:val="none" w:sz="0" w:space="0" w:color="auto"/>
                        <w:left w:val="none" w:sz="0" w:space="0" w:color="auto"/>
                        <w:bottom w:val="none" w:sz="0" w:space="0" w:color="auto"/>
                        <w:right w:val="none" w:sz="0" w:space="0" w:color="auto"/>
                      </w:divBdr>
                    </w:div>
                  </w:divsChild>
                </w:div>
                <w:div w:id="267661991">
                  <w:marLeft w:val="0"/>
                  <w:marRight w:val="0"/>
                  <w:marTop w:val="0"/>
                  <w:marBottom w:val="0"/>
                  <w:divBdr>
                    <w:top w:val="none" w:sz="0" w:space="0" w:color="auto"/>
                    <w:left w:val="none" w:sz="0" w:space="0" w:color="auto"/>
                    <w:bottom w:val="none" w:sz="0" w:space="0" w:color="auto"/>
                    <w:right w:val="none" w:sz="0" w:space="0" w:color="auto"/>
                  </w:divBdr>
                  <w:divsChild>
                    <w:div w:id="1396932331">
                      <w:marLeft w:val="0"/>
                      <w:marRight w:val="0"/>
                      <w:marTop w:val="0"/>
                      <w:marBottom w:val="0"/>
                      <w:divBdr>
                        <w:top w:val="none" w:sz="0" w:space="0" w:color="auto"/>
                        <w:left w:val="none" w:sz="0" w:space="0" w:color="auto"/>
                        <w:bottom w:val="none" w:sz="0" w:space="0" w:color="auto"/>
                        <w:right w:val="none" w:sz="0" w:space="0" w:color="auto"/>
                      </w:divBdr>
                    </w:div>
                    <w:div w:id="526718421">
                      <w:marLeft w:val="0"/>
                      <w:marRight w:val="0"/>
                      <w:marTop w:val="0"/>
                      <w:marBottom w:val="0"/>
                      <w:divBdr>
                        <w:top w:val="none" w:sz="0" w:space="0" w:color="auto"/>
                        <w:left w:val="none" w:sz="0" w:space="0" w:color="auto"/>
                        <w:bottom w:val="none" w:sz="0" w:space="0" w:color="auto"/>
                        <w:right w:val="none" w:sz="0" w:space="0" w:color="auto"/>
                      </w:divBdr>
                    </w:div>
                  </w:divsChild>
                </w:div>
                <w:div w:id="2087266403">
                  <w:marLeft w:val="0"/>
                  <w:marRight w:val="0"/>
                  <w:marTop w:val="0"/>
                  <w:marBottom w:val="0"/>
                  <w:divBdr>
                    <w:top w:val="none" w:sz="0" w:space="0" w:color="auto"/>
                    <w:left w:val="none" w:sz="0" w:space="0" w:color="auto"/>
                    <w:bottom w:val="none" w:sz="0" w:space="0" w:color="auto"/>
                    <w:right w:val="none" w:sz="0" w:space="0" w:color="auto"/>
                  </w:divBdr>
                  <w:divsChild>
                    <w:div w:id="1316448493">
                      <w:marLeft w:val="0"/>
                      <w:marRight w:val="0"/>
                      <w:marTop w:val="0"/>
                      <w:marBottom w:val="0"/>
                      <w:divBdr>
                        <w:top w:val="none" w:sz="0" w:space="0" w:color="auto"/>
                        <w:left w:val="none" w:sz="0" w:space="0" w:color="auto"/>
                        <w:bottom w:val="none" w:sz="0" w:space="0" w:color="auto"/>
                        <w:right w:val="none" w:sz="0" w:space="0" w:color="auto"/>
                      </w:divBdr>
                    </w:div>
                  </w:divsChild>
                </w:div>
                <w:div w:id="1201674576">
                  <w:marLeft w:val="0"/>
                  <w:marRight w:val="0"/>
                  <w:marTop w:val="0"/>
                  <w:marBottom w:val="0"/>
                  <w:divBdr>
                    <w:top w:val="none" w:sz="0" w:space="0" w:color="auto"/>
                    <w:left w:val="none" w:sz="0" w:space="0" w:color="auto"/>
                    <w:bottom w:val="none" w:sz="0" w:space="0" w:color="auto"/>
                    <w:right w:val="none" w:sz="0" w:space="0" w:color="auto"/>
                  </w:divBdr>
                  <w:divsChild>
                    <w:div w:id="17293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7267">
          <w:marLeft w:val="0"/>
          <w:marRight w:val="0"/>
          <w:marTop w:val="0"/>
          <w:marBottom w:val="0"/>
          <w:divBdr>
            <w:top w:val="none" w:sz="0" w:space="0" w:color="auto"/>
            <w:left w:val="none" w:sz="0" w:space="0" w:color="auto"/>
            <w:bottom w:val="none" w:sz="0" w:space="0" w:color="auto"/>
            <w:right w:val="none" w:sz="0" w:space="0" w:color="auto"/>
          </w:divBdr>
        </w:div>
        <w:div w:id="1127310964">
          <w:marLeft w:val="0"/>
          <w:marRight w:val="0"/>
          <w:marTop w:val="0"/>
          <w:marBottom w:val="0"/>
          <w:divBdr>
            <w:top w:val="none" w:sz="0" w:space="0" w:color="auto"/>
            <w:left w:val="none" w:sz="0" w:space="0" w:color="auto"/>
            <w:bottom w:val="none" w:sz="0" w:space="0" w:color="auto"/>
            <w:right w:val="none" w:sz="0" w:space="0" w:color="auto"/>
          </w:divBdr>
        </w:div>
        <w:div w:id="1974017246">
          <w:marLeft w:val="0"/>
          <w:marRight w:val="0"/>
          <w:marTop w:val="0"/>
          <w:marBottom w:val="0"/>
          <w:divBdr>
            <w:top w:val="none" w:sz="0" w:space="0" w:color="auto"/>
            <w:left w:val="none" w:sz="0" w:space="0" w:color="auto"/>
            <w:bottom w:val="none" w:sz="0" w:space="0" w:color="auto"/>
            <w:right w:val="none" w:sz="0" w:space="0" w:color="auto"/>
          </w:divBdr>
          <w:divsChild>
            <w:div w:id="1209685938">
              <w:marLeft w:val="0"/>
              <w:marRight w:val="0"/>
              <w:marTop w:val="30"/>
              <w:marBottom w:val="30"/>
              <w:divBdr>
                <w:top w:val="none" w:sz="0" w:space="0" w:color="auto"/>
                <w:left w:val="none" w:sz="0" w:space="0" w:color="auto"/>
                <w:bottom w:val="none" w:sz="0" w:space="0" w:color="auto"/>
                <w:right w:val="none" w:sz="0" w:space="0" w:color="auto"/>
              </w:divBdr>
              <w:divsChild>
                <w:div w:id="1392651403">
                  <w:marLeft w:val="0"/>
                  <w:marRight w:val="0"/>
                  <w:marTop w:val="0"/>
                  <w:marBottom w:val="0"/>
                  <w:divBdr>
                    <w:top w:val="none" w:sz="0" w:space="0" w:color="auto"/>
                    <w:left w:val="none" w:sz="0" w:space="0" w:color="auto"/>
                    <w:bottom w:val="none" w:sz="0" w:space="0" w:color="auto"/>
                    <w:right w:val="none" w:sz="0" w:space="0" w:color="auto"/>
                  </w:divBdr>
                  <w:divsChild>
                    <w:div w:id="306015488">
                      <w:marLeft w:val="0"/>
                      <w:marRight w:val="0"/>
                      <w:marTop w:val="0"/>
                      <w:marBottom w:val="0"/>
                      <w:divBdr>
                        <w:top w:val="none" w:sz="0" w:space="0" w:color="auto"/>
                        <w:left w:val="none" w:sz="0" w:space="0" w:color="auto"/>
                        <w:bottom w:val="none" w:sz="0" w:space="0" w:color="auto"/>
                        <w:right w:val="none" w:sz="0" w:space="0" w:color="auto"/>
                      </w:divBdr>
                    </w:div>
                  </w:divsChild>
                </w:div>
                <w:div w:id="925311011">
                  <w:marLeft w:val="0"/>
                  <w:marRight w:val="0"/>
                  <w:marTop w:val="0"/>
                  <w:marBottom w:val="0"/>
                  <w:divBdr>
                    <w:top w:val="none" w:sz="0" w:space="0" w:color="auto"/>
                    <w:left w:val="none" w:sz="0" w:space="0" w:color="auto"/>
                    <w:bottom w:val="none" w:sz="0" w:space="0" w:color="auto"/>
                    <w:right w:val="none" w:sz="0" w:space="0" w:color="auto"/>
                  </w:divBdr>
                  <w:divsChild>
                    <w:div w:id="1811436661">
                      <w:marLeft w:val="0"/>
                      <w:marRight w:val="0"/>
                      <w:marTop w:val="0"/>
                      <w:marBottom w:val="0"/>
                      <w:divBdr>
                        <w:top w:val="none" w:sz="0" w:space="0" w:color="auto"/>
                        <w:left w:val="none" w:sz="0" w:space="0" w:color="auto"/>
                        <w:bottom w:val="none" w:sz="0" w:space="0" w:color="auto"/>
                        <w:right w:val="none" w:sz="0" w:space="0" w:color="auto"/>
                      </w:divBdr>
                    </w:div>
                  </w:divsChild>
                </w:div>
                <w:div w:id="1330909054">
                  <w:marLeft w:val="0"/>
                  <w:marRight w:val="0"/>
                  <w:marTop w:val="0"/>
                  <w:marBottom w:val="0"/>
                  <w:divBdr>
                    <w:top w:val="none" w:sz="0" w:space="0" w:color="auto"/>
                    <w:left w:val="none" w:sz="0" w:space="0" w:color="auto"/>
                    <w:bottom w:val="none" w:sz="0" w:space="0" w:color="auto"/>
                    <w:right w:val="none" w:sz="0" w:space="0" w:color="auto"/>
                  </w:divBdr>
                  <w:divsChild>
                    <w:div w:id="1700281290">
                      <w:marLeft w:val="0"/>
                      <w:marRight w:val="0"/>
                      <w:marTop w:val="0"/>
                      <w:marBottom w:val="0"/>
                      <w:divBdr>
                        <w:top w:val="none" w:sz="0" w:space="0" w:color="auto"/>
                        <w:left w:val="none" w:sz="0" w:space="0" w:color="auto"/>
                        <w:bottom w:val="none" w:sz="0" w:space="0" w:color="auto"/>
                        <w:right w:val="none" w:sz="0" w:space="0" w:color="auto"/>
                      </w:divBdr>
                    </w:div>
                  </w:divsChild>
                </w:div>
                <w:div w:id="359622478">
                  <w:marLeft w:val="0"/>
                  <w:marRight w:val="0"/>
                  <w:marTop w:val="0"/>
                  <w:marBottom w:val="0"/>
                  <w:divBdr>
                    <w:top w:val="none" w:sz="0" w:space="0" w:color="auto"/>
                    <w:left w:val="none" w:sz="0" w:space="0" w:color="auto"/>
                    <w:bottom w:val="none" w:sz="0" w:space="0" w:color="auto"/>
                    <w:right w:val="none" w:sz="0" w:space="0" w:color="auto"/>
                  </w:divBdr>
                  <w:divsChild>
                    <w:div w:id="1736735253">
                      <w:marLeft w:val="0"/>
                      <w:marRight w:val="0"/>
                      <w:marTop w:val="0"/>
                      <w:marBottom w:val="0"/>
                      <w:divBdr>
                        <w:top w:val="none" w:sz="0" w:space="0" w:color="auto"/>
                        <w:left w:val="none" w:sz="0" w:space="0" w:color="auto"/>
                        <w:bottom w:val="none" w:sz="0" w:space="0" w:color="auto"/>
                        <w:right w:val="none" w:sz="0" w:space="0" w:color="auto"/>
                      </w:divBdr>
                    </w:div>
                  </w:divsChild>
                </w:div>
                <w:div w:id="1937984515">
                  <w:marLeft w:val="0"/>
                  <w:marRight w:val="0"/>
                  <w:marTop w:val="0"/>
                  <w:marBottom w:val="0"/>
                  <w:divBdr>
                    <w:top w:val="none" w:sz="0" w:space="0" w:color="auto"/>
                    <w:left w:val="none" w:sz="0" w:space="0" w:color="auto"/>
                    <w:bottom w:val="none" w:sz="0" w:space="0" w:color="auto"/>
                    <w:right w:val="none" w:sz="0" w:space="0" w:color="auto"/>
                  </w:divBdr>
                  <w:divsChild>
                    <w:div w:id="1159999674">
                      <w:marLeft w:val="0"/>
                      <w:marRight w:val="0"/>
                      <w:marTop w:val="0"/>
                      <w:marBottom w:val="0"/>
                      <w:divBdr>
                        <w:top w:val="none" w:sz="0" w:space="0" w:color="auto"/>
                        <w:left w:val="none" w:sz="0" w:space="0" w:color="auto"/>
                        <w:bottom w:val="none" w:sz="0" w:space="0" w:color="auto"/>
                        <w:right w:val="none" w:sz="0" w:space="0" w:color="auto"/>
                      </w:divBdr>
                    </w:div>
                  </w:divsChild>
                </w:div>
                <w:div w:id="1315724382">
                  <w:marLeft w:val="0"/>
                  <w:marRight w:val="0"/>
                  <w:marTop w:val="0"/>
                  <w:marBottom w:val="0"/>
                  <w:divBdr>
                    <w:top w:val="none" w:sz="0" w:space="0" w:color="auto"/>
                    <w:left w:val="none" w:sz="0" w:space="0" w:color="auto"/>
                    <w:bottom w:val="none" w:sz="0" w:space="0" w:color="auto"/>
                    <w:right w:val="none" w:sz="0" w:space="0" w:color="auto"/>
                  </w:divBdr>
                  <w:divsChild>
                    <w:div w:id="621107318">
                      <w:marLeft w:val="0"/>
                      <w:marRight w:val="0"/>
                      <w:marTop w:val="0"/>
                      <w:marBottom w:val="0"/>
                      <w:divBdr>
                        <w:top w:val="none" w:sz="0" w:space="0" w:color="auto"/>
                        <w:left w:val="none" w:sz="0" w:space="0" w:color="auto"/>
                        <w:bottom w:val="none" w:sz="0" w:space="0" w:color="auto"/>
                        <w:right w:val="none" w:sz="0" w:space="0" w:color="auto"/>
                      </w:divBdr>
                    </w:div>
                  </w:divsChild>
                </w:div>
                <w:div w:id="2139179983">
                  <w:marLeft w:val="0"/>
                  <w:marRight w:val="0"/>
                  <w:marTop w:val="0"/>
                  <w:marBottom w:val="0"/>
                  <w:divBdr>
                    <w:top w:val="none" w:sz="0" w:space="0" w:color="auto"/>
                    <w:left w:val="none" w:sz="0" w:space="0" w:color="auto"/>
                    <w:bottom w:val="none" w:sz="0" w:space="0" w:color="auto"/>
                    <w:right w:val="none" w:sz="0" w:space="0" w:color="auto"/>
                  </w:divBdr>
                  <w:divsChild>
                    <w:div w:id="649940951">
                      <w:marLeft w:val="0"/>
                      <w:marRight w:val="0"/>
                      <w:marTop w:val="0"/>
                      <w:marBottom w:val="0"/>
                      <w:divBdr>
                        <w:top w:val="none" w:sz="0" w:space="0" w:color="auto"/>
                        <w:left w:val="none" w:sz="0" w:space="0" w:color="auto"/>
                        <w:bottom w:val="none" w:sz="0" w:space="0" w:color="auto"/>
                        <w:right w:val="none" w:sz="0" w:space="0" w:color="auto"/>
                      </w:divBdr>
                    </w:div>
                  </w:divsChild>
                </w:div>
                <w:div w:id="140849654">
                  <w:marLeft w:val="0"/>
                  <w:marRight w:val="0"/>
                  <w:marTop w:val="0"/>
                  <w:marBottom w:val="0"/>
                  <w:divBdr>
                    <w:top w:val="none" w:sz="0" w:space="0" w:color="auto"/>
                    <w:left w:val="none" w:sz="0" w:space="0" w:color="auto"/>
                    <w:bottom w:val="none" w:sz="0" w:space="0" w:color="auto"/>
                    <w:right w:val="none" w:sz="0" w:space="0" w:color="auto"/>
                  </w:divBdr>
                  <w:divsChild>
                    <w:div w:id="1709378724">
                      <w:marLeft w:val="0"/>
                      <w:marRight w:val="0"/>
                      <w:marTop w:val="0"/>
                      <w:marBottom w:val="0"/>
                      <w:divBdr>
                        <w:top w:val="none" w:sz="0" w:space="0" w:color="auto"/>
                        <w:left w:val="none" w:sz="0" w:space="0" w:color="auto"/>
                        <w:bottom w:val="none" w:sz="0" w:space="0" w:color="auto"/>
                        <w:right w:val="none" w:sz="0" w:space="0" w:color="auto"/>
                      </w:divBdr>
                    </w:div>
                  </w:divsChild>
                </w:div>
                <w:div w:id="307443134">
                  <w:marLeft w:val="0"/>
                  <w:marRight w:val="0"/>
                  <w:marTop w:val="0"/>
                  <w:marBottom w:val="0"/>
                  <w:divBdr>
                    <w:top w:val="none" w:sz="0" w:space="0" w:color="auto"/>
                    <w:left w:val="none" w:sz="0" w:space="0" w:color="auto"/>
                    <w:bottom w:val="none" w:sz="0" w:space="0" w:color="auto"/>
                    <w:right w:val="none" w:sz="0" w:space="0" w:color="auto"/>
                  </w:divBdr>
                  <w:divsChild>
                    <w:div w:id="895899338">
                      <w:marLeft w:val="0"/>
                      <w:marRight w:val="0"/>
                      <w:marTop w:val="0"/>
                      <w:marBottom w:val="0"/>
                      <w:divBdr>
                        <w:top w:val="none" w:sz="0" w:space="0" w:color="auto"/>
                        <w:left w:val="none" w:sz="0" w:space="0" w:color="auto"/>
                        <w:bottom w:val="none" w:sz="0" w:space="0" w:color="auto"/>
                        <w:right w:val="none" w:sz="0" w:space="0" w:color="auto"/>
                      </w:divBdr>
                    </w:div>
                  </w:divsChild>
                </w:div>
                <w:div w:id="1755127059">
                  <w:marLeft w:val="0"/>
                  <w:marRight w:val="0"/>
                  <w:marTop w:val="0"/>
                  <w:marBottom w:val="0"/>
                  <w:divBdr>
                    <w:top w:val="none" w:sz="0" w:space="0" w:color="auto"/>
                    <w:left w:val="none" w:sz="0" w:space="0" w:color="auto"/>
                    <w:bottom w:val="none" w:sz="0" w:space="0" w:color="auto"/>
                    <w:right w:val="none" w:sz="0" w:space="0" w:color="auto"/>
                  </w:divBdr>
                  <w:divsChild>
                    <w:div w:id="1095444627">
                      <w:marLeft w:val="0"/>
                      <w:marRight w:val="0"/>
                      <w:marTop w:val="0"/>
                      <w:marBottom w:val="0"/>
                      <w:divBdr>
                        <w:top w:val="none" w:sz="0" w:space="0" w:color="auto"/>
                        <w:left w:val="none" w:sz="0" w:space="0" w:color="auto"/>
                        <w:bottom w:val="none" w:sz="0" w:space="0" w:color="auto"/>
                        <w:right w:val="none" w:sz="0" w:space="0" w:color="auto"/>
                      </w:divBdr>
                    </w:div>
                    <w:div w:id="870611420">
                      <w:marLeft w:val="0"/>
                      <w:marRight w:val="0"/>
                      <w:marTop w:val="0"/>
                      <w:marBottom w:val="0"/>
                      <w:divBdr>
                        <w:top w:val="none" w:sz="0" w:space="0" w:color="auto"/>
                        <w:left w:val="none" w:sz="0" w:space="0" w:color="auto"/>
                        <w:bottom w:val="none" w:sz="0" w:space="0" w:color="auto"/>
                        <w:right w:val="none" w:sz="0" w:space="0" w:color="auto"/>
                      </w:divBdr>
                    </w:div>
                    <w:div w:id="2050302114">
                      <w:marLeft w:val="0"/>
                      <w:marRight w:val="0"/>
                      <w:marTop w:val="0"/>
                      <w:marBottom w:val="0"/>
                      <w:divBdr>
                        <w:top w:val="none" w:sz="0" w:space="0" w:color="auto"/>
                        <w:left w:val="none" w:sz="0" w:space="0" w:color="auto"/>
                        <w:bottom w:val="none" w:sz="0" w:space="0" w:color="auto"/>
                        <w:right w:val="none" w:sz="0" w:space="0" w:color="auto"/>
                      </w:divBdr>
                    </w:div>
                    <w:div w:id="843742940">
                      <w:marLeft w:val="0"/>
                      <w:marRight w:val="0"/>
                      <w:marTop w:val="0"/>
                      <w:marBottom w:val="0"/>
                      <w:divBdr>
                        <w:top w:val="none" w:sz="0" w:space="0" w:color="auto"/>
                        <w:left w:val="none" w:sz="0" w:space="0" w:color="auto"/>
                        <w:bottom w:val="none" w:sz="0" w:space="0" w:color="auto"/>
                        <w:right w:val="none" w:sz="0" w:space="0" w:color="auto"/>
                      </w:divBdr>
                    </w:div>
                    <w:div w:id="1511600846">
                      <w:marLeft w:val="0"/>
                      <w:marRight w:val="0"/>
                      <w:marTop w:val="0"/>
                      <w:marBottom w:val="0"/>
                      <w:divBdr>
                        <w:top w:val="none" w:sz="0" w:space="0" w:color="auto"/>
                        <w:left w:val="none" w:sz="0" w:space="0" w:color="auto"/>
                        <w:bottom w:val="none" w:sz="0" w:space="0" w:color="auto"/>
                        <w:right w:val="none" w:sz="0" w:space="0" w:color="auto"/>
                      </w:divBdr>
                    </w:div>
                    <w:div w:id="1257859534">
                      <w:marLeft w:val="0"/>
                      <w:marRight w:val="0"/>
                      <w:marTop w:val="0"/>
                      <w:marBottom w:val="0"/>
                      <w:divBdr>
                        <w:top w:val="none" w:sz="0" w:space="0" w:color="auto"/>
                        <w:left w:val="none" w:sz="0" w:space="0" w:color="auto"/>
                        <w:bottom w:val="none" w:sz="0" w:space="0" w:color="auto"/>
                        <w:right w:val="none" w:sz="0" w:space="0" w:color="auto"/>
                      </w:divBdr>
                    </w:div>
                    <w:div w:id="945381549">
                      <w:marLeft w:val="0"/>
                      <w:marRight w:val="0"/>
                      <w:marTop w:val="0"/>
                      <w:marBottom w:val="0"/>
                      <w:divBdr>
                        <w:top w:val="none" w:sz="0" w:space="0" w:color="auto"/>
                        <w:left w:val="none" w:sz="0" w:space="0" w:color="auto"/>
                        <w:bottom w:val="none" w:sz="0" w:space="0" w:color="auto"/>
                        <w:right w:val="none" w:sz="0" w:space="0" w:color="auto"/>
                      </w:divBdr>
                    </w:div>
                    <w:div w:id="1338800365">
                      <w:marLeft w:val="0"/>
                      <w:marRight w:val="0"/>
                      <w:marTop w:val="0"/>
                      <w:marBottom w:val="0"/>
                      <w:divBdr>
                        <w:top w:val="none" w:sz="0" w:space="0" w:color="auto"/>
                        <w:left w:val="none" w:sz="0" w:space="0" w:color="auto"/>
                        <w:bottom w:val="none" w:sz="0" w:space="0" w:color="auto"/>
                        <w:right w:val="none" w:sz="0" w:space="0" w:color="auto"/>
                      </w:divBdr>
                    </w:div>
                    <w:div w:id="1899854048">
                      <w:marLeft w:val="0"/>
                      <w:marRight w:val="0"/>
                      <w:marTop w:val="0"/>
                      <w:marBottom w:val="0"/>
                      <w:divBdr>
                        <w:top w:val="none" w:sz="0" w:space="0" w:color="auto"/>
                        <w:left w:val="none" w:sz="0" w:space="0" w:color="auto"/>
                        <w:bottom w:val="none" w:sz="0" w:space="0" w:color="auto"/>
                        <w:right w:val="none" w:sz="0" w:space="0" w:color="auto"/>
                      </w:divBdr>
                    </w:div>
                  </w:divsChild>
                </w:div>
                <w:div w:id="1788619136">
                  <w:marLeft w:val="0"/>
                  <w:marRight w:val="0"/>
                  <w:marTop w:val="0"/>
                  <w:marBottom w:val="0"/>
                  <w:divBdr>
                    <w:top w:val="none" w:sz="0" w:space="0" w:color="auto"/>
                    <w:left w:val="none" w:sz="0" w:space="0" w:color="auto"/>
                    <w:bottom w:val="none" w:sz="0" w:space="0" w:color="auto"/>
                    <w:right w:val="none" w:sz="0" w:space="0" w:color="auto"/>
                  </w:divBdr>
                  <w:divsChild>
                    <w:div w:id="76638838">
                      <w:marLeft w:val="0"/>
                      <w:marRight w:val="0"/>
                      <w:marTop w:val="0"/>
                      <w:marBottom w:val="0"/>
                      <w:divBdr>
                        <w:top w:val="none" w:sz="0" w:space="0" w:color="auto"/>
                        <w:left w:val="none" w:sz="0" w:space="0" w:color="auto"/>
                        <w:bottom w:val="none" w:sz="0" w:space="0" w:color="auto"/>
                        <w:right w:val="none" w:sz="0" w:space="0" w:color="auto"/>
                      </w:divBdr>
                    </w:div>
                  </w:divsChild>
                </w:div>
                <w:div w:id="94137344">
                  <w:marLeft w:val="0"/>
                  <w:marRight w:val="0"/>
                  <w:marTop w:val="0"/>
                  <w:marBottom w:val="0"/>
                  <w:divBdr>
                    <w:top w:val="none" w:sz="0" w:space="0" w:color="auto"/>
                    <w:left w:val="none" w:sz="0" w:space="0" w:color="auto"/>
                    <w:bottom w:val="none" w:sz="0" w:space="0" w:color="auto"/>
                    <w:right w:val="none" w:sz="0" w:space="0" w:color="auto"/>
                  </w:divBdr>
                  <w:divsChild>
                    <w:div w:id="699284877">
                      <w:marLeft w:val="0"/>
                      <w:marRight w:val="0"/>
                      <w:marTop w:val="0"/>
                      <w:marBottom w:val="0"/>
                      <w:divBdr>
                        <w:top w:val="none" w:sz="0" w:space="0" w:color="auto"/>
                        <w:left w:val="none" w:sz="0" w:space="0" w:color="auto"/>
                        <w:bottom w:val="none" w:sz="0" w:space="0" w:color="auto"/>
                        <w:right w:val="none" w:sz="0" w:space="0" w:color="auto"/>
                      </w:divBdr>
                    </w:div>
                    <w:div w:id="1796480709">
                      <w:marLeft w:val="0"/>
                      <w:marRight w:val="0"/>
                      <w:marTop w:val="0"/>
                      <w:marBottom w:val="0"/>
                      <w:divBdr>
                        <w:top w:val="none" w:sz="0" w:space="0" w:color="auto"/>
                        <w:left w:val="none" w:sz="0" w:space="0" w:color="auto"/>
                        <w:bottom w:val="none" w:sz="0" w:space="0" w:color="auto"/>
                        <w:right w:val="none" w:sz="0" w:space="0" w:color="auto"/>
                      </w:divBdr>
                    </w:div>
                  </w:divsChild>
                </w:div>
                <w:div w:id="113528651">
                  <w:marLeft w:val="0"/>
                  <w:marRight w:val="0"/>
                  <w:marTop w:val="0"/>
                  <w:marBottom w:val="0"/>
                  <w:divBdr>
                    <w:top w:val="none" w:sz="0" w:space="0" w:color="auto"/>
                    <w:left w:val="none" w:sz="0" w:space="0" w:color="auto"/>
                    <w:bottom w:val="none" w:sz="0" w:space="0" w:color="auto"/>
                    <w:right w:val="none" w:sz="0" w:space="0" w:color="auto"/>
                  </w:divBdr>
                  <w:divsChild>
                    <w:div w:id="1468402399">
                      <w:marLeft w:val="0"/>
                      <w:marRight w:val="0"/>
                      <w:marTop w:val="0"/>
                      <w:marBottom w:val="0"/>
                      <w:divBdr>
                        <w:top w:val="none" w:sz="0" w:space="0" w:color="auto"/>
                        <w:left w:val="none" w:sz="0" w:space="0" w:color="auto"/>
                        <w:bottom w:val="none" w:sz="0" w:space="0" w:color="auto"/>
                        <w:right w:val="none" w:sz="0" w:space="0" w:color="auto"/>
                      </w:divBdr>
                    </w:div>
                  </w:divsChild>
                </w:div>
                <w:div w:id="1579361210">
                  <w:marLeft w:val="0"/>
                  <w:marRight w:val="0"/>
                  <w:marTop w:val="0"/>
                  <w:marBottom w:val="0"/>
                  <w:divBdr>
                    <w:top w:val="none" w:sz="0" w:space="0" w:color="auto"/>
                    <w:left w:val="none" w:sz="0" w:space="0" w:color="auto"/>
                    <w:bottom w:val="none" w:sz="0" w:space="0" w:color="auto"/>
                    <w:right w:val="none" w:sz="0" w:space="0" w:color="auto"/>
                  </w:divBdr>
                  <w:divsChild>
                    <w:div w:id="5856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0993">
          <w:marLeft w:val="0"/>
          <w:marRight w:val="0"/>
          <w:marTop w:val="0"/>
          <w:marBottom w:val="0"/>
          <w:divBdr>
            <w:top w:val="none" w:sz="0" w:space="0" w:color="auto"/>
            <w:left w:val="none" w:sz="0" w:space="0" w:color="auto"/>
            <w:bottom w:val="none" w:sz="0" w:space="0" w:color="auto"/>
            <w:right w:val="none" w:sz="0" w:space="0" w:color="auto"/>
          </w:divBdr>
        </w:div>
        <w:div w:id="633944365">
          <w:marLeft w:val="0"/>
          <w:marRight w:val="0"/>
          <w:marTop w:val="0"/>
          <w:marBottom w:val="0"/>
          <w:divBdr>
            <w:top w:val="none" w:sz="0" w:space="0" w:color="auto"/>
            <w:left w:val="none" w:sz="0" w:space="0" w:color="auto"/>
            <w:bottom w:val="none" w:sz="0" w:space="0" w:color="auto"/>
            <w:right w:val="none" w:sz="0" w:space="0" w:color="auto"/>
          </w:divBdr>
          <w:divsChild>
            <w:div w:id="1080323234">
              <w:marLeft w:val="0"/>
              <w:marRight w:val="0"/>
              <w:marTop w:val="30"/>
              <w:marBottom w:val="30"/>
              <w:divBdr>
                <w:top w:val="none" w:sz="0" w:space="0" w:color="auto"/>
                <w:left w:val="none" w:sz="0" w:space="0" w:color="auto"/>
                <w:bottom w:val="none" w:sz="0" w:space="0" w:color="auto"/>
                <w:right w:val="none" w:sz="0" w:space="0" w:color="auto"/>
              </w:divBdr>
              <w:divsChild>
                <w:div w:id="566767994">
                  <w:marLeft w:val="0"/>
                  <w:marRight w:val="0"/>
                  <w:marTop w:val="0"/>
                  <w:marBottom w:val="0"/>
                  <w:divBdr>
                    <w:top w:val="none" w:sz="0" w:space="0" w:color="auto"/>
                    <w:left w:val="none" w:sz="0" w:space="0" w:color="auto"/>
                    <w:bottom w:val="none" w:sz="0" w:space="0" w:color="auto"/>
                    <w:right w:val="none" w:sz="0" w:space="0" w:color="auto"/>
                  </w:divBdr>
                  <w:divsChild>
                    <w:div w:id="1912961357">
                      <w:marLeft w:val="0"/>
                      <w:marRight w:val="0"/>
                      <w:marTop w:val="0"/>
                      <w:marBottom w:val="0"/>
                      <w:divBdr>
                        <w:top w:val="none" w:sz="0" w:space="0" w:color="auto"/>
                        <w:left w:val="none" w:sz="0" w:space="0" w:color="auto"/>
                        <w:bottom w:val="none" w:sz="0" w:space="0" w:color="auto"/>
                        <w:right w:val="none" w:sz="0" w:space="0" w:color="auto"/>
                      </w:divBdr>
                    </w:div>
                  </w:divsChild>
                </w:div>
                <w:div w:id="1321037869">
                  <w:marLeft w:val="0"/>
                  <w:marRight w:val="0"/>
                  <w:marTop w:val="0"/>
                  <w:marBottom w:val="0"/>
                  <w:divBdr>
                    <w:top w:val="none" w:sz="0" w:space="0" w:color="auto"/>
                    <w:left w:val="none" w:sz="0" w:space="0" w:color="auto"/>
                    <w:bottom w:val="none" w:sz="0" w:space="0" w:color="auto"/>
                    <w:right w:val="none" w:sz="0" w:space="0" w:color="auto"/>
                  </w:divBdr>
                  <w:divsChild>
                    <w:div w:id="690643169">
                      <w:marLeft w:val="0"/>
                      <w:marRight w:val="0"/>
                      <w:marTop w:val="0"/>
                      <w:marBottom w:val="0"/>
                      <w:divBdr>
                        <w:top w:val="none" w:sz="0" w:space="0" w:color="auto"/>
                        <w:left w:val="none" w:sz="0" w:space="0" w:color="auto"/>
                        <w:bottom w:val="none" w:sz="0" w:space="0" w:color="auto"/>
                        <w:right w:val="none" w:sz="0" w:space="0" w:color="auto"/>
                      </w:divBdr>
                    </w:div>
                  </w:divsChild>
                </w:div>
                <w:div w:id="325472745">
                  <w:marLeft w:val="0"/>
                  <w:marRight w:val="0"/>
                  <w:marTop w:val="0"/>
                  <w:marBottom w:val="0"/>
                  <w:divBdr>
                    <w:top w:val="none" w:sz="0" w:space="0" w:color="auto"/>
                    <w:left w:val="none" w:sz="0" w:space="0" w:color="auto"/>
                    <w:bottom w:val="none" w:sz="0" w:space="0" w:color="auto"/>
                    <w:right w:val="none" w:sz="0" w:space="0" w:color="auto"/>
                  </w:divBdr>
                  <w:divsChild>
                    <w:div w:id="473563683">
                      <w:marLeft w:val="0"/>
                      <w:marRight w:val="0"/>
                      <w:marTop w:val="0"/>
                      <w:marBottom w:val="0"/>
                      <w:divBdr>
                        <w:top w:val="none" w:sz="0" w:space="0" w:color="auto"/>
                        <w:left w:val="none" w:sz="0" w:space="0" w:color="auto"/>
                        <w:bottom w:val="none" w:sz="0" w:space="0" w:color="auto"/>
                        <w:right w:val="none" w:sz="0" w:space="0" w:color="auto"/>
                      </w:divBdr>
                    </w:div>
                  </w:divsChild>
                </w:div>
                <w:div w:id="382602408">
                  <w:marLeft w:val="0"/>
                  <w:marRight w:val="0"/>
                  <w:marTop w:val="0"/>
                  <w:marBottom w:val="0"/>
                  <w:divBdr>
                    <w:top w:val="none" w:sz="0" w:space="0" w:color="auto"/>
                    <w:left w:val="none" w:sz="0" w:space="0" w:color="auto"/>
                    <w:bottom w:val="none" w:sz="0" w:space="0" w:color="auto"/>
                    <w:right w:val="none" w:sz="0" w:space="0" w:color="auto"/>
                  </w:divBdr>
                  <w:divsChild>
                    <w:div w:id="2037000913">
                      <w:marLeft w:val="0"/>
                      <w:marRight w:val="0"/>
                      <w:marTop w:val="0"/>
                      <w:marBottom w:val="0"/>
                      <w:divBdr>
                        <w:top w:val="none" w:sz="0" w:space="0" w:color="auto"/>
                        <w:left w:val="none" w:sz="0" w:space="0" w:color="auto"/>
                        <w:bottom w:val="none" w:sz="0" w:space="0" w:color="auto"/>
                        <w:right w:val="none" w:sz="0" w:space="0" w:color="auto"/>
                      </w:divBdr>
                    </w:div>
                  </w:divsChild>
                </w:div>
                <w:div w:id="629359904">
                  <w:marLeft w:val="0"/>
                  <w:marRight w:val="0"/>
                  <w:marTop w:val="0"/>
                  <w:marBottom w:val="0"/>
                  <w:divBdr>
                    <w:top w:val="none" w:sz="0" w:space="0" w:color="auto"/>
                    <w:left w:val="none" w:sz="0" w:space="0" w:color="auto"/>
                    <w:bottom w:val="none" w:sz="0" w:space="0" w:color="auto"/>
                    <w:right w:val="none" w:sz="0" w:space="0" w:color="auto"/>
                  </w:divBdr>
                  <w:divsChild>
                    <w:div w:id="372072666">
                      <w:marLeft w:val="0"/>
                      <w:marRight w:val="0"/>
                      <w:marTop w:val="0"/>
                      <w:marBottom w:val="0"/>
                      <w:divBdr>
                        <w:top w:val="none" w:sz="0" w:space="0" w:color="auto"/>
                        <w:left w:val="none" w:sz="0" w:space="0" w:color="auto"/>
                        <w:bottom w:val="none" w:sz="0" w:space="0" w:color="auto"/>
                        <w:right w:val="none" w:sz="0" w:space="0" w:color="auto"/>
                      </w:divBdr>
                    </w:div>
                  </w:divsChild>
                </w:div>
                <w:div w:id="2052923167">
                  <w:marLeft w:val="0"/>
                  <w:marRight w:val="0"/>
                  <w:marTop w:val="0"/>
                  <w:marBottom w:val="0"/>
                  <w:divBdr>
                    <w:top w:val="none" w:sz="0" w:space="0" w:color="auto"/>
                    <w:left w:val="none" w:sz="0" w:space="0" w:color="auto"/>
                    <w:bottom w:val="none" w:sz="0" w:space="0" w:color="auto"/>
                    <w:right w:val="none" w:sz="0" w:space="0" w:color="auto"/>
                  </w:divBdr>
                  <w:divsChild>
                    <w:div w:id="2035690505">
                      <w:marLeft w:val="0"/>
                      <w:marRight w:val="0"/>
                      <w:marTop w:val="0"/>
                      <w:marBottom w:val="0"/>
                      <w:divBdr>
                        <w:top w:val="none" w:sz="0" w:space="0" w:color="auto"/>
                        <w:left w:val="none" w:sz="0" w:space="0" w:color="auto"/>
                        <w:bottom w:val="none" w:sz="0" w:space="0" w:color="auto"/>
                        <w:right w:val="none" w:sz="0" w:space="0" w:color="auto"/>
                      </w:divBdr>
                    </w:div>
                  </w:divsChild>
                </w:div>
                <w:div w:id="371658453">
                  <w:marLeft w:val="0"/>
                  <w:marRight w:val="0"/>
                  <w:marTop w:val="0"/>
                  <w:marBottom w:val="0"/>
                  <w:divBdr>
                    <w:top w:val="none" w:sz="0" w:space="0" w:color="auto"/>
                    <w:left w:val="none" w:sz="0" w:space="0" w:color="auto"/>
                    <w:bottom w:val="none" w:sz="0" w:space="0" w:color="auto"/>
                    <w:right w:val="none" w:sz="0" w:space="0" w:color="auto"/>
                  </w:divBdr>
                  <w:divsChild>
                    <w:div w:id="1943486793">
                      <w:marLeft w:val="0"/>
                      <w:marRight w:val="0"/>
                      <w:marTop w:val="0"/>
                      <w:marBottom w:val="0"/>
                      <w:divBdr>
                        <w:top w:val="none" w:sz="0" w:space="0" w:color="auto"/>
                        <w:left w:val="none" w:sz="0" w:space="0" w:color="auto"/>
                        <w:bottom w:val="none" w:sz="0" w:space="0" w:color="auto"/>
                        <w:right w:val="none" w:sz="0" w:space="0" w:color="auto"/>
                      </w:divBdr>
                    </w:div>
                  </w:divsChild>
                </w:div>
                <w:div w:id="467210442">
                  <w:marLeft w:val="0"/>
                  <w:marRight w:val="0"/>
                  <w:marTop w:val="0"/>
                  <w:marBottom w:val="0"/>
                  <w:divBdr>
                    <w:top w:val="none" w:sz="0" w:space="0" w:color="auto"/>
                    <w:left w:val="none" w:sz="0" w:space="0" w:color="auto"/>
                    <w:bottom w:val="none" w:sz="0" w:space="0" w:color="auto"/>
                    <w:right w:val="none" w:sz="0" w:space="0" w:color="auto"/>
                  </w:divBdr>
                  <w:divsChild>
                    <w:div w:id="379473723">
                      <w:marLeft w:val="0"/>
                      <w:marRight w:val="0"/>
                      <w:marTop w:val="0"/>
                      <w:marBottom w:val="0"/>
                      <w:divBdr>
                        <w:top w:val="none" w:sz="0" w:space="0" w:color="auto"/>
                        <w:left w:val="none" w:sz="0" w:space="0" w:color="auto"/>
                        <w:bottom w:val="none" w:sz="0" w:space="0" w:color="auto"/>
                        <w:right w:val="none" w:sz="0" w:space="0" w:color="auto"/>
                      </w:divBdr>
                    </w:div>
                  </w:divsChild>
                </w:div>
                <w:div w:id="551966088">
                  <w:marLeft w:val="0"/>
                  <w:marRight w:val="0"/>
                  <w:marTop w:val="0"/>
                  <w:marBottom w:val="0"/>
                  <w:divBdr>
                    <w:top w:val="none" w:sz="0" w:space="0" w:color="auto"/>
                    <w:left w:val="none" w:sz="0" w:space="0" w:color="auto"/>
                    <w:bottom w:val="none" w:sz="0" w:space="0" w:color="auto"/>
                    <w:right w:val="none" w:sz="0" w:space="0" w:color="auto"/>
                  </w:divBdr>
                  <w:divsChild>
                    <w:div w:id="888348378">
                      <w:marLeft w:val="0"/>
                      <w:marRight w:val="0"/>
                      <w:marTop w:val="0"/>
                      <w:marBottom w:val="0"/>
                      <w:divBdr>
                        <w:top w:val="none" w:sz="0" w:space="0" w:color="auto"/>
                        <w:left w:val="none" w:sz="0" w:space="0" w:color="auto"/>
                        <w:bottom w:val="none" w:sz="0" w:space="0" w:color="auto"/>
                        <w:right w:val="none" w:sz="0" w:space="0" w:color="auto"/>
                      </w:divBdr>
                    </w:div>
                  </w:divsChild>
                </w:div>
                <w:div w:id="1835147717">
                  <w:marLeft w:val="0"/>
                  <w:marRight w:val="0"/>
                  <w:marTop w:val="0"/>
                  <w:marBottom w:val="0"/>
                  <w:divBdr>
                    <w:top w:val="none" w:sz="0" w:space="0" w:color="auto"/>
                    <w:left w:val="none" w:sz="0" w:space="0" w:color="auto"/>
                    <w:bottom w:val="none" w:sz="0" w:space="0" w:color="auto"/>
                    <w:right w:val="none" w:sz="0" w:space="0" w:color="auto"/>
                  </w:divBdr>
                  <w:divsChild>
                    <w:div w:id="1926918036">
                      <w:marLeft w:val="0"/>
                      <w:marRight w:val="0"/>
                      <w:marTop w:val="0"/>
                      <w:marBottom w:val="0"/>
                      <w:divBdr>
                        <w:top w:val="none" w:sz="0" w:space="0" w:color="auto"/>
                        <w:left w:val="none" w:sz="0" w:space="0" w:color="auto"/>
                        <w:bottom w:val="none" w:sz="0" w:space="0" w:color="auto"/>
                        <w:right w:val="none" w:sz="0" w:space="0" w:color="auto"/>
                      </w:divBdr>
                    </w:div>
                    <w:div w:id="941063803">
                      <w:marLeft w:val="0"/>
                      <w:marRight w:val="0"/>
                      <w:marTop w:val="0"/>
                      <w:marBottom w:val="0"/>
                      <w:divBdr>
                        <w:top w:val="none" w:sz="0" w:space="0" w:color="auto"/>
                        <w:left w:val="none" w:sz="0" w:space="0" w:color="auto"/>
                        <w:bottom w:val="none" w:sz="0" w:space="0" w:color="auto"/>
                        <w:right w:val="none" w:sz="0" w:space="0" w:color="auto"/>
                      </w:divBdr>
                    </w:div>
                    <w:div w:id="770901097">
                      <w:marLeft w:val="0"/>
                      <w:marRight w:val="0"/>
                      <w:marTop w:val="0"/>
                      <w:marBottom w:val="0"/>
                      <w:divBdr>
                        <w:top w:val="none" w:sz="0" w:space="0" w:color="auto"/>
                        <w:left w:val="none" w:sz="0" w:space="0" w:color="auto"/>
                        <w:bottom w:val="none" w:sz="0" w:space="0" w:color="auto"/>
                        <w:right w:val="none" w:sz="0" w:space="0" w:color="auto"/>
                      </w:divBdr>
                    </w:div>
                    <w:div w:id="689337888">
                      <w:marLeft w:val="0"/>
                      <w:marRight w:val="0"/>
                      <w:marTop w:val="0"/>
                      <w:marBottom w:val="0"/>
                      <w:divBdr>
                        <w:top w:val="none" w:sz="0" w:space="0" w:color="auto"/>
                        <w:left w:val="none" w:sz="0" w:space="0" w:color="auto"/>
                        <w:bottom w:val="none" w:sz="0" w:space="0" w:color="auto"/>
                        <w:right w:val="none" w:sz="0" w:space="0" w:color="auto"/>
                      </w:divBdr>
                    </w:div>
                    <w:div w:id="1378778583">
                      <w:marLeft w:val="0"/>
                      <w:marRight w:val="0"/>
                      <w:marTop w:val="0"/>
                      <w:marBottom w:val="0"/>
                      <w:divBdr>
                        <w:top w:val="none" w:sz="0" w:space="0" w:color="auto"/>
                        <w:left w:val="none" w:sz="0" w:space="0" w:color="auto"/>
                        <w:bottom w:val="none" w:sz="0" w:space="0" w:color="auto"/>
                        <w:right w:val="none" w:sz="0" w:space="0" w:color="auto"/>
                      </w:divBdr>
                    </w:div>
                    <w:div w:id="47580440">
                      <w:marLeft w:val="0"/>
                      <w:marRight w:val="0"/>
                      <w:marTop w:val="0"/>
                      <w:marBottom w:val="0"/>
                      <w:divBdr>
                        <w:top w:val="none" w:sz="0" w:space="0" w:color="auto"/>
                        <w:left w:val="none" w:sz="0" w:space="0" w:color="auto"/>
                        <w:bottom w:val="none" w:sz="0" w:space="0" w:color="auto"/>
                        <w:right w:val="none" w:sz="0" w:space="0" w:color="auto"/>
                      </w:divBdr>
                    </w:div>
                  </w:divsChild>
                </w:div>
                <w:div w:id="1532106535">
                  <w:marLeft w:val="0"/>
                  <w:marRight w:val="0"/>
                  <w:marTop w:val="0"/>
                  <w:marBottom w:val="0"/>
                  <w:divBdr>
                    <w:top w:val="none" w:sz="0" w:space="0" w:color="auto"/>
                    <w:left w:val="none" w:sz="0" w:space="0" w:color="auto"/>
                    <w:bottom w:val="none" w:sz="0" w:space="0" w:color="auto"/>
                    <w:right w:val="none" w:sz="0" w:space="0" w:color="auto"/>
                  </w:divBdr>
                  <w:divsChild>
                    <w:div w:id="218178705">
                      <w:marLeft w:val="0"/>
                      <w:marRight w:val="0"/>
                      <w:marTop w:val="0"/>
                      <w:marBottom w:val="0"/>
                      <w:divBdr>
                        <w:top w:val="none" w:sz="0" w:space="0" w:color="auto"/>
                        <w:left w:val="none" w:sz="0" w:space="0" w:color="auto"/>
                        <w:bottom w:val="none" w:sz="0" w:space="0" w:color="auto"/>
                        <w:right w:val="none" w:sz="0" w:space="0" w:color="auto"/>
                      </w:divBdr>
                    </w:div>
                  </w:divsChild>
                </w:div>
                <w:div w:id="534927676">
                  <w:marLeft w:val="0"/>
                  <w:marRight w:val="0"/>
                  <w:marTop w:val="0"/>
                  <w:marBottom w:val="0"/>
                  <w:divBdr>
                    <w:top w:val="none" w:sz="0" w:space="0" w:color="auto"/>
                    <w:left w:val="none" w:sz="0" w:space="0" w:color="auto"/>
                    <w:bottom w:val="none" w:sz="0" w:space="0" w:color="auto"/>
                    <w:right w:val="none" w:sz="0" w:space="0" w:color="auto"/>
                  </w:divBdr>
                  <w:divsChild>
                    <w:div w:id="987172816">
                      <w:marLeft w:val="0"/>
                      <w:marRight w:val="0"/>
                      <w:marTop w:val="0"/>
                      <w:marBottom w:val="0"/>
                      <w:divBdr>
                        <w:top w:val="none" w:sz="0" w:space="0" w:color="auto"/>
                        <w:left w:val="none" w:sz="0" w:space="0" w:color="auto"/>
                        <w:bottom w:val="none" w:sz="0" w:space="0" w:color="auto"/>
                        <w:right w:val="none" w:sz="0" w:space="0" w:color="auto"/>
                      </w:divBdr>
                    </w:div>
                    <w:div w:id="1035080856">
                      <w:marLeft w:val="0"/>
                      <w:marRight w:val="0"/>
                      <w:marTop w:val="0"/>
                      <w:marBottom w:val="0"/>
                      <w:divBdr>
                        <w:top w:val="none" w:sz="0" w:space="0" w:color="auto"/>
                        <w:left w:val="none" w:sz="0" w:space="0" w:color="auto"/>
                        <w:bottom w:val="none" w:sz="0" w:space="0" w:color="auto"/>
                        <w:right w:val="none" w:sz="0" w:space="0" w:color="auto"/>
                      </w:divBdr>
                    </w:div>
                  </w:divsChild>
                </w:div>
                <w:div w:id="804077855">
                  <w:marLeft w:val="0"/>
                  <w:marRight w:val="0"/>
                  <w:marTop w:val="0"/>
                  <w:marBottom w:val="0"/>
                  <w:divBdr>
                    <w:top w:val="none" w:sz="0" w:space="0" w:color="auto"/>
                    <w:left w:val="none" w:sz="0" w:space="0" w:color="auto"/>
                    <w:bottom w:val="none" w:sz="0" w:space="0" w:color="auto"/>
                    <w:right w:val="none" w:sz="0" w:space="0" w:color="auto"/>
                  </w:divBdr>
                  <w:divsChild>
                    <w:div w:id="53743568">
                      <w:marLeft w:val="0"/>
                      <w:marRight w:val="0"/>
                      <w:marTop w:val="0"/>
                      <w:marBottom w:val="0"/>
                      <w:divBdr>
                        <w:top w:val="none" w:sz="0" w:space="0" w:color="auto"/>
                        <w:left w:val="none" w:sz="0" w:space="0" w:color="auto"/>
                        <w:bottom w:val="none" w:sz="0" w:space="0" w:color="auto"/>
                        <w:right w:val="none" w:sz="0" w:space="0" w:color="auto"/>
                      </w:divBdr>
                    </w:div>
                  </w:divsChild>
                </w:div>
                <w:div w:id="572131107">
                  <w:marLeft w:val="0"/>
                  <w:marRight w:val="0"/>
                  <w:marTop w:val="0"/>
                  <w:marBottom w:val="0"/>
                  <w:divBdr>
                    <w:top w:val="none" w:sz="0" w:space="0" w:color="auto"/>
                    <w:left w:val="none" w:sz="0" w:space="0" w:color="auto"/>
                    <w:bottom w:val="none" w:sz="0" w:space="0" w:color="auto"/>
                    <w:right w:val="none" w:sz="0" w:space="0" w:color="auto"/>
                  </w:divBdr>
                  <w:divsChild>
                    <w:div w:id="17247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3024">
          <w:marLeft w:val="0"/>
          <w:marRight w:val="0"/>
          <w:marTop w:val="0"/>
          <w:marBottom w:val="0"/>
          <w:divBdr>
            <w:top w:val="none" w:sz="0" w:space="0" w:color="auto"/>
            <w:left w:val="none" w:sz="0" w:space="0" w:color="auto"/>
            <w:bottom w:val="none" w:sz="0" w:space="0" w:color="auto"/>
            <w:right w:val="none" w:sz="0" w:space="0" w:color="auto"/>
          </w:divBdr>
        </w:div>
        <w:div w:id="974530083">
          <w:marLeft w:val="0"/>
          <w:marRight w:val="0"/>
          <w:marTop w:val="0"/>
          <w:marBottom w:val="0"/>
          <w:divBdr>
            <w:top w:val="none" w:sz="0" w:space="0" w:color="auto"/>
            <w:left w:val="none" w:sz="0" w:space="0" w:color="auto"/>
            <w:bottom w:val="none" w:sz="0" w:space="0" w:color="auto"/>
            <w:right w:val="none" w:sz="0" w:space="0" w:color="auto"/>
          </w:divBdr>
        </w:div>
        <w:div w:id="1699044090">
          <w:marLeft w:val="0"/>
          <w:marRight w:val="0"/>
          <w:marTop w:val="0"/>
          <w:marBottom w:val="0"/>
          <w:divBdr>
            <w:top w:val="none" w:sz="0" w:space="0" w:color="auto"/>
            <w:left w:val="none" w:sz="0" w:space="0" w:color="auto"/>
            <w:bottom w:val="none" w:sz="0" w:space="0" w:color="auto"/>
            <w:right w:val="none" w:sz="0" w:space="0" w:color="auto"/>
          </w:divBdr>
          <w:divsChild>
            <w:div w:id="876624766">
              <w:marLeft w:val="0"/>
              <w:marRight w:val="0"/>
              <w:marTop w:val="30"/>
              <w:marBottom w:val="30"/>
              <w:divBdr>
                <w:top w:val="none" w:sz="0" w:space="0" w:color="auto"/>
                <w:left w:val="none" w:sz="0" w:space="0" w:color="auto"/>
                <w:bottom w:val="none" w:sz="0" w:space="0" w:color="auto"/>
                <w:right w:val="none" w:sz="0" w:space="0" w:color="auto"/>
              </w:divBdr>
              <w:divsChild>
                <w:div w:id="669406274">
                  <w:marLeft w:val="0"/>
                  <w:marRight w:val="0"/>
                  <w:marTop w:val="0"/>
                  <w:marBottom w:val="0"/>
                  <w:divBdr>
                    <w:top w:val="none" w:sz="0" w:space="0" w:color="auto"/>
                    <w:left w:val="none" w:sz="0" w:space="0" w:color="auto"/>
                    <w:bottom w:val="none" w:sz="0" w:space="0" w:color="auto"/>
                    <w:right w:val="none" w:sz="0" w:space="0" w:color="auto"/>
                  </w:divBdr>
                  <w:divsChild>
                    <w:div w:id="857812823">
                      <w:marLeft w:val="0"/>
                      <w:marRight w:val="0"/>
                      <w:marTop w:val="0"/>
                      <w:marBottom w:val="0"/>
                      <w:divBdr>
                        <w:top w:val="none" w:sz="0" w:space="0" w:color="auto"/>
                        <w:left w:val="none" w:sz="0" w:space="0" w:color="auto"/>
                        <w:bottom w:val="none" w:sz="0" w:space="0" w:color="auto"/>
                        <w:right w:val="none" w:sz="0" w:space="0" w:color="auto"/>
                      </w:divBdr>
                    </w:div>
                  </w:divsChild>
                </w:div>
                <w:div w:id="739520096">
                  <w:marLeft w:val="0"/>
                  <w:marRight w:val="0"/>
                  <w:marTop w:val="0"/>
                  <w:marBottom w:val="0"/>
                  <w:divBdr>
                    <w:top w:val="none" w:sz="0" w:space="0" w:color="auto"/>
                    <w:left w:val="none" w:sz="0" w:space="0" w:color="auto"/>
                    <w:bottom w:val="none" w:sz="0" w:space="0" w:color="auto"/>
                    <w:right w:val="none" w:sz="0" w:space="0" w:color="auto"/>
                  </w:divBdr>
                  <w:divsChild>
                    <w:div w:id="136918221">
                      <w:marLeft w:val="0"/>
                      <w:marRight w:val="0"/>
                      <w:marTop w:val="0"/>
                      <w:marBottom w:val="0"/>
                      <w:divBdr>
                        <w:top w:val="none" w:sz="0" w:space="0" w:color="auto"/>
                        <w:left w:val="none" w:sz="0" w:space="0" w:color="auto"/>
                        <w:bottom w:val="none" w:sz="0" w:space="0" w:color="auto"/>
                        <w:right w:val="none" w:sz="0" w:space="0" w:color="auto"/>
                      </w:divBdr>
                    </w:div>
                  </w:divsChild>
                </w:div>
                <w:div w:id="1657606349">
                  <w:marLeft w:val="0"/>
                  <w:marRight w:val="0"/>
                  <w:marTop w:val="0"/>
                  <w:marBottom w:val="0"/>
                  <w:divBdr>
                    <w:top w:val="none" w:sz="0" w:space="0" w:color="auto"/>
                    <w:left w:val="none" w:sz="0" w:space="0" w:color="auto"/>
                    <w:bottom w:val="none" w:sz="0" w:space="0" w:color="auto"/>
                    <w:right w:val="none" w:sz="0" w:space="0" w:color="auto"/>
                  </w:divBdr>
                  <w:divsChild>
                    <w:div w:id="917322829">
                      <w:marLeft w:val="0"/>
                      <w:marRight w:val="0"/>
                      <w:marTop w:val="0"/>
                      <w:marBottom w:val="0"/>
                      <w:divBdr>
                        <w:top w:val="none" w:sz="0" w:space="0" w:color="auto"/>
                        <w:left w:val="none" w:sz="0" w:space="0" w:color="auto"/>
                        <w:bottom w:val="none" w:sz="0" w:space="0" w:color="auto"/>
                        <w:right w:val="none" w:sz="0" w:space="0" w:color="auto"/>
                      </w:divBdr>
                    </w:div>
                  </w:divsChild>
                </w:div>
                <w:div w:id="1695645129">
                  <w:marLeft w:val="0"/>
                  <w:marRight w:val="0"/>
                  <w:marTop w:val="0"/>
                  <w:marBottom w:val="0"/>
                  <w:divBdr>
                    <w:top w:val="none" w:sz="0" w:space="0" w:color="auto"/>
                    <w:left w:val="none" w:sz="0" w:space="0" w:color="auto"/>
                    <w:bottom w:val="none" w:sz="0" w:space="0" w:color="auto"/>
                    <w:right w:val="none" w:sz="0" w:space="0" w:color="auto"/>
                  </w:divBdr>
                  <w:divsChild>
                    <w:div w:id="113136411">
                      <w:marLeft w:val="0"/>
                      <w:marRight w:val="0"/>
                      <w:marTop w:val="0"/>
                      <w:marBottom w:val="0"/>
                      <w:divBdr>
                        <w:top w:val="none" w:sz="0" w:space="0" w:color="auto"/>
                        <w:left w:val="none" w:sz="0" w:space="0" w:color="auto"/>
                        <w:bottom w:val="none" w:sz="0" w:space="0" w:color="auto"/>
                        <w:right w:val="none" w:sz="0" w:space="0" w:color="auto"/>
                      </w:divBdr>
                    </w:div>
                  </w:divsChild>
                </w:div>
                <w:div w:id="1886260502">
                  <w:marLeft w:val="0"/>
                  <w:marRight w:val="0"/>
                  <w:marTop w:val="0"/>
                  <w:marBottom w:val="0"/>
                  <w:divBdr>
                    <w:top w:val="none" w:sz="0" w:space="0" w:color="auto"/>
                    <w:left w:val="none" w:sz="0" w:space="0" w:color="auto"/>
                    <w:bottom w:val="none" w:sz="0" w:space="0" w:color="auto"/>
                    <w:right w:val="none" w:sz="0" w:space="0" w:color="auto"/>
                  </w:divBdr>
                  <w:divsChild>
                    <w:div w:id="691296762">
                      <w:marLeft w:val="0"/>
                      <w:marRight w:val="0"/>
                      <w:marTop w:val="0"/>
                      <w:marBottom w:val="0"/>
                      <w:divBdr>
                        <w:top w:val="none" w:sz="0" w:space="0" w:color="auto"/>
                        <w:left w:val="none" w:sz="0" w:space="0" w:color="auto"/>
                        <w:bottom w:val="none" w:sz="0" w:space="0" w:color="auto"/>
                        <w:right w:val="none" w:sz="0" w:space="0" w:color="auto"/>
                      </w:divBdr>
                    </w:div>
                  </w:divsChild>
                </w:div>
                <w:div w:id="657999081">
                  <w:marLeft w:val="0"/>
                  <w:marRight w:val="0"/>
                  <w:marTop w:val="0"/>
                  <w:marBottom w:val="0"/>
                  <w:divBdr>
                    <w:top w:val="none" w:sz="0" w:space="0" w:color="auto"/>
                    <w:left w:val="none" w:sz="0" w:space="0" w:color="auto"/>
                    <w:bottom w:val="none" w:sz="0" w:space="0" w:color="auto"/>
                    <w:right w:val="none" w:sz="0" w:space="0" w:color="auto"/>
                  </w:divBdr>
                  <w:divsChild>
                    <w:div w:id="263880587">
                      <w:marLeft w:val="0"/>
                      <w:marRight w:val="0"/>
                      <w:marTop w:val="0"/>
                      <w:marBottom w:val="0"/>
                      <w:divBdr>
                        <w:top w:val="none" w:sz="0" w:space="0" w:color="auto"/>
                        <w:left w:val="none" w:sz="0" w:space="0" w:color="auto"/>
                        <w:bottom w:val="none" w:sz="0" w:space="0" w:color="auto"/>
                        <w:right w:val="none" w:sz="0" w:space="0" w:color="auto"/>
                      </w:divBdr>
                    </w:div>
                  </w:divsChild>
                </w:div>
                <w:div w:id="908535997">
                  <w:marLeft w:val="0"/>
                  <w:marRight w:val="0"/>
                  <w:marTop w:val="0"/>
                  <w:marBottom w:val="0"/>
                  <w:divBdr>
                    <w:top w:val="none" w:sz="0" w:space="0" w:color="auto"/>
                    <w:left w:val="none" w:sz="0" w:space="0" w:color="auto"/>
                    <w:bottom w:val="none" w:sz="0" w:space="0" w:color="auto"/>
                    <w:right w:val="none" w:sz="0" w:space="0" w:color="auto"/>
                  </w:divBdr>
                  <w:divsChild>
                    <w:div w:id="1259411235">
                      <w:marLeft w:val="0"/>
                      <w:marRight w:val="0"/>
                      <w:marTop w:val="0"/>
                      <w:marBottom w:val="0"/>
                      <w:divBdr>
                        <w:top w:val="none" w:sz="0" w:space="0" w:color="auto"/>
                        <w:left w:val="none" w:sz="0" w:space="0" w:color="auto"/>
                        <w:bottom w:val="none" w:sz="0" w:space="0" w:color="auto"/>
                        <w:right w:val="none" w:sz="0" w:space="0" w:color="auto"/>
                      </w:divBdr>
                    </w:div>
                  </w:divsChild>
                </w:div>
                <w:div w:id="626089544">
                  <w:marLeft w:val="0"/>
                  <w:marRight w:val="0"/>
                  <w:marTop w:val="0"/>
                  <w:marBottom w:val="0"/>
                  <w:divBdr>
                    <w:top w:val="none" w:sz="0" w:space="0" w:color="auto"/>
                    <w:left w:val="none" w:sz="0" w:space="0" w:color="auto"/>
                    <w:bottom w:val="none" w:sz="0" w:space="0" w:color="auto"/>
                    <w:right w:val="none" w:sz="0" w:space="0" w:color="auto"/>
                  </w:divBdr>
                  <w:divsChild>
                    <w:div w:id="1782676887">
                      <w:marLeft w:val="0"/>
                      <w:marRight w:val="0"/>
                      <w:marTop w:val="0"/>
                      <w:marBottom w:val="0"/>
                      <w:divBdr>
                        <w:top w:val="none" w:sz="0" w:space="0" w:color="auto"/>
                        <w:left w:val="none" w:sz="0" w:space="0" w:color="auto"/>
                        <w:bottom w:val="none" w:sz="0" w:space="0" w:color="auto"/>
                        <w:right w:val="none" w:sz="0" w:space="0" w:color="auto"/>
                      </w:divBdr>
                    </w:div>
                  </w:divsChild>
                </w:div>
                <w:div w:id="1930309296">
                  <w:marLeft w:val="0"/>
                  <w:marRight w:val="0"/>
                  <w:marTop w:val="0"/>
                  <w:marBottom w:val="0"/>
                  <w:divBdr>
                    <w:top w:val="none" w:sz="0" w:space="0" w:color="auto"/>
                    <w:left w:val="none" w:sz="0" w:space="0" w:color="auto"/>
                    <w:bottom w:val="none" w:sz="0" w:space="0" w:color="auto"/>
                    <w:right w:val="none" w:sz="0" w:space="0" w:color="auto"/>
                  </w:divBdr>
                  <w:divsChild>
                    <w:div w:id="607934326">
                      <w:marLeft w:val="0"/>
                      <w:marRight w:val="0"/>
                      <w:marTop w:val="0"/>
                      <w:marBottom w:val="0"/>
                      <w:divBdr>
                        <w:top w:val="none" w:sz="0" w:space="0" w:color="auto"/>
                        <w:left w:val="none" w:sz="0" w:space="0" w:color="auto"/>
                        <w:bottom w:val="none" w:sz="0" w:space="0" w:color="auto"/>
                        <w:right w:val="none" w:sz="0" w:space="0" w:color="auto"/>
                      </w:divBdr>
                    </w:div>
                  </w:divsChild>
                </w:div>
                <w:div w:id="555354194">
                  <w:marLeft w:val="0"/>
                  <w:marRight w:val="0"/>
                  <w:marTop w:val="0"/>
                  <w:marBottom w:val="0"/>
                  <w:divBdr>
                    <w:top w:val="none" w:sz="0" w:space="0" w:color="auto"/>
                    <w:left w:val="none" w:sz="0" w:space="0" w:color="auto"/>
                    <w:bottom w:val="none" w:sz="0" w:space="0" w:color="auto"/>
                    <w:right w:val="none" w:sz="0" w:space="0" w:color="auto"/>
                  </w:divBdr>
                  <w:divsChild>
                    <w:div w:id="687682512">
                      <w:marLeft w:val="0"/>
                      <w:marRight w:val="0"/>
                      <w:marTop w:val="0"/>
                      <w:marBottom w:val="0"/>
                      <w:divBdr>
                        <w:top w:val="none" w:sz="0" w:space="0" w:color="auto"/>
                        <w:left w:val="none" w:sz="0" w:space="0" w:color="auto"/>
                        <w:bottom w:val="none" w:sz="0" w:space="0" w:color="auto"/>
                        <w:right w:val="none" w:sz="0" w:space="0" w:color="auto"/>
                      </w:divBdr>
                    </w:div>
                    <w:div w:id="1432899752">
                      <w:marLeft w:val="0"/>
                      <w:marRight w:val="0"/>
                      <w:marTop w:val="0"/>
                      <w:marBottom w:val="0"/>
                      <w:divBdr>
                        <w:top w:val="none" w:sz="0" w:space="0" w:color="auto"/>
                        <w:left w:val="none" w:sz="0" w:space="0" w:color="auto"/>
                        <w:bottom w:val="none" w:sz="0" w:space="0" w:color="auto"/>
                        <w:right w:val="none" w:sz="0" w:space="0" w:color="auto"/>
                      </w:divBdr>
                    </w:div>
                    <w:div w:id="871646955">
                      <w:marLeft w:val="0"/>
                      <w:marRight w:val="0"/>
                      <w:marTop w:val="0"/>
                      <w:marBottom w:val="0"/>
                      <w:divBdr>
                        <w:top w:val="none" w:sz="0" w:space="0" w:color="auto"/>
                        <w:left w:val="none" w:sz="0" w:space="0" w:color="auto"/>
                        <w:bottom w:val="none" w:sz="0" w:space="0" w:color="auto"/>
                        <w:right w:val="none" w:sz="0" w:space="0" w:color="auto"/>
                      </w:divBdr>
                    </w:div>
                    <w:div w:id="904607828">
                      <w:marLeft w:val="0"/>
                      <w:marRight w:val="0"/>
                      <w:marTop w:val="0"/>
                      <w:marBottom w:val="0"/>
                      <w:divBdr>
                        <w:top w:val="none" w:sz="0" w:space="0" w:color="auto"/>
                        <w:left w:val="none" w:sz="0" w:space="0" w:color="auto"/>
                        <w:bottom w:val="none" w:sz="0" w:space="0" w:color="auto"/>
                        <w:right w:val="none" w:sz="0" w:space="0" w:color="auto"/>
                      </w:divBdr>
                    </w:div>
                    <w:div w:id="1508322915">
                      <w:marLeft w:val="0"/>
                      <w:marRight w:val="0"/>
                      <w:marTop w:val="0"/>
                      <w:marBottom w:val="0"/>
                      <w:divBdr>
                        <w:top w:val="none" w:sz="0" w:space="0" w:color="auto"/>
                        <w:left w:val="none" w:sz="0" w:space="0" w:color="auto"/>
                        <w:bottom w:val="none" w:sz="0" w:space="0" w:color="auto"/>
                        <w:right w:val="none" w:sz="0" w:space="0" w:color="auto"/>
                      </w:divBdr>
                    </w:div>
                    <w:div w:id="1426464797">
                      <w:marLeft w:val="0"/>
                      <w:marRight w:val="0"/>
                      <w:marTop w:val="0"/>
                      <w:marBottom w:val="0"/>
                      <w:divBdr>
                        <w:top w:val="none" w:sz="0" w:space="0" w:color="auto"/>
                        <w:left w:val="none" w:sz="0" w:space="0" w:color="auto"/>
                        <w:bottom w:val="none" w:sz="0" w:space="0" w:color="auto"/>
                        <w:right w:val="none" w:sz="0" w:space="0" w:color="auto"/>
                      </w:divBdr>
                    </w:div>
                    <w:div w:id="1733457294">
                      <w:marLeft w:val="0"/>
                      <w:marRight w:val="0"/>
                      <w:marTop w:val="0"/>
                      <w:marBottom w:val="0"/>
                      <w:divBdr>
                        <w:top w:val="none" w:sz="0" w:space="0" w:color="auto"/>
                        <w:left w:val="none" w:sz="0" w:space="0" w:color="auto"/>
                        <w:bottom w:val="none" w:sz="0" w:space="0" w:color="auto"/>
                        <w:right w:val="none" w:sz="0" w:space="0" w:color="auto"/>
                      </w:divBdr>
                    </w:div>
                    <w:div w:id="9839113">
                      <w:marLeft w:val="0"/>
                      <w:marRight w:val="0"/>
                      <w:marTop w:val="0"/>
                      <w:marBottom w:val="0"/>
                      <w:divBdr>
                        <w:top w:val="none" w:sz="0" w:space="0" w:color="auto"/>
                        <w:left w:val="none" w:sz="0" w:space="0" w:color="auto"/>
                        <w:bottom w:val="none" w:sz="0" w:space="0" w:color="auto"/>
                        <w:right w:val="none" w:sz="0" w:space="0" w:color="auto"/>
                      </w:divBdr>
                    </w:div>
                    <w:div w:id="1401752374">
                      <w:marLeft w:val="0"/>
                      <w:marRight w:val="0"/>
                      <w:marTop w:val="0"/>
                      <w:marBottom w:val="0"/>
                      <w:divBdr>
                        <w:top w:val="none" w:sz="0" w:space="0" w:color="auto"/>
                        <w:left w:val="none" w:sz="0" w:space="0" w:color="auto"/>
                        <w:bottom w:val="none" w:sz="0" w:space="0" w:color="auto"/>
                        <w:right w:val="none" w:sz="0" w:space="0" w:color="auto"/>
                      </w:divBdr>
                    </w:div>
                  </w:divsChild>
                </w:div>
                <w:div w:id="547689154">
                  <w:marLeft w:val="0"/>
                  <w:marRight w:val="0"/>
                  <w:marTop w:val="0"/>
                  <w:marBottom w:val="0"/>
                  <w:divBdr>
                    <w:top w:val="none" w:sz="0" w:space="0" w:color="auto"/>
                    <w:left w:val="none" w:sz="0" w:space="0" w:color="auto"/>
                    <w:bottom w:val="none" w:sz="0" w:space="0" w:color="auto"/>
                    <w:right w:val="none" w:sz="0" w:space="0" w:color="auto"/>
                  </w:divBdr>
                  <w:divsChild>
                    <w:div w:id="772433014">
                      <w:marLeft w:val="0"/>
                      <w:marRight w:val="0"/>
                      <w:marTop w:val="0"/>
                      <w:marBottom w:val="0"/>
                      <w:divBdr>
                        <w:top w:val="none" w:sz="0" w:space="0" w:color="auto"/>
                        <w:left w:val="none" w:sz="0" w:space="0" w:color="auto"/>
                        <w:bottom w:val="none" w:sz="0" w:space="0" w:color="auto"/>
                        <w:right w:val="none" w:sz="0" w:space="0" w:color="auto"/>
                      </w:divBdr>
                    </w:div>
                  </w:divsChild>
                </w:div>
                <w:div w:id="1785004823">
                  <w:marLeft w:val="0"/>
                  <w:marRight w:val="0"/>
                  <w:marTop w:val="0"/>
                  <w:marBottom w:val="0"/>
                  <w:divBdr>
                    <w:top w:val="none" w:sz="0" w:space="0" w:color="auto"/>
                    <w:left w:val="none" w:sz="0" w:space="0" w:color="auto"/>
                    <w:bottom w:val="none" w:sz="0" w:space="0" w:color="auto"/>
                    <w:right w:val="none" w:sz="0" w:space="0" w:color="auto"/>
                  </w:divBdr>
                  <w:divsChild>
                    <w:div w:id="387148617">
                      <w:marLeft w:val="0"/>
                      <w:marRight w:val="0"/>
                      <w:marTop w:val="0"/>
                      <w:marBottom w:val="0"/>
                      <w:divBdr>
                        <w:top w:val="none" w:sz="0" w:space="0" w:color="auto"/>
                        <w:left w:val="none" w:sz="0" w:space="0" w:color="auto"/>
                        <w:bottom w:val="none" w:sz="0" w:space="0" w:color="auto"/>
                        <w:right w:val="none" w:sz="0" w:space="0" w:color="auto"/>
                      </w:divBdr>
                    </w:div>
                    <w:div w:id="1969579111">
                      <w:marLeft w:val="0"/>
                      <w:marRight w:val="0"/>
                      <w:marTop w:val="0"/>
                      <w:marBottom w:val="0"/>
                      <w:divBdr>
                        <w:top w:val="none" w:sz="0" w:space="0" w:color="auto"/>
                        <w:left w:val="none" w:sz="0" w:space="0" w:color="auto"/>
                        <w:bottom w:val="none" w:sz="0" w:space="0" w:color="auto"/>
                        <w:right w:val="none" w:sz="0" w:space="0" w:color="auto"/>
                      </w:divBdr>
                    </w:div>
                  </w:divsChild>
                </w:div>
                <w:div w:id="1925527373">
                  <w:marLeft w:val="0"/>
                  <w:marRight w:val="0"/>
                  <w:marTop w:val="0"/>
                  <w:marBottom w:val="0"/>
                  <w:divBdr>
                    <w:top w:val="none" w:sz="0" w:space="0" w:color="auto"/>
                    <w:left w:val="none" w:sz="0" w:space="0" w:color="auto"/>
                    <w:bottom w:val="none" w:sz="0" w:space="0" w:color="auto"/>
                    <w:right w:val="none" w:sz="0" w:space="0" w:color="auto"/>
                  </w:divBdr>
                  <w:divsChild>
                    <w:div w:id="365715896">
                      <w:marLeft w:val="0"/>
                      <w:marRight w:val="0"/>
                      <w:marTop w:val="0"/>
                      <w:marBottom w:val="0"/>
                      <w:divBdr>
                        <w:top w:val="none" w:sz="0" w:space="0" w:color="auto"/>
                        <w:left w:val="none" w:sz="0" w:space="0" w:color="auto"/>
                        <w:bottom w:val="none" w:sz="0" w:space="0" w:color="auto"/>
                        <w:right w:val="none" w:sz="0" w:space="0" w:color="auto"/>
                      </w:divBdr>
                    </w:div>
                  </w:divsChild>
                </w:div>
                <w:div w:id="1266228944">
                  <w:marLeft w:val="0"/>
                  <w:marRight w:val="0"/>
                  <w:marTop w:val="0"/>
                  <w:marBottom w:val="0"/>
                  <w:divBdr>
                    <w:top w:val="none" w:sz="0" w:space="0" w:color="auto"/>
                    <w:left w:val="none" w:sz="0" w:space="0" w:color="auto"/>
                    <w:bottom w:val="none" w:sz="0" w:space="0" w:color="auto"/>
                    <w:right w:val="none" w:sz="0" w:space="0" w:color="auto"/>
                  </w:divBdr>
                  <w:divsChild>
                    <w:div w:id="2933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A6D7-B354-4267-91DF-4D001603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Template>
  <TotalTime>179</TotalTime>
  <Pages>33</Pages>
  <Words>5943</Words>
  <Characters>32692</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38558</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HILLARY FRANCHESKA MANJARRES ALARCON</cp:lastModifiedBy>
  <cp:revision>9</cp:revision>
  <cp:lastPrinted>1900-01-01T05:00:00Z</cp:lastPrinted>
  <dcterms:created xsi:type="dcterms:W3CDTF">2024-11-06T16:30:00Z</dcterms:created>
  <dcterms:modified xsi:type="dcterms:W3CDTF">2024-11-24T00:34:00Z</dcterms:modified>
</cp:coreProperties>
</file>